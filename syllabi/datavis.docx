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4788"/>
        <w:gridCol w:w="4788"/>
      </w:tblGrid>
      <w:tr w:rsidR="00B4701A" w:rsidRPr="00536879" w14:paraId="62C0E08A" w14:textId="77777777" w:rsidTr="00A535B1">
        <w:tc>
          <w:tcPr>
            <w:tcW w:w="4788" w:type="dxa"/>
            <w:shd w:val="clear" w:color="auto" w:fill="auto"/>
          </w:tcPr>
          <w:p w14:paraId="333E53CC" w14:textId="77777777" w:rsidR="00B4701A" w:rsidRPr="00B4701A" w:rsidRDefault="00651874" w:rsidP="00B4701A">
            <w:pPr>
              <w:pStyle w:val="FreeForm"/>
            </w:pPr>
            <w:r>
              <w:rPr>
                <w:noProof/>
              </w:rPr>
              <w:drawing>
                <wp:inline distT="0" distB="0" distL="0" distR="0" wp14:anchorId="5E27E4E0" wp14:editId="3B844B47">
                  <wp:extent cx="2886075" cy="1000125"/>
                  <wp:effectExtent l="0" t="0" r="9525" b="9525"/>
                  <wp:docPr id="1" name="Picture 1" descr="2011-09-12_14-5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1-09-12_14-58-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075" cy="1000125"/>
                          </a:xfrm>
                          <a:prstGeom prst="rect">
                            <a:avLst/>
                          </a:prstGeom>
                          <a:noFill/>
                          <a:ln>
                            <a:noFill/>
                          </a:ln>
                        </pic:spPr>
                      </pic:pic>
                    </a:graphicData>
                  </a:graphic>
                </wp:inline>
              </w:drawing>
            </w:r>
          </w:p>
          <w:p w14:paraId="79218EAD" w14:textId="77777777" w:rsidR="00B4701A" w:rsidRPr="00536879" w:rsidRDefault="00B4701A" w:rsidP="00B4701A">
            <w:pPr>
              <w:pStyle w:val="Body"/>
              <w:rPr>
                <w:rFonts w:ascii="Calibri" w:hAnsi="Calibri" w:cs="Calibri"/>
                <w:b/>
                <w:sz w:val="22"/>
                <w:szCs w:val="22"/>
              </w:rPr>
            </w:pPr>
          </w:p>
        </w:tc>
        <w:tc>
          <w:tcPr>
            <w:tcW w:w="4788" w:type="dxa"/>
            <w:shd w:val="clear" w:color="auto" w:fill="auto"/>
          </w:tcPr>
          <w:p w14:paraId="176B6D53" w14:textId="77777777" w:rsidR="00B4701A" w:rsidRPr="00536879" w:rsidRDefault="00B4701A" w:rsidP="00B4701A">
            <w:pPr>
              <w:pStyle w:val="Body"/>
              <w:rPr>
                <w:rFonts w:ascii="Calibri" w:hAnsi="Calibri" w:cs="Calibri"/>
                <w:b/>
                <w:sz w:val="22"/>
                <w:szCs w:val="22"/>
              </w:rPr>
            </w:pPr>
          </w:p>
          <w:p w14:paraId="0F4DC0FA" w14:textId="77777777" w:rsidR="00B4701A" w:rsidRPr="00536879" w:rsidRDefault="00A535B1" w:rsidP="00536879">
            <w:pPr>
              <w:pStyle w:val="Body"/>
              <w:jc w:val="right"/>
              <w:rPr>
                <w:rFonts w:ascii="Calibri" w:hAnsi="Calibri" w:cs="Calibri"/>
                <w:b/>
                <w:sz w:val="22"/>
                <w:szCs w:val="22"/>
              </w:rPr>
            </w:pPr>
            <w:proofErr w:type="spellStart"/>
            <w:r w:rsidRPr="00A535B1">
              <w:rPr>
                <w:rFonts w:ascii="Calibri" w:hAnsi="Calibri" w:cs="Calibri"/>
                <w:b/>
                <w:sz w:val="22"/>
                <w:szCs w:val="22"/>
              </w:rPr>
              <w:t>Kanbar</w:t>
            </w:r>
            <w:proofErr w:type="spellEnd"/>
            <w:r w:rsidRPr="00A535B1">
              <w:rPr>
                <w:rFonts w:ascii="Calibri" w:hAnsi="Calibri" w:cs="Calibri"/>
                <w:b/>
                <w:sz w:val="22"/>
                <w:szCs w:val="22"/>
              </w:rPr>
              <w:t xml:space="preserve"> College of Design, </w:t>
            </w:r>
            <w:r>
              <w:rPr>
                <w:rFonts w:ascii="Calibri" w:hAnsi="Calibri" w:cs="Calibri"/>
                <w:b/>
                <w:sz w:val="22"/>
                <w:szCs w:val="22"/>
              </w:rPr>
              <w:br/>
            </w:r>
            <w:r w:rsidRPr="00A535B1">
              <w:rPr>
                <w:rFonts w:ascii="Calibri" w:hAnsi="Calibri" w:cs="Calibri"/>
                <w:b/>
                <w:sz w:val="22"/>
                <w:szCs w:val="22"/>
              </w:rPr>
              <w:t>Engineering and Commerce</w:t>
            </w:r>
          </w:p>
          <w:p w14:paraId="34F0F6A9" w14:textId="77777777" w:rsidR="00B4701A" w:rsidRPr="00536879" w:rsidRDefault="008549BA" w:rsidP="00536879">
            <w:pPr>
              <w:pStyle w:val="Body"/>
              <w:jc w:val="right"/>
              <w:rPr>
                <w:rFonts w:ascii="Calibri" w:hAnsi="Calibri" w:cs="Calibri"/>
                <w:b/>
                <w:sz w:val="22"/>
                <w:szCs w:val="22"/>
              </w:rPr>
            </w:pPr>
            <w:r>
              <w:rPr>
                <w:rFonts w:ascii="Verdana" w:hAnsi="Verdana"/>
                <w:b/>
                <w:sz w:val="18"/>
                <w:szCs w:val="18"/>
                <w:shd w:val="clear" w:color="auto" w:fill="FFFFFF"/>
              </w:rPr>
              <w:br/>
            </w:r>
            <w:sdt>
              <w:sdtPr>
                <w:rPr>
                  <w:rFonts w:ascii="Verdana" w:hAnsi="Verdana"/>
                  <w:b/>
                  <w:sz w:val="18"/>
                  <w:szCs w:val="18"/>
                  <w:shd w:val="clear" w:color="auto" w:fill="FFFFFF"/>
                </w:rPr>
                <w:id w:val="-1846004346"/>
                <w:placeholder>
                  <w:docPart w:val="0C4140DD2C65413886CE276F0BFB607D"/>
                </w:placeholder>
                <w:text/>
              </w:sdtPr>
              <w:sdtEndPr/>
              <w:sdtContent>
                <w:r w:rsidR="0066579B" w:rsidRPr="0066579B">
                  <w:rPr>
                    <w:rFonts w:ascii="Verdana" w:hAnsi="Verdana"/>
                    <w:b/>
                    <w:sz w:val="18"/>
                    <w:szCs w:val="18"/>
                    <w:shd w:val="clear" w:color="auto" w:fill="FFFFFF"/>
                  </w:rPr>
                  <w:t>Bachelor of Science</w:t>
                </w:r>
              </w:sdtContent>
            </w:sdt>
            <w:r>
              <w:rPr>
                <w:rFonts w:ascii="Verdana" w:hAnsi="Verdana"/>
                <w:b/>
                <w:sz w:val="18"/>
                <w:szCs w:val="18"/>
                <w:shd w:val="clear" w:color="auto" w:fill="FFFFFF"/>
              </w:rPr>
              <w:t xml:space="preserve"> in </w:t>
            </w:r>
            <w:r>
              <w:rPr>
                <w:rFonts w:ascii="Verdana" w:hAnsi="Verdana"/>
                <w:b/>
                <w:sz w:val="18"/>
                <w:szCs w:val="18"/>
                <w:shd w:val="clear" w:color="auto" w:fill="FFFFFF"/>
              </w:rPr>
              <w:br/>
            </w:r>
            <w:sdt>
              <w:sdtPr>
                <w:rPr>
                  <w:rFonts w:ascii="Verdana" w:hAnsi="Verdana"/>
                  <w:b/>
                  <w:sz w:val="18"/>
                  <w:szCs w:val="18"/>
                  <w:shd w:val="clear" w:color="auto" w:fill="FFFFFF"/>
                </w:rPr>
                <w:id w:val="-1398429614"/>
                <w:placeholder>
                  <w:docPart w:val="F6F31368BB584A1396E9C90121B202D5"/>
                </w:placeholder>
                <w:text/>
              </w:sdtPr>
              <w:sdtEndPr/>
              <w:sdtContent>
                <w:r w:rsidR="0066579B" w:rsidRPr="0066579B">
                  <w:rPr>
                    <w:rFonts w:ascii="Verdana" w:hAnsi="Verdana"/>
                    <w:b/>
                    <w:sz w:val="18"/>
                    <w:szCs w:val="18"/>
                    <w:shd w:val="clear" w:color="auto" w:fill="FFFFFF"/>
                  </w:rPr>
                  <w:t>Interactive Design + Media</w:t>
                </w:r>
              </w:sdtContent>
            </w:sdt>
          </w:p>
          <w:p w14:paraId="1B3381F2" w14:textId="77777777" w:rsidR="00B4701A" w:rsidRPr="00536879" w:rsidRDefault="00B4701A" w:rsidP="00536879">
            <w:pPr>
              <w:pStyle w:val="FreeForm"/>
              <w:jc w:val="right"/>
              <w:rPr>
                <w:rFonts w:ascii="Calibri" w:hAnsi="Calibri" w:cs="Calibri"/>
                <w:b/>
                <w:sz w:val="22"/>
                <w:szCs w:val="22"/>
              </w:rPr>
            </w:pPr>
          </w:p>
          <w:p w14:paraId="220CDE82" w14:textId="77777777" w:rsidR="00B4701A" w:rsidRPr="00536879" w:rsidRDefault="00B4701A" w:rsidP="00B4701A">
            <w:pPr>
              <w:pStyle w:val="FreeForm"/>
              <w:rPr>
                <w:rFonts w:ascii="Calibri" w:hAnsi="Calibri" w:cs="Calibri"/>
                <w:b/>
                <w:sz w:val="22"/>
                <w:szCs w:val="22"/>
              </w:rPr>
            </w:pPr>
          </w:p>
        </w:tc>
      </w:tr>
      <w:tr w:rsidR="00B4701A" w:rsidRPr="00536879" w14:paraId="71C4DD5E" w14:textId="77777777" w:rsidTr="00A535B1">
        <w:tc>
          <w:tcPr>
            <w:tcW w:w="4788" w:type="dxa"/>
            <w:shd w:val="clear" w:color="auto" w:fill="auto"/>
          </w:tcPr>
          <w:p w14:paraId="1C72FAA2" w14:textId="77777777" w:rsidR="00B4701A" w:rsidRPr="00536879" w:rsidRDefault="00B4701A" w:rsidP="00B4701A">
            <w:pPr>
              <w:pStyle w:val="FreeForm"/>
              <w:rPr>
                <w:rFonts w:ascii="Calibri" w:hAnsi="Calibri" w:cs="Calibri"/>
                <w:b/>
                <w:sz w:val="22"/>
                <w:szCs w:val="22"/>
              </w:rPr>
            </w:pPr>
          </w:p>
          <w:p w14:paraId="0205CCEE" w14:textId="513E7F07" w:rsidR="002500BB" w:rsidRDefault="00682652" w:rsidP="00B4701A">
            <w:pPr>
              <w:pStyle w:val="FreeForm"/>
              <w:rPr>
                <w:rFonts w:ascii="Arial" w:hAnsi="Arial" w:cs="Arial"/>
                <w:b/>
                <w:sz w:val="18"/>
                <w:szCs w:val="18"/>
                <w:shd w:val="clear" w:color="auto" w:fill="FFFFFF"/>
              </w:rPr>
            </w:pPr>
            <w:sdt>
              <w:sdtPr>
                <w:rPr>
                  <w:rFonts w:ascii="Arial" w:hAnsi="Arial" w:cs="Arial"/>
                  <w:b/>
                  <w:sz w:val="18"/>
                  <w:szCs w:val="18"/>
                  <w:shd w:val="clear" w:color="auto" w:fill="FFFFFF"/>
                </w:rPr>
                <w:id w:val="-1393964087"/>
                <w:placeholder>
                  <w:docPart w:val="DefaultPlaceholder_1081868574"/>
                </w:placeholder>
                <w:text/>
              </w:sdtPr>
              <w:sdtEndPr/>
              <w:sdtContent>
                <w:r w:rsidR="0066579B" w:rsidRPr="0066579B">
                  <w:rPr>
                    <w:rFonts w:ascii="Arial" w:hAnsi="Arial" w:cs="Arial"/>
                    <w:b/>
                    <w:sz w:val="18"/>
                    <w:szCs w:val="18"/>
                    <w:shd w:val="clear" w:color="auto" w:fill="FFFFFF"/>
                  </w:rPr>
                  <w:t>DSGN-371-1</w:t>
                </w:r>
                <w:r w:rsidR="0066579B">
                  <w:rPr>
                    <w:rFonts w:ascii="Arial" w:hAnsi="Arial" w:cs="Arial"/>
                    <w:b/>
                    <w:sz w:val="18"/>
                    <w:szCs w:val="18"/>
                    <w:shd w:val="clear" w:color="auto" w:fill="FFFFFF"/>
                  </w:rPr>
                  <w:t xml:space="preserve"> Data Visualization with JavaScript</w:t>
                </w:r>
              </w:sdtContent>
            </w:sdt>
            <w:r w:rsidR="00D435F8">
              <w:rPr>
                <w:rFonts w:ascii="Arial" w:hAnsi="Arial" w:cs="Arial"/>
                <w:b/>
                <w:sz w:val="18"/>
                <w:szCs w:val="18"/>
                <w:shd w:val="clear" w:color="auto" w:fill="FFFFFF"/>
              </w:rPr>
              <w:t xml:space="preserve"> </w:t>
            </w:r>
            <w:r>
              <w:rPr>
                <w:rFonts w:ascii="Arial" w:hAnsi="Arial" w:cs="Arial"/>
                <w:b/>
                <w:sz w:val="18"/>
                <w:szCs w:val="18"/>
                <w:shd w:val="clear" w:color="auto" w:fill="FFFFFF"/>
              </w:rPr>
              <w:t xml:space="preserve">and R </w:t>
            </w:r>
            <w:r w:rsidR="00D435F8">
              <w:rPr>
                <w:rFonts w:ascii="Arial" w:hAnsi="Arial" w:cs="Arial"/>
                <w:b/>
                <w:sz w:val="18"/>
                <w:szCs w:val="18"/>
                <w:shd w:val="clear" w:color="auto" w:fill="FFFFFF"/>
              </w:rPr>
              <w:t>Syllabus</w:t>
            </w:r>
          </w:p>
          <w:p w14:paraId="33938327" w14:textId="77777777" w:rsidR="00D435F8" w:rsidRPr="00D435F8" w:rsidRDefault="00D435F8" w:rsidP="00B4701A">
            <w:pPr>
              <w:pStyle w:val="FreeForm"/>
              <w:rPr>
                <w:rFonts w:ascii="Arial" w:hAnsi="Arial" w:cs="Arial"/>
                <w:sz w:val="18"/>
                <w:szCs w:val="18"/>
                <w:shd w:val="clear" w:color="auto" w:fill="FFFFFF"/>
              </w:rPr>
            </w:pPr>
            <w:r w:rsidRPr="00D435F8">
              <w:rPr>
                <w:rFonts w:ascii="Arial" w:hAnsi="Arial" w:cs="Arial"/>
                <w:sz w:val="18"/>
                <w:szCs w:val="18"/>
                <w:shd w:val="clear" w:color="auto" w:fill="FFFFFF"/>
              </w:rPr>
              <w:t xml:space="preserve">Credits: </w:t>
            </w:r>
            <w:sdt>
              <w:sdtPr>
                <w:rPr>
                  <w:rFonts w:ascii="Arial" w:hAnsi="Arial" w:cs="Arial"/>
                  <w:sz w:val="18"/>
                  <w:szCs w:val="18"/>
                  <w:shd w:val="clear" w:color="auto" w:fill="FFFFFF"/>
                </w:rPr>
                <w:id w:val="881827554"/>
                <w:placeholder>
                  <w:docPart w:val="DefaultPlaceholder_1081868574"/>
                </w:placeholder>
                <w:text/>
              </w:sdtPr>
              <w:sdtEndPr/>
              <w:sdtContent>
                <w:r w:rsidR="006536F7">
                  <w:rPr>
                    <w:rFonts w:ascii="Arial" w:hAnsi="Arial" w:cs="Arial"/>
                    <w:sz w:val="18"/>
                    <w:szCs w:val="18"/>
                    <w:shd w:val="clear" w:color="auto" w:fill="FFFFFF"/>
                  </w:rPr>
                  <w:t>#</w:t>
                </w:r>
              </w:sdtContent>
            </w:sdt>
            <w:r w:rsidR="004A7159">
              <w:rPr>
                <w:rFonts w:ascii="Arial" w:hAnsi="Arial" w:cs="Arial"/>
                <w:sz w:val="18"/>
                <w:szCs w:val="18"/>
                <w:shd w:val="clear" w:color="auto" w:fill="FFFFFF"/>
              </w:rPr>
              <w:t xml:space="preserve"> </w:t>
            </w:r>
            <w:r w:rsidR="0066579B">
              <w:rPr>
                <w:rFonts w:ascii="Arial" w:hAnsi="Arial" w:cs="Arial"/>
                <w:sz w:val="18"/>
                <w:szCs w:val="18"/>
                <w:shd w:val="clear" w:color="auto" w:fill="FFFFFF"/>
              </w:rPr>
              <w:t xml:space="preserve">3 </w:t>
            </w:r>
            <w:sdt>
              <w:sdtPr>
                <w:rPr>
                  <w:rFonts w:ascii="Arial" w:hAnsi="Arial" w:cs="Arial"/>
                  <w:sz w:val="18"/>
                  <w:szCs w:val="18"/>
                  <w:shd w:val="clear" w:color="auto" w:fill="FFFFFF"/>
                </w:rPr>
                <w:id w:val="-1646580980"/>
                <w:placeholder>
                  <w:docPart w:val="DefaultPlaceholder_1081868574"/>
                </w:placeholder>
                <w:text/>
              </w:sdtPr>
              <w:sdtEndPr/>
              <w:sdtContent>
                <w:r w:rsidR="006536F7">
                  <w:rPr>
                    <w:rFonts w:ascii="Arial" w:hAnsi="Arial" w:cs="Arial"/>
                    <w:sz w:val="18"/>
                    <w:szCs w:val="18"/>
                    <w:shd w:val="clear" w:color="auto" w:fill="FFFFFF"/>
                  </w:rPr>
                  <w:t>LECTURE</w:t>
                </w:r>
              </w:sdtContent>
            </w:sdt>
          </w:p>
          <w:p w14:paraId="3D1B4DF5" w14:textId="769D0610" w:rsidR="00B4701A" w:rsidRPr="00536879" w:rsidRDefault="00D435F8" w:rsidP="00B4701A">
            <w:pPr>
              <w:pStyle w:val="FreeForm"/>
              <w:rPr>
                <w:rFonts w:ascii="Calibri" w:hAnsi="Calibri" w:cs="Calibri"/>
                <w:sz w:val="22"/>
                <w:szCs w:val="22"/>
              </w:rPr>
            </w:pPr>
            <w:r>
              <w:rPr>
                <w:rFonts w:ascii="Calibri" w:hAnsi="Calibri" w:cs="Calibri"/>
                <w:sz w:val="22"/>
                <w:szCs w:val="22"/>
              </w:rPr>
              <w:t xml:space="preserve">Term: </w:t>
            </w:r>
            <w:sdt>
              <w:sdtPr>
                <w:rPr>
                  <w:rFonts w:ascii="Calibri" w:hAnsi="Calibri" w:cs="Calibri"/>
                  <w:sz w:val="22"/>
                  <w:szCs w:val="22"/>
                </w:rPr>
                <w:id w:val="1592740552"/>
                <w:placeholder>
                  <w:docPart w:val="DefaultPlaceholder_1081868574"/>
                </w:placeholder>
                <w:text/>
              </w:sdtPr>
              <w:sdtEndPr/>
              <w:sdtContent>
                <w:r w:rsidR="006536F7">
                  <w:rPr>
                    <w:rFonts w:ascii="Calibri" w:hAnsi="Calibri" w:cs="Calibri"/>
                    <w:sz w:val="22"/>
                    <w:szCs w:val="22"/>
                  </w:rPr>
                  <w:t>Spring</w:t>
                </w:r>
              </w:sdtContent>
            </w:sdt>
            <w:r w:rsidR="008C72A2">
              <w:rPr>
                <w:rFonts w:ascii="Calibri" w:hAnsi="Calibri" w:cs="Calibri"/>
                <w:sz w:val="22"/>
                <w:szCs w:val="22"/>
              </w:rPr>
              <w:t xml:space="preserve"> </w:t>
            </w:r>
            <w:sdt>
              <w:sdtPr>
                <w:rPr>
                  <w:rFonts w:ascii="Calibri" w:hAnsi="Calibri" w:cs="Calibri"/>
                  <w:sz w:val="22"/>
                  <w:szCs w:val="22"/>
                </w:rPr>
                <w:id w:val="829553332"/>
                <w:placeholder>
                  <w:docPart w:val="DefaultPlaceholder_1081868574"/>
                </w:placeholder>
                <w:showingPlcHdr/>
                <w:text/>
              </w:sdtPr>
              <w:sdtEndPr/>
              <w:sdtContent>
                <w:r w:rsidR="00682652" w:rsidRPr="006F12B8">
                  <w:rPr>
                    <w:rStyle w:val="PlaceholderText"/>
                  </w:rPr>
                  <w:t>Click here to enter text.</w:t>
                </w:r>
              </w:sdtContent>
            </w:sdt>
          </w:p>
          <w:p w14:paraId="5B8A71DD" w14:textId="77777777" w:rsidR="00B4701A" w:rsidRPr="00536879" w:rsidRDefault="00D435F8" w:rsidP="00B4701A">
            <w:pPr>
              <w:pStyle w:val="FreeForm"/>
              <w:rPr>
                <w:rFonts w:ascii="Calibri" w:hAnsi="Calibri" w:cs="Calibri"/>
                <w:sz w:val="22"/>
                <w:szCs w:val="22"/>
              </w:rPr>
            </w:pPr>
            <w:r>
              <w:rPr>
                <w:rFonts w:ascii="Calibri" w:hAnsi="Calibri" w:cs="Calibri"/>
                <w:sz w:val="22"/>
                <w:szCs w:val="22"/>
              </w:rPr>
              <w:t xml:space="preserve">Class Schedule: </w:t>
            </w:r>
            <w:sdt>
              <w:sdtPr>
                <w:rPr>
                  <w:rFonts w:ascii="Calibri" w:hAnsi="Calibri" w:cs="Calibri"/>
                  <w:sz w:val="22"/>
                  <w:szCs w:val="22"/>
                </w:rPr>
                <w:id w:val="1272354618"/>
                <w:placeholder>
                  <w:docPart w:val="DefaultPlaceholder_1081868574"/>
                </w:placeholder>
                <w:text/>
              </w:sdtPr>
              <w:sdtEndPr/>
              <w:sdtContent>
                <w:r w:rsidR="0066579B">
                  <w:rPr>
                    <w:rFonts w:ascii="Calibri" w:hAnsi="Calibri" w:cs="Calibri"/>
                    <w:sz w:val="22"/>
                    <w:szCs w:val="22"/>
                  </w:rPr>
                  <w:t>Tuesdays</w:t>
                </w:r>
              </w:sdtContent>
            </w:sdt>
          </w:p>
          <w:p w14:paraId="693F1E86" w14:textId="77777777" w:rsidR="00D435F8" w:rsidRDefault="00682652" w:rsidP="00B4701A">
            <w:pPr>
              <w:pStyle w:val="FreeForm"/>
              <w:rPr>
                <w:rFonts w:ascii="Calibri" w:hAnsi="Calibri" w:cs="Calibri"/>
                <w:sz w:val="22"/>
                <w:szCs w:val="22"/>
              </w:rPr>
            </w:pPr>
            <w:sdt>
              <w:sdtPr>
                <w:rPr>
                  <w:rFonts w:ascii="Calibri" w:hAnsi="Calibri" w:cs="Calibri"/>
                  <w:sz w:val="22"/>
                  <w:szCs w:val="22"/>
                </w:rPr>
                <w:id w:val="-170882045"/>
                <w:placeholder>
                  <w:docPart w:val="DefaultPlaceholder_1081868574"/>
                </w:placeholder>
                <w:text/>
              </w:sdtPr>
              <w:sdtEndPr/>
              <w:sdtContent>
                <w:r w:rsidR="0066579B">
                  <w:rPr>
                    <w:rFonts w:ascii="Calibri" w:hAnsi="Calibri" w:cs="Calibri"/>
                    <w:sz w:val="22"/>
                    <w:szCs w:val="22"/>
                  </w:rPr>
                  <w:t>6 to 9:15 PM</w:t>
                </w:r>
              </w:sdtContent>
            </w:sdt>
          </w:p>
          <w:p w14:paraId="3582E275" w14:textId="77777777" w:rsidR="00B4701A" w:rsidRPr="00536879" w:rsidRDefault="00D435F8" w:rsidP="00B4701A">
            <w:pPr>
              <w:pStyle w:val="FreeForm"/>
              <w:rPr>
                <w:rFonts w:ascii="Calibri" w:hAnsi="Calibri" w:cs="Calibri"/>
                <w:sz w:val="22"/>
                <w:szCs w:val="22"/>
              </w:rPr>
            </w:pPr>
            <w:r>
              <w:rPr>
                <w:rFonts w:ascii="Calibri" w:hAnsi="Calibri" w:cs="Calibri"/>
                <w:sz w:val="22"/>
                <w:szCs w:val="22"/>
              </w:rPr>
              <w:t xml:space="preserve">Class Location: </w:t>
            </w:r>
            <w:sdt>
              <w:sdtPr>
                <w:rPr>
                  <w:rFonts w:ascii="Calibri" w:hAnsi="Calibri" w:cs="Calibri"/>
                  <w:sz w:val="22"/>
                  <w:szCs w:val="22"/>
                </w:rPr>
                <w:id w:val="-1444299782"/>
                <w:placeholder>
                  <w:docPart w:val="BE6F161DB5114D0B9DAE2973F588F8B9"/>
                </w:placeholder>
                <w:text/>
              </w:sdtPr>
              <w:sdtEndPr/>
              <w:sdtContent>
                <w:r w:rsidR="0066579B">
                  <w:rPr>
                    <w:rFonts w:ascii="Calibri" w:hAnsi="Calibri" w:cs="Calibri"/>
                    <w:sz w:val="22"/>
                    <w:szCs w:val="22"/>
                  </w:rPr>
                  <w:t>Search 307</w:t>
                </w:r>
              </w:sdtContent>
            </w:sdt>
          </w:p>
          <w:p w14:paraId="79366BEE" w14:textId="77777777" w:rsidR="00B4701A" w:rsidRDefault="00B4701A" w:rsidP="00B4701A">
            <w:pPr>
              <w:pStyle w:val="FreeForm"/>
            </w:pPr>
          </w:p>
        </w:tc>
        <w:tc>
          <w:tcPr>
            <w:tcW w:w="4788" w:type="dxa"/>
            <w:shd w:val="clear" w:color="auto" w:fill="auto"/>
          </w:tcPr>
          <w:p w14:paraId="37D789F7" w14:textId="77777777" w:rsidR="00B4701A" w:rsidRPr="00536879" w:rsidRDefault="00B4701A" w:rsidP="00B4701A">
            <w:pPr>
              <w:pStyle w:val="FreeForm"/>
              <w:rPr>
                <w:rFonts w:ascii="Calibri" w:hAnsi="Calibri" w:cs="Calibri"/>
                <w:b/>
                <w:sz w:val="22"/>
                <w:szCs w:val="22"/>
              </w:rPr>
            </w:pPr>
          </w:p>
          <w:p w14:paraId="62D48FFC" w14:textId="77777777" w:rsidR="00B4701A" w:rsidRPr="00536879" w:rsidRDefault="00B4701A" w:rsidP="00B4701A">
            <w:pPr>
              <w:pStyle w:val="FreeForm"/>
              <w:rPr>
                <w:rFonts w:ascii="Calibri" w:hAnsi="Calibri" w:cs="Calibri"/>
                <w:b/>
                <w:sz w:val="22"/>
                <w:szCs w:val="22"/>
              </w:rPr>
            </w:pPr>
            <w:r w:rsidRPr="00536879">
              <w:rPr>
                <w:rFonts w:ascii="Calibri" w:hAnsi="Calibri" w:cs="Calibri"/>
                <w:b/>
                <w:sz w:val="22"/>
                <w:szCs w:val="22"/>
              </w:rPr>
              <w:t>Instructor</w:t>
            </w:r>
            <w:r w:rsidR="00D435F8">
              <w:rPr>
                <w:rFonts w:ascii="Calibri" w:hAnsi="Calibri" w:cs="Calibri"/>
                <w:b/>
                <w:sz w:val="22"/>
                <w:szCs w:val="22"/>
              </w:rPr>
              <w:t xml:space="preserve"> Information</w:t>
            </w:r>
          </w:p>
          <w:p w14:paraId="0FA4ACC9" w14:textId="77777777" w:rsidR="00B4701A" w:rsidRPr="00536879" w:rsidRDefault="00D435F8" w:rsidP="00B4701A">
            <w:pPr>
              <w:pStyle w:val="FreeForm"/>
              <w:rPr>
                <w:rFonts w:ascii="Calibri" w:hAnsi="Calibri" w:cs="Calibri"/>
                <w:sz w:val="22"/>
                <w:szCs w:val="22"/>
              </w:rPr>
            </w:pPr>
            <w:r>
              <w:rPr>
                <w:rFonts w:ascii="Calibri" w:hAnsi="Calibri" w:cs="Calibri"/>
                <w:sz w:val="22"/>
                <w:szCs w:val="22"/>
              </w:rPr>
              <w:t xml:space="preserve">Name: </w:t>
            </w:r>
            <w:sdt>
              <w:sdtPr>
                <w:rPr>
                  <w:rFonts w:ascii="Calibri" w:hAnsi="Calibri" w:cs="Calibri"/>
                  <w:sz w:val="22"/>
                  <w:szCs w:val="22"/>
                </w:rPr>
                <w:id w:val="5798281"/>
                <w:placeholder>
                  <w:docPart w:val="3F43524E63C941B4A0E047E4D97F4BB1"/>
                </w:placeholder>
                <w:text/>
              </w:sdtPr>
              <w:sdtEndPr/>
              <w:sdtContent>
                <w:r w:rsidR="0066579B">
                  <w:rPr>
                    <w:rFonts w:ascii="Calibri" w:hAnsi="Calibri" w:cs="Calibri"/>
                    <w:sz w:val="22"/>
                    <w:szCs w:val="22"/>
                  </w:rPr>
                  <w:t>Tom Barker</w:t>
                </w:r>
              </w:sdtContent>
            </w:sdt>
          </w:p>
          <w:p w14:paraId="3B85669F" w14:textId="77777777" w:rsidR="00B4701A" w:rsidRDefault="00D435F8" w:rsidP="00B4701A">
            <w:pPr>
              <w:pStyle w:val="FreeForm"/>
              <w:rPr>
                <w:rFonts w:ascii="Calibri" w:hAnsi="Calibri" w:cs="Calibri"/>
                <w:sz w:val="22"/>
                <w:szCs w:val="22"/>
              </w:rPr>
            </w:pPr>
            <w:r>
              <w:rPr>
                <w:rFonts w:ascii="Calibri" w:hAnsi="Calibri" w:cs="Calibri"/>
                <w:sz w:val="22"/>
                <w:szCs w:val="22"/>
              </w:rPr>
              <w:t xml:space="preserve">E-mail: </w:t>
            </w:r>
            <w:sdt>
              <w:sdtPr>
                <w:rPr>
                  <w:rFonts w:ascii="Calibri" w:hAnsi="Calibri" w:cs="Calibri"/>
                  <w:sz w:val="22"/>
                  <w:szCs w:val="22"/>
                </w:rPr>
                <w:id w:val="1036475877"/>
                <w:placeholder>
                  <w:docPart w:val="819FAB2005CE46339CDF65D91FF74790"/>
                </w:placeholder>
                <w:text/>
              </w:sdtPr>
              <w:sdtEndPr/>
              <w:sdtContent>
                <w:r w:rsidR="0066579B">
                  <w:rPr>
                    <w:rFonts w:ascii="Calibri" w:hAnsi="Calibri" w:cs="Calibri"/>
                    <w:sz w:val="22"/>
                    <w:szCs w:val="22"/>
                  </w:rPr>
                  <w:t>barker@philau.edu</w:t>
                </w:r>
              </w:sdtContent>
            </w:sdt>
          </w:p>
          <w:p w14:paraId="07BEC62B" w14:textId="77777777" w:rsidR="00D435F8" w:rsidRPr="00536879" w:rsidRDefault="00D435F8" w:rsidP="00B4701A">
            <w:pPr>
              <w:pStyle w:val="FreeForm"/>
              <w:rPr>
                <w:rFonts w:ascii="Calibri" w:hAnsi="Calibri" w:cs="Calibri"/>
                <w:b/>
                <w:sz w:val="22"/>
                <w:szCs w:val="22"/>
              </w:rPr>
            </w:pPr>
            <w:r>
              <w:rPr>
                <w:rFonts w:ascii="Calibri" w:hAnsi="Calibri" w:cs="Calibri"/>
                <w:sz w:val="22"/>
                <w:szCs w:val="22"/>
              </w:rPr>
              <w:t xml:space="preserve">Phone: </w:t>
            </w:r>
            <w:sdt>
              <w:sdtPr>
                <w:rPr>
                  <w:rFonts w:ascii="Calibri" w:hAnsi="Calibri" w:cs="Calibri"/>
                  <w:sz w:val="22"/>
                  <w:szCs w:val="22"/>
                </w:rPr>
                <w:id w:val="1284780177"/>
                <w:placeholder>
                  <w:docPart w:val="6F7377EC236C4409835D55A196BDB4B9"/>
                </w:placeholder>
                <w:text/>
              </w:sdtPr>
              <w:sdtEndPr/>
              <w:sdtContent>
                <w:r w:rsidR="0066579B">
                  <w:rPr>
                    <w:rFonts w:ascii="Calibri" w:hAnsi="Calibri" w:cs="Calibri"/>
                    <w:sz w:val="22"/>
                    <w:szCs w:val="22"/>
                  </w:rPr>
                  <w:t>215 996 0683</w:t>
                </w:r>
              </w:sdtContent>
            </w:sdt>
          </w:p>
          <w:p w14:paraId="3CC52262" w14:textId="77777777" w:rsidR="00B4701A" w:rsidRPr="00536879" w:rsidRDefault="00B4701A" w:rsidP="00B4701A">
            <w:pPr>
              <w:pStyle w:val="Body"/>
              <w:rPr>
                <w:rFonts w:ascii="Calibri" w:hAnsi="Calibri" w:cs="Calibri"/>
                <w:b/>
                <w:sz w:val="22"/>
                <w:szCs w:val="22"/>
              </w:rPr>
            </w:pPr>
          </w:p>
        </w:tc>
      </w:tr>
    </w:tbl>
    <w:p w14:paraId="286D6233" w14:textId="77777777" w:rsidR="000D0209" w:rsidRPr="00536879" w:rsidRDefault="000D0209">
      <w:pPr>
        <w:pStyle w:val="FreeForm"/>
        <w:rPr>
          <w:rFonts w:ascii="Calibri" w:hAnsi="Calibri" w:cs="Calibri"/>
          <w:color w:val="002BE1"/>
          <w:sz w:val="22"/>
          <w:szCs w:val="22"/>
          <w:u w:val="single"/>
        </w:rPr>
      </w:pPr>
    </w:p>
    <w:p w14:paraId="075D0C88" w14:textId="77777777" w:rsidR="00B4701A" w:rsidRPr="00536879" w:rsidRDefault="004A7159">
      <w:pPr>
        <w:pStyle w:val="FreeForm"/>
        <w:rPr>
          <w:rFonts w:ascii="Calibri" w:hAnsi="Calibri" w:cs="Calibri"/>
          <w:b/>
          <w:sz w:val="22"/>
          <w:szCs w:val="22"/>
        </w:rPr>
      </w:pPr>
      <w:r>
        <w:rPr>
          <w:rFonts w:ascii="Calibri" w:hAnsi="Calibri" w:cs="Calibri"/>
          <w:b/>
          <w:sz w:val="22"/>
          <w:szCs w:val="22"/>
        </w:rPr>
        <w:t>Course Descriptions</w:t>
      </w:r>
    </w:p>
    <w:p w14:paraId="3D96F7F6" w14:textId="77777777" w:rsidR="00CE7686" w:rsidRPr="00CE7686" w:rsidRDefault="00CE7686" w:rsidP="00CE7686">
      <w:pPr>
        <w:pStyle w:val="Body"/>
        <w:rPr>
          <w:rFonts w:ascii="Calibri" w:hAnsi="Calibri" w:cs="Calibri"/>
          <w:color w:val="222222"/>
          <w:sz w:val="22"/>
          <w:szCs w:val="22"/>
          <w:shd w:val="clear" w:color="auto" w:fill="FFFFFF"/>
        </w:rPr>
      </w:pPr>
      <w:r w:rsidRPr="00CE7686">
        <w:rPr>
          <w:rFonts w:ascii="Calibri" w:hAnsi="Calibri" w:cs="Calibri"/>
          <w:color w:val="222222"/>
          <w:sz w:val="22"/>
          <w:szCs w:val="22"/>
          <w:shd w:val="clear" w:color="auto" w:fill="FFFFFF"/>
        </w:rPr>
        <w:t>Students will learn how to gather and analyze their data, and use the R language and JavaScript libraries to format and display that data in an elegant, informative, and interactive way. Not only will they learn how to gather data effectively, and also how to understand the philosophy and implementation of each type of chart, so as to be able to represent the results visually.</w:t>
      </w:r>
    </w:p>
    <w:p w14:paraId="63B37726" w14:textId="77777777" w:rsidR="00CE7686" w:rsidRPr="00CE7686" w:rsidRDefault="00CE7686" w:rsidP="00CE7686">
      <w:pPr>
        <w:pStyle w:val="Body"/>
        <w:rPr>
          <w:rFonts w:ascii="Calibri" w:hAnsi="Calibri" w:cs="Calibri"/>
          <w:color w:val="222222"/>
          <w:sz w:val="22"/>
          <w:szCs w:val="22"/>
          <w:shd w:val="clear" w:color="auto" w:fill="FFFFFF"/>
        </w:rPr>
      </w:pPr>
    </w:p>
    <w:p w14:paraId="76EEE463" w14:textId="77777777" w:rsidR="00CE7686" w:rsidRPr="00CE7686" w:rsidRDefault="00CE7686" w:rsidP="00CE7686">
      <w:pPr>
        <w:pStyle w:val="Body"/>
        <w:rPr>
          <w:rFonts w:ascii="Calibri" w:hAnsi="Calibri" w:cs="Calibri"/>
          <w:color w:val="222222"/>
          <w:sz w:val="22"/>
          <w:szCs w:val="22"/>
          <w:shd w:val="clear" w:color="auto" w:fill="FFFFFF"/>
        </w:rPr>
      </w:pPr>
      <w:r w:rsidRPr="00CE7686">
        <w:rPr>
          <w:rFonts w:ascii="Calibri" w:hAnsi="Calibri" w:cs="Calibri"/>
          <w:color w:val="222222"/>
          <w:sz w:val="22"/>
          <w:szCs w:val="22"/>
          <w:shd w:val="clear" w:color="auto" w:fill="FFFFFF"/>
        </w:rPr>
        <w:t xml:space="preserve">With the popularity of the R language, the art and practice of creating data visualizations is no longer the preserve of mathematicians, statisticians, or cartographers. As technology leaders, we can gather metrics around what we do and use data visualizations to communicate that information. Pro Data Visualization using R and JavaScript combines the power of the R language with the simplicity and familiarity of JavaScript to display clear and informative data visualizations. </w:t>
      </w:r>
    </w:p>
    <w:p w14:paraId="45BCA645" w14:textId="77777777" w:rsidR="00CE7686" w:rsidRPr="00CE7686" w:rsidRDefault="00CE7686" w:rsidP="00CE7686">
      <w:pPr>
        <w:pStyle w:val="Body"/>
        <w:rPr>
          <w:rFonts w:ascii="Calibri" w:hAnsi="Calibri" w:cs="Calibri"/>
          <w:color w:val="222222"/>
          <w:sz w:val="22"/>
          <w:szCs w:val="22"/>
          <w:shd w:val="clear" w:color="auto" w:fill="FFFFFF"/>
        </w:rPr>
      </w:pPr>
    </w:p>
    <w:p w14:paraId="71438C17" w14:textId="77777777" w:rsidR="00CE7686" w:rsidRPr="00CE7686" w:rsidRDefault="00CE7686" w:rsidP="00CE7686">
      <w:pPr>
        <w:pStyle w:val="Body"/>
        <w:rPr>
          <w:rFonts w:ascii="Calibri" w:hAnsi="Calibri" w:cs="Calibri"/>
          <w:color w:val="222222"/>
          <w:sz w:val="22"/>
          <w:szCs w:val="22"/>
          <w:shd w:val="clear" w:color="auto" w:fill="FFFFFF"/>
        </w:rPr>
      </w:pPr>
      <w:r w:rsidRPr="00CE7686">
        <w:rPr>
          <w:rFonts w:ascii="Calibri" w:hAnsi="Calibri" w:cs="Calibri"/>
          <w:color w:val="222222"/>
          <w:sz w:val="22"/>
          <w:szCs w:val="22"/>
          <w:shd w:val="clear" w:color="auto" w:fill="FFFFFF"/>
        </w:rPr>
        <w:t>Gathering and analyzing empirical data is the key to truly understanding anything. We can track operational metrics to quantify the health of our products in production. We can track quality metrics of our projects, and even use our data to identify bad code. Visualizing this data allows anyone to read our analysis and easily get a deep understanding of the story the data tells.</w:t>
      </w:r>
    </w:p>
    <w:p w14:paraId="4D96B9F4" w14:textId="77777777" w:rsidR="002C72BE" w:rsidRPr="00536879" w:rsidRDefault="002C72BE">
      <w:pPr>
        <w:pStyle w:val="Body"/>
        <w:rPr>
          <w:rFonts w:ascii="Calibri" w:hAnsi="Calibri" w:cs="Calibri"/>
          <w:sz w:val="22"/>
          <w:szCs w:val="22"/>
        </w:rPr>
      </w:pPr>
    </w:p>
    <w:p w14:paraId="2A68A567" w14:textId="77777777" w:rsidR="000D0209" w:rsidRPr="00536879" w:rsidRDefault="004A7159">
      <w:pPr>
        <w:pStyle w:val="FreeForm"/>
        <w:rPr>
          <w:rFonts w:ascii="Calibri" w:hAnsi="Calibri" w:cs="Calibri"/>
          <w:b/>
          <w:sz w:val="22"/>
          <w:szCs w:val="22"/>
        </w:rPr>
      </w:pPr>
      <w:r>
        <w:rPr>
          <w:rFonts w:ascii="Calibri" w:hAnsi="Calibri" w:cs="Calibri"/>
          <w:b/>
          <w:sz w:val="22"/>
          <w:szCs w:val="22"/>
        </w:rPr>
        <w:t>Course Objectives</w:t>
      </w:r>
    </w:p>
    <w:sdt>
      <w:sdtPr>
        <w:rPr>
          <w:rFonts w:ascii="Calibri" w:hAnsi="Calibri" w:cs="Calibri"/>
          <w:sz w:val="22"/>
          <w:szCs w:val="22"/>
        </w:rPr>
        <w:id w:val="2012642901"/>
        <w:placeholder>
          <w:docPart w:val="453CC9347CA042B9AE72799CFF10C45F"/>
        </w:placeholder>
        <w:text/>
      </w:sdtPr>
      <w:sdtEndPr/>
      <w:sdtContent>
        <w:p w14:paraId="07409860" w14:textId="77777777" w:rsidR="00CE7686" w:rsidRPr="00CE7686" w:rsidRDefault="00CE7686" w:rsidP="00CE7686">
          <w:pPr>
            <w:pStyle w:val="Body"/>
            <w:numPr>
              <w:ilvl w:val="0"/>
              <w:numId w:val="15"/>
            </w:numPr>
            <w:rPr>
              <w:rFonts w:ascii="Calibri" w:hAnsi="Calibri" w:cs="Calibri"/>
              <w:sz w:val="22"/>
              <w:szCs w:val="22"/>
            </w:rPr>
          </w:pPr>
          <w:r w:rsidRPr="00CE7686">
            <w:rPr>
              <w:rFonts w:ascii="Calibri" w:hAnsi="Calibri" w:cs="Calibri"/>
              <w:sz w:val="22"/>
              <w:szCs w:val="22"/>
            </w:rPr>
            <w:t>A rich understanding of how to gather, and analyze empirical data</w:t>
          </w:r>
        </w:p>
        <w:p w14:paraId="54225B16" w14:textId="77777777" w:rsidR="00CE7686" w:rsidRPr="00CE7686" w:rsidRDefault="00CE7686" w:rsidP="00CE7686">
          <w:pPr>
            <w:pStyle w:val="Body"/>
            <w:numPr>
              <w:ilvl w:val="0"/>
              <w:numId w:val="15"/>
            </w:numPr>
            <w:rPr>
              <w:rFonts w:ascii="Calibri" w:hAnsi="Calibri" w:cs="Calibri"/>
              <w:sz w:val="22"/>
              <w:szCs w:val="22"/>
            </w:rPr>
          </w:pPr>
          <w:r w:rsidRPr="00CE7686">
            <w:rPr>
              <w:rFonts w:ascii="Calibri" w:hAnsi="Calibri" w:cs="Calibri"/>
              <w:sz w:val="22"/>
              <w:szCs w:val="22"/>
            </w:rPr>
            <w:t>How to tell a story with data using data visualizations</w:t>
          </w:r>
        </w:p>
        <w:p w14:paraId="450D4E62" w14:textId="77777777" w:rsidR="00CE7686" w:rsidRPr="00CE7686" w:rsidRDefault="00CE7686" w:rsidP="00CE7686">
          <w:pPr>
            <w:pStyle w:val="Body"/>
            <w:numPr>
              <w:ilvl w:val="0"/>
              <w:numId w:val="15"/>
            </w:numPr>
            <w:rPr>
              <w:rFonts w:ascii="Calibri" w:hAnsi="Calibri" w:cs="Calibri"/>
              <w:sz w:val="22"/>
              <w:szCs w:val="22"/>
            </w:rPr>
          </w:pPr>
          <w:r w:rsidRPr="00CE7686">
            <w:rPr>
              <w:rFonts w:ascii="Calibri" w:hAnsi="Calibri" w:cs="Calibri"/>
              <w:sz w:val="22"/>
              <w:szCs w:val="22"/>
            </w:rPr>
            <w:t>What types of data visualizations are best to use for the story that you want to tell with your data</w:t>
          </w:r>
        </w:p>
        <w:p w14:paraId="2A84D4F4" w14:textId="77777777" w:rsidR="00CE7686" w:rsidRPr="00CE7686" w:rsidRDefault="00CE7686" w:rsidP="00CE7686">
          <w:pPr>
            <w:pStyle w:val="Body"/>
            <w:numPr>
              <w:ilvl w:val="0"/>
              <w:numId w:val="15"/>
            </w:numPr>
            <w:rPr>
              <w:rFonts w:ascii="Calibri" w:hAnsi="Calibri" w:cs="Calibri"/>
              <w:sz w:val="22"/>
              <w:szCs w:val="22"/>
            </w:rPr>
          </w:pPr>
          <w:r w:rsidRPr="00CE7686">
            <w:rPr>
              <w:rFonts w:ascii="Calibri" w:hAnsi="Calibri" w:cs="Calibri"/>
              <w:sz w:val="22"/>
              <w:szCs w:val="22"/>
            </w:rPr>
            <w:t xml:space="preserve">A comprehensive introduction to the R language, covering all the essentials </w:t>
          </w:r>
        </w:p>
        <w:p w14:paraId="44EA55D4" w14:textId="77777777" w:rsidR="00CE7686" w:rsidRPr="00CE7686" w:rsidRDefault="00CE7686" w:rsidP="00CE7686">
          <w:pPr>
            <w:pStyle w:val="Body"/>
            <w:numPr>
              <w:ilvl w:val="0"/>
              <w:numId w:val="15"/>
            </w:numPr>
            <w:rPr>
              <w:rFonts w:ascii="Calibri" w:hAnsi="Calibri" w:cs="Calibri"/>
              <w:sz w:val="22"/>
              <w:szCs w:val="22"/>
            </w:rPr>
          </w:pPr>
          <w:r w:rsidRPr="00CE7686">
            <w:rPr>
              <w:rFonts w:ascii="Calibri" w:hAnsi="Calibri" w:cs="Calibri"/>
              <w:sz w:val="22"/>
              <w:szCs w:val="22"/>
            </w:rPr>
            <w:t>Exploration of how to construct interactive data visualizations using JavaScript and JavaScript libraries</w:t>
          </w:r>
        </w:p>
        <w:p w14:paraId="0B9E1924" w14:textId="761463AB" w:rsidR="00AE52AC" w:rsidRDefault="00682652">
          <w:pPr>
            <w:pStyle w:val="Body"/>
            <w:rPr>
              <w:rFonts w:ascii="Calibri" w:hAnsi="Calibri" w:cs="Calibri"/>
              <w:sz w:val="22"/>
              <w:szCs w:val="22"/>
            </w:rPr>
          </w:pPr>
        </w:p>
      </w:sdtContent>
    </w:sdt>
    <w:p w14:paraId="4B3740CF" w14:textId="77777777" w:rsidR="002C72BE" w:rsidRPr="00536879" w:rsidRDefault="002C72BE">
      <w:pPr>
        <w:pStyle w:val="Body"/>
        <w:rPr>
          <w:rFonts w:ascii="Calibri" w:hAnsi="Calibri" w:cs="Calibri"/>
          <w:sz w:val="22"/>
          <w:szCs w:val="22"/>
        </w:rPr>
      </w:pPr>
    </w:p>
    <w:p w14:paraId="21BE3106" w14:textId="77777777" w:rsidR="002C72BE" w:rsidRDefault="004A7159" w:rsidP="00AE52AC">
      <w:pPr>
        <w:rPr>
          <w:rFonts w:ascii="Calibri" w:hAnsi="Calibri" w:cs="Calibri"/>
          <w:b/>
          <w:sz w:val="22"/>
          <w:szCs w:val="22"/>
        </w:rPr>
      </w:pPr>
      <w:r>
        <w:rPr>
          <w:rFonts w:ascii="Calibri" w:hAnsi="Calibri" w:cs="Calibri"/>
          <w:b/>
          <w:sz w:val="22"/>
          <w:szCs w:val="22"/>
        </w:rPr>
        <w:t>Prerequisites</w:t>
      </w:r>
    </w:p>
    <w:sdt>
      <w:sdtPr>
        <w:rPr>
          <w:rFonts w:ascii="Calibri" w:hAnsi="Calibri" w:cs="Calibri"/>
          <w:sz w:val="22"/>
          <w:szCs w:val="22"/>
        </w:rPr>
        <w:id w:val="-1771150450"/>
        <w:placeholder>
          <w:docPart w:val="DefaultPlaceholder_1081868574"/>
        </w:placeholder>
        <w:text/>
      </w:sdtPr>
      <w:sdtEndPr/>
      <w:sdtContent>
        <w:p w14:paraId="186B7545" w14:textId="17AA54B4" w:rsidR="002C72BE" w:rsidRPr="002C72BE" w:rsidRDefault="00CE7686" w:rsidP="002C72BE">
          <w:pPr>
            <w:rPr>
              <w:rFonts w:ascii="Calibri" w:hAnsi="Calibri" w:cs="Calibri"/>
              <w:sz w:val="22"/>
              <w:szCs w:val="22"/>
            </w:rPr>
          </w:pPr>
          <w:r>
            <w:rPr>
              <w:rFonts w:ascii="Calibri" w:hAnsi="Calibri" w:cs="Calibri"/>
              <w:sz w:val="22"/>
              <w:szCs w:val="22"/>
            </w:rPr>
            <w:t>N/A</w:t>
          </w:r>
        </w:p>
      </w:sdtContent>
    </w:sdt>
    <w:p w14:paraId="6D7E937B" w14:textId="77777777" w:rsidR="002C72BE" w:rsidRDefault="002C72BE" w:rsidP="00AE52AC">
      <w:pPr>
        <w:rPr>
          <w:rFonts w:ascii="Calibri" w:hAnsi="Calibri" w:cs="Calibri"/>
          <w:b/>
          <w:sz w:val="22"/>
          <w:szCs w:val="22"/>
        </w:rPr>
      </w:pPr>
    </w:p>
    <w:p w14:paraId="2BECD776" w14:textId="77777777" w:rsidR="00AE52AC" w:rsidRPr="00AE52AC" w:rsidRDefault="004A7159" w:rsidP="00AE52AC">
      <w:pPr>
        <w:rPr>
          <w:rFonts w:ascii="Calibri" w:hAnsi="Calibri" w:cs="Calibri"/>
          <w:b/>
          <w:sz w:val="22"/>
          <w:szCs w:val="22"/>
        </w:rPr>
      </w:pPr>
      <w:r>
        <w:rPr>
          <w:rFonts w:ascii="Calibri" w:hAnsi="Calibri" w:cs="Calibri"/>
          <w:b/>
          <w:sz w:val="22"/>
          <w:szCs w:val="22"/>
        </w:rPr>
        <w:t>Grades</w:t>
      </w:r>
    </w:p>
    <w:sdt>
      <w:sdtPr>
        <w:rPr>
          <w:rFonts w:ascii="Calibri" w:hAnsi="Calibri"/>
          <w:sz w:val="22"/>
          <w:szCs w:val="22"/>
        </w:rPr>
        <w:id w:val="-440068895"/>
        <w:placeholder>
          <w:docPart w:val="DefaultPlaceholder_1081868574"/>
        </w:placeholder>
        <w:showingPlcHdr/>
      </w:sdtPr>
      <w:sdtEndPr/>
      <w:sdtContent>
        <w:p w14:paraId="3812946C" w14:textId="77777777" w:rsidR="00A24AE8" w:rsidRPr="00EA703A" w:rsidRDefault="000C5A47" w:rsidP="00420FF0">
          <w:pPr>
            <w:ind w:right="-720"/>
            <w:rPr>
              <w:rFonts w:ascii="Calibri" w:hAnsi="Calibri"/>
              <w:sz w:val="22"/>
              <w:szCs w:val="22"/>
            </w:rPr>
          </w:pPr>
          <w:r w:rsidRPr="006F12B8">
            <w:rPr>
              <w:rStyle w:val="PlaceholderText"/>
            </w:rPr>
            <w:t>Click here to enter text.</w:t>
          </w:r>
        </w:p>
      </w:sdtContent>
    </w:sdt>
    <w:p w14:paraId="3BD4C2CF" w14:textId="77777777" w:rsidR="00A24AE8" w:rsidRPr="00EA703A" w:rsidRDefault="00A24AE8" w:rsidP="00420FF0">
      <w:pPr>
        <w:ind w:right="-720"/>
        <w:rPr>
          <w:rFonts w:ascii="Calibri" w:hAnsi="Calibri"/>
          <w:sz w:val="22"/>
          <w:szCs w:val="22"/>
        </w:rPr>
      </w:pPr>
    </w:p>
    <w:p w14:paraId="6C42554A" w14:textId="77777777" w:rsidR="00420FF0" w:rsidRPr="00EA703A" w:rsidRDefault="00420FF0" w:rsidP="00420FF0">
      <w:pPr>
        <w:ind w:right="-720"/>
        <w:rPr>
          <w:rFonts w:ascii="Calibri" w:hAnsi="Calibri"/>
          <w:sz w:val="22"/>
          <w:szCs w:val="22"/>
        </w:rPr>
      </w:pPr>
      <w:r w:rsidRPr="00EA703A">
        <w:rPr>
          <w:rFonts w:ascii="Calibri" w:hAnsi="Calibri"/>
          <w:sz w:val="22"/>
          <w:szCs w:val="22"/>
        </w:rPr>
        <w:t>The following definitions are applied to appropriate letter grades:</w:t>
      </w:r>
    </w:p>
    <w:p w14:paraId="47CEECC5" w14:textId="77777777" w:rsidR="00420FF0" w:rsidRPr="00EA703A" w:rsidRDefault="00420FF0" w:rsidP="00420FF0">
      <w:pPr>
        <w:ind w:right="-720"/>
        <w:rPr>
          <w:rFonts w:ascii="Calibri" w:hAnsi="Calibri"/>
          <w:sz w:val="22"/>
          <w:szCs w:val="22"/>
        </w:rPr>
      </w:pPr>
    </w:p>
    <w:p w14:paraId="685E2931" w14:textId="77777777" w:rsidR="00420FF0" w:rsidRPr="00EA703A" w:rsidRDefault="00420FF0" w:rsidP="00420FF0">
      <w:pPr>
        <w:ind w:right="-720"/>
        <w:rPr>
          <w:rFonts w:ascii="Calibri" w:hAnsi="Calibri"/>
          <w:sz w:val="22"/>
          <w:szCs w:val="22"/>
        </w:rPr>
      </w:pPr>
      <w:r w:rsidRPr="00EA703A">
        <w:rPr>
          <w:rFonts w:ascii="Calibri" w:hAnsi="Calibri"/>
          <w:sz w:val="22"/>
          <w:szCs w:val="22"/>
        </w:rPr>
        <w:t>A = excellent performance, well above expected achievement</w:t>
      </w:r>
    </w:p>
    <w:p w14:paraId="7F5F1EA7" w14:textId="77777777" w:rsidR="00420FF0" w:rsidRPr="00EA703A" w:rsidRDefault="00420FF0" w:rsidP="00420FF0">
      <w:pPr>
        <w:ind w:right="-720"/>
        <w:rPr>
          <w:rFonts w:ascii="Calibri" w:hAnsi="Calibri"/>
          <w:sz w:val="22"/>
          <w:szCs w:val="22"/>
        </w:rPr>
      </w:pPr>
      <w:r w:rsidRPr="00EA703A">
        <w:rPr>
          <w:rFonts w:ascii="Calibri" w:hAnsi="Calibri"/>
          <w:sz w:val="22"/>
          <w:szCs w:val="22"/>
        </w:rPr>
        <w:t>B = good performance above expected achievement</w:t>
      </w:r>
    </w:p>
    <w:p w14:paraId="7F27F569" w14:textId="77777777" w:rsidR="00420FF0" w:rsidRPr="00EA703A" w:rsidRDefault="00420FF0" w:rsidP="00420FF0">
      <w:pPr>
        <w:ind w:right="-720"/>
        <w:rPr>
          <w:rFonts w:ascii="Calibri" w:hAnsi="Calibri"/>
          <w:sz w:val="22"/>
          <w:szCs w:val="22"/>
        </w:rPr>
      </w:pPr>
      <w:r w:rsidRPr="00EA703A">
        <w:rPr>
          <w:rFonts w:ascii="Calibri" w:hAnsi="Calibri"/>
          <w:sz w:val="22"/>
          <w:szCs w:val="22"/>
        </w:rPr>
        <w:t>C = expected achievement</w:t>
      </w:r>
    </w:p>
    <w:tbl>
      <w:tblPr>
        <w:tblpPr w:leftFromText="180" w:rightFromText="180" w:vertAnchor="text" w:horzAnchor="page" w:tblpX="1450" w:tblpY="16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5"/>
        <w:gridCol w:w="1606"/>
        <w:gridCol w:w="1605"/>
        <w:gridCol w:w="1606"/>
        <w:gridCol w:w="1606"/>
      </w:tblGrid>
      <w:tr w:rsidR="00420FF0" w:rsidRPr="00EA703A" w14:paraId="694E05E7" w14:textId="77777777" w:rsidTr="00420FF0">
        <w:trPr>
          <w:trHeight w:val="260"/>
        </w:trPr>
        <w:tc>
          <w:tcPr>
            <w:tcW w:w="1605" w:type="dxa"/>
            <w:tcBorders>
              <w:top w:val="single" w:sz="4" w:space="0" w:color="auto"/>
              <w:left w:val="single" w:sz="4" w:space="0" w:color="auto"/>
              <w:bottom w:val="single" w:sz="4" w:space="0" w:color="auto"/>
              <w:right w:val="single" w:sz="18" w:space="0" w:color="000000"/>
            </w:tcBorders>
            <w:hideMark/>
          </w:tcPr>
          <w:p w14:paraId="3AFEAA04" w14:textId="77777777" w:rsidR="00420FF0" w:rsidRPr="00EA703A" w:rsidRDefault="00420FF0" w:rsidP="00420FF0">
            <w:pPr>
              <w:ind w:right="-720"/>
              <w:rPr>
                <w:rFonts w:ascii="Calibri" w:eastAsia="Times New Roman" w:hAnsi="Calibri" w:cs="Arial"/>
                <w:sz w:val="22"/>
                <w:szCs w:val="22"/>
              </w:rPr>
            </w:pPr>
            <w:r w:rsidRPr="00EA703A">
              <w:rPr>
                <w:rFonts w:ascii="Calibri" w:hAnsi="Calibri" w:cs="Arial"/>
                <w:sz w:val="22"/>
                <w:szCs w:val="22"/>
              </w:rPr>
              <w:t>Superior</w:t>
            </w:r>
          </w:p>
        </w:tc>
        <w:tc>
          <w:tcPr>
            <w:tcW w:w="1606" w:type="dxa"/>
            <w:tcBorders>
              <w:top w:val="single" w:sz="4" w:space="0" w:color="auto"/>
              <w:left w:val="single" w:sz="4" w:space="0" w:color="auto"/>
              <w:bottom w:val="single" w:sz="4" w:space="0" w:color="auto"/>
              <w:right w:val="single" w:sz="18" w:space="0" w:color="000000"/>
            </w:tcBorders>
            <w:hideMark/>
          </w:tcPr>
          <w:p w14:paraId="56CD3272" w14:textId="77777777" w:rsidR="00420FF0" w:rsidRPr="00EA703A" w:rsidRDefault="00420FF0" w:rsidP="00420FF0">
            <w:pPr>
              <w:ind w:right="-720"/>
              <w:rPr>
                <w:rFonts w:ascii="Calibri" w:eastAsia="Times New Roman" w:hAnsi="Calibri" w:cs="Arial"/>
                <w:sz w:val="22"/>
                <w:szCs w:val="22"/>
              </w:rPr>
            </w:pPr>
            <w:r w:rsidRPr="00EA703A">
              <w:rPr>
                <w:rFonts w:ascii="Calibri" w:hAnsi="Calibri" w:cs="Arial"/>
                <w:sz w:val="22"/>
                <w:szCs w:val="22"/>
              </w:rPr>
              <w:t>Above Average</w:t>
            </w:r>
          </w:p>
        </w:tc>
        <w:tc>
          <w:tcPr>
            <w:tcW w:w="1605" w:type="dxa"/>
            <w:tcBorders>
              <w:top w:val="single" w:sz="4" w:space="0" w:color="auto"/>
              <w:left w:val="single" w:sz="4" w:space="0" w:color="auto"/>
              <w:bottom w:val="single" w:sz="4" w:space="0" w:color="auto"/>
              <w:right w:val="single" w:sz="18" w:space="0" w:color="000000"/>
            </w:tcBorders>
            <w:hideMark/>
          </w:tcPr>
          <w:p w14:paraId="191514D6" w14:textId="77777777" w:rsidR="00420FF0" w:rsidRPr="00EA703A" w:rsidRDefault="00420FF0" w:rsidP="00420FF0">
            <w:pPr>
              <w:ind w:right="-720"/>
              <w:rPr>
                <w:rFonts w:ascii="Calibri" w:eastAsia="Times New Roman" w:hAnsi="Calibri" w:cs="Arial"/>
                <w:sz w:val="22"/>
                <w:szCs w:val="22"/>
              </w:rPr>
            </w:pPr>
            <w:r w:rsidRPr="00EA703A">
              <w:rPr>
                <w:rFonts w:ascii="Calibri" w:hAnsi="Calibri" w:cs="Arial"/>
                <w:sz w:val="22"/>
                <w:szCs w:val="22"/>
              </w:rPr>
              <w:t>Average</w:t>
            </w:r>
          </w:p>
        </w:tc>
        <w:tc>
          <w:tcPr>
            <w:tcW w:w="1606" w:type="dxa"/>
            <w:tcBorders>
              <w:top w:val="single" w:sz="4" w:space="0" w:color="auto"/>
              <w:left w:val="single" w:sz="4" w:space="0" w:color="auto"/>
              <w:bottom w:val="single" w:sz="4" w:space="0" w:color="auto"/>
              <w:right w:val="single" w:sz="18" w:space="0" w:color="000000"/>
            </w:tcBorders>
            <w:hideMark/>
          </w:tcPr>
          <w:p w14:paraId="58CD0BEA" w14:textId="77777777" w:rsidR="00420FF0" w:rsidRPr="00EA703A" w:rsidRDefault="00420FF0" w:rsidP="00420FF0">
            <w:pPr>
              <w:ind w:right="-720"/>
              <w:rPr>
                <w:rFonts w:ascii="Calibri" w:eastAsia="Times New Roman" w:hAnsi="Calibri" w:cs="Arial"/>
                <w:sz w:val="22"/>
                <w:szCs w:val="22"/>
              </w:rPr>
            </w:pPr>
            <w:r w:rsidRPr="00EA703A">
              <w:rPr>
                <w:rFonts w:ascii="Calibri" w:hAnsi="Calibri" w:cs="Arial"/>
                <w:sz w:val="22"/>
                <w:szCs w:val="22"/>
              </w:rPr>
              <w:t>Below Average</w:t>
            </w:r>
          </w:p>
        </w:tc>
        <w:tc>
          <w:tcPr>
            <w:tcW w:w="1606" w:type="dxa"/>
            <w:tcBorders>
              <w:top w:val="single" w:sz="4" w:space="0" w:color="auto"/>
              <w:left w:val="single" w:sz="4" w:space="0" w:color="auto"/>
              <w:bottom w:val="single" w:sz="4" w:space="0" w:color="auto"/>
              <w:right w:val="single" w:sz="18" w:space="0" w:color="000000"/>
            </w:tcBorders>
            <w:hideMark/>
          </w:tcPr>
          <w:p w14:paraId="4D4EF65C" w14:textId="77777777" w:rsidR="00420FF0" w:rsidRPr="00EA703A" w:rsidRDefault="00420FF0" w:rsidP="00420FF0">
            <w:pPr>
              <w:ind w:right="-720"/>
              <w:rPr>
                <w:rFonts w:ascii="Calibri" w:eastAsia="Times New Roman" w:hAnsi="Calibri" w:cs="Arial"/>
                <w:sz w:val="22"/>
                <w:szCs w:val="22"/>
              </w:rPr>
            </w:pPr>
            <w:r w:rsidRPr="00EA703A">
              <w:rPr>
                <w:rFonts w:ascii="Calibri" w:hAnsi="Calibri" w:cs="Arial"/>
                <w:sz w:val="22"/>
                <w:szCs w:val="22"/>
              </w:rPr>
              <w:t>Failing</w:t>
            </w:r>
          </w:p>
        </w:tc>
      </w:tr>
      <w:tr w:rsidR="00420FF0" w:rsidRPr="00EA703A" w14:paraId="7F660004" w14:textId="77777777" w:rsidTr="00420FF0">
        <w:trPr>
          <w:trHeight w:val="87"/>
        </w:trPr>
        <w:tc>
          <w:tcPr>
            <w:tcW w:w="1605" w:type="dxa"/>
            <w:tcBorders>
              <w:top w:val="single" w:sz="4" w:space="0" w:color="auto"/>
              <w:left w:val="single" w:sz="4" w:space="0" w:color="auto"/>
              <w:bottom w:val="single" w:sz="18" w:space="0" w:color="000000"/>
              <w:right w:val="single" w:sz="18" w:space="0" w:color="000000"/>
            </w:tcBorders>
            <w:hideMark/>
          </w:tcPr>
          <w:p w14:paraId="714570FE" w14:textId="77777777" w:rsidR="00420FF0" w:rsidRPr="00EA703A" w:rsidRDefault="00420FF0" w:rsidP="00420FF0">
            <w:pPr>
              <w:ind w:right="-720"/>
              <w:rPr>
                <w:rFonts w:ascii="Calibri" w:eastAsia="Times New Roman" w:hAnsi="Calibri"/>
                <w:sz w:val="22"/>
                <w:szCs w:val="22"/>
              </w:rPr>
            </w:pPr>
            <w:r w:rsidRPr="00EA703A">
              <w:rPr>
                <w:rFonts w:ascii="Calibri" w:hAnsi="Calibri"/>
                <w:sz w:val="22"/>
                <w:szCs w:val="22"/>
              </w:rPr>
              <w:t>A  = 4.00</w:t>
            </w:r>
          </w:p>
          <w:p w14:paraId="100CA6B4" w14:textId="77777777" w:rsidR="00420FF0" w:rsidRPr="00EA703A" w:rsidRDefault="00420FF0" w:rsidP="00420FF0">
            <w:pPr>
              <w:ind w:right="-720"/>
              <w:rPr>
                <w:rFonts w:ascii="Calibri" w:eastAsia="Times New Roman" w:hAnsi="Calibri"/>
                <w:sz w:val="22"/>
                <w:szCs w:val="22"/>
              </w:rPr>
            </w:pPr>
            <w:r w:rsidRPr="00EA703A">
              <w:rPr>
                <w:rFonts w:ascii="Calibri" w:hAnsi="Calibri"/>
                <w:sz w:val="22"/>
                <w:szCs w:val="22"/>
              </w:rPr>
              <w:t>A- = 3.67</w:t>
            </w:r>
            <w:r w:rsidRPr="00EA703A">
              <w:rPr>
                <w:rFonts w:ascii="Calibri" w:hAnsi="Calibri"/>
                <w:sz w:val="22"/>
                <w:szCs w:val="22"/>
              </w:rPr>
              <w:br/>
              <w:t>B+ = 3.33</w:t>
            </w:r>
          </w:p>
        </w:tc>
        <w:tc>
          <w:tcPr>
            <w:tcW w:w="1606" w:type="dxa"/>
            <w:tcBorders>
              <w:top w:val="single" w:sz="4" w:space="0" w:color="auto"/>
              <w:left w:val="single" w:sz="4" w:space="0" w:color="auto"/>
              <w:bottom w:val="single" w:sz="18" w:space="0" w:color="000000"/>
              <w:right w:val="single" w:sz="18" w:space="0" w:color="000000"/>
            </w:tcBorders>
            <w:hideMark/>
          </w:tcPr>
          <w:p w14:paraId="5064068E" w14:textId="77777777" w:rsidR="00420FF0" w:rsidRPr="00EA703A" w:rsidRDefault="00420FF0" w:rsidP="00420FF0">
            <w:pPr>
              <w:ind w:right="-720"/>
              <w:rPr>
                <w:rFonts w:ascii="Calibri" w:eastAsia="Times New Roman" w:hAnsi="Calibri"/>
                <w:sz w:val="22"/>
                <w:szCs w:val="22"/>
              </w:rPr>
            </w:pPr>
            <w:r w:rsidRPr="00EA703A">
              <w:rPr>
                <w:rFonts w:ascii="Calibri" w:hAnsi="Calibri"/>
                <w:sz w:val="22"/>
                <w:szCs w:val="22"/>
              </w:rPr>
              <w:t>B   = 3.00</w:t>
            </w:r>
          </w:p>
          <w:p w14:paraId="285C5426" w14:textId="77777777" w:rsidR="00420FF0" w:rsidRPr="00EA703A" w:rsidRDefault="00420FF0" w:rsidP="00420FF0">
            <w:pPr>
              <w:ind w:right="-720"/>
              <w:rPr>
                <w:rFonts w:ascii="Calibri" w:eastAsia="Times New Roman" w:hAnsi="Calibri"/>
                <w:sz w:val="22"/>
                <w:szCs w:val="22"/>
              </w:rPr>
            </w:pPr>
            <w:r w:rsidRPr="00EA703A">
              <w:rPr>
                <w:rFonts w:ascii="Calibri" w:hAnsi="Calibri"/>
                <w:sz w:val="22"/>
                <w:szCs w:val="22"/>
              </w:rPr>
              <w:t>B-  = 2.67</w:t>
            </w:r>
            <w:r w:rsidRPr="00EA703A">
              <w:rPr>
                <w:rFonts w:ascii="Calibri" w:hAnsi="Calibri"/>
                <w:sz w:val="22"/>
                <w:szCs w:val="22"/>
              </w:rPr>
              <w:br/>
              <w:t>C+ = 2.33</w:t>
            </w:r>
          </w:p>
        </w:tc>
        <w:tc>
          <w:tcPr>
            <w:tcW w:w="1605" w:type="dxa"/>
            <w:tcBorders>
              <w:top w:val="single" w:sz="4" w:space="0" w:color="auto"/>
              <w:left w:val="single" w:sz="4" w:space="0" w:color="auto"/>
              <w:bottom w:val="single" w:sz="18" w:space="0" w:color="000000"/>
              <w:right w:val="single" w:sz="18" w:space="0" w:color="000000"/>
            </w:tcBorders>
            <w:hideMark/>
          </w:tcPr>
          <w:p w14:paraId="7914F21E" w14:textId="77777777" w:rsidR="00420FF0" w:rsidRPr="00EA703A" w:rsidRDefault="00420FF0" w:rsidP="00420FF0">
            <w:pPr>
              <w:ind w:right="-720"/>
              <w:rPr>
                <w:rFonts w:ascii="Calibri" w:eastAsia="Times New Roman" w:hAnsi="Calibri"/>
                <w:sz w:val="22"/>
                <w:szCs w:val="22"/>
              </w:rPr>
            </w:pPr>
            <w:r w:rsidRPr="00EA703A">
              <w:rPr>
                <w:rFonts w:ascii="Calibri" w:hAnsi="Calibri"/>
                <w:sz w:val="22"/>
                <w:szCs w:val="22"/>
              </w:rPr>
              <w:t>C   = 2.00</w:t>
            </w:r>
            <w:r w:rsidRPr="00EA703A">
              <w:rPr>
                <w:rFonts w:ascii="Calibri" w:hAnsi="Calibri"/>
                <w:sz w:val="22"/>
                <w:szCs w:val="22"/>
              </w:rPr>
              <w:br/>
              <w:t>C-  = 1.67</w:t>
            </w:r>
          </w:p>
          <w:p w14:paraId="33997192" w14:textId="77777777" w:rsidR="00420FF0" w:rsidRPr="00EA703A" w:rsidRDefault="00420FF0" w:rsidP="00420FF0">
            <w:pPr>
              <w:ind w:right="-720"/>
              <w:rPr>
                <w:rFonts w:ascii="Calibri" w:eastAsia="Times New Roman" w:hAnsi="Calibri"/>
                <w:sz w:val="22"/>
                <w:szCs w:val="22"/>
              </w:rPr>
            </w:pPr>
            <w:r w:rsidRPr="00EA703A">
              <w:rPr>
                <w:rFonts w:ascii="Calibri" w:hAnsi="Calibri"/>
                <w:sz w:val="22"/>
                <w:szCs w:val="22"/>
              </w:rPr>
              <w:t>D+ = 1.33</w:t>
            </w:r>
          </w:p>
        </w:tc>
        <w:tc>
          <w:tcPr>
            <w:tcW w:w="1606" w:type="dxa"/>
            <w:tcBorders>
              <w:top w:val="single" w:sz="4" w:space="0" w:color="auto"/>
              <w:left w:val="single" w:sz="4" w:space="0" w:color="auto"/>
              <w:bottom w:val="single" w:sz="18" w:space="0" w:color="000000"/>
              <w:right w:val="single" w:sz="18" w:space="0" w:color="000000"/>
            </w:tcBorders>
            <w:hideMark/>
          </w:tcPr>
          <w:p w14:paraId="20A6AD81" w14:textId="77777777" w:rsidR="00420FF0" w:rsidRPr="00EA703A" w:rsidRDefault="00420FF0" w:rsidP="00420FF0">
            <w:pPr>
              <w:ind w:right="-720"/>
              <w:rPr>
                <w:rFonts w:ascii="Calibri" w:eastAsia="Times New Roman" w:hAnsi="Calibri"/>
                <w:sz w:val="22"/>
                <w:szCs w:val="22"/>
              </w:rPr>
            </w:pPr>
            <w:r w:rsidRPr="00EA703A">
              <w:rPr>
                <w:rFonts w:ascii="Calibri" w:hAnsi="Calibri"/>
                <w:sz w:val="22"/>
                <w:szCs w:val="22"/>
              </w:rPr>
              <w:t>D   = 1.00</w:t>
            </w:r>
          </w:p>
        </w:tc>
        <w:tc>
          <w:tcPr>
            <w:tcW w:w="1606" w:type="dxa"/>
            <w:tcBorders>
              <w:top w:val="single" w:sz="4" w:space="0" w:color="auto"/>
              <w:left w:val="single" w:sz="4" w:space="0" w:color="auto"/>
              <w:bottom w:val="single" w:sz="18" w:space="0" w:color="000000"/>
              <w:right w:val="single" w:sz="18" w:space="0" w:color="000000"/>
            </w:tcBorders>
            <w:hideMark/>
          </w:tcPr>
          <w:p w14:paraId="355B01EF" w14:textId="77777777" w:rsidR="00420FF0" w:rsidRPr="00EA703A" w:rsidRDefault="00420FF0" w:rsidP="00420FF0">
            <w:pPr>
              <w:ind w:right="-720"/>
              <w:rPr>
                <w:rFonts w:ascii="Calibri" w:eastAsia="Times New Roman" w:hAnsi="Calibri"/>
                <w:sz w:val="22"/>
                <w:szCs w:val="22"/>
              </w:rPr>
            </w:pPr>
            <w:r w:rsidRPr="00EA703A">
              <w:rPr>
                <w:rFonts w:ascii="Calibri" w:hAnsi="Calibri"/>
                <w:sz w:val="22"/>
                <w:szCs w:val="22"/>
              </w:rPr>
              <w:t>F = 0.00</w:t>
            </w:r>
          </w:p>
        </w:tc>
      </w:tr>
    </w:tbl>
    <w:p w14:paraId="071BA3A0" w14:textId="77777777" w:rsidR="00420FF0" w:rsidRPr="00EA703A" w:rsidRDefault="00420FF0" w:rsidP="00420FF0">
      <w:pPr>
        <w:ind w:right="-720"/>
        <w:rPr>
          <w:rFonts w:ascii="Calibri" w:hAnsi="Calibri"/>
          <w:sz w:val="22"/>
          <w:szCs w:val="22"/>
        </w:rPr>
      </w:pPr>
      <w:r w:rsidRPr="00EA703A">
        <w:rPr>
          <w:rFonts w:ascii="Calibri" w:hAnsi="Calibri"/>
          <w:sz w:val="22"/>
          <w:szCs w:val="22"/>
        </w:rPr>
        <w:t>D = poor or below expected achievement</w:t>
      </w:r>
      <w:r w:rsidRPr="00EA703A">
        <w:rPr>
          <w:rFonts w:ascii="Calibri" w:hAnsi="Calibri"/>
          <w:sz w:val="22"/>
          <w:szCs w:val="22"/>
        </w:rPr>
        <w:br/>
        <w:t>F = failure</w:t>
      </w:r>
    </w:p>
    <w:p w14:paraId="4A60E281" w14:textId="77777777" w:rsidR="00420FF0" w:rsidRPr="00EA703A" w:rsidRDefault="00420FF0" w:rsidP="00420FF0">
      <w:pPr>
        <w:ind w:right="-720"/>
        <w:rPr>
          <w:rFonts w:ascii="Calibri" w:hAnsi="Calibri"/>
          <w:sz w:val="22"/>
          <w:szCs w:val="22"/>
        </w:rPr>
      </w:pPr>
    </w:p>
    <w:p w14:paraId="01DE3D3E" w14:textId="77777777" w:rsidR="00420FF0" w:rsidRPr="00420FF0" w:rsidRDefault="00420FF0" w:rsidP="00420FF0">
      <w:pPr>
        <w:ind w:right="-720"/>
        <w:rPr>
          <w:rFonts w:ascii="Calibri" w:eastAsia="Times New Roman" w:hAnsi="Calibri"/>
          <w:sz w:val="22"/>
          <w:szCs w:val="22"/>
        </w:rPr>
      </w:pPr>
      <w:r w:rsidRPr="00420FF0">
        <w:rPr>
          <w:rFonts w:ascii="Calibri" w:hAnsi="Calibri"/>
          <w:sz w:val="22"/>
          <w:szCs w:val="22"/>
        </w:rPr>
        <w:t>Following is a list of letter grades and</w:t>
      </w:r>
      <w:r>
        <w:rPr>
          <w:rFonts w:ascii="Calibri" w:hAnsi="Calibri"/>
          <w:sz w:val="22"/>
          <w:szCs w:val="22"/>
        </w:rPr>
        <w:t xml:space="preserve"> their equivalent percent grade:</w:t>
      </w:r>
      <w:r w:rsidRPr="00EA703A">
        <w:rPr>
          <w:rFonts w:ascii="Calibri" w:hAnsi="Calibri"/>
          <w:sz w:val="22"/>
          <w:szCs w:val="22"/>
        </w:rPr>
        <w:br/>
      </w:r>
      <w:r w:rsidRPr="00EA703A">
        <w:rPr>
          <w:rFonts w:ascii="Calibri" w:hAnsi="Calibri"/>
          <w:sz w:val="22"/>
          <w:szCs w:val="22"/>
        </w:rPr>
        <w:br/>
      </w:r>
    </w:p>
    <w:p w14:paraId="45E026D9" w14:textId="77777777" w:rsidR="00420FF0" w:rsidRDefault="00420FF0" w:rsidP="00420FF0">
      <w:pPr>
        <w:ind w:right="-720"/>
        <w:rPr>
          <w:sz w:val="18"/>
        </w:rPr>
      </w:pPr>
    </w:p>
    <w:p w14:paraId="433F3CEF" w14:textId="77777777" w:rsidR="00420FF0" w:rsidRDefault="00420FF0" w:rsidP="00420FF0">
      <w:pPr>
        <w:ind w:left="-720" w:right="-720"/>
        <w:rPr>
          <w:rFonts w:ascii="Arial Black" w:hAnsi="Arial Black"/>
          <w:sz w:val="20"/>
        </w:rPr>
      </w:pPr>
    </w:p>
    <w:p w14:paraId="6C116F18" w14:textId="77777777" w:rsidR="00420FF0" w:rsidRDefault="00420FF0" w:rsidP="00420FF0">
      <w:pPr>
        <w:ind w:left="-720" w:right="-720"/>
        <w:rPr>
          <w:rFonts w:ascii="Arial Black" w:hAnsi="Arial Black"/>
        </w:rPr>
      </w:pPr>
    </w:p>
    <w:p w14:paraId="73DFD67D" w14:textId="77777777" w:rsidR="00420FF0" w:rsidRDefault="00420FF0">
      <w:pPr>
        <w:pStyle w:val="FreeForm"/>
        <w:rPr>
          <w:rFonts w:ascii="Calibri" w:hAnsi="Calibri" w:cs="Calibri"/>
          <w:b/>
          <w:sz w:val="22"/>
          <w:szCs w:val="22"/>
        </w:rPr>
      </w:pPr>
    </w:p>
    <w:p w14:paraId="6D347377" w14:textId="77777777" w:rsidR="00420FF0" w:rsidRDefault="00420FF0">
      <w:pPr>
        <w:pStyle w:val="FreeForm"/>
        <w:rPr>
          <w:rFonts w:ascii="Calibri" w:hAnsi="Calibri" w:cs="Calibri"/>
          <w:b/>
          <w:sz w:val="22"/>
          <w:szCs w:val="22"/>
        </w:rPr>
      </w:pPr>
    </w:p>
    <w:p w14:paraId="103E9864" w14:textId="77777777" w:rsidR="00420FF0" w:rsidRDefault="00420FF0">
      <w:pPr>
        <w:pStyle w:val="FreeForm"/>
        <w:rPr>
          <w:rFonts w:ascii="Calibri" w:hAnsi="Calibri" w:cs="Calibri"/>
          <w:b/>
          <w:sz w:val="22"/>
          <w:szCs w:val="22"/>
        </w:rPr>
      </w:pPr>
    </w:p>
    <w:p w14:paraId="6F74DCCC" w14:textId="0B971747" w:rsidR="00B4701A" w:rsidRPr="00C54A1C" w:rsidRDefault="004A7159" w:rsidP="00C54A1C">
      <w:pPr>
        <w:pStyle w:val="FreeForm"/>
        <w:rPr>
          <w:rFonts w:ascii="Calibri" w:hAnsi="Calibri" w:cs="Calibri"/>
          <w:b/>
          <w:sz w:val="22"/>
          <w:szCs w:val="22"/>
        </w:rPr>
      </w:pPr>
      <w:r>
        <w:rPr>
          <w:rFonts w:ascii="Calibri" w:hAnsi="Calibri" w:cs="Calibri"/>
          <w:b/>
          <w:sz w:val="22"/>
          <w:szCs w:val="22"/>
        </w:rPr>
        <w:t>Course Content</w:t>
      </w:r>
    </w:p>
    <w:tbl>
      <w:tblPr>
        <w:tblStyle w:val="LightGrid-Accent3"/>
        <w:tblW w:w="9576" w:type="dxa"/>
        <w:tblLook w:val="04A0" w:firstRow="1" w:lastRow="0" w:firstColumn="1" w:lastColumn="0" w:noHBand="0" w:noVBand="1"/>
      </w:tblPr>
      <w:tblGrid>
        <w:gridCol w:w="3192"/>
        <w:gridCol w:w="3192"/>
        <w:gridCol w:w="3192"/>
      </w:tblGrid>
      <w:tr w:rsidR="00C54A1C" w14:paraId="6588862E" w14:textId="77777777" w:rsidTr="00C54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C9AA028" w14:textId="0C68FDC0" w:rsidR="00C54A1C" w:rsidRPr="008813C8" w:rsidRDefault="00C54A1C" w:rsidP="00AE52AC">
            <w:pPr>
              <w:pStyle w:val="Body"/>
              <w:rPr>
                <w:rFonts w:ascii="Calibri" w:hAnsi="Calibri" w:cs="Calibri"/>
                <w:b w:val="0"/>
                <w:sz w:val="22"/>
                <w:szCs w:val="22"/>
              </w:rPr>
            </w:pPr>
            <w:r w:rsidRPr="008813C8">
              <w:rPr>
                <w:rFonts w:ascii="Arial" w:hAnsi="Arial" w:cs="Arial"/>
                <w:b w:val="0"/>
              </w:rPr>
              <w:t>Week</w:t>
            </w:r>
          </w:p>
        </w:tc>
        <w:tc>
          <w:tcPr>
            <w:tcW w:w="3192" w:type="dxa"/>
          </w:tcPr>
          <w:p w14:paraId="7F2799AA" w14:textId="5A617FAE" w:rsidR="00C54A1C" w:rsidRDefault="00C54A1C" w:rsidP="00AE52AC">
            <w:pPr>
              <w:pStyle w:val="Body"/>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5136E4">
              <w:rPr>
                <w:rFonts w:ascii="Arial" w:hAnsi="Arial" w:cs="Arial"/>
                <w:b w:val="0"/>
              </w:rPr>
              <w:t>Topic or Readings</w:t>
            </w:r>
          </w:p>
        </w:tc>
        <w:tc>
          <w:tcPr>
            <w:tcW w:w="3192" w:type="dxa"/>
          </w:tcPr>
          <w:p w14:paraId="4C178786" w14:textId="5F3ECD24" w:rsidR="00C54A1C" w:rsidRDefault="00C54A1C" w:rsidP="00AE52AC">
            <w:pPr>
              <w:pStyle w:val="Body"/>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5136E4">
              <w:rPr>
                <w:rFonts w:ascii="Arial" w:hAnsi="Arial" w:cs="Arial"/>
                <w:b w:val="0"/>
              </w:rPr>
              <w:t>Projects Due</w:t>
            </w:r>
          </w:p>
        </w:tc>
      </w:tr>
      <w:tr w:rsidR="00C54A1C" w14:paraId="747B10F3" w14:textId="77777777" w:rsidTr="00C54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036C4E1" w14:textId="32DB6AEB" w:rsidR="00C54A1C" w:rsidRPr="008813C8" w:rsidRDefault="00C54A1C" w:rsidP="00AE52AC">
            <w:pPr>
              <w:pStyle w:val="Body"/>
              <w:rPr>
                <w:rFonts w:ascii="Calibri" w:hAnsi="Calibri" w:cs="Calibri"/>
                <w:b w:val="0"/>
                <w:sz w:val="22"/>
                <w:szCs w:val="22"/>
              </w:rPr>
            </w:pPr>
            <w:r w:rsidRPr="008813C8">
              <w:rPr>
                <w:rFonts w:ascii="Arial" w:hAnsi="Arial" w:cs="Arial"/>
                <w:b w:val="0"/>
                <w:szCs w:val="24"/>
              </w:rPr>
              <w:t xml:space="preserve">1 </w:t>
            </w:r>
          </w:p>
        </w:tc>
        <w:tc>
          <w:tcPr>
            <w:tcW w:w="3192" w:type="dxa"/>
          </w:tcPr>
          <w:p w14:paraId="696C1F09" w14:textId="77777777" w:rsidR="00C54A1C" w:rsidRPr="00B77028" w:rsidRDefault="00C54A1C" w:rsidP="00AE715E">
            <w:pPr>
              <w:tabs>
                <w:tab w:val="left" w:pos="-1170"/>
                <w:tab w:val="left" w:pos="-90"/>
                <w:tab w:val="left" w:pos="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 w:val="left" w:pos="14670"/>
                <w:tab w:val="left" w:pos="15390"/>
              </w:tabs>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History of Data Visualization</w:t>
            </w:r>
          </w:p>
          <w:p w14:paraId="6723B587" w14:textId="77777777" w:rsidR="00C54A1C" w:rsidRDefault="00C54A1C" w:rsidP="00AE52AC">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3192" w:type="dxa"/>
          </w:tcPr>
          <w:p w14:paraId="2F2A9984" w14:textId="77777777" w:rsidR="00C54A1C" w:rsidRDefault="00C54A1C" w:rsidP="00AE52AC">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r>
      <w:tr w:rsidR="00C54A1C" w14:paraId="3277A454" w14:textId="77777777" w:rsidTr="00C54A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3099ADB" w14:textId="26A18DBE" w:rsidR="00C54A1C" w:rsidRPr="008813C8" w:rsidRDefault="00C54A1C" w:rsidP="00AE52AC">
            <w:pPr>
              <w:pStyle w:val="Body"/>
              <w:rPr>
                <w:rFonts w:ascii="Calibri" w:hAnsi="Calibri" w:cs="Calibri"/>
                <w:b w:val="0"/>
                <w:sz w:val="22"/>
                <w:szCs w:val="22"/>
              </w:rPr>
            </w:pPr>
            <w:r w:rsidRPr="008813C8">
              <w:rPr>
                <w:rFonts w:ascii="Arial" w:hAnsi="Arial" w:cs="Arial"/>
                <w:b w:val="0"/>
                <w:szCs w:val="24"/>
              </w:rPr>
              <w:t xml:space="preserve">2 </w:t>
            </w:r>
          </w:p>
        </w:tc>
        <w:tc>
          <w:tcPr>
            <w:tcW w:w="3192" w:type="dxa"/>
          </w:tcPr>
          <w:p w14:paraId="4472D2A4" w14:textId="73EF7A87" w:rsidR="00C54A1C" w:rsidRDefault="00C54A1C" w:rsidP="00AE52AC">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2"/>
                <w:szCs w:val="22"/>
              </w:rPr>
            </w:pPr>
            <w:r>
              <w:rPr>
                <w:rFonts w:ascii="Arial" w:hAnsi="Arial" w:cs="Arial"/>
                <w:szCs w:val="24"/>
              </w:rPr>
              <w:t>Basics of R</w:t>
            </w:r>
          </w:p>
        </w:tc>
        <w:tc>
          <w:tcPr>
            <w:tcW w:w="3192" w:type="dxa"/>
          </w:tcPr>
          <w:p w14:paraId="6EE00C19" w14:textId="77777777" w:rsidR="00C54A1C" w:rsidRDefault="00C54A1C" w:rsidP="00AE52AC">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2"/>
                <w:szCs w:val="22"/>
              </w:rPr>
            </w:pPr>
          </w:p>
        </w:tc>
      </w:tr>
      <w:tr w:rsidR="00C54A1C" w14:paraId="6C0FC9BA" w14:textId="77777777" w:rsidTr="00C54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18AA123" w14:textId="1EC779BB" w:rsidR="00C54A1C" w:rsidRPr="008813C8" w:rsidRDefault="00C54A1C" w:rsidP="00AE52AC">
            <w:pPr>
              <w:pStyle w:val="Body"/>
              <w:rPr>
                <w:rFonts w:ascii="Calibri" w:hAnsi="Calibri" w:cs="Calibri"/>
                <w:b w:val="0"/>
                <w:sz w:val="22"/>
                <w:szCs w:val="22"/>
              </w:rPr>
            </w:pPr>
            <w:r w:rsidRPr="008813C8">
              <w:rPr>
                <w:rFonts w:ascii="Arial" w:hAnsi="Arial" w:cs="Arial"/>
                <w:b w:val="0"/>
                <w:szCs w:val="24"/>
              </w:rPr>
              <w:t xml:space="preserve">3 </w:t>
            </w:r>
          </w:p>
        </w:tc>
        <w:tc>
          <w:tcPr>
            <w:tcW w:w="3192" w:type="dxa"/>
          </w:tcPr>
          <w:p w14:paraId="36D7F842" w14:textId="453C7A37" w:rsidR="00C54A1C" w:rsidRDefault="00C54A1C" w:rsidP="00AE52AC">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Arial" w:hAnsi="Arial" w:cs="Arial"/>
                <w:szCs w:val="24"/>
              </w:rPr>
              <w:t xml:space="preserve">Deeper Dive into R </w:t>
            </w:r>
          </w:p>
        </w:tc>
        <w:tc>
          <w:tcPr>
            <w:tcW w:w="3192" w:type="dxa"/>
          </w:tcPr>
          <w:p w14:paraId="56697B68" w14:textId="77777777" w:rsidR="00C54A1C" w:rsidRDefault="00C54A1C" w:rsidP="00AE52AC">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r>
      <w:tr w:rsidR="00C54A1C" w14:paraId="796CE117" w14:textId="77777777" w:rsidTr="00C54A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2CE42A6" w14:textId="6595CE40" w:rsidR="00C54A1C" w:rsidRPr="008813C8" w:rsidRDefault="00C54A1C" w:rsidP="00AE52AC">
            <w:pPr>
              <w:pStyle w:val="Body"/>
              <w:rPr>
                <w:rFonts w:ascii="Calibri" w:hAnsi="Calibri" w:cs="Calibri"/>
                <w:b w:val="0"/>
                <w:sz w:val="22"/>
                <w:szCs w:val="22"/>
              </w:rPr>
            </w:pPr>
            <w:r w:rsidRPr="008813C8">
              <w:rPr>
                <w:rFonts w:ascii="Arial" w:hAnsi="Arial" w:cs="Arial"/>
                <w:b w:val="0"/>
                <w:szCs w:val="24"/>
              </w:rPr>
              <w:t>4</w:t>
            </w:r>
          </w:p>
        </w:tc>
        <w:tc>
          <w:tcPr>
            <w:tcW w:w="3192" w:type="dxa"/>
          </w:tcPr>
          <w:p w14:paraId="5D8DD46E" w14:textId="3C295C7C" w:rsidR="00C54A1C" w:rsidRDefault="00C54A1C" w:rsidP="00AE52AC">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2"/>
                <w:szCs w:val="22"/>
              </w:rPr>
            </w:pPr>
            <w:r>
              <w:rPr>
                <w:rFonts w:ascii="Arial" w:hAnsi="Arial" w:cs="Arial"/>
                <w:szCs w:val="24"/>
              </w:rPr>
              <w:t>JavaScript Primer</w:t>
            </w:r>
          </w:p>
        </w:tc>
        <w:tc>
          <w:tcPr>
            <w:tcW w:w="3192" w:type="dxa"/>
          </w:tcPr>
          <w:p w14:paraId="2D4E0C02" w14:textId="77777777" w:rsidR="00C54A1C" w:rsidRDefault="00C54A1C" w:rsidP="00AE52AC">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2"/>
                <w:szCs w:val="22"/>
              </w:rPr>
            </w:pPr>
          </w:p>
        </w:tc>
      </w:tr>
      <w:tr w:rsidR="00C54A1C" w14:paraId="1BC688EE" w14:textId="77777777" w:rsidTr="00C54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8E3CE8F" w14:textId="3F166CDA" w:rsidR="00C54A1C" w:rsidRPr="008813C8" w:rsidRDefault="00C54A1C" w:rsidP="00AE52AC">
            <w:pPr>
              <w:pStyle w:val="Body"/>
              <w:rPr>
                <w:rFonts w:ascii="Calibri" w:hAnsi="Calibri" w:cs="Calibri"/>
                <w:b w:val="0"/>
                <w:sz w:val="22"/>
                <w:szCs w:val="22"/>
              </w:rPr>
            </w:pPr>
            <w:r w:rsidRPr="008813C8">
              <w:rPr>
                <w:rFonts w:ascii="Arial" w:hAnsi="Arial" w:cs="Arial"/>
                <w:b w:val="0"/>
                <w:szCs w:val="24"/>
              </w:rPr>
              <w:t xml:space="preserve">5 </w:t>
            </w:r>
          </w:p>
        </w:tc>
        <w:tc>
          <w:tcPr>
            <w:tcW w:w="3192" w:type="dxa"/>
          </w:tcPr>
          <w:p w14:paraId="2889DA08" w14:textId="19CDC5FC" w:rsidR="00C54A1C" w:rsidRDefault="00C54A1C" w:rsidP="00AE52AC">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Arial" w:hAnsi="Arial" w:cs="Arial"/>
                <w:szCs w:val="24"/>
              </w:rPr>
              <w:t>Introduction to D3</w:t>
            </w:r>
          </w:p>
        </w:tc>
        <w:tc>
          <w:tcPr>
            <w:tcW w:w="3192" w:type="dxa"/>
          </w:tcPr>
          <w:p w14:paraId="07072DFB" w14:textId="77777777" w:rsidR="00C54A1C" w:rsidRDefault="00C54A1C" w:rsidP="00AE52AC">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r>
      <w:tr w:rsidR="00C54A1C" w14:paraId="24B61541" w14:textId="77777777" w:rsidTr="00C54A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FC7134F" w14:textId="5A5ACDD9" w:rsidR="00C54A1C" w:rsidRPr="008813C8" w:rsidRDefault="00C54A1C" w:rsidP="00AE52AC">
            <w:pPr>
              <w:pStyle w:val="Body"/>
              <w:rPr>
                <w:rFonts w:ascii="Calibri" w:hAnsi="Calibri" w:cs="Calibri"/>
                <w:b w:val="0"/>
                <w:sz w:val="22"/>
                <w:szCs w:val="22"/>
              </w:rPr>
            </w:pPr>
            <w:r w:rsidRPr="008813C8">
              <w:rPr>
                <w:rFonts w:ascii="Arial" w:hAnsi="Arial" w:cs="Arial"/>
                <w:b w:val="0"/>
                <w:szCs w:val="24"/>
              </w:rPr>
              <w:t>6</w:t>
            </w:r>
          </w:p>
        </w:tc>
        <w:tc>
          <w:tcPr>
            <w:tcW w:w="3192" w:type="dxa"/>
          </w:tcPr>
          <w:p w14:paraId="40630ECC" w14:textId="06310C39" w:rsidR="00C54A1C" w:rsidRDefault="00C54A1C" w:rsidP="00AE52AC">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2"/>
                <w:szCs w:val="22"/>
              </w:rPr>
            </w:pPr>
            <w:r>
              <w:rPr>
                <w:rFonts w:ascii="Arial" w:hAnsi="Arial" w:cs="Arial"/>
                <w:szCs w:val="24"/>
              </w:rPr>
              <w:t>Visualizing Spatial Data</w:t>
            </w:r>
          </w:p>
        </w:tc>
        <w:tc>
          <w:tcPr>
            <w:tcW w:w="3192" w:type="dxa"/>
          </w:tcPr>
          <w:p w14:paraId="5A089478" w14:textId="0750CF99" w:rsidR="00C54A1C" w:rsidRDefault="00C54A1C" w:rsidP="00AE52AC">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2"/>
                <w:szCs w:val="22"/>
              </w:rPr>
            </w:pPr>
            <w:r>
              <w:rPr>
                <w:rFonts w:ascii="Arial" w:hAnsi="Arial" w:cs="Arial"/>
              </w:rPr>
              <w:t>Create Data Map from sample access logs</w:t>
            </w:r>
          </w:p>
        </w:tc>
      </w:tr>
      <w:tr w:rsidR="00C54A1C" w14:paraId="7920346D" w14:textId="77777777" w:rsidTr="00C54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8A222E0" w14:textId="6897D1D3" w:rsidR="00C54A1C" w:rsidRPr="008813C8" w:rsidRDefault="00C54A1C" w:rsidP="00AE52AC">
            <w:pPr>
              <w:pStyle w:val="Body"/>
              <w:rPr>
                <w:rFonts w:ascii="Calibri" w:hAnsi="Calibri" w:cs="Calibri"/>
                <w:b w:val="0"/>
                <w:sz w:val="22"/>
                <w:szCs w:val="22"/>
              </w:rPr>
            </w:pPr>
            <w:r w:rsidRPr="008813C8">
              <w:rPr>
                <w:rFonts w:ascii="Arial" w:hAnsi="Arial" w:cs="Arial"/>
                <w:b w:val="0"/>
                <w:szCs w:val="24"/>
              </w:rPr>
              <w:t>7</w:t>
            </w:r>
          </w:p>
        </w:tc>
        <w:tc>
          <w:tcPr>
            <w:tcW w:w="3192" w:type="dxa"/>
          </w:tcPr>
          <w:p w14:paraId="0E9BA5F1" w14:textId="22AE989D" w:rsidR="00C54A1C" w:rsidRDefault="00C54A1C" w:rsidP="00AE52AC">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roofErr w:type="spellStart"/>
            <w:r>
              <w:rPr>
                <w:rFonts w:ascii="Arial" w:hAnsi="Arial" w:cs="Arial"/>
                <w:szCs w:val="24"/>
              </w:rPr>
              <w:t>MidTerm</w:t>
            </w:r>
            <w:proofErr w:type="spellEnd"/>
          </w:p>
        </w:tc>
        <w:tc>
          <w:tcPr>
            <w:tcW w:w="3192" w:type="dxa"/>
          </w:tcPr>
          <w:p w14:paraId="7B36E5C2" w14:textId="77777777" w:rsidR="00C54A1C" w:rsidRDefault="00C54A1C" w:rsidP="00AE52AC">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r>
      <w:tr w:rsidR="00C54A1C" w14:paraId="10FD287A" w14:textId="77777777" w:rsidTr="00C54A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DA6D6C1" w14:textId="23597D3F" w:rsidR="00C54A1C" w:rsidRPr="008813C8" w:rsidRDefault="00C54A1C" w:rsidP="00AE52AC">
            <w:pPr>
              <w:pStyle w:val="Body"/>
              <w:rPr>
                <w:rFonts w:ascii="Calibri" w:hAnsi="Calibri" w:cs="Calibri"/>
                <w:b w:val="0"/>
                <w:sz w:val="22"/>
                <w:szCs w:val="22"/>
              </w:rPr>
            </w:pPr>
            <w:r w:rsidRPr="008813C8">
              <w:rPr>
                <w:rFonts w:ascii="Arial" w:hAnsi="Arial" w:cs="Arial"/>
                <w:b w:val="0"/>
                <w:szCs w:val="24"/>
              </w:rPr>
              <w:t>8</w:t>
            </w:r>
          </w:p>
        </w:tc>
        <w:tc>
          <w:tcPr>
            <w:tcW w:w="3192" w:type="dxa"/>
          </w:tcPr>
          <w:p w14:paraId="61E34368" w14:textId="5B06855E" w:rsidR="00C54A1C" w:rsidRDefault="00C54A1C" w:rsidP="00AE52AC">
            <w:pPr>
              <w:pStyle w:val="Body"/>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Pr>
                <w:rFonts w:ascii="Arial" w:hAnsi="Arial" w:cs="Arial"/>
                <w:szCs w:val="24"/>
              </w:rPr>
              <w:t>Visualizing Time-based Data</w:t>
            </w:r>
          </w:p>
        </w:tc>
        <w:tc>
          <w:tcPr>
            <w:tcW w:w="3192" w:type="dxa"/>
          </w:tcPr>
          <w:p w14:paraId="5A03C7FC" w14:textId="4238DB2D" w:rsidR="00C54A1C" w:rsidRDefault="00C54A1C" w:rsidP="00AE52AC">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2"/>
                <w:szCs w:val="22"/>
              </w:rPr>
            </w:pPr>
            <w:r>
              <w:rPr>
                <w:rFonts w:ascii="Arial" w:hAnsi="Arial" w:cs="Arial"/>
              </w:rPr>
              <w:t>Create Time Series</w:t>
            </w:r>
          </w:p>
        </w:tc>
      </w:tr>
      <w:tr w:rsidR="00C54A1C" w14:paraId="26BFD82D" w14:textId="77777777" w:rsidTr="00C54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9058B6B" w14:textId="3B269B73" w:rsidR="00C54A1C" w:rsidRPr="008813C8" w:rsidRDefault="00C54A1C" w:rsidP="00AE52AC">
            <w:pPr>
              <w:pStyle w:val="Body"/>
              <w:rPr>
                <w:rFonts w:ascii="Calibri" w:hAnsi="Calibri" w:cs="Calibri"/>
                <w:b w:val="0"/>
                <w:sz w:val="22"/>
                <w:szCs w:val="22"/>
              </w:rPr>
            </w:pPr>
            <w:r w:rsidRPr="008813C8">
              <w:rPr>
                <w:rFonts w:ascii="Arial" w:hAnsi="Arial" w:cs="Arial"/>
                <w:b w:val="0"/>
                <w:szCs w:val="24"/>
              </w:rPr>
              <w:t>9</w:t>
            </w:r>
          </w:p>
        </w:tc>
        <w:tc>
          <w:tcPr>
            <w:tcW w:w="3192" w:type="dxa"/>
          </w:tcPr>
          <w:p w14:paraId="6A81D44D" w14:textId="28D50ACB" w:rsidR="00C54A1C" w:rsidRDefault="00C54A1C" w:rsidP="00AE52AC">
            <w:pPr>
              <w:pStyle w:val="Body"/>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Bar Charts</w:t>
            </w:r>
          </w:p>
        </w:tc>
        <w:tc>
          <w:tcPr>
            <w:tcW w:w="3192" w:type="dxa"/>
          </w:tcPr>
          <w:p w14:paraId="73B6E135" w14:textId="1A3D28D6" w:rsidR="00C54A1C" w:rsidRDefault="00C54A1C" w:rsidP="00AE52AC">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Arial" w:hAnsi="Arial" w:cs="Arial"/>
              </w:rPr>
              <w:t>Create Interactive Bar Charts</w:t>
            </w:r>
          </w:p>
        </w:tc>
      </w:tr>
      <w:tr w:rsidR="00C54A1C" w14:paraId="04E1442F" w14:textId="77777777" w:rsidTr="00C54A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05952B8" w14:textId="53266225" w:rsidR="00C54A1C" w:rsidRPr="008813C8" w:rsidRDefault="00C54A1C" w:rsidP="00AE52AC">
            <w:pPr>
              <w:pStyle w:val="Body"/>
              <w:rPr>
                <w:rFonts w:ascii="Calibri" w:hAnsi="Calibri" w:cs="Calibri"/>
                <w:b w:val="0"/>
                <w:sz w:val="22"/>
                <w:szCs w:val="22"/>
              </w:rPr>
            </w:pPr>
            <w:r w:rsidRPr="008813C8">
              <w:rPr>
                <w:rFonts w:ascii="Arial" w:hAnsi="Arial" w:cs="Arial"/>
                <w:b w:val="0"/>
                <w:szCs w:val="24"/>
              </w:rPr>
              <w:t>10</w:t>
            </w:r>
          </w:p>
        </w:tc>
        <w:tc>
          <w:tcPr>
            <w:tcW w:w="3192" w:type="dxa"/>
          </w:tcPr>
          <w:p w14:paraId="51017506" w14:textId="77777777" w:rsidR="00C54A1C" w:rsidRPr="00FC0649" w:rsidRDefault="00C54A1C" w:rsidP="00AE715E">
            <w:pPr>
              <w:cnfStyle w:val="000000010000" w:firstRow="0" w:lastRow="0" w:firstColumn="0" w:lastColumn="0" w:oddVBand="0" w:evenVBand="0" w:oddHBand="0" w:evenHBand="1" w:firstRowFirstColumn="0" w:firstRowLastColumn="0" w:lastRowFirstColumn="0" w:lastRowLastColumn="0"/>
              <w:rPr>
                <w:rFonts w:ascii="Arial" w:hAnsi="Arial"/>
              </w:rPr>
            </w:pPr>
            <w:r>
              <w:rPr>
                <w:rFonts w:ascii="Arial" w:hAnsi="Arial"/>
              </w:rPr>
              <w:t>Correlation Analysis</w:t>
            </w:r>
          </w:p>
          <w:p w14:paraId="50E291F6" w14:textId="77777777" w:rsidR="00C54A1C" w:rsidRDefault="00C54A1C" w:rsidP="00AE52AC">
            <w:pPr>
              <w:pStyle w:val="Body"/>
              <w:cnfStyle w:val="000000010000" w:firstRow="0" w:lastRow="0" w:firstColumn="0" w:lastColumn="0" w:oddVBand="0" w:evenVBand="0" w:oddHBand="0" w:evenHBand="1" w:firstRowFirstColumn="0" w:firstRowLastColumn="0" w:lastRowFirstColumn="0" w:lastRowLastColumn="0"/>
              <w:rPr>
                <w:rFonts w:ascii="Arial" w:hAnsi="Arial" w:cs="Arial"/>
                <w:szCs w:val="24"/>
              </w:rPr>
            </w:pPr>
          </w:p>
        </w:tc>
        <w:tc>
          <w:tcPr>
            <w:tcW w:w="3192" w:type="dxa"/>
          </w:tcPr>
          <w:p w14:paraId="47E39654" w14:textId="37546B44" w:rsidR="00C54A1C" w:rsidRDefault="00C54A1C" w:rsidP="00AE52AC">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2"/>
                <w:szCs w:val="22"/>
              </w:rPr>
            </w:pPr>
            <w:r>
              <w:rPr>
                <w:rFonts w:ascii="Arial" w:hAnsi="Arial" w:cs="Arial"/>
              </w:rPr>
              <w:t>Create Scatterplot and bubble charts</w:t>
            </w:r>
          </w:p>
        </w:tc>
      </w:tr>
      <w:tr w:rsidR="00C54A1C" w14:paraId="7F792DBC" w14:textId="77777777" w:rsidTr="00C54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0165779" w14:textId="028FF758" w:rsidR="00C54A1C" w:rsidRPr="008813C8" w:rsidRDefault="00C54A1C" w:rsidP="00AE52AC">
            <w:pPr>
              <w:pStyle w:val="Body"/>
              <w:rPr>
                <w:rFonts w:ascii="Calibri" w:hAnsi="Calibri" w:cs="Calibri"/>
                <w:b w:val="0"/>
                <w:sz w:val="22"/>
                <w:szCs w:val="22"/>
              </w:rPr>
            </w:pPr>
            <w:r w:rsidRPr="008813C8">
              <w:rPr>
                <w:rFonts w:ascii="Arial" w:hAnsi="Arial" w:cs="Arial"/>
                <w:b w:val="0"/>
                <w:szCs w:val="24"/>
              </w:rPr>
              <w:t>11</w:t>
            </w:r>
          </w:p>
        </w:tc>
        <w:tc>
          <w:tcPr>
            <w:tcW w:w="3192" w:type="dxa"/>
          </w:tcPr>
          <w:p w14:paraId="6D40D6E0" w14:textId="66DC7BD5" w:rsidR="00C54A1C" w:rsidRDefault="00C54A1C" w:rsidP="00AE715E">
            <w:pPr>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rPr>
              <w:t xml:space="preserve">Introduction to Web Performance </w:t>
            </w:r>
          </w:p>
        </w:tc>
        <w:tc>
          <w:tcPr>
            <w:tcW w:w="3192" w:type="dxa"/>
          </w:tcPr>
          <w:p w14:paraId="198CA012" w14:textId="77777777" w:rsidR="00C54A1C" w:rsidRDefault="00C54A1C" w:rsidP="00AE52AC">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r>
      <w:tr w:rsidR="00C54A1C" w14:paraId="1AED895A" w14:textId="77777777" w:rsidTr="00C54A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970AAE4" w14:textId="68108C89" w:rsidR="00C54A1C" w:rsidRPr="008813C8" w:rsidRDefault="00C54A1C" w:rsidP="00AE52AC">
            <w:pPr>
              <w:pStyle w:val="Body"/>
              <w:rPr>
                <w:rFonts w:ascii="Calibri" w:hAnsi="Calibri" w:cs="Calibri"/>
                <w:b w:val="0"/>
                <w:sz w:val="22"/>
                <w:szCs w:val="22"/>
              </w:rPr>
            </w:pPr>
            <w:r w:rsidRPr="008813C8">
              <w:rPr>
                <w:rFonts w:ascii="Arial" w:hAnsi="Arial" w:cs="Arial"/>
                <w:b w:val="0"/>
                <w:szCs w:val="24"/>
              </w:rPr>
              <w:t>12</w:t>
            </w:r>
          </w:p>
        </w:tc>
        <w:tc>
          <w:tcPr>
            <w:tcW w:w="3192" w:type="dxa"/>
          </w:tcPr>
          <w:p w14:paraId="38F22D86" w14:textId="25BB0BA7" w:rsidR="00C54A1C" w:rsidRDefault="00C54A1C" w:rsidP="00AE715E">
            <w:pPr>
              <w:cnfStyle w:val="000000010000" w:firstRow="0" w:lastRow="0" w:firstColumn="0" w:lastColumn="0" w:oddVBand="0" w:evenVBand="0" w:oddHBand="0" w:evenHBand="1" w:firstRowFirstColumn="0" w:firstRowLastColumn="0" w:lastRowFirstColumn="0" w:lastRowLastColumn="0"/>
              <w:rPr>
                <w:rFonts w:ascii="Arial" w:hAnsi="Arial"/>
              </w:rPr>
            </w:pPr>
            <w:r>
              <w:rPr>
                <w:rFonts w:ascii="Arial" w:hAnsi="Arial"/>
              </w:rPr>
              <w:t>Visualizing Web Performance</w:t>
            </w:r>
          </w:p>
        </w:tc>
        <w:tc>
          <w:tcPr>
            <w:tcW w:w="3192" w:type="dxa"/>
          </w:tcPr>
          <w:p w14:paraId="7E6C556B" w14:textId="77777777" w:rsidR="00C54A1C" w:rsidRDefault="00C54A1C" w:rsidP="00AE52AC">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2"/>
                <w:szCs w:val="22"/>
              </w:rPr>
            </w:pPr>
          </w:p>
        </w:tc>
      </w:tr>
      <w:tr w:rsidR="00C54A1C" w14:paraId="5771C9C8" w14:textId="77777777" w:rsidTr="00C54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2A5017A" w14:textId="5DEC4BFF" w:rsidR="00C54A1C" w:rsidRPr="008813C8" w:rsidRDefault="00C54A1C" w:rsidP="00AE52AC">
            <w:pPr>
              <w:pStyle w:val="Body"/>
              <w:rPr>
                <w:rFonts w:ascii="Calibri" w:hAnsi="Calibri" w:cs="Calibri"/>
                <w:b w:val="0"/>
                <w:sz w:val="22"/>
                <w:szCs w:val="22"/>
              </w:rPr>
            </w:pPr>
            <w:r w:rsidRPr="008813C8">
              <w:rPr>
                <w:rFonts w:ascii="Arial" w:hAnsi="Arial" w:cs="Arial"/>
                <w:b w:val="0"/>
                <w:szCs w:val="24"/>
              </w:rPr>
              <w:t>13</w:t>
            </w:r>
          </w:p>
        </w:tc>
        <w:tc>
          <w:tcPr>
            <w:tcW w:w="3192" w:type="dxa"/>
          </w:tcPr>
          <w:p w14:paraId="6E75E7E1" w14:textId="4356EBBA" w:rsidR="00C54A1C" w:rsidRDefault="00C54A1C" w:rsidP="00AE715E">
            <w:pPr>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cs="Arial"/>
              </w:rPr>
              <w:t>Review</w:t>
            </w:r>
          </w:p>
        </w:tc>
        <w:tc>
          <w:tcPr>
            <w:tcW w:w="3192" w:type="dxa"/>
          </w:tcPr>
          <w:p w14:paraId="6DB041FD" w14:textId="77777777" w:rsidR="00C54A1C" w:rsidRDefault="00C54A1C" w:rsidP="00AE52AC">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r>
      <w:tr w:rsidR="00C54A1C" w14:paraId="15145E5B" w14:textId="77777777" w:rsidTr="00C54A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52FA24D" w14:textId="4D2C5984" w:rsidR="00C54A1C" w:rsidRPr="008813C8" w:rsidRDefault="00C54A1C" w:rsidP="00AE52AC">
            <w:pPr>
              <w:pStyle w:val="Body"/>
              <w:rPr>
                <w:rFonts w:ascii="Calibri" w:hAnsi="Calibri" w:cs="Calibri"/>
                <w:b w:val="0"/>
                <w:sz w:val="22"/>
                <w:szCs w:val="22"/>
              </w:rPr>
            </w:pPr>
            <w:r w:rsidRPr="008813C8">
              <w:rPr>
                <w:rFonts w:ascii="Arial" w:hAnsi="Arial" w:cs="Arial"/>
                <w:b w:val="0"/>
                <w:szCs w:val="24"/>
              </w:rPr>
              <w:t>14</w:t>
            </w:r>
          </w:p>
        </w:tc>
        <w:tc>
          <w:tcPr>
            <w:tcW w:w="3192" w:type="dxa"/>
          </w:tcPr>
          <w:p w14:paraId="4A8F3D8E" w14:textId="2BD360F1" w:rsidR="00C54A1C" w:rsidRDefault="00C54A1C" w:rsidP="00AE715E">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Final</w:t>
            </w:r>
          </w:p>
        </w:tc>
        <w:tc>
          <w:tcPr>
            <w:tcW w:w="3192" w:type="dxa"/>
          </w:tcPr>
          <w:p w14:paraId="466D7ABB" w14:textId="77777777" w:rsidR="00C54A1C" w:rsidRDefault="00C54A1C" w:rsidP="00AE52AC">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2"/>
                <w:szCs w:val="22"/>
              </w:rPr>
            </w:pPr>
          </w:p>
        </w:tc>
      </w:tr>
    </w:tbl>
    <w:p w14:paraId="714780B5" w14:textId="77777777" w:rsidR="00512D88" w:rsidRDefault="00512D88" w:rsidP="00AE52AC">
      <w:pPr>
        <w:pStyle w:val="Body"/>
        <w:rPr>
          <w:rFonts w:ascii="Calibri" w:hAnsi="Calibri" w:cs="Calibri"/>
          <w:sz w:val="22"/>
          <w:szCs w:val="22"/>
        </w:rPr>
      </w:pPr>
    </w:p>
    <w:p w14:paraId="0B7F9539" w14:textId="77777777" w:rsidR="00C54A1C" w:rsidRPr="00536879" w:rsidRDefault="00C54A1C" w:rsidP="00AE52AC">
      <w:pPr>
        <w:pStyle w:val="Body"/>
        <w:rPr>
          <w:rFonts w:ascii="Calibri" w:hAnsi="Calibri" w:cs="Calibri"/>
          <w:sz w:val="22"/>
          <w:szCs w:val="22"/>
        </w:rPr>
      </w:pPr>
    </w:p>
    <w:p w14:paraId="37A30D90" w14:textId="5D807F14" w:rsidR="00420FF0" w:rsidRPr="00CE7686" w:rsidRDefault="00420FF0">
      <w:pPr>
        <w:pStyle w:val="Body"/>
        <w:rPr>
          <w:rFonts w:ascii="Calibri" w:hAnsi="Calibri" w:cs="Calibri"/>
          <w:b/>
          <w:sz w:val="22"/>
          <w:szCs w:val="22"/>
        </w:rPr>
      </w:pPr>
    </w:p>
    <w:p w14:paraId="054C2C53" w14:textId="77777777" w:rsidR="00B4701A" w:rsidRPr="00536879" w:rsidRDefault="004A7159">
      <w:pPr>
        <w:rPr>
          <w:rFonts w:ascii="Calibri" w:hAnsi="Calibri" w:cs="Calibri"/>
          <w:b/>
          <w:sz w:val="22"/>
          <w:szCs w:val="22"/>
        </w:rPr>
      </w:pPr>
      <w:r>
        <w:rPr>
          <w:rFonts w:ascii="Calibri" w:hAnsi="Calibri" w:cs="Calibri"/>
          <w:b/>
          <w:sz w:val="22"/>
          <w:szCs w:val="22"/>
        </w:rPr>
        <w:lastRenderedPageBreak/>
        <w:t>Text and Resources</w:t>
      </w:r>
    </w:p>
    <w:sdt>
      <w:sdtPr>
        <w:rPr>
          <w:rFonts w:ascii="Calibri" w:hAnsi="Calibri" w:cs="Calibri"/>
          <w:b/>
          <w:sz w:val="22"/>
          <w:szCs w:val="22"/>
        </w:rPr>
        <w:id w:val="653419457"/>
        <w:placeholder>
          <w:docPart w:val="DefaultPlaceholder_1081868574"/>
        </w:placeholder>
      </w:sdtPr>
      <w:sdtEndPr/>
      <w:sdtContent>
        <w:p w14:paraId="4E6B7ED2" w14:textId="77777777" w:rsidR="00CE7686" w:rsidRPr="00CE7686" w:rsidRDefault="00CE7686" w:rsidP="00CE7686">
          <w:pPr>
            <w:rPr>
              <w:rFonts w:ascii="Calibri" w:hAnsi="Calibri" w:cs="Calibri"/>
              <w:sz w:val="22"/>
              <w:szCs w:val="22"/>
            </w:rPr>
          </w:pPr>
          <w:r w:rsidRPr="00CE7686">
            <w:rPr>
              <w:rFonts w:ascii="Calibri" w:hAnsi="Calibri" w:cs="Calibri"/>
              <w:b/>
              <w:sz w:val="22"/>
              <w:szCs w:val="22"/>
            </w:rPr>
            <w:t>Pro Data Visualization using R and JavaScript</w:t>
          </w:r>
        </w:p>
        <w:p w14:paraId="0CED0A58" w14:textId="77777777" w:rsidR="00CE7686" w:rsidRPr="00CE7686" w:rsidRDefault="00CE7686" w:rsidP="00CE7686">
          <w:pPr>
            <w:rPr>
              <w:rFonts w:ascii="Calibri" w:hAnsi="Calibri" w:cs="Calibri"/>
              <w:sz w:val="22"/>
              <w:szCs w:val="22"/>
            </w:rPr>
          </w:pPr>
          <w:r w:rsidRPr="00CE7686">
            <w:rPr>
              <w:rFonts w:ascii="Calibri" w:hAnsi="Calibri" w:cs="Calibri"/>
              <w:sz w:val="22"/>
              <w:szCs w:val="22"/>
            </w:rPr>
            <w:t>ISBN-10: 1430258063</w:t>
          </w:r>
        </w:p>
        <w:p w14:paraId="7CB29374" w14:textId="77777777" w:rsidR="00CE7686" w:rsidRPr="00CE7686" w:rsidRDefault="00CE7686" w:rsidP="00CE7686">
          <w:pPr>
            <w:rPr>
              <w:rFonts w:ascii="Calibri" w:hAnsi="Calibri" w:cs="Calibri"/>
              <w:sz w:val="22"/>
              <w:szCs w:val="22"/>
            </w:rPr>
          </w:pPr>
          <w:r w:rsidRPr="00CE7686">
            <w:rPr>
              <w:rFonts w:ascii="Calibri" w:hAnsi="Calibri" w:cs="Calibri"/>
              <w:sz w:val="22"/>
              <w:szCs w:val="22"/>
            </w:rPr>
            <w:t>ISBN-13: 978-1430258063</w:t>
          </w:r>
        </w:p>
        <w:p w14:paraId="6201D702" w14:textId="77777777" w:rsidR="00CE7686" w:rsidRPr="00CE7686" w:rsidRDefault="00CE7686" w:rsidP="00CE7686">
          <w:pPr>
            <w:rPr>
              <w:rFonts w:ascii="Calibri" w:hAnsi="Calibri" w:cs="Calibri"/>
              <w:sz w:val="22"/>
              <w:szCs w:val="22"/>
            </w:rPr>
          </w:pPr>
        </w:p>
        <w:p w14:paraId="7BA25C9D" w14:textId="77777777" w:rsidR="00CE7686" w:rsidRPr="00CE7686" w:rsidRDefault="00CE7686" w:rsidP="00CE7686">
          <w:pPr>
            <w:rPr>
              <w:rFonts w:ascii="Calibri" w:hAnsi="Calibri" w:cs="Calibri"/>
              <w:b/>
              <w:sz w:val="22"/>
              <w:szCs w:val="22"/>
            </w:rPr>
          </w:pPr>
          <w:r w:rsidRPr="00CE7686">
            <w:rPr>
              <w:rFonts w:ascii="Calibri" w:hAnsi="Calibri" w:cs="Calibri"/>
              <w:b/>
              <w:sz w:val="22"/>
              <w:szCs w:val="22"/>
            </w:rPr>
            <w:t>Pro JavaScript Performance: Monitoring and Visualization</w:t>
          </w:r>
        </w:p>
        <w:p w14:paraId="1EC7DAAA" w14:textId="77777777" w:rsidR="00CE7686" w:rsidRPr="00CE7686" w:rsidRDefault="00CE7686" w:rsidP="00CE7686">
          <w:pPr>
            <w:rPr>
              <w:rFonts w:ascii="Calibri" w:hAnsi="Calibri" w:cs="Calibri"/>
              <w:sz w:val="22"/>
              <w:szCs w:val="22"/>
            </w:rPr>
          </w:pPr>
          <w:r w:rsidRPr="00CE7686">
            <w:rPr>
              <w:rFonts w:ascii="Calibri" w:hAnsi="Calibri" w:cs="Calibri"/>
              <w:sz w:val="22"/>
              <w:szCs w:val="22"/>
            </w:rPr>
            <w:t>ISBN-10: 1430247495</w:t>
          </w:r>
        </w:p>
        <w:p w14:paraId="741C6753" w14:textId="77777777" w:rsidR="00CE7686" w:rsidRPr="00CE7686" w:rsidRDefault="00CE7686" w:rsidP="00CE7686">
          <w:pPr>
            <w:rPr>
              <w:rFonts w:ascii="Calibri" w:hAnsi="Calibri" w:cs="Calibri"/>
              <w:sz w:val="22"/>
              <w:szCs w:val="22"/>
            </w:rPr>
          </w:pPr>
          <w:r w:rsidRPr="00CE7686">
            <w:rPr>
              <w:rFonts w:ascii="Calibri" w:hAnsi="Calibri" w:cs="Calibri"/>
              <w:sz w:val="22"/>
              <w:szCs w:val="22"/>
            </w:rPr>
            <w:t>ISBN-13: 978-1430247494</w:t>
          </w:r>
        </w:p>
        <w:p w14:paraId="00FB0301" w14:textId="7251FD33" w:rsidR="00AE52AC" w:rsidRPr="00A24AE8" w:rsidRDefault="00682652" w:rsidP="00CE7686">
          <w:pPr>
            <w:rPr>
              <w:rFonts w:ascii="Calibri" w:hAnsi="Calibri" w:cs="Calibri"/>
              <w:i/>
              <w:sz w:val="22"/>
              <w:szCs w:val="22"/>
            </w:rPr>
          </w:pPr>
        </w:p>
      </w:sdtContent>
    </w:sdt>
    <w:p w14:paraId="38AEE0A8" w14:textId="77777777" w:rsidR="00A24AE8" w:rsidRPr="00536879" w:rsidRDefault="00A24AE8" w:rsidP="00A24AE8">
      <w:pPr>
        <w:pStyle w:val="Body"/>
        <w:rPr>
          <w:rFonts w:ascii="Calibri" w:hAnsi="Calibri" w:cs="Calibri"/>
          <w:b/>
          <w:sz w:val="22"/>
          <w:szCs w:val="22"/>
        </w:rPr>
      </w:pPr>
    </w:p>
    <w:p w14:paraId="27ED55B7" w14:textId="77777777" w:rsidR="00512D88" w:rsidRPr="00536879" w:rsidRDefault="004A7159" w:rsidP="004A7159">
      <w:pPr>
        <w:rPr>
          <w:rFonts w:ascii="Calibri" w:hAnsi="Calibri" w:cs="Calibri"/>
          <w:b/>
          <w:sz w:val="22"/>
          <w:szCs w:val="22"/>
        </w:rPr>
      </w:pPr>
      <w:r>
        <w:rPr>
          <w:rFonts w:ascii="Calibri" w:hAnsi="Calibri" w:cs="Calibri"/>
          <w:b/>
          <w:sz w:val="22"/>
          <w:szCs w:val="22"/>
        </w:rPr>
        <w:t>Academic Integrity</w:t>
      </w:r>
    </w:p>
    <w:p w14:paraId="56FE13C3" w14:textId="77777777" w:rsidR="00512D88" w:rsidRPr="00536879" w:rsidRDefault="00512D88" w:rsidP="00512D88">
      <w:pPr>
        <w:spacing w:before="7" w:line="251" w:lineRule="auto"/>
        <w:ind w:right="131"/>
        <w:rPr>
          <w:rFonts w:ascii="Calibri" w:eastAsia="Calibri" w:hAnsi="Calibri" w:cs="Calibri"/>
          <w:spacing w:val="1"/>
          <w:w w:val="102"/>
          <w:sz w:val="22"/>
          <w:szCs w:val="22"/>
        </w:rPr>
      </w:pPr>
      <w:r w:rsidRPr="00536879">
        <w:rPr>
          <w:rFonts w:ascii="Calibri" w:eastAsia="Calibri" w:hAnsi="Calibri" w:cs="Calibri"/>
          <w:spacing w:val="2"/>
          <w:sz w:val="22"/>
          <w:szCs w:val="22"/>
        </w:rPr>
        <w:t>Acade</w:t>
      </w:r>
      <w:r w:rsidRPr="00536879">
        <w:rPr>
          <w:rFonts w:ascii="Calibri" w:eastAsia="Calibri" w:hAnsi="Calibri" w:cs="Calibri"/>
          <w:spacing w:val="3"/>
          <w:sz w:val="22"/>
          <w:szCs w:val="22"/>
        </w:rPr>
        <w:t>m</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c</w:t>
      </w:r>
      <w:r w:rsidRPr="00536879">
        <w:rPr>
          <w:rFonts w:ascii="Calibri" w:eastAsia="Calibri" w:hAnsi="Calibri" w:cs="Calibri"/>
          <w:spacing w:val="19"/>
          <w:sz w:val="22"/>
          <w:szCs w:val="22"/>
        </w:rPr>
        <w:t xml:space="preserve"> </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n</w:t>
      </w:r>
      <w:r w:rsidRPr="00536879">
        <w:rPr>
          <w:rFonts w:ascii="Calibri" w:eastAsia="Calibri" w:hAnsi="Calibri" w:cs="Calibri"/>
          <w:spacing w:val="1"/>
          <w:sz w:val="22"/>
          <w:szCs w:val="22"/>
        </w:rPr>
        <w:t>t</w:t>
      </w:r>
      <w:r w:rsidRPr="00536879">
        <w:rPr>
          <w:rFonts w:ascii="Calibri" w:eastAsia="Calibri" w:hAnsi="Calibri" w:cs="Calibri"/>
          <w:spacing w:val="2"/>
          <w:sz w:val="22"/>
          <w:szCs w:val="22"/>
        </w:rPr>
        <w:t>eg</w:t>
      </w:r>
      <w:r w:rsidRPr="00536879">
        <w:rPr>
          <w:rFonts w:ascii="Calibri" w:eastAsia="Calibri" w:hAnsi="Calibri" w:cs="Calibri"/>
          <w:spacing w:val="1"/>
          <w:sz w:val="22"/>
          <w:szCs w:val="22"/>
        </w:rPr>
        <w:t>rit</w:t>
      </w:r>
      <w:r w:rsidRPr="00536879">
        <w:rPr>
          <w:rFonts w:ascii="Calibri" w:eastAsia="Calibri" w:hAnsi="Calibri" w:cs="Calibri"/>
          <w:spacing w:val="2"/>
          <w:sz w:val="22"/>
          <w:szCs w:val="22"/>
        </w:rPr>
        <w:t>y</w:t>
      </w:r>
      <w:r w:rsidRPr="00536879">
        <w:rPr>
          <w:rFonts w:ascii="Calibri" w:eastAsia="Calibri" w:hAnsi="Calibri" w:cs="Calibri"/>
          <w:spacing w:val="17"/>
          <w:sz w:val="22"/>
          <w:szCs w:val="22"/>
        </w:rPr>
        <w:t xml:space="preserve"> </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s</w:t>
      </w:r>
      <w:r w:rsidRPr="00536879">
        <w:rPr>
          <w:rFonts w:ascii="Calibri" w:eastAsia="Calibri" w:hAnsi="Calibri" w:cs="Calibri"/>
          <w:spacing w:val="5"/>
          <w:sz w:val="22"/>
          <w:szCs w:val="22"/>
        </w:rPr>
        <w:t xml:space="preserve"> </w:t>
      </w:r>
      <w:r w:rsidRPr="00536879">
        <w:rPr>
          <w:rFonts w:ascii="Calibri" w:eastAsia="Calibri" w:hAnsi="Calibri" w:cs="Calibri"/>
          <w:spacing w:val="2"/>
          <w:sz w:val="22"/>
          <w:szCs w:val="22"/>
        </w:rPr>
        <w:t>a</w:t>
      </w:r>
      <w:r w:rsidRPr="00536879">
        <w:rPr>
          <w:rFonts w:ascii="Calibri" w:eastAsia="Calibri" w:hAnsi="Calibri" w:cs="Calibri"/>
          <w:spacing w:val="4"/>
          <w:sz w:val="22"/>
          <w:szCs w:val="22"/>
        </w:rPr>
        <w:t xml:space="preserve"> </w:t>
      </w:r>
      <w:r w:rsidRPr="00536879">
        <w:rPr>
          <w:rFonts w:ascii="Calibri" w:eastAsia="Calibri" w:hAnsi="Calibri" w:cs="Calibri"/>
          <w:spacing w:val="2"/>
          <w:sz w:val="22"/>
          <w:szCs w:val="22"/>
        </w:rPr>
        <w:t>po</w:t>
      </w:r>
      <w:r w:rsidRPr="00536879">
        <w:rPr>
          <w:rFonts w:ascii="Calibri" w:eastAsia="Calibri" w:hAnsi="Calibri" w:cs="Calibri"/>
          <w:spacing w:val="1"/>
          <w:sz w:val="22"/>
          <w:szCs w:val="22"/>
        </w:rPr>
        <w:t>li</w:t>
      </w:r>
      <w:r w:rsidRPr="00536879">
        <w:rPr>
          <w:rFonts w:ascii="Calibri" w:eastAsia="Calibri" w:hAnsi="Calibri" w:cs="Calibri"/>
          <w:spacing w:val="2"/>
          <w:sz w:val="22"/>
          <w:szCs w:val="22"/>
        </w:rPr>
        <w:t>cy</w:t>
      </w:r>
      <w:r w:rsidRPr="00536879">
        <w:rPr>
          <w:rFonts w:ascii="Calibri" w:eastAsia="Calibri" w:hAnsi="Calibri" w:cs="Calibri"/>
          <w:spacing w:val="12"/>
          <w:sz w:val="22"/>
          <w:szCs w:val="22"/>
        </w:rPr>
        <w:t xml:space="preserve"> </w:t>
      </w:r>
      <w:r w:rsidRPr="00536879">
        <w:rPr>
          <w:rFonts w:ascii="Calibri" w:eastAsia="Calibri" w:hAnsi="Calibri" w:cs="Calibri"/>
          <w:spacing w:val="2"/>
          <w:sz w:val="22"/>
          <w:szCs w:val="22"/>
        </w:rPr>
        <w:t>abou</w:t>
      </w:r>
      <w:r w:rsidRPr="00536879">
        <w:rPr>
          <w:rFonts w:ascii="Calibri" w:eastAsia="Calibri" w:hAnsi="Calibri" w:cs="Calibri"/>
          <w:spacing w:val="1"/>
          <w:sz w:val="22"/>
          <w:szCs w:val="22"/>
        </w:rPr>
        <w:t>t</w:t>
      </w:r>
      <w:r w:rsidRPr="00536879">
        <w:rPr>
          <w:rFonts w:ascii="Calibri" w:eastAsia="Calibri" w:hAnsi="Calibri" w:cs="Calibri"/>
          <w:spacing w:val="12"/>
          <w:sz w:val="22"/>
          <w:szCs w:val="22"/>
        </w:rPr>
        <w:t xml:space="preserve"> </w:t>
      </w:r>
      <w:r w:rsidRPr="00536879">
        <w:rPr>
          <w:rFonts w:ascii="Calibri" w:eastAsia="Calibri" w:hAnsi="Calibri" w:cs="Calibri"/>
          <w:spacing w:val="2"/>
          <w:sz w:val="22"/>
          <w:szCs w:val="22"/>
        </w:rPr>
        <w:t>e</w:t>
      </w:r>
      <w:r w:rsidRPr="00536879">
        <w:rPr>
          <w:rFonts w:ascii="Calibri" w:eastAsia="Calibri" w:hAnsi="Calibri" w:cs="Calibri"/>
          <w:spacing w:val="1"/>
          <w:sz w:val="22"/>
          <w:szCs w:val="22"/>
        </w:rPr>
        <w:t>t</w:t>
      </w:r>
      <w:r w:rsidRPr="00536879">
        <w:rPr>
          <w:rFonts w:ascii="Calibri" w:eastAsia="Calibri" w:hAnsi="Calibri" w:cs="Calibri"/>
          <w:spacing w:val="2"/>
          <w:sz w:val="22"/>
          <w:szCs w:val="22"/>
        </w:rPr>
        <w:t>h</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ca</w:t>
      </w:r>
      <w:r w:rsidRPr="00536879">
        <w:rPr>
          <w:rFonts w:ascii="Calibri" w:eastAsia="Calibri" w:hAnsi="Calibri" w:cs="Calibri"/>
          <w:spacing w:val="1"/>
          <w:sz w:val="22"/>
          <w:szCs w:val="22"/>
        </w:rPr>
        <w:t>l</w:t>
      </w:r>
      <w:r w:rsidRPr="00536879">
        <w:rPr>
          <w:rFonts w:ascii="Calibri" w:eastAsia="Calibri" w:hAnsi="Calibri" w:cs="Calibri"/>
          <w:spacing w:val="14"/>
          <w:sz w:val="22"/>
          <w:szCs w:val="22"/>
        </w:rPr>
        <w:t xml:space="preserve"> </w:t>
      </w:r>
      <w:r w:rsidRPr="00536879">
        <w:rPr>
          <w:rFonts w:ascii="Calibri" w:eastAsia="Calibri" w:hAnsi="Calibri" w:cs="Calibri"/>
          <w:spacing w:val="2"/>
          <w:sz w:val="22"/>
          <w:szCs w:val="22"/>
        </w:rPr>
        <w:t>behav</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o</w:t>
      </w:r>
      <w:r w:rsidRPr="00536879">
        <w:rPr>
          <w:rFonts w:ascii="Calibri" w:eastAsia="Calibri" w:hAnsi="Calibri" w:cs="Calibri"/>
          <w:spacing w:val="1"/>
          <w:sz w:val="22"/>
          <w:szCs w:val="22"/>
        </w:rPr>
        <w:t>r</w:t>
      </w:r>
      <w:r w:rsidRPr="00536879">
        <w:rPr>
          <w:rFonts w:ascii="Calibri" w:eastAsia="Calibri" w:hAnsi="Calibri" w:cs="Calibri"/>
          <w:spacing w:val="17"/>
          <w:sz w:val="22"/>
          <w:szCs w:val="22"/>
        </w:rPr>
        <w:t xml:space="preserve"> </w:t>
      </w:r>
      <w:r w:rsidRPr="00536879">
        <w:rPr>
          <w:rFonts w:ascii="Calibri" w:eastAsia="Calibri" w:hAnsi="Calibri" w:cs="Calibri"/>
          <w:spacing w:val="2"/>
          <w:sz w:val="22"/>
          <w:szCs w:val="22"/>
        </w:rPr>
        <w:t>a</w:t>
      </w:r>
      <w:r w:rsidRPr="00536879">
        <w:rPr>
          <w:rFonts w:ascii="Calibri" w:eastAsia="Calibri" w:hAnsi="Calibri" w:cs="Calibri"/>
          <w:spacing w:val="1"/>
          <w:sz w:val="22"/>
          <w:szCs w:val="22"/>
        </w:rPr>
        <w:t>t</w:t>
      </w:r>
      <w:r w:rsidRPr="00536879">
        <w:rPr>
          <w:rFonts w:ascii="Calibri" w:eastAsia="Calibri" w:hAnsi="Calibri" w:cs="Calibri"/>
          <w:spacing w:val="5"/>
          <w:sz w:val="22"/>
          <w:szCs w:val="22"/>
        </w:rPr>
        <w:t xml:space="preserve"> </w:t>
      </w:r>
      <w:r w:rsidRPr="00536879">
        <w:rPr>
          <w:rFonts w:ascii="Calibri" w:eastAsia="Calibri" w:hAnsi="Calibri" w:cs="Calibri"/>
          <w:spacing w:val="2"/>
          <w:sz w:val="22"/>
          <w:szCs w:val="22"/>
        </w:rPr>
        <w:t>Ph</w:t>
      </w:r>
      <w:r w:rsidRPr="00536879">
        <w:rPr>
          <w:rFonts w:ascii="Calibri" w:eastAsia="Calibri" w:hAnsi="Calibri" w:cs="Calibri"/>
          <w:spacing w:val="1"/>
          <w:sz w:val="22"/>
          <w:szCs w:val="22"/>
        </w:rPr>
        <w:t>il</w:t>
      </w:r>
      <w:r w:rsidRPr="00536879">
        <w:rPr>
          <w:rFonts w:ascii="Calibri" w:eastAsia="Calibri" w:hAnsi="Calibri" w:cs="Calibri"/>
          <w:spacing w:val="2"/>
          <w:sz w:val="22"/>
          <w:szCs w:val="22"/>
        </w:rPr>
        <w:t>ade</w:t>
      </w:r>
      <w:r w:rsidRPr="00536879">
        <w:rPr>
          <w:rFonts w:ascii="Calibri" w:eastAsia="Calibri" w:hAnsi="Calibri" w:cs="Calibri"/>
          <w:spacing w:val="1"/>
          <w:sz w:val="22"/>
          <w:szCs w:val="22"/>
        </w:rPr>
        <w:t>l</w:t>
      </w:r>
      <w:r w:rsidRPr="00536879">
        <w:rPr>
          <w:rFonts w:ascii="Calibri" w:eastAsia="Calibri" w:hAnsi="Calibri" w:cs="Calibri"/>
          <w:spacing w:val="2"/>
          <w:sz w:val="22"/>
          <w:szCs w:val="22"/>
        </w:rPr>
        <w:t>ph</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a</w:t>
      </w:r>
      <w:r w:rsidRPr="00536879">
        <w:rPr>
          <w:rFonts w:ascii="Calibri" w:eastAsia="Calibri" w:hAnsi="Calibri" w:cs="Calibri"/>
          <w:spacing w:val="24"/>
          <w:sz w:val="22"/>
          <w:szCs w:val="22"/>
        </w:rPr>
        <w:t xml:space="preserve"> </w:t>
      </w:r>
      <w:r w:rsidRPr="00536879">
        <w:rPr>
          <w:rFonts w:ascii="Calibri" w:eastAsia="Calibri" w:hAnsi="Calibri" w:cs="Calibri"/>
          <w:spacing w:val="3"/>
          <w:sz w:val="22"/>
          <w:szCs w:val="22"/>
        </w:rPr>
        <w:t>U</w:t>
      </w:r>
      <w:r w:rsidRPr="00536879">
        <w:rPr>
          <w:rFonts w:ascii="Calibri" w:eastAsia="Calibri" w:hAnsi="Calibri" w:cs="Calibri"/>
          <w:spacing w:val="2"/>
          <w:sz w:val="22"/>
          <w:szCs w:val="22"/>
        </w:rPr>
        <w:t>n</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ve</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s</w:t>
      </w:r>
      <w:r w:rsidRPr="00536879">
        <w:rPr>
          <w:rFonts w:ascii="Calibri" w:eastAsia="Calibri" w:hAnsi="Calibri" w:cs="Calibri"/>
          <w:spacing w:val="1"/>
          <w:sz w:val="22"/>
          <w:szCs w:val="22"/>
        </w:rPr>
        <w:t>it</w:t>
      </w:r>
      <w:r w:rsidRPr="00536879">
        <w:rPr>
          <w:rFonts w:ascii="Calibri" w:eastAsia="Calibri" w:hAnsi="Calibri" w:cs="Calibri"/>
          <w:spacing w:val="2"/>
          <w:sz w:val="22"/>
          <w:szCs w:val="22"/>
        </w:rPr>
        <w:t>y</w:t>
      </w:r>
      <w:r w:rsidRPr="00536879">
        <w:rPr>
          <w:rFonts w:ascii="Calibri" w:eastAsia="Calibri" w:hAnsi="Calibri" w:cs="Calibri"/>
          <w:spacing w:val="20"/>
          <w:sz w:val="22"/>
          <w:szCs w:val="22"/>
        </w:rPr>
        <w:t xml:space="preserve"> </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ega</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d</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ng</w:t>
      </w:r>
      <w:r w:rsidRPr="00536879">
        <w:rPr>
          <w:rFonts w:ascii="Calibri" w:eastAsia="Calibri" w:hAnsi="Calibri" w:cs="Calibri"/>
          <w:spacing w:val="19"/>
          <w:sz w:val="22"/>
          <w:szCs w:val="22"/>
        </w:rPr>
        <w:t xml:space="preserve"> </w:t>
      </w:r>
      <w:r w:rsidRPr="00536879">
        <w:rPr>
          <w:rFonts w:ascii="Calibri" w:eastAsia="Calibri" w:hAnsi="Calibri" w:cs="Calibri"/>
          <w:spacing w:val="2"/>
          <w:sz w:val="22"/>
          <w:szCs w:val="22"/>
        </w:rPr>
        <w:t>one</w:t>
      </w:r>
      <w:r w:rsidRPr="00536879">
        <w:rPr>
          <w:rFonts w:ascii="Calibri" w:eastAsia="Calibri" w:hAnsi="Calibri" w:cs="Calibri"/>
          <w:spacing w:val="1"/>
          <w:sz w:val="22"/>
          <w:szCs w:val="22"/>
        </w:rPr>
        <w:t>’</w:t>
      </w:r>
      <w:r w:rsidRPr="00536879">
        <w:rPr>
          <w:rFonts w:ascii="Calibri" w:eastAsia="Calibri" w:hAnsi="Calibri" w:cs="Calibri"/>
          <w:spacing w:val="2"/>
          <w:sz w:val="22"/>
          <w:szCs w:val="22"/>
        </w:rPr>
        <w:t>s</w:t>
      </w:r>
      <w:r w:rsidRPr="00536879">
        <w:rPr>
          <w:rFonts w:ascii="Calibri" w:eastAsia="Calibri" w:hAnsi="Calibri" w:cs="Calibri"/>
          <w:sz w:val="22"/>
          <w:szCs w:val="22"/>
        </w:rPr>
        <w:t xml:space="preserve"> </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n</w:t>
      </w:r>
      <w:r w:rsidRPr="00536879">
        <w:rPr>
          <w:rFonts w:ascii="Calibri" w:eastAsia="Calibri" w:hAnsi="Calibri" w:cs="Calibri"/>
          <w:spacing w:val="1"/>
          <w:sz w:val="22"/>
          <w:szCs w:val="22"/>
        </w:rPr>
        <w:t>t</w:t>
      </w:r>
      <w:r w:rsidRPr="00536879">
        <w:rPr>
          <w:rFonts w:ascii="Calibri" w:eastAsia="Calibri" w:hAnsi="Calibri" w:cs="Calibri"/>
          <w:spacing w:val="2"/>
          <w:sz w:val="22"/>
          <w:szCs w:val="22"/>
        </w:rPr>
        <w:t>en</w:t>
      </w:r>
      <w:r w:rsidRPr="00536879">
        <w:rPr>
          <w:rFonts w:ascii="Calibri" w:eastAsia="Calibri" w:hAnsi="Calibri" w:cs="Calibri"/>
          <w:spacing w:val="1"/>
          <w:sz w:val="22"/>
          <w:szCs w:val="22"/>
        </w:rPr>
        <w:t>ti</w:t>
      </w:r>
      <w:r w:rsidRPr="00536879">
        <w:rPr>
          <w:rFonts w:ascii="Calibri" w:eastAsia="Calibri" w:hAnsi="Calibri" w:cs="Calibri"/>
          <w:spacing w:val="2"/>
          <w:sz w:val="22"/>
          <w:szCs w:val="22"/>
        </w:rPr>
        <w:t>ons</w:t>
      </w:r>
      <w:r w:rsidRPr="00536879">
        <w:rPr>
          <w:rFonts w:ascii="Calibri" w:eastAsia="Calibri" w:hAnsi="Calibri" w:cs="Calibri"/>
          <w:spacing w:val="1"/>
          <w:sz w:val="22"/>
          <w:szCs w:val="22"/>
        </w:rPr>
        <w:t xml:space="preserve">, </w:t>
      </w:r>
      <w:r w:rsidRPr="00536879">
        <w:rPr>
          <w:rFonts w:ascii="Calibri" w:eastAsia="Calibri" w:hAnsi="Calibri" w:cs="Calibri"/>
          <w:spacing w:val="2"/>
          <w:sz w:val="22"/>
          <w:szCs w:val="22"/>
        </w:rPr>
        <w:t>dec</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s</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ons</w:t>
      </w:r>
      <w:r w:rsidRPr="00536879">
        <w:rPr>
          <w:rFonts w:ascii="Calibri" w:eastAsia="Calibri" w:hAnsi="Calibri" w:cs="Calibri"/>
          <w:spacing w:val="1"/>
          <w:sz w:val="22"/>
          <w:szCs w:val="22"/>
        </w:rPr>
        <w:t>,</w:t>
      </w:r>
      <w:r w:rsidRPr="00536879">
        <w:rPr>
          <w:rFonts w:ascii="Calibri" w:eastAsia="Calibri" w:hAnsi="Calibri" w:cs="Calibri"/>
          <w:spacing w:val="19"/>
          <w:sz w:val="22"/>
          <w:szCs w:val="22"/>
        </w:rPr>
        <w:t xml:space="preserve"> </w:t>
      </w:r>
      <w:r w:rsidRPr="00536879">
        <w:rPr>
          <w:rFonts w:ascii="Calibri" w:eastAsia="Calibri" w:hAnsi="Calibri" w:cs="Calibri"/>
          <w:spacing w:val="2"/>
          <w:sz w:val="22"/>
          <w:szCs w:val="22"/>
        </w:rPr>
        <w:t>and</w:t>
      </w:r>
      <w:r w:rsidRPr="00536879">
        <w:rPr>
          <w:rFonts w:ascii="Calibri" w:eastAsia="Calibri" w:hAnsi="Calibri" w:cs="Calibri"/>
          <w:spacing w:val="8"/>
          <w:sz w:val="22"/>
          <w:szCs w:val="22"/>
        </w:rPr>
        <w:t xml:space="preserve"> </w:t>
      </w:r>
      <w:r w:rsidRPr="00536879">
        <w:rPr>
          <w:rFonts w:ascii="Calibri" w:eastAsia="Calibri" w:hAnsi="Calibri" w:cs="Calibri"/>
          <w:spacing w:val="2"/>
          <w:sz w:val="22"/>
          <w:szCs w:val="22"/>
        </w:rPr>
        <w:t>ac</w:t>
      </w:r>
      <w:r w:rsidRPr="00536879">
        <w:rPr>
          <w:rFonts w:ascii="Calibri" w:eastAsia="Calibri" w:hAnsi="Calibri" w:cs="Calibri"/>
          <w:spacing w:val="1"/>
          <w:sz w:val="22"/>
          <w:szCs w:val="22"/>
        </w:rPr>
        <w:t>ti</w:t>
      </w:r>
      <w:r w:rsidRPr="00536879">
        <w:rPr>
          <w:rFonts w:ascii="Calibri" w:eastAsia="Calibri" w:hAnsi="Calibri" w:cs="Calibri"/>
          <w:spacing w:val="2"/>
          <w:sz w:val="22"/>
          <w:szCs w:val="22"/>
        </w:rPr>
        <w:t>ons</w:t>
      </w:r>
      <w:r w:rsidRPr="00536879">
        <w:rPr>
          <w:rFonts w:ascii="Calibri" w:eastAsia="Calibri" w:hAnsi="Calibri" w:cs="Calibri"/>
          <w:spacing w:val="14"/>
          <w:sz w:val="22"/>
          <w:szCs w:val="22"/>
        </w:rPr>
        <w:t xml:space="preserve"> </w:t>
      </w:r>
      <w:r w:rsidRPr="00536879">
        <w:rPr>
          <w:rFonts w:ascii="Calibri" w:eastAsia="Calibri" w:hAnsi="Calibri" w:cs="Calibri"/>
          <w:spacing w:val="3"/>
          <w:sz w:val="22"/>
          <w:szCs w:val="22"/>
        </w:rPr>
        <w:t>w</w:t>
      </w:r>
      <w:r w:rsidRPr="00536879">
        <w:rPr>
          <w:rFonts w:ascii="Calibri" w:eastAsia="Calibri" w:hAnsi="Calibri" w:cs="Calibri"/>
          <w:spacing w:val="2"/>
          <w:sz w:val="22"/>
          <w:szCs w:val="22"/>
        </w:rPr>
        <w:t>h</w:t>
      </w:r>
      <w:r w:rsidRPr="00536879">
        <w:rPr>
          <w:rFonts w:ascii="Calibri" w:eastAsia="Calibri" w:hAnsi="Calibri" w:cs="Calibri"/>
          <w:spacing w:val="1"/>
          <w:sz w:val="22"/>
          <w:szCs w:val="22"/>
        </w:rPr>
        <w:t>il</w:t>
      </w:r>
      <w:r w:rsidRPr="00536879">
        <w:rPr>
          <w:rFonts w:ascii="Calibri" w:eastAsia="Calibri" w:hAnsi="Calibri" w:cs="Calibri"/>
          <w:spacing w:val="2"/>
          <w:sz w:val="22"/>
          <w:szCs w:val="22"/>
        </w:rPr>
        <w:t>e</w:t>
      </w:r>
      <w:r w:rsidRPr="00536879">
        <w:rPr>
          <w:rFonts w:ascii="Calibri" w:eastAsia="Calibri" w:hAnsi="Calibri" w:cs="Calibri"/>
          <w:spacing w:val="12"/>
          <w:sz w:val="22"/>
          <w:szCs w:val="22"/>
        </w:rPr>
        <w:t xml:space="preserve"> </w:t>
      </w:r>
      <w:r w:rsidRPr="00536879">
        <w:rPr>
          <w:rFonts w:ascii="Calibri" w:eastAsia="Calibri" w:hAnsi="Calibri" w:cs="Calibri"/>
          <w:spacing w:val="2"/>
          <w:sz w:val="22"/>
          <w:szCs w:val="22"/>
        </w:rPr>
        <w:t>conduc</w:t>
      </w:r>
      <w:r w:rsidRPr="00536879">
        <w:rPr>
          <w:rFonts w:ascii="Calibri" w:eastAsia="Calibri" w:hAnsi="Calibri" w:cs="Calibri"/>
          <w:spacing w:val="1"/>
          <w:sz w:val="22"/>
          <w:szCs w:val="22"/>
        </w:rPr>
        <w:t>ti</w:t>
      </w:r>
      <w:r w:rsidRPr="00536879">
        <w:rPr>
          <w:rFonts w:ascii="Calibri" w:eastAsia="Calibri" w:hAnsi="Calibri" w:cs="Calibri"/>
          <w:spacing w:val="2"/>
          <w:sz w:val="22"/>
          <w:szCs w:val="22"/>
        </w:rPr>
        <w:t>ng</w:t>
      </w:r>
      <w:r w:rsidRPr="00536879">
        <w:rPr>
          <w:rFonts w:ascii="Calibri" w:eastAsia="Calibri" w:hAnsi="Calibri" w:cs="Calibri"/>
          <w:spacing w:val="21"/>
          <w:sz w:val="22"/>
          <w:szCs w:val="22"/>
        </w:rPr>
        <w:t xml:space="preserve"> </w:t>
      </w:r>
      <w:r w:rsidRPr="00536879">
        <w:rPr>
          <w:rFonts w:ascii="Calibri" w:eastAsia="Calibri" w:hAnsi="Calibri" w:cs="Calibri"/>
          <w:spacing w:val="2"/>
          <w:sz w:val="22"/>
          <w:szCs w:val="22"/>
        </w:rPr>
        <w:t>acade</w:t>
      </w:r>
      <w:r w:rsidRPr="00536879">
        <w:rPr>
          <w:rFonts w:ascii="Calibri" w:eastAsia="Calibri" w:hAnsi="Calibri" w:cs="Calibri"/>
          <w:spacing w:val="3"/>
          <w:sz w:val="22"/>
          <w:szCs w:val="22"/>
        </w:rPr>
        <w:t>m</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c</w:t>
      </w:r>
      <w:r w:rsidRPr="00536879">
        <w:rPr>
          <w:rFonts w:ascii="Calibri" w:eastAsia="Calibri" w:hAnsi="Calibri" w:cs="Calibri"/>
          <w:spacing w:val="19"/>
          <w:sz w:val="22"/>
          <w:szCs w:val="22"/>
        </w:rPr>
        <w:t xml:space="preserve"> </w:t>
      </w:r>
      <w:r w:rsidRPr="00536879">
        <w:rPr>
          <w:rFonts w:ascii="Calibri" w:eastAsia="Calibri" w:hAnsi="Calibri" w:cs="Calibri"/>
          <w:spacing w:val="3"/>
          <w:sz w:val="22"/>
          <w:szCs w:val="22"/>
        </w:rPr>
        <w:t>w</w:t>
      </w:r>
      <w:r w:rsidRPr="00536879">
        <w:rPr>
          <w:rFonts w:ascii="Calibri" w:eastAsia="Calibri" w:hAnsi="Calibri" w:cs="Calibri"/>
          <w:spacing w:val="2"/>
          <w:sz w:val="22"/>
          <w:szCs w:val="22"/>
        </w:rPr>
        <w:t>o</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k</w:t>
      </w:r>
      <w:r w:rsidRPr="00536879">
        <w:rPr>
          <w:rFonts w:ascii="Calibri" w:eastAsia="Calibri" w:hAnsi="Calibri" w:cs="Calibri"/>
          <w:spacing w:val="1"/>
          <w:sz w:val="22"/>
          <w:szCs w:val="22"/>
        </w:rPr>
        <w:t>.</w:t>
      </w:r>
      <w:r w:rsidRPr="00536879">
        <w:rPr>
          <w:rFonts w:ascii="Calibri" w:eastAsia="Calibri" w:hAnsi="Calibri" w:cs="Calibri"/>
          <w:spacing w:val="12"/>
          <w:sz w:val="22"/>
          <w:szCs w:val="22"/>
        </w:rPr>
        <w:t xml:space="preserve"> </w:t>
      </w:r>
      <w:r w:rsidRPr="00536879">
        <w:rPr>
          <w:rFonts w:ascii="Calibri" w:eastAsia="Calibri" w:hAnsi="Calibri" w:cs="Calibri"/>
          <w:spacing w:val="1"/>
          <w:sz w:val="22"/>
          <w:szCs w:val="22"/>
        </w:rPr>
        <w:t>It</w:t>
      </w:r>
      <w:r w:rsidRPr="00536879">
        <w:rPr>
          <w:rFonts w:ascii="Calibri" w:eastAsia="Calibri" w:hAnsi="Calibri" w:cs="Calibri"/>
          <w:spacing w:val="3"/>
          <w:sz w:val="22"/>
          <w:szCs w:val="22"/>
        </w:rPr>
        <w:t xml:space="preserve"> </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nc</w:t>
      </w:r>
      <w:r w:rsidRPr="00536879">
        <w:rPr>
          <w:rFonts w:ascii="Calibri" w:eastAsia="Calibri" w:hAnsi="Calibri" w:cs="Calibri"/>
          <w:spacing w:val="1"/>
          <w:sz w:val="22"/>
          <w:szCs w:val="22"/>
        </w:rPr>
        <w:t>l</w:t>
      </w:r>
      <w:r w:rsidRPr="00536879">
        <w:rPr>
          <w:rFonts w:ascii="Calibri" w:eastAsia="Calibri" w:hAnsi="Calibri" w:cs="Calibri"/>
          <w:spacing w:val="2"/>
          <w:sz w:val="22"/>
          <w:szCs w:val="22"/>
        </w:rPr>
        <w:t>udes</w:t>
      </w:r>
      <w:r w:rsidRPr="00536879">
        <w:rPr>
          <w:rFonts w:ascii="Calibri" w:eastAsia="Calibri" w:hAnsi="Calibri" w:cs="Calibri"/>
          <w:spacing w:val="16"/>
          <w:sz w:val="22"/>
          <w:szCs w:val="22"/>
        </w:rPr>
        <w:t xml:space="preserve"> </w:t>
      </w:r>
      <w:r w:rsidRPr="00536879">
        <w:rPr>
          <w:rFonts w:ascii="Calibri" w:eastAsia="Calibri" w:hAnsi="Calibri" w:cs="Calibri"/>
          <w:spacing w:val="2"/>
          <w:sz w:val="22"/>
          <w:szCs w:val="22"/>
        </w:rPr>
        <w:t>va</w:t>
      </w:r>
      <w:r w:rsidRPr="00536879">
        <w:rPr>
          <w:rFonts w:ascii="Calibri" w:eastAsia="Calibri" w:hAnsi="Calibri" w:cs="Calibri"/>
          <w:spacing w:val="1"/>
          <w:sz w:val="22"/>
          <w:szCs w:val="22"/>
        </w:rPr>
        <w:t>l</w:t>
      </w:r>
      <w:r w:rsidRPr="00536879">
        <w:rPr>
          <w:rFonts w:ascii="Calibri" w:eastAsia="Calibri" w:hAnsi="Calibri" w:cs="Calibri"/>
          <w:spacing w:val="2"/>
          <w:sz w:val="22"/>
          <w:szCs w:val="22"/>
        </w:rPr>
        <w:t>ues</w:t>
      </w:r>
      <w:r w:rsidRPr="00536879">
        <w:rPr>
          <w:rFonts w:ascii="Calibri" w:eastAsia="Calibri" w:hAnsi="Calibri" w:cs="Calibri"/>
          <w:spacing w:val="13"/>
          <w:sz w:val="22"/>
          <w:szCs w:val="22"/>
        </w:rPr>
        <w:t xml:space="preserve"> </w:t>
      </w:r>
      <w:r w:rsidRPr="00536879">
        <w:rPr>
          <w:rFonts w:ascii="Calibri" w:eastAsia="Calibri" w:hAnsi="Calibri" w:cs="Calibri"/>
          <w:spacing w:val="2"/>
          <w:sz w:val="22"/>
          <w:szCs w:val="22"/>
        </w:rPr>
        <w:t>such</w:t>
      </w:r>
      <w:r w:rsidRPr="00536879">
        <w:rPr>
          <w:rFonts w:ascii="Calibri" w:eastAsia="Calibri" w:hAnsi="Calibri" w:cs="Calibri"/>
          <w:spacing w:val="10"/>
          <w:sz w:val="22"/>
          <w:szCs w:val="22"/>
        </w:rPr>
        <w:t xml:space="preserve"> </w:t>
      </w:r>
      <w:r w:rsidRPr="00536879">
        <w:rPr>
          <w:rFonts w:ascii="Calibri" w:eastAsia="Calibri" w:hAnsi="Calibri" w:cs="Calibri"/>
          <w:spacing w:val="2"/>
          <w:sz w:val="22"/>
          <w:szCs w:val="22"/>
        </w:rPr>
        <w:t>as</w:t>
      </w:r>
      <w:r w:rsidRPr="00536879">
        <w:rPr>
          <w:rFonts w:ascii="Calibri" w:eastAsia="Calibri" w:hAnsi="Calibri" w:cs="Calibri"/>
          <w:spacing w:val="6"/>
          <w:sz w:val="22"/>
          <w:szCs w:val="22"/>
        </w:rPr>
        <w:t xml:space="preserve"> </w:t>
      </w:r>
      <w:r w:rsidRPr="00536879">
        <w:rPr>
          <w:rFonts w:ascii="Calibri" w:eastAsia="Calibri" w:hAnsi="Calibri" w:cs="Calibri"/>
          <w:spacing w:val="2"/>
          <w:sz w:val="22"/>
          <w:szCs w:val="22"/>
        </w:rPr>
        <w:t>avo</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dance</w:t>
      </w:r>
      <w:r w:rsidRPr="00536879">
        <w:rPr>
          <w:rFonts w:ascii="Calibri" w:eastAsia="Calibri" w:hAnsi="Calibri" w:cs="Calibri"/>
          <w:sz w:val="22"/>
          <w:szCs w:val="22"/>
        </w:rPr>
        <w:t xml:space="preserve"> </w:t>
      </w:r>
      <w:r w:rsidRPr="00536879">
        <w:rPr>
          <w:rFonts w:ascii="Calibri" w:eastAsia="Calibri" w:hAnsi="Calibri" w:cs="Calibri"/>
          <w:spacing w:val="2"/>
          <w:sz w:val="22"/>
          <w:szCs w:val="22"/>
        </w:rPr>
        <w:t>o</w:t>
      </w:r>
      <w:r w:rsidRPr="00536879">
        <w:rPr>
          <w:rFonts w:ascii="Calibri" w:eastAsia="Calibri" w:hAnsi="Calibri" w:cs="Calibri"/>
          <w:spacing w:val="1"/>
          <w:sz w:val="22"/>
          <w:szCs w:val="22"/>
        </w:rPr>
        <w:t>f t</w:t>
      </w:r>
      <w:r w:rsidRPr="00536879">
        <w:rPr>
          <w:rFonts w:ascii="Calibri" w:eastAsia="Calibri" w:hAnsi="Calibri" w:cs="Calibri"/>
          <w:spacing w:val="2"/>
          <w:sz w:val="22"/>
          <w:szCs w:val="22"/>
        </w:rPr>
        <w:t>he</w:t>
      </w:r>
      <w:r w:rsidRPr="00536879">
        <w:rPr>
          <w:rFonts w:ascii="Calibri" w:eastAsia="Calibri" w:hAnsi="Calibri" w:cs="Calibri"/>
          <w:spacing w:val="8"/>
          <w:sz w:val="22"/>
          <w:szCs w:val="22"/>
        </w:rPr>
        <w:t xml:space="preserve"> </w:t>
      </w:r>
      <w:r w:rsidRPr="00536879">
        <w:rPr>
          <w:rFonts w:ascii="Calibri" w:eastAsia="Calibri" w:hAnsi="Calibri" w:cs="Calibri"/>
          <w:spacing w:val="1"/>
          <w:sz w:val="22"/>
          <w:szCs w:val="22"/>
        </w:rPr>
        <w:t>f</w:t>
      </w:r>
      <w:r w:rsidRPr="00536879">
        <w:rPr>
          <w:rFonts w:ascii="Calibri" w:eastAsia="Calibri" w:hAnsi="Calibri" w:cs="Calibri"/>
          <w:spacing w:val="2"/>
          <w:sz w:val="22"/>
          <w:szCs w:val="22"/>
        </w:rPr>
        <w:t>o</w:t>
      </w:r>
      <w:r w:rsidRPr="00536879">
        <w:rPr>
          <w:rFonts w:ascii="Calibri" w:eastAsia="Calibri" w:hAnsi="Calibri" w:cs="Calibri"/>
          <w:spacing w:val="1"/>
          <w:sz w:val="22"/>
          <w:szCs w:val="22"/>
        </w:rPr>
        <w:t>ll</w:t>
      </w:r>
      <w:r w:rsidRPr="00536879">
        <w:rPr>
          <w:rFonts w:ascii="Calibri" w:eastAsia="Calibri" w:hAnsi="Calibri" w:cs="Calibri"/>
          <w:spacing w:val="2"/>
          <w:sz w:val="22"/>
          <w:szCs w:val="22"/>
        </w:rPr>
        <w:t>o</w:t>
      </w:r>
      <w:r w:rsidRPr="00536879">
        <w:rPr>
          <w:rFonts w:ascii="Calibri" w:eastAsia="Calibri" w:hAnsi="Calibri" w:cs="Calibri"/>
          <w:spacing w:val="3"/>
          <w:sz w:val="22"/>
          <w:szCs w:val="22"/>
        </w:rPr>
        <w:t>w</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ng</w:t>
      </w:r>
      <w:r w:rsidRPr="00536879">
        <w:rPr>
          <w:rFonts w:ascii="Calibri" w:eastAsia="Calibri" w:hAnsi="Calibri" w:cs="Calibri"/>
          <w:spacing w:val="1"/>
          <w:sz w:val="22"/>
          <w:szCs w:val="22"/>
        </w:rPr>
        <w:t>:</w:t>
      </w:r>
      <w:r w:rsidRPr="00536879">
        <w:rPr>
          <w:rFonts w:ascii="Calibri" w:eastAsia="Calibri" w:hAnsi="Calibri" w:cs="Calibri"/>
          <w:spacing w:val="20"/>
          <w:sz w:val="22"/>
          <w:szCs w:val="22"/>
        </w:rPr>
        <w:t xml:space="preserve"> </w:t>
      </w:r>
      <w:r w:rsidRPr="00536879">
        <w:rPr>
          <w:rFonts w:ascii="Calibri" w:eastAsia="Calibri" w:hAnsi="Calibri" w:cs="Calibri"/>
          <w:spacing w:val="2"/>
          <w:sz w:val="22"/>
          <w:szCs w:val="22"/>
        </w:rPr>
        <w:t>chea</w:t>
      </w:r>
      <w:r w:rsidRPr="00536879">
        <w:rPr>
          <w:rFonts w:ascii="Calibri" w:eastAsia="Calibri" w:hAnsi="Calibri" w:cs="Calibri"/>
          <w:spacing w:val="1"/>
          <w:sz w:val="22"/>
          <w:szCs w:val="22"/>
        </w:rPr>
        <w:t>ti</w:t>
      </w:r>
      <w:r w:rsidRPr="00536879">
        <w:rPr>
          <w:rFonts w:ascii="Calibri" w:eastAsia="Calibri" w:hAnsi="Calibri" w:cs="Calibri"/>
          <w:spacing w:val="2"/>
          <w:sz w:val="22"/>
          <w:szCs w:val="22"/>
        </w:rPr>
        <w:t>ng</w:t>
      </w:r>
      <w:r w:rsidRPr="00536879">
        <w:rPr>
          <w:rFonts w:ascii="Calibri" w:eastAsia="Calibri" w:hAnsi="Calibri" w:cs="Calibri"/>
          <w:spacing w:val="1"/>
          <w:sz w:val="22"/>
          <w:szCs w:val="22"/>
        </w:rPr>
        <w:t>;</w:t>
      </w:r>
      <w:r w:rsidRPr="00536879">
        <w:rPr>
          <w:rFonts w:ascii="Calibri" w:eastAsia="Calibri" w:hAnsi="Calibri" w:cs="Calibri"/>
          <w:spacing w:val="18"/>
          <w:sz w:val="22"/>
          <w:szCs w:val="22"/>
        </w:rPr>
        <w:t xml:space="preserve"> </w:t>
      </w:r>
      <w:r w:rsidRPr="00536879">
        <w:rPr>
          <w:rFonts w:ascii="Calibri" w:eastAsia="Calibri" w:hAnsi="Calibri" w:cs="Calibri"/>
          <w:spacing w:val="2"/>
          <w:sz w:val="22"/>
          <w:szCs w:val="22"/>
        </w:rPr>
        <w:t>p</w:t>
      </w:r>
      <w:r w:rsidRPr="00536879">
        <w:rPr>
          <w:rFonts w:ascii="Calibri" w:eastAsia="Calibri" w:hAnsi="Calibri" w:cs="Calibri"/>
          <w:spacing w:val="1"/>
          <w:sz w:val="22"/>
          <w:szCs w:val="22"/>
        </w:rPr>
        <w:t>l</w:t>
      </w:r>
      <w:r w:rsidRPr="00536879">
        <w:rPr>
          <w:rFonts w:ascii="Calibri" w:eastAsia="Calibri" w:hAnsi="Calibri" w:cs="Calibri"/>
          <w:spacing w:val="2"/>
          <w:sz w:val="22"/>
          <w:szCs w:val="22"/>
        </w:rPr>
        <w:t>ag</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a</w:t>
      </w:r>
      <w:r w:rsidRPr="00536879">
        <w:rPr>
          <w:rFonts w:ascii="Calibri" w:eastAsia="Calibri" w:hAnsi="Calibri" w:cs="Calibri"/>
          <w:spacing w:val="1"/>
          <w:sz w:val="22"/>
          <w:szCs w:val="22"/>
        </w:rPr>
        <w:t>ri</w:t>
      </w:r>
      <w:r w:rsidRPr="00536879">
        <w:rPr>
          <w:rFonts w:ascii="Calibri" w:eastAsia="Calibri" w:hAnsi="Calibri" w:cs="Calibri"/>
          <w:spacing w:val="2"/>
          <w:sz w:val="22"/>
          <w:szCs w:val="22"/>
        </w:rPr>
        <w:t>s</w:t>
      </w:r>
      <w:r w:rsidRPr="00536879">
        <w:rPr>
          <w:rFonts w:ascii="Calibri" w:eastAsia="Calibri" w:hAnsi="Calibri" w:cs="Calibri"/>
          <w:spacing w:val="3"/>
          <w:sz w:val="22"/>
          <w:szCs w:val="22"/>
        </w:rPr>
        <w:t>m</w:t>
      </w:r>
      <w:r w:rsidRPr="00536879">
        <w:rPr>
          <w:rFonts w:ascii="Calibri" w:eastAsia="Calibri" w:hAnsi="Calibri" w:cs="Calibri"/>
          <w:spacing w:val="1"/>
          <w:sz w:val="22"/>
          <w:szCs w:val="22"/>
        </w:rPr>
        <w:t>;</w:t>
      </w:r>
      <w:r w:rsidRPr="00536879">
        <w:rPr>
          <w:rFonts w:ascii="Calibri" w:eastAsia="Calibri" w:hAnsi="Calibri" w:cs="Calibri"/>
          <w:spacing w:val="22"/>
          <w:sz w:val="22"/>
          <w:szCs w:val="22"/>
        </w:rPr>
        <w:t xml:space="preserve"> </w:t>
      </w:r>
      <w:r w:rsidRPr="00536879">
        <w:rPr>
          <w:rFonts w:ascii="Calibri" w:eastAsia="Calibri" w:hAnsi="Calibri" w:cs="Calibri"/>
          <w:spacing w:val="2"/>
          <w:sz w:val="22"/>
          <w:szCs w:val="22"/>
        </w:rPr>
        <w:t>copy</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ng</w:t>
      </w:r>
      <w:r w:rsidRPr="00536879">
        <w:rPr>
          <w:rFonts w:ascii="Calibri" w:eastAsia="Calibri" w:hAnsi="Calibri" w:cs="Calibri"/>
          <w:spacing w:val="1"/>
          <w:sz w:val="22"/>
          <w:szCs w:val="22"/>
        </w:rPr>
        <w:t>;</w:t>
      </w:r>
      <w:r w:rsidRPr="00536879">
        <w:rPr>
          <w:rFonts w:ascii="Calibri" w:eastAsia="Calibri" w:hAnsi="Calibri" w:cs="Calibri"/>
          <w:spacing w:val="16"/>
          <w:sz w:val="22"/>
          <w:szCs w:val="22"/>
        </w:rPr>
        <w:t xml:space="preserve"> </w:t>
      </w:r>
      <w:r w:rsidRPr="00536879">
        <w:rPr>
          <w:rFonts w:ascii="Calibri" w:eastAsia="Calibri" w:hAnsi="Calibri" w:cs="Calibri"/>
          <w:spacing w:val="1"/>
          <w:sz w:val="22"/>
          <w:szCs w:val="22"/>
        </w:rPr>
        <w:t>t</w:t>
      </w:r>
      <w:r w:rsidRPr="00536879">
        <w:rPr>
          <w:rFonts w:ascii="Calibri" w:eastAsia="Calibri" w:hAnsi="Calibri" w:cs="Calibri"/>
          <w:spacing w:val="2"/>
          <w:sz w:val="22"/>
          <w:szCs w:val="22"/>
        </w:rPr>
        <w:t>he</w:t>
      </w:r>
      <w:r w:rsidRPr="00536879">
        <w:rPr>
          <w:rFonts w:ascii="Calibri" w:eastAsia="Calibri" w:hAnsi="Calibri" w:cs="Calibri"/>
          <w:spacing w:val="8"/>
          <w:sz w:val="22"/>
          <w:szCs w:val="22"/>
        </w:rPr>
        <w:t xml:space="preserve"> </w:t>
      </w:r>
      <w:r w:rsidRPr="00536879">
        <w:rPr>
          <w:rFonts w:ascii="Calibri" w:eastAsia="Calibri" w:hAnsi="Calibri" w:cs="Calibri"/>
          <w:spacing w:val="1"/>
          <w:sz w:val="22"/>
          <w:szCs w:val="22"/>
        </w:rPr>
        <w:t>f</w:t>
      </w:r>
      <w:r w:rsidRPr="00536879">
        <w:rPr>
          <w:rFonts w:ascii="Calibri" w:eastAsia="Calibri" w:hAnsi="Calibri" w:cs="Calibri"/>
          <w:spacing w:val="2"/>
          <w:sz w:val="22"/>
          <w:szCs w:val="22"/>
        </w:rPr>
        <w:t>ab</w:t>
      </w:r>
      <w:r w:rsidRPr="00536879">
        <w:rPr>
          <w:rFonts w:ascii="Calibri" w:eastAsia="Calibri" w:hAnsi="Calibri" w:cs="Calibri"/>
          <w:spacing w:val="1"/>
          <w:sz w:val="22"/>
          <w:szCs w:val="22"/>
        </w:rPr>
        <w:t>ri</w:t>
      </w:r>
      <w:r w:rsidRPr="00536879">
        <w:rPr>
          <w:rFonts w:ascii="Calibri" w:eastAsia="Calibri" w:hAnsi="Calibri" w:cs="Calibri"/>
          <w:spacing w:val="2"/>
          <w:sz w:val="22"/>
          <w:szCs w:val="22"/>
        </w:rPr>
        <w:t>ca</w:t>
      </w:r>
      <w:r w:rsidRPr="00536879">
        <w:rPr>
          <w:rFonts w:ascii="Calibri" w:eastAsia="Calibri" w:hAnsi="Calibri" w:cs="Calibri"/>
          <w:spacing w:val="1"/>
          <w:sz w:val="22"/>
          <w:szCs w:val="22"/>
        </w:rPr>
        <w:t>ti</w:t>
      </w:r>
      <w:r w:rsidRPr="00536879">
        <w:rPr>
          <w:rFonts w:ascii="Calibri" w:eastAsia="Calibri" w:hAnsi="Calibri" w:cs="Calibri"/>
          <w:spacing w:val="2"/>
          <w:sz w:val="22"/>
          <w:szCs w:val="22"/>
        </w:rPr>
        <w:t>on</w:t>
      </w:r>
      <w:r w:rsidRPr="00536879">
        <w:rPr>
          <w:rFonts w:ascii="Calibri" w:eastAsia="Calibri" w:hAnsi="Calibri" w:cs="Calibri"/>
          <w:spacing w:val="20"/>
          <w:sz w:val="22"/>
          <w:szCs w:val="22"/>
        </w:rPr>
        <w:t xml:space="preserve"> </w:t>
      </w:r>
      <w:r w:rsidRPr="00536879">
        <w:rPr>
          <w:rFonts w:ascii="Calibri" w:eastAsia="Calibri" w:hAnsi="Calibri" w:cs="Calibri"/>
          <w:spacing w:val="2"/>
          <w:sz w:val="22"/>
          <w:szCs w:val="22"/>
        </w:rPr>
        <w:t>o</w:t>
      </w:r>
      <w:r w:rsidRPr="00536879">
        <w:rPr>
          <w:rFonts w:ascii="Calibri" w:eastAsia="Calibri" w:hAnsi="Calibri" w:cs="Calibri"/>
          <w:spacing w:val="1"/>
          <w:sz w:val="22"/>
          <w:szCs w:val="22"/>
        </w:rPr>
        <w:t>f</w:t>
      </w:r>
      <w:r w:rsidRPr="00536879">
        <w:rPr>
          <w:rFonts w:ascii="Calibri" w:eastAsia="Calibri" w:hAnsi="Calibri" w:cs="Calibri"/>
          <w:spacing w:val="5"/>
          <w:sz w:val="22"/>
          <w:szCs w:val="22"/>
        </w:rPr>
        <w:t xml:space="preserve"> </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n</w:t>
      </w:r>
      <w:r w:rsidRPr="00536879">
        <w:rPr>
          <w:rFonts w:ascii="Calibri" w:eastAsia="Calibri" w:hAnsi="Calibri" w:cs="Calibri"/>
          <w:spacing w:val="1"/>
          <w:sz w:val="22"/>
          <w:szCs w:val="22"/>
        </w:rPr>
        <w:t>f</w:t>
      </w:r>
      <w:r w:rsidRPr="00536879">
        <w:rPr>
          <w:rFonts w:ascii="Calibri" w:eastAsia="Calibri" w:hAnsi="Calibri" w:cs="Calibri"/>
          <w:spacing w:val="2"/>
          <w:sz w:val="22"/>
          <w:szCs w:val="22"/>
        </w:rPr>
        <w:t>o</w:t>
      </w:r>
      <w:r w:rsidRPr="00536879">
        <w:rPr>
          <w:rFonts w:ascii="Calibri" w:eastAsia="Calibri" w:hAnsi="Calibri" w:cs="Calibri"/>
          <w:spacing w:val="1"/>
          <w:sz w:val="22"/>
          <w:szCs w:val="22"/>
        </w:rPr>
        <w:t>r</w:t>
      </w:r>
      <w:r w:rsidRPr="00536879">
        <w:rPr>
          <w:rFonts w:ascii="Calibri" w:eastAsia="Calibri" w:hAnsi="Calibri" w:cs="Calibri"/>
          <w:spacing w:val="3"/>
          <w:sz w:val="22"/>
          <w:szCs w:val="22"/>
        </w:rPr>
        <w:t>m</w:t>
      </w:r>
      <w:r w:rsidRPr="00536879">
        <w:rPr>
          <w:rFonts w:ascii="Calibri" w:eastAsia="Calibri" w:hAnsi="Calibri" w:cs="Calibri"/>
          <w:spacing w:val="2"/>
          <w:sz w:val="22"/>
          <w:szCs w:val="22"/>
        </w:rPr>
        <w:t>a</w:t>
      </w:r>
      <w:r w:rsidRPr="00536879">
        <w:rPr>
          <w:rFonts w:ascii="Calibri" w:eastAsia="Calibri" w:hAnsi="Calibri" w:cs="Calibri"/>
          <w:spacing w:val="1"/>
          <w:sz w:val="22"/>
          <w:szCs w:val="22"/>
        </w:rPr>
        <w:t>ti</w:t>
      </w:r>
      <w:r w:rsidRPr="00536879">
        <w:rPr>
          <w:rFonts w:ascii="Calibri" w:eastAsia="Calibri" w:hAnsi="Calibri" w:cs="Calibri"/>
          <w:spacing w:val="2"/>
          <w:sz w:val="22"/>
          <w:szCs w:val="22"/>
        </w:rPr>
        <w:t>on</w:t>
      </w:r>
      <w:r w:rsidRPr="00536879">
        <w:rPr>
          <w:rFonts w:ascii="Calibri" w:eastAsia="Calibri" w:hAnsi="Calibri" w:cs="Calibri"/>
          <w:spacing w:val="1"/>
          <w:sz w:val="22"/>
          <w:szCs w:val="22"/>
        </w:rPr>
        <w:t>;</w:t>
      </w:r>
      <w:r w:rsidRPr="00536879">
        <w:rPr>
          <w:rFonts w:ascii="Calibri" w:eastAsia="Calibri" w:hAnsi="Calibri" w:cs="Calibri"/>
          <w:spacing w:val="24"/>
          <w:sz w:val="22"/>
          <w:szCs w:val="22"/>
        </w:rPr>
        <w:t xml:space="preserve"> </w:t>
      </w:r>
      <w:r w:rsidRPr="00536879">
        <w:rPr>
          <w:rFonts w:ascii="Calibri" w:eastAsia="Calibri" w:hAnsi="Calibri" w:cs="Calibri"/>
          <w:spacing w:val="2"/>
          <w:sz w:val="22"/>
          <w:szCs w:val="22"/>
        </w:rPr>
        <w:t>and</w:t>
      </w:r>
      <w:r w:rsidRPr="00536879">
        <w:rPr>
          <w:rFonts w:ascii="Calibri" w:eastAsia="Calibri" w:hAnsi="Calibri" w:cs="Calibri"/>
          <w:spacing w:val="8"/>
          <w:sz w:val="22"/>
          <w:szCs w:val="22"/>
        </w:rPr>
        <w:t xml:space="preserve"> </w:t>
      </w:r>
      <w:r w:rsidRPr="00536879">
        <w:rPr>
          <w:rFonts w:ascii="Calibri" w:eastAsia="Calibri" w:hAnsi="Calibri" w:cs="Calibri"/>
          <w:spacing w:val="1"/>
          <w:sz w:val="22"/>
          <w:szCs w:val="22"/>
        </w:rPr>
        <w:t>f</w:t>
      </w:r>
      <w:r w:rsidRPr="00536879">
        <w:rPr>
          <w:rFonts w:ascii="Calibri" w:eastAsia="Calibri" w:hAnsi="Calibri" w:cs="Calibri"/>
          <w:spacing w:val="2"/>
          <w:sz w:val="22"/>
          <w:szCs w:val="22"/>
        </w:rPr>
        <w:t>ac</w:t>
      </w:r>
      <w:r w:rsidRPr="00536879">
        <w:rPr>
          <w:rFonts w:ascii="Calibri" w:eastAsia="Calibri" w:hAnsi="Calibri" w:cs="Calibri"/>
          <w:spacing w:val="1"/>
          <w:sz w:val="22"/>
          <w:szCs w:val="22"/>
        </w:rPr>
        <w:t>ilit</w:t>
      </w:r>
      <w:r w:rsidRPr="00536879">
        <w:rPr>
          <w:rFonts w:ascii="Calibri" w:eastAsia="Calibri" w:hAnsi="Calibri" w:cs="Calibri"/>
          <w:spacing w:val="2"/>
          <w:sz w:val="22"/>
          <w:szCs w:val="22"/>
        </w:rPr>
        <w:t>a</w:t>
      </w:r>
      <w:r w:rsidRPr="00536879">
        <w:rPr>
          <w:rFonts w:ascii="Calibri" w:eastAsia="Calibri" w:hAnsi="Calibri" w:cs="Calibri"/>
          <w:spacing w:val="1"/>
          <w:sz w:val="22"/>
          <w:szCs w:val="22"/>
        </w:rPr>
        <w:t>ti</w:t>
      </w:r>
      <w:r w:rsidRPr="00536879">
        <w:rPr>
          <w:rFonts w:ascii="Calibri" w:eastAsia="Calibri" w:hAnsi="Calibri" w:cs="Calibri"/>
          <w:spacing w:val="2"/>
          <w:sz w:val="22"/>
          <w:szCs w:val="22"/>
        </w:rPr>
        <w:t>ng</w:t>
      </w:r>
      <w:r w:rsidRPr="00536879">
        <w:rPr>
          <w:rFonts w:ascii="Calibri" w:eastAsia="Calibri" w:hAnsi="Calibri" w:cs="Calibri"/>
          <w:spacing w:val="1"/>
          <w:sz w:val="22"/>
          <w:szCs w:val="22"/>
        </w:rPr>
        <w:t>,</w:t>
      </w:r>
      <w:r w:rsidRPr="00536879">
        <w:rPr>
          <w:rFonts w:ascii="Calibri" w:eastAsia="Calibri" w:hAnsi="Calibri" w:cs="Calibri"/>
          <w:spacing w:val="22"/>
          <w:sz w:val="22"/>
          <w:szCs w:val="22"/>
        </w:rPr>
        <w:t xml:space="preserve"> </w:t>
      </w:r>
      <w:r w:rsidRPr="00536879">
        <w:rPr>
          <w:rFonts w:ascii="Calibri" w:eastAsia="Calibri" w:hAnsi="Calibri" w:cs="Calibri"/>
          <w:spacing w:val="2"/>
          <w:sz w:val="22"/>
          <w:szCs w:val="22"/>
        </w:rPr>
        <w:t>o</w:t>
      </w:r>
      <w:r w:rsidRPr="00536879">
        <w:rPr>
          <w:rFonts w:ascii="Calibri" w:eastAsia="Calibri" w:hAnsi="Calibri" w:cs="Calibri"/>
          <w:spacing w:val="1"/>
          <w:sz w:val="22"/>
          <w:szCs w:val="22"/>
        </w:rPr>
        <w:t>r</w:t>
      </w:r>
      <w:r w:rsidRPr="00536879">
        <w:rPr>
          <w:rFonts w:ascii="Calibri" w:eastAsia="Calibri" w:hAnsi="Calibri" w:cs="Calibri"/>
          <w:spacing w:val="6"/>
          <w:sz w:val="22"/>
          <w:szCs w:val="22"/>
        </w:rPr>
        <w:t xml:space="preserve"> </w:t>
      </w:r>
      <w:r w:rsidRPr="00536879">
        <w:rPr>
          <w:rFonts w:ascii="Calibri" w:eastAsia="Calibri" w:hAnsi="Calibri" w:cs="Calibri"/>
          <w:spacing w:val="2"/>
          <w:sz w:val="22"/>
          <w:szCs w:val="22"/>
        </w:rPr>
        <w:t>deny</w:t>
      </w:r>
      <w:r w:rsidRPr="00536879">
        <w:rPr>
          <w:rFonts w:ascii="Calibri" w:eastAsia="Calibri" w:hAnsi="Calibri" w:cs="Calibri"/>
          <w:spacing w:val="1"/>
          <w:w w:val="103"/>
          <w:sz w:val="22"/>
          <w:szCs w:val="22"/>
        </w:rPr>
        <w:t>i</w:t>
      </w:r>
      <w:r w:rsidRPr="00536879">
        <w:rPr>
          <w:rFonts w:ascii="Calibri" w:eastAsia="Calibri" w:hAnsi="Calibri" w:cs="Calibri"/>
          <w:spacing w:val="2"/>
          <w:w w:val="102"/>
          <w:sz w:val="22"/>
          <w:szCs w:val="22"/>
        </w:rPr>
        <w:t>ng</w:t>
      </w:r>
      <w:r w:rsidRPr="00536879">
        <w:rPr>
          <w:rFonts w:ascii="Calibri" w:eastAsia="Calibri" w:hAnsi="Calibri" w:cs="Calibri"/>
          <w:spacing w:val="1"/>
          <w:w w:val="102"/>
          <w:sz w:val="22"/>
          <w:szCs w:val="22"/>
        </w:rPr>
        <w:t xml:space="preserve"> </w:t>
      </w:r>
      <w:r w:rsidRPr="00536879">
        <w:rPr>
          <w:rFonts w:ascii="Calibri" w:eastAsia="Calibri" w:hAnsi="Calibri" w:cs="Calibri"/>
          <w:spacing w:val="2"/>
          <w:sz w:val="22"/>
          <w:szCs w:val="22"/>
        </w:rPr>
        <w:t>o</w:t>
      </w:r>
      <w:r w:rsidRPr="00536879">
        <w:rPr>
          <w:rFonts w:ascii="Calibri" w:eastAsia="Calibri" w:hAnsi="Calibri" w:cs="Calibri"/>
          <w:spacing w:val="1"/>
          <w:sz w:val="22"/>
          <w:szCs w:val="22"/>
        </w:rPr>
        <w:t>t</w:t>
      </w:r>
      <w:r w:rsidRPr="00536879">
        <w:rPr>
          <w:rFonts w:ascii="Calibri" w:eastAsia="Calibri" w:hAnsi="Calibri" w:cs="Calibri"/>
          <w:spacing w:val="2"/>
          <w:sz w:val="22"/>
          <w:szCs w:val="22"/>
        </w:rPr>
        <w:t>he</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s</w:t>
      </w:r>
      <w:r w:rsidRPr="00536879">
        <w:rPr>
          <w:rFonts w:ascii="Calibri" w:eastAsia="Calibri" w:hAnsi="Calibri" w:cs="Calibri"/>
          <w:spacing w:val="13"/>
          <w:sz w:val="22"/>
          <w:szCs w:val="22"/>
        </w:rPr>
        <w:t xml:space="preserve"> </w:t>
      </w:r>
      <w:r w:rsidRPr="00536879">
        <w:rPr>
          <w:rFonts w:ascii="Calibri" w:eastAsia="Calibri" w:hAnsi="Calibri" w:cs="Calibri"/>
          <w:spacing w:val="2"/>
          <w:sz w:val="22"/>
          <w:szCs w:val="22"/>
        </w:rPr>
        <w:t>access</w:t>
      </w:r>
      <w:r w:rsidRPr="00536879">
        <w:rPr>
          <w:rFonts w:ascii="Calibri" w:eastAsia="Calibri" w:hAnsi="Calibri" w:cs="Calibri"/>
          <w:spacing w:val="13"/>
          <w:sz w:val="22"/>
          <w:szCs w:val="22"/>
        </w:rPr>
        <w:t xml:space="preserve"> </w:t>
      </w:r>
      <w:r w:rsidRPr="00536879">
        <w:rPr>
          <w:rFonts w:ascii="Calibri" w:eastAsia="Calibri" w:hAnsi="Calibri" w:cs="Calibri"/>
          <w:spacing w:val="1"/>
          <w:sz w:val="22"/>
          <w:szCs w:val="22"/>
        </w:rPr>
        <w:t>t</w:t>
      </w:r>
      <w:r w:rsidRPr="00536879">
        <w:rPr>
          <w:rFonts w:ascii="Calibri" w:eastAsia="Calibri" w:hAnsi="Calibri" w:cs="Calibri"/>
          <w:spacing w:val="2"/>
          <w:sz w:val="22"/>
          <w:szCs w:val="22"/>
        </w:rPr>
        <w:t>o</w:t>
      </w:r>
      <w:r w:rsidRPr="00536879">
        <w:rPr>
          <w:rFonts w:ascii="Calibri" w:eastAsia="Calibri" w:hAnsi="Calibri" w:cs="Calibri"/>
          <w:spacing w:val="6"/>
          <w:sz w:val="22"/>
          <w:szCs w:val="22"/>
        </w:rPr>
        <w:t xml:space="preserve"> </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n</w:t>
      </w:r>
      <w:r w:rsidRPr="00536879">
        <w:rPr>
          <w:rFonts w:ascii="Calibri" w:eastAsia="Calibri" w:hAnsi="Calibri" w:cs="Calibri"/>
          <w:spacing w:val="1"/>
          <w:sz w:val="22"/>
          <w:szCs w:val="22"/>
        </w:rPr>
        <w:t>f</w:t>
      </w:r>
      <w:r w:rsidRPr="00536879">
        <w:rPr>
          <w:rFonts w:ascii="Calibri" w:eastAsia="Calibri" w:hAnsi="Calibri" w:cs="Calibri"/>
          <w:spacing w:val="2"/>
          <w:sz w:val="22"/>
          <w:szCs w:val="22"/>
        </w:rPr>
        <w:t>o</w:t>
      </w:r>
      <w:r w:rsidRPr="00536879">
        <w:rPr>
          <w:rFonts w:ascii="Calibri" w:eastAsia="Calibri" w:hAnsi="Calibri" w:cs="Calibri"/>
          <w:spacing w:val="1"/>
          <w:sz w:val="22"/>
          <w:szCs w:val="22"/>
        </w:rPr>
        <w:t>r</w:t>
      </w:r>
      <w:r w:rsidRPr="00536879">
        <w:rPr>
          <w:rFonts w:ascii="Calibri" w:eastAsia="Calibri" w:hAnsi="Calibri" w:cs="Calibri"/>
          <w:spacing w:val="3"/>
          <w:sz w:val="22"/>
          <w:szCs w:val="22"/>
        </w:rPr>
        <w:t>m</w:t>
      </w:r>
      <w:r w:rsidRPr="00536879">
        <w:rPr>
          <w:rFonts w:ascii="Calibri" w:eastAsia="Calibri" w:hAnsi="Calibri" w:cs="Calibri"/>
          <w:spacing w:val="2"/>
          <w:sz w:val="22"/>
          <w:szCs w:val="22"/>
        </w:rPr>
        <w:t>a</w:t>
      </w:r>
      <w:r w:rsidRPr="00536879">
        <w:rPr>
          <w:rFonts w:ascii="Calibri" w:eastAsia="Calibri" w:hAnsi="Calibri" w:cs="Calibri"/>
          <w:spacing w:val="1"/>
          <w:sz w:val="22"/>
          <w:szCs w:val="22"/>
        </w:rPr>
        <w:t>ti</w:t>
      </w:r>
      <w:r w:rsidRPr="00536879">
        <w:rPr>
          <w:rFonts w:ascii="Calibri" w:eastAsia="Calibri" w:hAnsi="Calibri" w:cs="Calibri"/>
          <w:spacing w:val="2"/>
          <w:sz w:val="22"/>
          <w:szCs w:val="22"/>
        </w:rPr>
        <w:t>on</w:t>
      </w:r>
      <w:r w:rsidRPr="00536879">
        <w:rPr>
          <w:rFonts w:ascii="Calibri" w:eastAsia="Calibri" w:hAnsi="Calibri" w:cs="Calibri"/>
          <w:spacing w:val="1"/>
          <w:sz w:val="22"/>
          <w:szCs w:val="22"/>
        </w:rPr>
        <w:t>.</w:t>
      </w:r>
      <w:r w:rsidRPr="00536879">
        <w:rPr>
          <w:rFonts w:ascii="Calibri" w:eastAsia="Calibri" w:hAnsi="Calibri" w:cs="Calibri"/>
          <w:spacing w:val="24"/>
          <w:sz w:val="22"/>
          <w:szCs w:val="22"/>
        </w:rPr>
        <w:t xml:space="preserve"> </w:t>
      </w:r>
      <w:r w:rsidRPr="00536879">
        <w:rPr>
          <w:rFonts w:ascii="Calibri" w:eastAsia="Calibri" w:hAnsi="Calibri" w:cs="Calibri"/>
          <w:spacing w:val="1"/>
          <w:sz w:val="22"/>
          <w:szCs w:val="22"/>
        </w:rPr>
        <w:t>It</w:t>
      </w:r>
      <w:r w:rsidRPr="00536879">
        <w:rPr>
          <w:rFonts w:ascii="Calibri" w:eastAsia="Calibri" w:hAnsi="Calibri" w:cs="Calibri"/>
          <w:spacing w:val="4"/>
          <w:sz w:val="22"/>
          <w:szCs w:val="22"/>
        </w:rPr>
        <w:t xml:space="preserve"> </w:t>
      </w:r>
      <w:r w:rsidRPr="00536879">
        <w:rPr>
          <w:rFonts w:ascii="Calibri" w:eastAsia="Calibri" w:hAnsi="Calibri" w:cs="Calibri"/>
          <w:spacing w:val="2"/>
          <w:sz w:val="22"/>
          <w:szCs w:val="22"/>
        </w:rPr>
        <w:t>expec</w:t>
      </w:r>
      <w:r w:rsidRPr="00536879">
        <w:rPr>
          <w:rFonts w:ascii="Calibri" w:eastAsia="Calibri" w:hAnsi="Calibri" w:cs="Calibri"/>
          <w:spacing w:val="1"/>
          <w:sz w:val="22"/>
          <w:szCs w:val="22"/>
        </w:rPr>
        <w:t>t</w:t>
      </w:r>
      <w:r w:rsidRPr="00536879">
        <w:rPr>
          <w:rFonts w:ascii="Calibri" w:eastAsia="Calibri" w:hAnsi="Calibri" w:cs="Calibri"/>
          <w:spacing w:val="2"/>
          <w:sz w:val="22"/>
          <w:szCs w:val="22"/>
        </w:rPr>
        <w:t>s</w:t>
      </w:r>
      <w:r w:rsidRPr="00536879">
        <w:rPr>
          <w:rFonts w:ascii="Calibri" w:eastAsia="Calibri" w:hAnsi="Calibri" w:cs="Calibri"/>
          <w:spacing w:val="15"/>
          <w:sz w:val="22"/>
          <w:szCs w:val="22"/>
        </w:rPr>
        <w:t xml:space="preserve"> </w:t>
      </w:r>
      <w:r w:rsidRPr="00536879">
        <w:rPr>
          <w:rFonts w:ascii="Calibri" w:eastAsia="Calibri" w:hAnsi="Calibri" w:cs="Calibri"/>
          <w:spacing w:val="2"/>
          <w:sz w:val="22"/>
          <w:szCs w:val="22"/>
        </w:rPr>
        <w:t>hones</w:t>
      </w:r>
      <w:r w:rsidRPr="00536879">
        <w:rPr>
          <w:rFonts w:ascii="Calibri" w:eastAsia="Calibri" w:hAnsi="Calibri" w:cs="Calibri"/>
          <w:spacing w:val="1"/>
          <w:sz w:val="22"/>
          <w:szCs w:val="22"/>
        </w:rPr>
        <w:t>t</w:t>
      </w:r>
      <w:r w:rsidRPr="00536879">
        <w:rPr>
          <w:rFonts w:ascii="Calibri" w:eastAsia="Calibri" w:hAnsi="Calibri" w:cs="Calibri"/>
          <w:spacing w:val="2"/>
          <w:sz w:val="22"/>
          <w:szCs w:val="22"/>
        </w:rPr>
        <w:t>y</w:t>
      </w:r>
      <w:r w:rsidRPr="00536879">
        <w:rPr>
          <w:rFonts w:ascii="Calibri" w:eastAsia="Calibri" w:hAnsi="Calibri" w:cs="Calibri"/>
          <w:spacing w:val="16"/>
          <w:sz w:val="22"/>
          <w:szCs w:val="22"/>
        </w:rPr>
        <w:t xml:space="preserve"> </w:t>
      </w:r>
      <w:r w:rsidRPr="00536879">
        <w:rPr>
          <w:rFonts w:ascii="Calibri" w:eastAsia="Calibri" w:hAnsi="Calibri" w:cs="Calibri"/>
          <w:spacing w:val="2"/>
          <w:sz w:val="22"/>
          <w:szCs w:val="22"/>
        </w:rPr>
        <w:t>and</w:t>
      </w:r>
      <w:r w:rsidRPr="00536879">
        <w:rPr>
          <w:rFonts w:ascii="Calibri" w:eastAsia="Calibri" w:hAnsi="Calibri" w:cs="Calibri"/>
          <w:spacing w:val="8"/>
          <w:sz w:val="22"/>
          <w:szCs w:val="22"/>
        </w:rPr>
        <w:t xml:space="preserve"> </w:t>
      </w:r>
      <w:r w:rsidRPr="00536879">
        <w:rPr>
          <w:rFonts w:ascii="Calibri" w:eastAsia="Calibri" w:hAnsi="Calibri" w:cs="Calibri"/>
          <w:spacing w:val="1"/>
          <w:sz w:val="22"/>
          <w:szCs w:val="22"/>
        </w:rPr>
        <w:t>ri</w:t>
      </w:r>
      <w:r w:rsidRPr="00536879">
        <w:rPr>
          <w:rFonts w:ascii="Calibri" w:eastAsia="Calibri" w:hAnsi="Calibri" w:cs="Calibri"/>
          <w:spacing w:val="2"/>
          <w:sz w:val="22"/>
          <w:szCs w:val="22"/>
        </w:rPr>
        <w:t>go</w:t>
      </w:r>
      <w:r w:rsidRPr="00536879">
        <w:rPr>
          <w:rFonts w:ascii="Calibri" w:eastAsia="Calibri" w:hAnsi="Calibri" w:cs="Calibri"/>
          <w:spacing w:val="1"/>
          <w:sz w:val="22"/>
          <w:szCs w:val="22"/>
        </w:rPr>
        <w:t>r</w:t>
      </w:r>
      <w:r w:rsidRPr="00536879">
        <w:rPr>
          <w:rFonts w:ascii="Calibri" w:eastAsia="Calibri" w:hAnsi="Calibri" w:cs="Calibri"/>
          <w:spacing w:val="11"/>
          <w:sz w:val="22"/>
          <w:szCs w:val="22"/>
        </w:rPr>
        <w:t xml:space="preserve"> </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n</w:t>
      </w:r>
      <w:r w:rsidRPr="00536879">
        <w:rPr>
          <w:rFonts w:ascii="Calibri" w:eastAsia="Calibri" w:hAnsi="Calibri" w:cs="Calibri"/>
          <w:spacing w:val="6"/>
          <w:sz w:val="22"/>
          <w:szCs w:val="22"/>
        </w:rPr>
        <w:t xml:space="preserve"> </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esea</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ch</w:t>
      </w:r>
      <w:r w:rsidRPr="00536879">
        <w:rPr>
          <w:rFonts w:ascii="Calibri" w:eastAsia="Calibri" w:hAnsi="Calibri" w:cs="Calibri"/>
          <w:spacing w:val="1"/>
          <w:sz w:val="22"/>
          <w:szCs w:val="22"/>
        </w:rPr>
        <w:t>,</w:t>
      </w:r>
      <w:r w:rsidRPr="00536879">
        <w:rPr>
          <w:rFonts w:ascii="Calibri" w:eastAsia="Calibri" w:hAnsi="Calibri" w:cs="Calibri"/>
          <w:spacing w:val="18"/>
          <w:sz w:val="22"/>
          <w:szCs w:val="22"/>
        </w:rPr>
        <w:t xml:space="preserve"> </w:t>
      </w:r>
      <w:r w:rsidRPr="00536879">
        <w:rPr>
          <w:rFonts w:ascii="Calibri" w:eastAsia="Calibri" w:hAnsi="Calibri" w:cs="Calibri"/>
          <w:spacing w:val="2"/>
          <w:sz w:val="22"/>
          <w:szCs w:val="22"/>
        </w:rPr>
        <w:t>cou</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se</w:t>
      </w:r>
      <w:r w:rsidRPr="00536879">
        <w:rPr>
          <w:rFonts w:ascii="Calibri" w:eastAsia="Calibri" w:hAnsi="Calibri" w:cs="Calibri"/>
          <w:spacing w:val="13"/>
          <w:sz w:val="22"/>
          <w:szCs w:val="22"/>
        </w:rPr>
        <w:t xml:space="preserve"> </w:t>
      </w:r>
      <w:r w:rsidRPr="00536879">
        <w:rPr>
          <w:rFonts w:ascii="Calibri" w:eastAsia="Calibri" w:hAnsi="Calibri" w:cs="Calibri"/>
          <w:spacing w:val="3"/>
          <w:sz w:val="22"/>
          <w:szCs w:val="22"/>
        </w:rPr>
        <w:t>w</w:t>
      </w:r>
      <w:r w:rsidRPr="00536879">
        <w:rPr>
          <w:rFonts w:ascii="Calibri" w:eastAsia="Calibri" w:hAnsi="Calibri" w:cs="Calibri"/>
          <w:spacing w:val="2"/>
          <w:sz w:val="22"/>
          <w:szCs w:val="22"/>
        </w:rPr>
        <w:t>o</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k</w:t>
      </w:r>
      <w:r w:rsidRPr="00536879">
        <w:rPr>
          <w:rFonts w:ascii="Calibri" w:eastAsia="Calibri" w:hAnsi="Calibri" w:cs="Calibri"/>
          <w:spacing w:val="1"/>
          <w:sz w:val="22"/>
          <w:szCs w:val="22"/>
        </w:rPr>
        <w:t>,</w:t>
      </w:r>
      <w:r w:rsidRPr="00536879">
        <w:rPr>
          <w:rFonts w:ascii="Calibri" w:eastAsia="Calibri" w:hAnsi="Calibri" w:cs="Calibri"/>
          <w:spacing w:val="12"/>
          <w:sz w:val="22"/>
          <w:szCs w:val="22"/>
        </w:rPr>
        <w:t xml:space="preserve"> </w:t>
      </w:r>
      <w:r w:rsidRPr="00536879">
        <w:rPr>
          <w:rFonts w:ascii="Calibri" w:eastAsia="Calibri" w:hAnsi="Calibri" w:cs="Calibri"/>
          <w:spacing w:val="3"/>
          <w:sz w:val="22"/>
          <w:szCs w:val="22"/>
        </w:rPr>
        <w:t>w</w:t>
      </w:r>
      <w:r w:rsidRPr="00536879">
        <w:rPr>
          <w:rFonts w:ascii="Calibri" w:eastAsia="Calibri" w:hAnsi="Calibri" w:cs="Calibri"/>
          <w:spacing w:val="1"/>
          <w:sz w:val="22"/>
          <w:szCs w:val="22"/>
        </w:rPr>
        <w:t>riti</w:t>
      </w:r>
      <w:r w:rsidRPr="00536879">
        <w:rPr>
          <w:rFonts w:ascii="Calibri" w:eastAsia="Calibri" w:hAnsi="Calibri" w:cs="Calibri"/>
          <w:spacing w:val="2"/>
          <w:sz w:val="22"/>
          <w:szCs w:val="22"/>
        </w:rPr>
        <w:t>ng</w:t>
      </w:r>
      <w:r w:rsidRPr="00536879">
        <w:rPr>
          <w:rFonts w:ascii="Calibri" w:eastAsia="Calibri" w:hAnsi="Calibri" w:cs="Calibri"/>
          <w:spacing w:val="15"/>
          <w:sz w:val="22"/>
          <w:szCs w:val="22"/>
        </w:rPr>
        <w:t xml:space="preserve"> </w:t>
      </w:r>
      <w:r w:rsidRPr="00536879">
        <w:rPr>
          <w:rFonts w:ascii="Calibri" w:eastAsia="Calibri" w:hAnsi="Calibri" w:cs="Calibri"/>
          <w:spacing w:val="2"/>
          <w:sz w:val="22"/>
          <w:szCs w:val="22"/>
        </w:rPr>
        <w:t>and</w:t>
      </w:r>
      <w:r w:rsidRPr="00536879">
        <w:rPr>
          <w:rFonts w:ascii="Calibri" w:eastAsia="Calibri" w:hAnsi="Calibri" w:cs="Calibri"/>
          <w:sz w:val="22"/>
          <w:szCs w:val="22"/>
        </w:rPr>
        <w:t xml:space="preserve"> </w:t>
      </w:r>
      <w:r w:rsidRPr="00536879">
        <w:rPr>
          <w:rFonts w:ascii="Calibri" w:eastAsia="Calibri" w:hAnsi="Calibri" w:cs="Calibri"/>
          <w:spacing w:val="2"/>
          <w:sz w:val="22"/>
          <w:szCs w:val="22"/>
        </w:rPr>
        <w:t>pub</w:t>
      </w:r>
      <w:r w:rsidRPr="00536879">
        <w:rPr>
          <w:rFonts w:ascii="Calibri" w:eastAsia="Calibri" w:hAnsi="Calibri" w:cs="Calibri"/>
          <w:spacing w:val="1"/>
          <w:sz w:val="22"/>
          <w:szCs w:val="22"/>
        </w:rPr>
        <w:t>li</w:t>
      </w:r>
      <w:r w:rsidRPr="00536879">
        <w:rPr>
          <w:rFonts w:ascii="Calibri" w:eastAsia="Calibri" w:hAnsi="Calibri" w:cs="Calibri"/>
          <w:spacing w:val="2"/>
          <w:sz w:val="22"/>
          <w:szCs w:val="22"/>
        </w:rPr>
        <w:t>sh</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ng</w:t>
      </w:r>
      <w:r w:rsidRPr="00536879">
        <w:rPr>
          <w:rFonts w:ascii="Calibri" w:eastAsia="Calibri" w:hAnsi="Calibri" w:cs="Calibri"/>
          <w:spacing w:val="1"/>
          <w:sz w:val="22"/>
          <w:szCs w:val="22"/>
        </w:rPr>
        <w:t>.</w:t>
      </w:r>
      <w:r w:rsidRPr="00536879">
        <w:rPr>
          <w:rFonts w:ascii="Calibri" w:eastAsia="Calibri" w:hAnsi="Calibri" w:cs="Calibri"/>
          <w:spacing w:val="21"/>
          <w:sz w:val="22"/>
          <w:szCs w:val="22"/>
        </w:rPr>
        <w:t xml:space="preserve"> </w:t>
      </w:r>
      <w:r w:rsidRPr="00536879">
        <w:rPr>
          <w:rFonts w:ascii="Calibri" w:eastAsia="Calibri" w:hAnsi="Calibri" w:cs="Calibri"/>
          <w:spacing w:val="2"/>
          <w:sz w:val="22"/>
          <w:szCs w:val="22"/>
        </w:rPr>
        <w:t>Acade</w:t>
      </w:r>
      <w:r w:rsidRPr="00536879">
        <w:rPr>
          <w:rFonts w:ascii="Calibri" w:eastAsia="Calibri" w:hAnsi="Calibri" w:cs="Calibri"/>
          <w:spacing w:val="3"/>
          <w:sz w:val="22"/>
          <w:szCs w:val="22"/>
        </w:rPr>
        <w:t>m</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c</w:t>
      </w:r>
      <w:r w:rsidRPr="00536879">
        <w:rPr>
          <w:rFonts w:ascii="Calibri" w:eastAsia="Calibri" w:hAnsi="Calibri" w:cs="Calibri"/>
          <w:spacing w:val="19"/>
          <w:sz w:val="22"/>
          <w:szCs w:val="22"/>
        </w:rPr>
        <w:t xml:space="preserve"> </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n</w:t>
      </w:r>
      <w:r w:rsidRPr="00536879">
        <w:rPr>
          <w:rFonts w:ascii="Calibri" w:eastAsia="Calibri" w:hAnsi="Calibri" w:cs="Calibri"/>
          <w:spacing w:val="1"/>
          <w:sz w:val="22"/>
          <w:szCs w:val="22"/>
        </w:rPr>
        <w:t>t</w:t>
      </w:r>
      <w:r w:rsidRPr="00536879">
        <w:rPr>
          <w:rFonts w:ascii="Calibri" w:eastAsia="Calibri" w:hAnsi="Calibri" w:cs="Calibri"/>
          <w:spacing w:val="2"/>
          <w:sz w:val="22"/>
          <w:szCs w:val="22"/>
        </w:rPr>
        <w:t>eg</w:t>
      </w:r>
      <w:r w:rsidRPr="00536879">
        <w:rPr>
          <w:rFonts w:ascii="Calibri" w:eastAsia="Calibri" w:hAnsi="Calibri" w:cs="Calibri"/>
          <w:spacing w:val="1"/>
          <w:sz w:val="22"/>
          <w:szCs w:val="22"/>
        </w:rPr>
        <w:t>rit</w:t>
      </w:r>
      <w:r w:rsidRPr="00536879">
        <w:rPr>
          <w:rFonts w:ascii="Calibri" w:eastAsia="Calibri" w:hAnsi="Calibri" w:cs="Calibri"/>
          <w:spacing w:val="2"/>
          <w:sz w:val="22"/>
          <w:szCs w:val="22"/>
        </w:rPr>
        <w:t>y</w:t>
      </w:r>
      <w:r w:rsidRPr="00536879">
        <w:rPr>
          <w:rFonts w:ascii="Calibri" w:eastAsia="Calibri" w:hAnsi="Calibri" w:cs="Calibri"/>
          <w:spacing w:val="17"/>
          <w:sz w:val="22"/>
          <w:szCs w:val="22"/>
        </w:rPr>
        <w:t xml:space="preserve"> </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s</w:t>
      </w:r>
      <w:r w:rsidRPr="00536879">
        <w:rPr>
          <w:rFonts w:ascii="Calibri" w:eastAsia="Calibri" w:hAnsi="Calibri" w:cs="Calibri"/>
          <w:spacing w:val="5"/>
          <w:sz w:val="22"/>
          <w:szCs w:val="22"/>
        </w:rPr>
        <w:t xml:space="preserve"> </w:t>
      </w:r>
      <w:r w:rsidRPr="00536879">
        <w:rPr>
          <w:rFonts w:ascii="Calibri" w:eastAsia="Calibri" w:hAnsi="Calibri" w:cs="Calibri"/>
          <w:spacing w:val="1"/>
          <w:sz w:val="22"/>
          <w:szCs w:val="22"/>
        </w:rPr>
        <w:t>t</w:t>
      </w:r>
      <w:r w:rsidRPr="00536879">
        <w:rPr>
          <w:rFonts w:ascii="Calibri" w:eastAsia="Calibri" w:hAnsi="Calibri" w:cs="Calibri"/>
          <w:spacing w:val="2"/>
          <w:sz w:val="22"/>
          <w:szCs w:val="22"/>
        </w:rPr>
        <w:t>aken</w:t>
      </w:r>
      <w:r w:rsidRPr="00536879">
        <w:rPr>
          <w:rFonts w:ascii="Calibri" w:eastAsia="Calibri" w:hAnsi="Calibri" w:cs="Calibri"/>
          <w:spacing w:val="12"/>
          <w:sz w:val="22"/>
          <w:szCs w:val="22"/>
        </w:rPr>
        <w:t xml:space="preserve"> </w:t>
      </w:r>
      <w:r w:rsidRPr="00536879">
        <w:rPr>
          <w:rFonts w:ascii="Calibri" w:eastAsia="Calibri" w:hAnsi="Calibri" w:cs="Calibri"/>
          <w:spacing w:val="2"/>
          <w:sz w:val="22"/>
          <w:szCs w:val="22"/>
        </w:rPr>
        <w:t>se</w:t>
      </w:r>
      <w:r w:rsidRPr="00536879">
        <w:rPr>
          <w:rFonts w:ascii="Calibri" w:eastAsia="Calibri" w:hAnsi="Calibri" w:cs="Calibri"/>
          <w:spacing w:val="1"/>
          <w:sz w:val="22"/>
          <w:szCs w:val="22"/>
        </w:rPr>
        <w:t>ri</w:t>
      </w:r>
      <w:r w:rsidRPr="00536879">
        <w:rPr>
          <w:rFonts w:ascii="Calibri" w:eastAsia="Calibri" w:hAnsi="Calibri" w:cs="Calibri"/>
          <w:spacing w:val="2"/>
          <w:sz w:val="22"/>
          <w:szCs w:val="22"/>
        </w:rPr>
        <w:t>ous</w:t>
      </w:r>
      <w:r w:rsidRPr="00536879">
        <w:rPr>
          <w:rFonts w:ascii="Calibri" w:eastAsia="Calibri" w:hAnsi="Calibri" w:cs="Calibri"/>
          <w:spacing w:val="1"/>
          <w:sz w:val="22"/>
          <w:szCs w:val="22"/>
        </w:rPr>
        <w:t>l</w:t>
      </w:r>
      <w:r w:rsidRPr="00536879">
        <w:rPr>
          <w:rFonts w:ascii="Calibri" w:eastAsia="Calibri" w:hAnsi="Calibri" w:cs="Calibri"/>
          <w:spacing w:val="2"/>
          <w:sz w:val="22"/>
          <w:szCs w:val="22"/>
        </w:rPr>
        <w:t>y</w:t>
      </w:r>
      <w:r w:rsidRPr="00536879">
        <w:rPr>
          <w:rFonts w:ascii="Calibri" w:eastAsia="Calibri" w:hAnsi="Calibri" w:cs="Calibri"/>
          <w:spacing w:val="18"/>
          <w:sz w:val="22"/>
          <w:szCs w:val="22"/>
        </w:rPr>
        <w:t xml:space="preserve"> </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n</w:t>
      </w:r>
      <w:r w:rsidRPr="00536879">
        <w:rPr>
          <w:rFonts w:ascii="Calibri" w:eastAsia="Calibri" w:hAnsi="Calibri" w:cs="Calibri"/>
          <w:spacing w:val="6"/>
          <w:sz w:val="22"/>
          <w:szCs w:val="22"/>
        </w:rPr>
        <w:t xml:space="preserve"> </w:t>
      </w:r>
      <w:r w:rsidRPr="00536879">
        <w:rPr>
          <w:rFonts w:ascii="Calibri" w:eastAsia="Calibri" w:hAnsi="Calibri" w:cs="Calibri"/>
          <w:spacing w:val="1"/>
          <w:sz w:val="22"/>
          <w:szCs w:val="22"/>
        </w:rPr>
        <w:t>t</w:t>
      </w:r>
      <w:r w:rsidRPr="00536879">
        <w:rPr>
          <w:rFonts w:ascii="Calibri" w:eastAsia="Calibri" w:hAnsi="Calibri" w:cs="Calibri"/>
          <w:spacing w:val="2"/>
          <w:sz w:val="22"/>
          <w:szCs w:val="22"/>
        </w:rPr>
        <w:t>h</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s</w:t>
      </w:r>
      <w:r w:rsidRPr="00536879">
        <w:rPr>
          <w:rFonts w:ascii="Calibri" w:eastAsia="Calibri" w:hAnsi="Calibri" w:cs="Calibri"/>
          <w:spacing w:val="9"/>
          <w:sz w:val="22"/>
          <w:szCs w:val="22"/>
        </w:rPr>
        <w:t xml:space="preserve"> </w:t>
      </w:r>
      <w:r w:rsidRPr="00536879">
        <w:rPr>
          <w:rFonts w:ascii="Calibri" w:eastAsia="Calibri" w:hAnsi="Calibri" w:cs="Calibri"/>
          <w:spacing w:val="2"/>
          <w:sz w:val="22"/>
          <w:szCs w:val="22"/>
        </w:rPr>
        <w:t>cou</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se</w:t>
      </w:r>
      <w:r w:rsidRPr="00536879">
        <w:rPr>
          <w:rFonts w:ascii="Calibri" w:eastAsia="Calibri" w:hAnsi="Calibri" w:cs="Calibri"/>
          <w:spacing w:val="1"/>
          <w:sz w:val="22"/>
          <w:szCs w:val="22"/>
        </w:rPr>
        <w:t>.</w:t>
      </w:r>
      <w:r w:rsidRPr="00536879">
        <w:rPr>
          <w:rFonts w:ascii="Calibri" w:eastAsia="Calibri" w:hAnsi="Calibri" w:cs="Calibri"/>
          <w:sz w:val="22"/>
          <w:szCs w:val="22"/>
        </w:rPr>
        <w:t xml:space="preserve"> </w:t>
      </w:r>
      <w:r w:rsidRPr="00536879">
        <w:rPr>
          <w:rFonts w:ascii="Calibri" w:eastAsia="Calibri" w:hAnsi="Calibri" w:cs="Calibri"/>
          <w:spacing w:val="17"/>
          <w:sz w:val="22"/>
          <w:szCs w:val="22"/>
        </w:rPr>
        <w:t xml:space="preserve"> </w:t>
      </w:r>
      <w:r w:rsidRPr="00536879">
        <w:rPr>
          <w:rFonts w:ascii="Calibri" w:eastAsia="Calibri" w:hAnsi="Calibri" w:cs="Calibri"/>
          <w:spacing w:val="2"/>
          <w:sz w:val="22"/>
          <w:szCs w:val="22"/>
        </w:rPr>
        <w:t>Any</w:t>
      </w:r>
      <w:r w:rsidRPr="00536879">
        <w:rPr>
          <w:rFonts w:ascii="Calibri" w:eastAsia="Calibri" w:hAnsi="Calibri" w:cs="Calibri"/>
          <w:spacing w:val="8"/>
          <w:sz w:val="22"/>
          <w:szCs w:val="22"/>
        </w:rPr>
        <w:t xml:space="preserve"> </w:t>
      </w:r>
      <w:r w:rsidRPr="00536879">
        <w:rPr>
          <w:rFonts w:ascii="Calibri" w:eastAsia="Calibri" w:hAnsi="Calibri" w:cs="Calibri"/>
          <w:spacing w:val="2"/>
          <w:sz w:val="22"/>
          <w:szCs w:val="22"/>
        </w:rPr>
        <w:t>s</w:t>
      </w:r>
      <w:r w:rsidRPr="00536879">
        <w:rPr>
          <w:rFonts w:ascii="Calibri" w:eastAsia="Calibri" w:hAnsi="Calibri" w:cs="Calibri"/>
          <w:spacing w:val="1"/>
          <w:sz w:val="22"/>
          <w:szCs w:val="22"/>
        </w:rPr>
        <w:t>t</w:t>
      </w:r>
      <w:r w:rsidRPr="00536879">
        <w:rPr>
          <w:rFonts w:ascii="Calibri" w:eastAsia="Calibri" w:hAnsi="Calibri" w:cs="Calibri"/>
          <w:spacing w:val="2"/>
          <w:sz w:val="22"/>
          <w:szCs w:val="22"/>
        </w:rPr>
        <w:t>uden</w:t>
      </w:r>
      <w:r w:rsidRPr="00536879">
        <w:rPr>
          <w:rFonts w:ascii="Calibri" w:eastAsia="Calibri" w:hAnsi="Calibri" w:cs="Calibri"/>
          <w:spacing w:val="1"/>
          <w:sz w:val="22"/>
          <w:szCs w:val="22"/>
        </w:rPr>
        <w:t>t</w:t>
      </w:r>
      <w:r w:rsidRPr="00536879">
        <w:rPr>
          <w:rFonts w:ascii="Calibri" w:eastAsia="Calibri" w:hAnsi="Calibri" w:cs="Calibri"/>
          <w:spacing w:val="15"/>
          <w:sz w:val="22"/>
          <w:szCs w:val="22"/>
        </w:rPr>
        <w:t xml:space="preserve"> </w:t>
      </w:r>
      <w:r w:rsidRPr="00536879">
        <w:rPr>
          <w:rFonts w:ascii="Calibri" w:eastAsia="Calibri" w:hAnsi="Calibri" w:cs="Calibri"/>
          <w:spacing w:val="2"/>
          <w:sz w:val="22"/>
          <w:szCs w:val="22"/>
        </w:rPr>
        <w:t>v</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o</w:t>
      </w:r>
      <w:r w:rsidRPr="00536879">
        <w:rPr>
          <w:rFonts w:ascii="Calibri" w:eastAsia="Calibri" w:hAnsi="Calibri" w:cs="Calibri"/>
          <w:spacing w:val="1"/>
          <w:sz w:val="22"/>
          <w:szCs w:val="22"/>
        </w:rPr>
        <w:t>l</w:t>
      </w:r>
      <w:r w:rsidRPr="00536879">
        <w:rPr>
          <w:rFonts w:ascii="Calibri" w:eastAsia="Calibri" w:hAnsi="Calibri" w:cs="Calibri"/>
          <w:spacing w:val="2"/>
          <w:sz w:val="22"/>
          <w:szCs w:val="22"/>
        </w:rPr>
        <w:t>a</w:t>
      </w:r>
      <w:r w:rsidRPr="00536879">
        <w:rPr>
          <w:rFonts w:ascii="Calibri" w:eastAsia="Calibri" w:hAnsi="Calibri" w:cs="Calibri"/>
          <w:spacing w:val="1"/>
          <w:sz w:val="22"/>
          <w:szCs w:val="22"/>
        </w:rPr>
        <w:t>ti</w:t>
      </w:r>
      <w:r w:rsidRPr="00536879">
        <w:rPr>
          <w:rFonts w:ascii="Calibri" w:eastAsia="Calibri" w:hAnsi="Calibri" w:cs="Calibri"/>
          <w:spacing w:val="2"/>
          <w:sz w:val="22"/>
          <w:szCs w:val="22"/>
        </w:rPr>
        <w:t>ng</w:t>
      </w:r>
      <w:r w:rsidRPr="00536879">
        <w:rPr>
          <w:rFonts w:ascii="Calibri" w:eastAsia="Calibri" w:hAnsi="Calibri" w:cs="Calibri"/>
          <w:spacing w:val="18"/>
          <w:sz w:val="22"/>
          <w:szCs w:val="22"/>
        </w:rPr>
        <w:t xml:space="preserve"> </w:t>
      </w:r>
      <w:r w:rsidRPr="00536879">
        <w:rPr>
          <w:rFonts w:ascii="Calibri" w:eastAsia="Calibri" w:hAnsi="Calibri" w:cs="Calibri"/>
          <w:spacing w:val="1"/>
          <w:sz w:val="22"/>
          <w:szCs w:val="22"/>
        </w:rPr>
        <w:t>t</w:t>
      </w:r>
      <w:r w:rsidRPr="00536879">
        <w:rPr>
          <w:rFonts w:ascii="Calibri" w:eastAsia="Calibri" w:hAnsi="Calibri" w:cs="Calibri"/>
          <w:spacing w:val="2"/>
          <w:sz w:val="22"/>
          <w:szCs w:val="22"/>
        </w:rPr>
        <w:t>he</w:t>
      </w:r>
      <w:r w:rsidRPr="00536879">
        <w:rPr>
          <w:rFonts w:ascii="Calibri" w:eastAsia="Calibri" w:hAnsi="Calibri" w:cs="Calibri"/>
          <w:spacing w:val="8"/>
          <w:sz w:val="22"/>
          <w:szCs w:val="22"/>
        </w:rPr>
        <w:t xml:space="preserve"> </w:t>
      </w:r>
      <w:r w:rsidRPr="00536879">
        <w:rPr>
          <w:rFonts w:ascii="Calibri" w:eastAsia="Calibri" w:hAnsi="Calibri" w:cs="Calibri"/>
          <w:spacing w:val="3"/>
          <w:sz w:val="22"/>
          <w:szCs w:val="22"/>
        </w:rPr>
        <w:t>U</w:t>
      </w:r>
      <w:r w:rsidRPr="00536879">
        <w:rPr>
          <w:rFonts w:ascii="Calibri" w:eastAsia="Calibri" w:hAnsi="Calibri" w:cs="Calibri"/>
          <w:spacing w:val="2"/>
          <w:sz w:val="22"/>
          <w:szCs w:val="22"/>
        </w:rPr>
        <w:t>n</w:t>
      </w:r>
      <w:r w:rsidRPr="00536879">
        <w:rPr>
          <w:rFonts w:ascii="Calibri" w:eastAsia="Calibri" w:hAnsi="Calibri" w:cs="Calibri"/>
          <w:spacing w:val="1"/>
          <w:w w:val="103"/>
          <w:sz w:val="22"/>
          <w:szCs w:val="22"/>
        </w:rPr>
        <w:t>i</w:t>
      </w:r>
      <w:r w:rsidRPr="00536879">
        <w:rPr>
          <w:rFonts w:ascii="Calibri" w:eastAsia="Calibri" w:hAnsi="Calibri" w:cs="Calibri"/>
          <w:spacing w:val="2"/>
          <w:w w:val="102"/>
          <w:sz w:val="22"/>
          <w:szCs w:val="22"/>
        </w:rPr>
        <w:t>ve</w:t>
      </w:r>
      <w:r w:rsidRPr="00536879">
        <w:rPr>
          <w:rFonts w:ascii="Calibri" w:eastAsia="Calibri" w:hAnsi="Calibri" w:cs="Calibri"/>
          <w:spacing w:val="1"/>
          <w:w w:val="102"/>
          <w:sz w:val="22"/>
          <w:szCs w:val="22"/>
        </w:rPr>
        <w:t>r</w:t>
      </w:r>
      <w:r w:rsidRPr="00536879">
        <w:rPr>
          <w:rFonts w:ascii="Calibri" w:eastAsia="Calibri" w:hAnsi="Calibri" w:cs="Calibri"/>
          <w:spacing w:val="2"/>
          <w:w w:val="102"/>
          <w:sz w:val="22"/>
          <w:szCs w:val="22"/>
        </w:rPr>
        <w:t>s</w:t>
      </w:r>
      <w:r w:rsidRPr="00536879">
        <w:rPr>
          <w:rFonts w:ascii="Calibri" w:eastAsia="Calibri" w:hAnsi="Calibri" w:cs="Calibri"/>
          <w:spacing w:val="1"/>
          <w:w w:val="103"/>
          <w:sz w:val="22"/>
          <w:szCs w:val="22"/>
        </w:rPr>
        <w:t>i</w:t>
      </w:r>
      <w:r w:rsidRPr="00536879">
        <w:rPr>
          <w:rFonts w:ascii="Calibri" w:eastAsia="Calibri" w:hAnsi="Calibri" w:cs="Calibri"/>
          <w:spacing w:val="1"/>
          <w:w w:val="102"/>
          <w:sz w:val="22"/>
          <w:szCs w:val="22"/>
        </w:rPr>
        <w:t>t</w:t>
      </w:r>
      <w:r w:rsidRPr="00536879">
        <w:rPr>
          <w:rFonts w:ascii="Calibri" w:eastAsia="Calibri" w:hAnsi="Calibri" w:cs="Calibri"/>
          <w:spacing w:val="2"/>
          <w:w w:val="102"/>
          <w:sz w:val="22"/>
          <w:szCs w:val="22"/>
        </w:rPr>
        <w:t>y</w:t>
      </w:r>
      <w:r w:rsidRPr="00536879">
        <w:rPr>
          <w:rFonts w:ascii="Calibri" w:eastAsia="Calibri" w:hAnsi="Calibri" w:cs="Calibri"/>
          <w:spacing w:val="1"/>
          <w:w w:val="102"/>
          <w:sz w:val="22"/>
          <w:szCs w:val="22"/>
        </w:rPr>
        <w:t>’</w:t>
      </w:r>
      <w:r w:rsidRPr="00536879">
        <w:rPr>
          <w:rFonts w:ascii="Calibri" w:eastAsia="Calibri" w:hAnsi="Calibri" w:cs="Calibri"/>
          <w:spacing w:val="2"/>
          <w:w w:val="102"/>
          <w:sz w:val="22"/>
          <w:szCs w:val="22"/>
        </w:rPr>
        <w:t>s</w:t>
      </w:r>
      <w:r w:rsidRPr="00536879">
        <w:rPr>
          <w:rFonts w:ascii="Calibri" w:eastAsia="Calibri" w:hAnsi="Calibri" w:cs="Calibri"/>
          <w:w w:val="102"/>
          <w:sz w:val="22"/>
          <w:szCs w:val="22"/>
        </w:rPr>
        <w:t xml:space="preserve"> </w:t>
      </w:r>
      <w:r w:rsidRPr="00536879">
        <w:rPr>
          <w:rFonts w:ascii="Calibri" w:eastAsia="Calibri" w:hAnsi="Calibri" w:cs="Calibri"/>
          <w:spacing w:val="2"/>
          <w:sz w:val="22"/>
          <w:szCs w:val="22"/>
        </w:rPr>
        <w:t>acade</w:t>
      </w:r>
      <w:r w:rsidRPr="00536879">
        <w:rPr>
          <w:rFonts w:ascii="Calibri" w:eastAsia="Calibri" w:hAnsi="Calibri" w:cs="Calibri"/>
          <w:spacing w:val="3"/>
          <w:sz w:val="22"/>
          <w:szCs w:val="22"/>
        </w:rPr>
        <w:t>m</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c</w:t>
      </w:r>
      <w:r w:rsidRPr="00536879">
        <w:rPr>
          <w:rFonts w:ascii="Calibri" w:eastAsia="Calibri" w:hAnsi="Calibri" w:cs="Calibri"/>
          <w:spacing w:val="19"/>
          <w:sz w:val="22"/>
          <w:szCs w:val="22"/>
        </w:rPr>
        <w:t xml:space="preserve"> </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n</w:t>
      </w:r>
      <w:r w:rsidRPr="00536879">
        <w:rPr>
          <w:rFonts w:ascii="Calibri" w:eastAsia="Calibri" w:hAnsi="Calibri" w:cs="Calibri"/>
          <w:spacing w:val="1"/>
          <w:sz w:val="22"/>
          <w:szCs w:val="22"/>
        </w:rPr>
        <w:t>t</w:t>
      </w:r>
      <w:r w:rsidRPr="00536879">
        <w:rPr>
          <w:rFonts w:ascii="Calibri" w:eastAsia="Calibri" w:hAnsi="Calibri" w:cs="Calibri"/>
          <w:spacing w:val="2"/>
          <w:sz w:val="22"/>
          <w:szCs w:val="22"/>
        </w:rPr>
        <w:t>eg</w:t>
      </w:r>
      <w:r w:rsidRPr="00536879">
        <w:rPr>
          <w:rFonts w:ascii="Calibri" w:eastAsia="Calibri" w:hAnsi="Calibri" w:cs="Calibri"/>
          <w:spacing w:val="1"/>
          <w:sz w:val="22"/>
          <w:szCs w:val="22"/>
        </w:rPr>
        <w:t>rit</w:t>
      </w:r>
      <w:r w:rsidRPr="00536879">
        <w:rPr>
          <w:rFonts w:ascii="Calibri" w:eastAsia="Calibri" w:hAnsi="Calibri" w:cs="Calibri"/>
          <w:spacing w:val="2"/>
          <w:sz w:val="22"/>
          <w:szCs w:val="22"/>
        </w:rPr>
        <w:t>y</w:t>
      </w:r>
      <w:r w:rsidRPr="00536879">
        <w:rPr>
          <w:rFonts w:ascii="Calibri" w:eastAsia="Calibri" w:hAnsi="Calibri" w:cs="Calibri"/>
          <w:spacing w:val="17"/>
          <w:sz w:val="22"/>
          <w:szCs w:val="22"/>
        </w:rPr>
        <w:t xml:space="preserve"> </w:t>
      </w:r>
      <w:r w:rsidRPr="00536879">
        <w:rPr>
          <w:rFonts w:ascii="Calibri" w:eastAsia="Calibri" w:hAnsi="Calibri" w:cs="Calibri"/>
          <w:spacing w:val="2"/>
          <w:sz w:val="22"/>
          <w:szCs w:val="22"/>
        </w:rPr>
        <w:t>po</w:t>
      </w:r>
      <w:r w:rsidRPr="00536879">
        <w:rPr>
          <w:rFonts w:ascii="Calibri" w:eastAsia="Calibri" w:hAnsi="Calibri" w:cs="Calibri"/>
          <w:spacing w:val="1"/>
          <w:sz w:val="22"/>
          <w:szCs w:val="22"/>
        </w:rPr>
        <w:t>li</w:t>
      </w:r>
      <w:r w:rsidRPr="00536879">
        <w:rPr>
          <w:rFonts w:ascii="Calibri" w:eastAsia="Calibri" w:hAnsi="Calibri" w:cs="Calibri"/>
          <w:spacing w:val="2"/>
          <w:sz w:val="22"/>
          <w:szCs w:val="22"/>
        </w:rPr>
        <w:t>cy</w:t>
      </w:r>
      <w:r w:rsidRPr="00536879">
        <w:rPr>
          <w:rFonts w:ascii="Calibri" w:eastAsia="Calibri" w:hAnsi="Calibri" w:cs="Calibri"/>
          <w:spacing w:val="13"/>
          <w:sz w:val="22"/>
          <w:szCs w:val="22"/>
        </w:rPr>
        <w:t xml:space="preserve"> </w:t>
      </w:r>
      <w:r w:rsidRPr="00536879">
        <w:rPr>
          <w:rFonts w:ascii="Calibri" w:eastAsia="Calibri" w:hAnsi="Calibri" w:cs="Calibri"/>
          <w:spacing w:val="3"/>
          <w:sz w:val="22"/>
          <w:szCs w:val="22"/>
        </w:rPr>
        <w:t>w</w:t>
      </w:r>
      <w:r w:rsidRPr="00536879">
        <w:rPr>
          <w:rFonts w:ascii="Calibri" w:eastAsia="Calibri" w:hAnsi="Calibri" w:cs="Calibri"/>
          <w:spacing w:val="1"/>
          <w:sz w:val="22"/>
          <w:szCs w:val="22"/>
        </w:rPr>
        <w:t>ill</w:t>
      </w:r>
      <w:r w:rsidRPr="00536879">
        <w:rPr>
          <w:rFonts w:ascii="Calibri" w:eastAsia="Calibri" w:hAnsi="Calibri" w:cs="Calibri"/>
          <w:spacing w:val="9"/>
          <w:sz w:val="22"/>
          <w:szCs w:val="22"/>
        </w:rPr>
        <w:t xml:space="preserve"> </w:t>
      </w:r>
      <w:r w:rsidRPr="00536879">
        <w:rPr>
          <w:rFonts w:ascii="Calibri" w:eastAsia="Calibri" w:hAnsi="Calibri" w:cs="Calibri"/>
          <w:spacing w:val="2"/>
          <w:sz w:val="22"/>
          <w:szCs w:val="22"/>
        </w:rPr>
        <w:t>be</w:t>
      </w:r>
      <w:r w:rsidRPr="00536879">
        <w:rPr>
          <w:rFonts w:ascii="Calibri" w:eastAsia="Calibri" w:hAnsi="Calibri" w:cs="Calibri"/>
          <w:spacing w:val="6"/>
          <w:sz w:val="22"/>
          <w:szCs w:val="22"/>
        </w:rPr>
        <w:t xml:space="preserve"> </w:t>
      </w:r>
      <w:r w:rsidRPr="00536879">
        <w:rPr>
          <w:rFonts w:ascii="Calibri" w:eastAsia="Calibri" w:hAnsi="Calibri" w:cs="Calibri"/>
          <w:spacing w:val="2"/>
          <w:sz w:val="22"/>
          <w:szCs w:val="22"/>
        </w:rPr>
        <w:t>sub</w:t>
      </w:r>
      <w:r w:rsidRPr="00536879">
        <w:rPr>
          <w:rFonts w:ascii="Calibri" w:eastAsia="Calibri" w:hAnsi="Calibri" w:cs="Calibri"/>
          <w:spacing w:val="1"/>
          <w:sz w:val="22"/>
          <w:szCs w:val="22"/>
        </w:rPr>
        <w:t>j</w:t>
      </w:r>
      <w:r w:rsidRPr="00536879">
        <w:rPr>
          <w:rFonts w:ascii="Calibri" w:eastAsia="Calibri" w:hAnsi="Calibri" w:cs="Calibri"/>
          <w:spacing w:val="2"/>
          <w:sz w:val="22"/>
          <w:szCs w:val="22"/>
        </w:rPr>
        <w:t>ec</w:t>
      </w:r>
      <w:r w:rsidRPr="00536879">
        <w:rPr>
          <w:rFonts w:ascii="Calibri" w:eastAsia="Calibri" w:hAnsi="Calibri" w:cs="Calibri"/>
          <w:spacing w:val="1"/>
          <w:sz w:val="22"/>
          <w:szCs w:val="22"/>
        </w:rPr>
        <w:t>t</w:t>
      </w:r>
      <w:r w:rsidRPr="00536879">
        <w:rPr>
          <w:rFonts w:ascii="Calibri" w:eastAsia="Calibri" w:hAnsi="Calibri" w:cs="Calibri"/>
          <w:spacing w:val="14"/>
          <w:sz w:val="22"/>
          <w:szCs w:val="22"/>
        </w:rPr>
        <w:t xml:space="preserve"> </w:t>
      </w:r>
      <w:r w:rsidRPr="00536879">
        <w:rPr>
          <w:rFonts w:ascii="Calibri" w:eastAsia="Calibri" w:hAnsi="Calibri" w:cs="Calibri"/>
          <w:spacing w:val="1"/>
          <w:sz w:val="22"/>
          <w:szCs w:val="22"/>
        </w:rPr>
        <w:t>t</w:t>
      </w:r>
      <w:r w:rsidRPr="00536879">
        <w:rPr>
          <w:rFonts w:ascii="Calibri" w:eastAsia="Calibri" w:hAnsi="Calibri" w:cs="Calibri"/>
          <w:spacing w:val="2"/>
          <w:sz w:val="22"/>
          <w:szCs w:val="22"/>
        </w:rPr>
        <w:t>o</w:t>
      </w:r>
      <w:r w:rsidRPr="00536879">
        <w:rPr>
          <w:rFonts w:ascii="Calibri" w:eastAsia="Calibri" w:hAnsi="Calibri" w:cs="Calibri"/>
          <w:spacing w:val="6"/>
          <w:sz w:val="22"/>
          <w:szCs w:val="22"/>
        </w:rPr>
        <w:t xml:space="preserve"> </w:t>
      </w:r>
      <w:r w:rsidRPr="00536879">
        <w:rPr>
          <w:rFonts w:ascii="Calibri" w:eastAsia="Calibri" w:hAnsi="Calibri" w:cs="Calibri"/>
          <w:spacing w:val="2"/>
          <w:sz w:val="22"/>
          <w:szCs w:val="22"/>
        </w:rPr>
        <w:t>app</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op</w:t>
      </w:r>
      <w:r w:rsidRPr="00536879">
        <w:rPr>
          <w:rFonts w:ascii="Calibri" w:eastAsia="Calibri" w:hAnsi="Calibri" w:cs="Calibri"/>
          <w:spacing w:val="1"/>
          <w:sz w:val="22"/>
          <w:szCs w:val="22"/>
        </w:rPr>
        <w:t>ri</w:t>
      </w:r>
      <w:r w:rsidRPr="00536879">
        <w:rPr>
          <w:rFonts w:ascii="Calibri" w:eastAsia="Calibri" w:hAnsi="Calibri" w:cs="Calibri"/>
          <w:spacing w:val="2"/>
          <w:sz w:val="22"/>
          <w:szCs w:val="22"/>
        </w:rPr>
        <w:t>a</w:t>
      </w:r>
      <w:r w:rsidRPr="00536879">
        <w:rPr>
          <w:rFonts w:ascii="Calibri" w:eastAsia="Calibri" w:hAnsi="Calibri" w:cs="Calibri"/>
          <w:spacing w:val="1"/>
          <w:sz w:val="22"/>
          <w:szCs w:val="22"/>
        </w:rPr>
        <w:t>t</w:t>
      </w:r>
      <w:r w:rsidRPr="00536879">
        <w:rPr>
          <w:rFonts w:ascii="Calibri" w:eastAsia="Calibri" w:hAnsi="Calibri" w:cs="Calibri"/>
          <w:spacing w:val="2"/>
          <w:sz w:val="22"/>
          <w:szCs w:val="22"/>
        </w:rPr>
        <w:t>e</w:t>
      </w:r>
      <w:r w:rsidRPr="00536879">
        <w:rPr>
          <w:rFonts w:ascii="Calibri" w:eastAsia="Calibri" w:hAnsi="Calibri" w:cs="Calibri"/>
          <w:spacing w:val="23"/>
          <w:sz w:val="22"/>
          <w:szCs w:val="22"/>
        </w:rPr>
        <w:t xml:space="preserve"> </w:t>
      </w:r>
      <w:r w:rsidRPr="00536879">
        <w:rPr>
          <w:rFonts w:ascii="Calibri" w:eastAsia="Calibri" w:hAnsi="Calibri" w:cs="Calibri"/>
          <w:spacing w:val="2"/>
          <w:sz w:val="22"/>
          <w:szCs w:val="22"/>
        </w:rPr>
        <w:t>sanc</w:t>
      </w:r>
      <w:r w:rsidRPr="00536879">
        <w:rPr>
          <w:rFonts w:ascii="Calibri" w:eastAsia="Calibri" w:hAnsi="Calibri" w:cs="Calibri"/>
          <w:spacing w:val="1"/>
          <w:sz w:val="22"/>
          <w:szCs w:val="22"/>
        </w:rPr>
        <w:t>ti</w:t>
      </w:r>
      <w:r w:rsidRPr="00536879">
        <w:rPr>
          <w:rFonts w:ascii="Calibri" w:eastAsia="Calibri" w:hAnsi="Calibri" w:cs="Calibri"/>
          <w:spacing w:val="2"/>
          <w:sz w:val="22"/>
          <w:szCs w:val="22"/>
        </w:rPr>
        <w:t>ons</w:t>
      </w:r>
      <w:r w:rsidRPr="00536879">
        <w:rPr>
          <w:rFonts w:ascii="Calibri" w:eastAsia="Calibri" w:hAnsi="Calibri" w:cs="Calibri"/>
          <w:spacing w:val="1"/>
          <w:sz w:val="22"/>
          <w:szCs w:val="22"/>
        </w:rPr>
        <w:t>.</w:t>
      </w:r>
      <w:r w:rsidRPr="00536879">
        <w:rPr>
          <w:rFonts w:ascii="Calibri" w:eastAsia="Calibri" w:hAnsi="Calibri" w:cs="Calibri"/>
          <w:spacing w:val="20"/>
          <w:sz w:val="22"/>
          <w:szCs w:val="22"/>
        </w:rPr>
        <w:t xml:space="preserve"> </w:t>
      </w:r>
      <w:r w:rsidRPr="00536879">
        <w:rPr>
          <w:rFonts w:ascii="Calibri" w:eastAsia="Calibri" w:hAnsi="Calibri" w:cs="Calibri"/>
          <w:spacing w:val="2"/>
          <w:sz w:val="22"/>
          <w:szCs w:val="22"/>
        </w:rPr>
        <w:t>The</w:t>
      </w:r>
      <w:r w:rsidRPr="00536879">
        <w:rPr>
          <w:rFonts w:ascii="Calibri" w:eastAsia="Calibri" w:hAnsi="Calibri" w:cs="Calibri"/>
          <w:spacing w:val="8"/>
          <w:sz w:val="22"/>
          <w:szCs w:val="22"/>
        </w:rPr>
        <w:t xml:space="preserve"> </w:t>
      </w:r>
      <w:r w:rsidRPr="00536879">
        <w:rPr>
          <w:rFonts w:ascii="Calibri" w:eastAsia="Calibri" w:hAnsi="Calibri" w:cs="Calibri"/>
          <w:spacing w:val="3"/>
          <w:sz w:val="22"/>
          <w:szCs w:val="22"/>
        </w:rPr>
        <w:t>U</w:t>
      </w:r>
      <w:r w:rsidRPr="00536879">
        <w:rPr>
          <w:rFonts w:ascii="Calibri" w:eastAsia="Calibri" w:hAnsi="Calibri" w:cs="Calibri"/>
          <w:spacing w:val="2"/>
          <w:sz w:val="22"/>
          <w:szCs w:val="22"/>
        </w:rPr>
        <w:t>n</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ve</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s</w:t>
      </w:r>
      <w:r w:rsidRPr="00536879">
        <w:rPr>
          <w:rFonts w:ascii="Calibri" w:eastAsia="Calibri" w:hAnsi="Calibri" w:cs="Calibri"/>
          <w:spacing w:val="1"/>
          <w:sz w:val="22"/>
          <w:szCs w:val="22"/>
        </w:rPr>
        <w:t>it</w:t>
      </w:r>
      <w:r w:rsidRPr="00536879">
        <w:rPr>
          <w:rFonts w:ascii="Calibri" w:eastAsia="Calibri" w:hAnsi="Calibri" w:cs="Calibri"/>
          <w:spacing w:val="2"/>
          <w:sz w:val="22"/>
          <w:szCs w:val="22"/>
        </w:rPr>
        <w:t>y</w:t>
      </w:r>
      <w:r w:rsidRPr="00536879">
        <w:rPr>
          <w:rFonts w:ascii="Calibri" w:eastAsia="Calibri" w:hAnsi="Calibri" w:cs="Calibri"/>
          <w:spacing w:val="1"/>
          <w:sz w:val="22"/>
          <w:szCs w:val="22"/>
        </w:rPr>
        <w:t>’</w:t>
      </w:r>
      <w:r w:rsidRPr="00536879">
        <w:rPr>
          <w:rFonts w:ascii="Calibri" w:eastAsia="Calibri" w:hAnsi="Calibri" w:cs="Calibri"/>
          <w:spacing w:val="2"/>
          <w:sz w:val="22"/>
          <w:szCs w:val="22"/>
        </w:rPr>
        <w:t>s</w:t>
      </w:r>
      <w:r w:rsidRPr="00536879">
        <w:rPr>
          <w:rFonts w:ascii="Calibri" w:eastAsia="Calibri" w:hAnsi="Calibri" w:cs="Calibri"/>
          <w:spacing w:val="23"/>
          <w:sz w:val="22"/>
          <w:szCs w:val="22"/>
        </w:rPr>
        <w:t xml:space="preserve"> </w:t>
      </w:r>
      <w:r w:rsidRPr="00536879">
        <w:rPr>
          <w:rFonts w:ascii="Calibri" w:eastAsia="Calibri" w:hAnsi="Calibri" w:cs="Calibri"/>
          <w:spacing w:val="2"/>
          <w:sz w:val="22"/>
          <w:szCs w:val="22"/>
        </w:rPr>
        <w:t>co</w:t>
      </w:r>
      <w:r w:rsidRPr="00536879">
        <w:rPr>
          <w:rFonts w:ascii="Calibri" w:eastAsia="Calibri" w:hAnsi="Calibri" w:cs="Calibri"/>
          <w:spacing w:val="3"/>
          <w:sz w:val="22"/>
          <w:szCs w:val="22"/>
        </w:rPr>
        <w:t>m</w:t>
      </w:r>
      <w:r w:rsidRPr="00536879">
        <w:rPr>
          <w:rFonts w:ascii="Calibri" w:eastAsia="Calibri" w:hAnsi="Calibri" w:cs="Calibri"/>
          <w:spacing w:val="2"/>
          <w:sz w:val="22"/>
          <w:szCs w:val="22"/>
        </w:rPr>
        <w:t>p</w:t>
      </w:r>
      <w:r w:rsidRPr="00536879">
        <w:rPr>
          <w:rFonts w:ascii="Calibri" w:eastAsia="Calibri" w:hAnsi="Calibri" w:cs="Calibri"/>
          <w:spacing w:val="1"/>
          <w:sz w:val="22"/>
          <w:szCs w:val="22"/>
        </w:rPr>
        <w:t>l</w:t>
      </w:r>
      <w:r w:rsidRPr="00536879">
        <w:rPr>
          <w:rFonts w:ascii="Calibri" w:eastAsia="Calibri" w:hAnsi="Calibri" w:cs="Calibri"/>
          <w:spacing w:val="2"/>
          <w:sz w:val="22"/>
          <w:szCs w:val="22"/>
        </w:rPr>
        <w:t>e</w:t>
      </w:r>
      <w:r w:rsidRPr="00536879">
        <w:rPr>
          <w:rFonts w:ascii="Calibri" w:eastAsia="Calibri" w:hAnsi="Calibri" w:cs="Calibri"/>
          <w:spacing w:val="1"/>
          <w:sz w:val="22"/>
          <w:szCs w:val="22"/>
        </w:rPr>
        <w:t>t</w:t>
      </w:r>
      <w:r w:rsidRPr="00536879">
        <w:rPr>
          <w:rFonts w:ascii="Calibri" w:eastAsia="Calibri" w:hAnsi="Calibri" w:cs="Calibri"/>
          <w:spacing w:val="2"/>
          <w:sz w:val="22"/>
          <w:szCs w:val="22"/>
        </w:rPr>
        <w:t>e</w:t>
      </w:r>
      <w:r w:rsidRPr="00536879">
        <w:rPr>
          <w:rFonts w:ascii="Calibri" w:eastAsia="Calibri" w:hAnsi="Calibri" w:cs="Calibri"/>
          <w:spacing w:val="19"/>
          <w:sz w:val="22"/>
          <w:szCs w:val="22"/>
        </w:rPr>
        <w:t xml:space="preserve"> </w:t>
      </w:r>
      <w:r w:rsidRPr="00536879">
        <w:rPr>
          <w:rFonts w:ascii="Calibri" w:eastAsia="Calibri" w:hAnsi="Calibri" w:cs="Calibri"/>
          <w:spacing w:val="2"/>
          <w:sz w:val="22"/>
          <w:szCs w:val="22"/>
        </w:rPr>
        <w:t>acade</w:t>
      </w:r>
      <w:r w:rsidRPr="00536879">
        <w:rPr>
          <w:rFonts w:ascii="Calibri" w:eastAsia="Calibri" w:hAnsi="Calibri" w:cs="Calibri"/>
          <w:spacing w:val="3"/>
          <w:sz w:val="22"/>
          <w:szCs w:val="22"/>
        </w:rPr>
        <w:t>m</w:t>
      </w:r>
      <w:r w:rsidRPr="00536879">
        <w:rPr>
          <w:rFonts w:ascii="Calibri" w:eastAsia="Calibri" w:hAnsi="Calibri" w:cs="Calibri"/>
          <w:spacing w:val="1"/>
          <w:w w:val="103"/>
          <w:sz w:val="22"/>
          <w:szCs w:val="22"/>
        </w:rPr>
        <w:t>i</w:t>
      </w:r>
      <w:r w:rsidRPr="00536879">
        <w:rPr>
          <w:rFonts w:ascii="Calibri" w:eastAsia="Calibri" w:hAnsi="Calibri" w:cs="Calibri"/>
          <w:spacing w:val="2"/>
          <w:w w:val="102"/>
          <w:sz w:val="22"/>
          <w:szCs w:val="22"/>
        </w:rPr>
        <w:t>c</w:t>
      </w:r>
      <w:r w:rsidRPr="00536879">
        <w:rPr>
          <w:rFonts w:ascii="Calibri" w:eastAsia="Calibri" w:hAnsi="Calibri" w:cs="Calibri"/>
          <w:w w:val="102"/>
          <w:sz w:val="22"/>
          <w:szCs w:val="22"/>
        </w:rPr>
        <w:t xml:space="preserve"> </w:t>
      </w:r>
      <w:r w:rsidRPr="00536879">
        <w:rPr>
          <w:rFonts w:ascii="Calibri" w:eastAsia="Calibri" w:hAnsi="Calibri" w:cs="Calibri"/>
          <w:spacing w:val="1"/>
          <w:w w:val="102"/>
          <w:sz w:val="22"/>
          <w:szCs w:val="22"/>
        </w:rPr>
        <w:t>i</w:t>
      </w:r>
      <w:r w:rsidRPr="00536879">
        <w:rPr>
          <w:rFonts w:ascii="Calibri" w:eastAsia="Calibri" w:hAnsi="Calibri" w:cs="Calibri"/>
          <w:spacing w:val="2"/>
          <w:w w:val="102"/>
          <w:sz w:val="22"/>
          <w:szCs w:val="22"/>
        </w:rPr>
        <w:t>n</w:t>
      </w:r>
      <w:r w:rsidRPr="00536879">
        <w:rPr>
          <w:rFonts w:ascii="Calibri" w:eastAsia="Calibri" w:hAnsi="Calibri" w:cs="Calibri"/>
          <w:spacing w:val="1"/>
          <w:w w:val="102"/>
          <w:sz w:val="22"/>
          <w:szCs w:val="22"/>
        </w:rPr>
        <w:t>t</w:t>
      </w:r>
      <w:r w:rsidRPr="00536879">
        <w:rPr>
          <w:rFonts w:ascii="Calibri" w:eastAsia="Calibri" w:hAnsi="Calibri" w:cs="Calibri"/>
          <w:spacing w:val="2"/>
          <w:w w:val="102"/>
          <w:sz w:val="22"/>
          <w:szCs w:val="22"/>
        </w:rPr>
        <w:t>eg</w:t>
      </w:r>
      <w:r w:rsidRPr="00536879">
        <w:rPr>
          <w:rFonts w:ascii="Calibri" w:eastAsia="Calibri" w:hAnsi="Calibri" w:cs="Calibri"/>
          <w:spacing w:val="1"/>
          <w:w w:val="102"/>
          <w:sz w:val="22"/>
          <w:szCs w:val="22"/>
        </w:rPr>
        <w:t>rit</w:t>
      </w:r>
      <w:r w:rsidRPr="00536879">
        <w:rPr>
          <w:rFonts w:ascii="Calibri" w:eastAsia="Calibri" w:hAnsi="Calibri" w:cs="Calibri"/>
          <w:spacing w:val="2"/>
          <w:w w:val="102"/>
          <w:sz w:val="22"/>
          <w:szCs w:val="22"/>
        </w:rPr>
        <w:t>y</w:t>
      </w:r>
      <w:r w:rsidRPr="00536879">
        <w:rPr>
          <w:rFonts w:ascii="Calibri" w:eastAsia="Calibri" w:hAnsi="Calibri" w:cs="Calibri"/>
          <w:spacing w:val="1"/>
          <w:w w:val="102"/>
          <w:sz w:val="22"/>
          <w:szCs w:val="22"/>
        </w:rPr>
        <w:t xml:space="preserve"> </w:t>
      </w:r>
      <w:r w:rsidRPr="00536879">
        <w:rPr>
          <w:rFonts w:ascii="Calibri" w:eastAsia="Calibri" w:hAnsi="Calibri" w:cs="Calibri"/>
          <w:spacing w:val="2"/>
          <w:w w:val="102"/>
          <w:sz w:val="22"/>
          <w:szCs w:val="22"/>
        </w:rPr>
        <w:t>po</w:t>
      </w:r>
      <w:r w:rsidRPr="00536879">
        <w:rPr>
          <w:rFonts w:ascii="Calibri" w:eastAsia="Calibri" w:hAnsi="Calibri" w:cs="Calibri"/>
          <w:spacing w:val="1"/>
          <w:w w:val="102"/>
          <w:sz w:val="22"/>
          <w:szCs w:val="22"/>
        </w:rPr>
        <w:t>lic</w:t>
      </w:r>
      <w:r w:rsidRPr="00536879">
        <w:rPr>
          <w:rFonts w:ascii="Calibri" w:eastAsia="Calibri" w:hAnsi="Calibri" w:cs="Calibri"/>
          <w:spacing w:val="2"/>
          <w:w w:val="102"/>
          <w:sz w:val="22"/>
          <w:szCs w:val="22"/>
        </w:rPr>
        <w:t>y</w:t>
      </w:r>
      <w:r w:rsidRPr="00536879">
        <w:rPr>
          <w:rFonts w:ascii="Calibri" w:eastAsia="Calibri" w:hAnsi="Calibri" w:cs="Calibri"/>
          <w:spacing w:val="1"/>
          <w:w w:val="102"/>
          <w:sz w:val="22"/>
          <w:szCs w:val="22"/>
        </w:rPr>
        <w:t xml:space="preserve"> i</w:t>
      </w:r>
      <w:r w:rsidRPr="00536879">
        <w:rPr>
          <w:rFonts w:ascii="Calibri" w:eastAsia="Calibri" w:hAnsi="Calibri" w:cs="Calibri"/>
          <w:spacing w:val="2"/>
          <w:w w:val="102"/>
          <w:sz w:val="22"/>
          <w:szCs w:val="22"/>
        </w:rPr>
        <w:t>s</w:t>
      </w:r>
      <w:r w:rsidRPr="00536879">
        <w:rPr>
          <w:rFonts w:ascii="Calibri" w:eastAsia="Calibri" w:hAnsi="Calibri" w:cs="Calibri"/>
          <w:spacing w:val="1"/>
          <w:w w:val="102"/>
          <w:sz w:val="22"/>
          <w:szCs w:val="22"/>
        </w:rPr>
        <w:t xml:space="preserve"> </w:t>
      </w:r>
      <w:r w:rsidRPr="00536879">
        <w:rPr>
          <w:rFonts w:ascii="Calibri" w:eastAsia="Calibri" w:hAnsi="Calibri" w:cs="Calibri"/>
          <w:spacing w:val="2"/>
          <w:w w:val="102"/>
          <w:sz w:val="22"/>
          <w:szCs w:val="22"/>
        </w:rPr>
        <w:t>ava</w:t>
      </w:r>
      <w:r w:rsidRPr="00536879">
        <w:rPr>
          <w:rFonts w:ascii="Calibri" w:eastAsia="Calibri" w:hAnsi="Calibri" w:cs="Calibri"/>
          <w:spacing w:val="1"/>
          <w:w w:val="102"/>
          <w:sz w:val="22"/>
          <w:szCs w:val="22"/>
        </w:rPr>
        <w:t>il</w:t>
      </w:r>
      <w:r w:rsidRPr="00536879">
        <w:rPr>
          <w:rFonts w:ascii="Calibri" w:eastAsia="Calibri" w:hAnsi="Calibri" w:cs="Calibri"/>
          <w:spacing w:val="2"/>
          <w:w w:val="102"/>
          <w:sz w:val="22"/>
          <w:szCs w:val="22"/>
        </w:rPr>
        <w:t>ab</w:t>
      </w:r>
      <w:r w:rsidRPr="00536879">
        <w:rPr>
          <w:rFonts w:ascii="Calibri" w:eastAsia="Calibri" w:hAnsi="Calibri" w:cs="Calibri"/>
          <w:spacing w:val="1"/>
          <w:w w:val="102"/>
          <w:sz w:val="22"/>
          <w:szCs w:val="22"/>
        </w:rPr>
        <w:t>l</w:t>
      </w:r>
      <w:r w:rsidRPr="00536879">
        <w:rPr>
          <w:rFonts w:ascii="Calibri" w:eastAsia="Calibri" w:hAnsi="Calibri" w:cs="Calibri"/>
          <w:spacing w:val="2"/>
          <w:w w:val="102"/>
          <w:sz w:val="22"/>
          <w:szCs w:val="22"/>
        </w:rPr>
        <w:t>e</w:t>
      </w:r>
      <w:r w:rsidRPr="00536879">
        <w:rPr>
          <w:rFonts w:ascii="Calibri" w:eastAsia="Calibri" w:hAnsi="Calibri" w:cs="Calibri"/>
          <w:spacing w:val="1"/>
          <w:w w:val="102"/>
          <w:sz w:val="22"/>
          <w:szCs w:val="22"/>
        </w:rPr>
        <w:t xml:space="preserve"> i</w:t>
      </w:r>
      <w:r w:rsidRPr="00536879">
        <w:rPr>
          <w:rFonts w:ascii="Calibri" w:eastAsia="Calibri" w:hAnsi="Calibri" w:cs="Calibri"/>
          <w:spacing w:val="2"/>
          <w:w w:val="102"/>
          <w:sz w:val="22"/>
          <w:szCs w:val="22"/>
        </w:rPr>
        <w:t>n</w:t>
      </w:r>
      <w:r w:rsidRPr="00536879">
        <w:rPr>
          <w:rFonts w:ascii="Calibri" w:eastAsia="Calibri" w:hAnsi="Calibri" w:cs="Calibri"/>
          <w:spacing w:val="1"/>
          <w:w w:val="102"/>
          <w:sz w:val="22"/>
          <w:szCs w:val="22"/>
        </w:rPr>
        <w:t xml:space="preserve"> t</w:t>
      </w:r>
      <w:r w:rsidRPr="00536879">
        <w:rPr>
          <w:rFonts w:ascii="Calibri" w:eastAsia="Calibri" w:hAnsi="Calibri" w:cs="Calibri"/>
          <w:spacing w:val="2"/>
          <w:w w:val="102"/>
          <w:sz w:val="22"/>
          <w:szCs w:val="22"/>
        </w:rPr>
        <w:t>he</w:t>
      </w:r>
      <w:r w:rsidRPr="00536879">
        <w:rPr>
          <w:rFonts w:ascii="Calibri" w:eastAsia="Calibri" w:hAnsi="Calibri" w:cs="Calibri"/>
          <w:spacing w:val="1"/>
          <w:w w:val="102"/>
          <w:sz w:val="22"/>
          <w:szCs w:val="22"/>
        </w:rPr>
        <w:t xml:space="preserve"> </w:t>
      </w:r>
      <w:r w:rsidR="004C696D">
        <w:rPr>
          <w:rFonts w:ascii="Calibri" w:eastAsia="Calibri" w:hAnsi="Calibri" w:cs="Calibri"/>
          <w:spacing w:val="2"/>
          <w:w w:val="102"/>
          <w:sz w:val="22"/>
          <w:szCs w:val="22"/>
        </w:rPr>
        <w:t>2013-14</w:t>
      </w:r>
      <w:r w:rsidRPr="00536879">
        <w:rPr>
          <w:rFonts w:ascii="Calibri" w:eastAsia="Calibri" w:hAnsi="Calibri" w:cs="Calibri"/>
          <w:spacing w:val="1"/>
          <w:w w:val="102"/>
          <w:sz w:val="22"/>
          <w:szCs w:val="22"/>
        </w:rPr>
        <w:t xml:space="preserve"> </w:t>
      </w:r>
      <w:r w:rsidRPr="00536879">
        <w:rPr>
          <w:rFonts w:ascii="Calibri" w:eastAsia="Calibri" w:hAnsi="Calibri" w:cs="Calibri"/>
          <w:spacing w:val="2"/>
          <w:w w:val="102"/>
          <w:sz w:val="22"/>
          <w:szCs w:val="22"/>
        </w:rPr>
        <w:t>Acade</w:t>
      </w:r>
      <w:r w:rsidRPr="00536879">
        <w:rPr>
          <w:rFonts w:ascii="Calibri" w:eastAsia="Calibri" w:hAnsi="Calibri" w:cs="Calibri"/>
          <w:spacing w:val="3"/>
          <w:w w:val="102"/>
          <w:sz w:val="22"/>
          <w:szCs w:val="22"/>
        </w:rPr>
        <w:t>m</w:t>
      </w:r>
      <w:r w:rsidRPr="00536879">
        <w:rPr>
          <w:rFonts w:ascii="Calibri" w:eastAsia="Calibri" w:hAnsi="Calibri" w:cs="Calibri"/>
          <w:spacing w:val="1"/>
          <w:w w:val="103"/>
          <w:sz w:val="22"/>
          <w:szCs w:val="22"/>
        </w:rPr>
        <w:t>i</w:t>
      </w:r>
      <w:r w:rsidRPr="00536879">
        <w:rPr>
          <w:rFonts w:ascii="Calibri" w:eastAsia="Calibri" w:hAnsi="Calibri" w:cs="Calibri"/>
          <w:spacing w:val="2"/>
          <w:w w:val="102"/>
          <w:sz w:val="22"/>
          <w:szCs w:val="22"/>
        </w:rPr>
        <w:t>c</w:t>
      </w:r>
      <w:r w:rsidR="004C696D">
        <w:rPr>
          <w:rFonts w:ascii="Calibri" w:eastAsia="Calibri" w:hAnsi="Calibri" w:cs="Calibri"/>
          <w:spacing w:val="1"/>
          <w:w w:val="102"/>
          <w:sz w:val="22"/>
          <w:szCs w:val="22"/>
        </w:rPr>
        <w:t xml:space="preserve"> </w:t>
      </w:r>
      <w:r w:rsidRPr="00536879">
        <w:rPr>
          <w:rFonts w:ascii="Calibri" w:eastAsia="Calibri" w:hAnsi="Calibri" w:cs="Calibri"/>
          <w:spacing w:val="2"/>
          <w:w w:val="102"/>
          <w:sz w:val="22"/>
          <w:szCs w:val="22"/>
        </w:rPr>
        <w:t>Ca</w:t>
      </w:r>
      <w:r w:rsidRPr="00536879">
        <w:rPr>
          <w:rFonts w:ascii="Calibri" w:eastAsia="Calibri" w:hAnsi="Calibri" w:cs="Calibri"/>
          <w:spacing w:val="1"/>
          <w:w w:val="102"/>
          <w:sz w:val="22"/>
          <w:szCs w:val="22"/>
        </w:rPr>
        <w:t>t</w:t>
      </w:r>
      <w:r w:rsidRPr="00536879">
        <w:rPr>
          <w:rFonts w:ascii="Calibri" w:eastAsia="Calibri" w:hAnsi="Calibri" w:cs="Calibri"/>
          <w:spacing w:val="2"/>
          <w:w w:val="102"/>
          <w:sz w:val="22"/>
          <w:szCs w:val="22"/>
        </w:rPr>
        <w:t>a</w:t>
      </w:r>
      <w:r w:rsidRPr="00536879">
        <w:rPr>
          <w:rFonts w:ascii="Calibri" w:eastAsia="Calibri" w:hAnsi="Calibri" w:cs="Calibri"/>
          <w:spacing w:val="1"/>
          <w:w w:val="102"/>
          <w:sz w:val="22"/>
          <w:szCs w:val="22"/>
        </w:rPr>
        <w:t>l</w:t>
      </w:r>
      <w:r w:rsidRPr="00536879">
        <w:rPr>
          <w:rFonts w:ascii="Calibri" w:eastAsia="Calibri" w:hAnsi="Calibri" w:cs="Calibri"/>
          <w:spacing w:val="2"/>
          <w:w w:val="102"/>
          <w:sz w:val="22"/>
          <w:szCs w:val="22"/>
        </w:rPr>
        <w:t>og</w:t>
      </w:r>
      <w:r w:rsidRPr="00536879">
        <w:rPr>
          <w:rFonts w:ascii="Calibri" w:eastAsia="Calibri" w:hAnsi="Calibri" w:cs="Calibri"/>
          <w:spacing w:val="1"/>
          <w:w w:val="102"/>
          <w:sz w:val="22"/>
          <w:szCs w:val="22"/>
        </w:rPr>
        <w:t xml:space="preserve"> </w:t>
      </w:r>
      <w:r w:rsidRPr="00536879">
        <w:rPr>
          <w:rFonts w:ascii="Calibri" w:eastAsia="Calibri" w:hAnsi="Calibri" w:cs="Calibri"/>
          <w:spacing w:val="2"/>
          <w:w w:val="102"/>
          <w:sz w:val="22"/>
          <w:szCs w:val="22"/>
        </w:rPr>
        <w:t>and</w:t>
      </w:r>
      <w:r w:rsidRPr="00536879">
        <w:rPr>
          <w:rFonts w:ascii="Calibri" w:eastAsia="Calibri" w:hAnsi="Calibri" w:cs="Calibri"/>
          <w:spacing w:val="1"/>
          <w:w w:val="102"/>
          <w:sz w:val="22"/>
          <w:szCs w:val="22"/>
        </w:rPr>
        <w:t xml:space="preserve"> </w:t>
      </w:r>
      <w:r w:rsidRPr="00536879">
        <w:rPr>
          <w:rFonts w:ascii="Calibri" w:eastAsia="Calibri" w:hAnsi="Calibri" w:cs="Calibri"/>
          <w:spacing w:val="2"/>
          <w:w w:val="102"/>
          <w:sz w:val="22"/>
          <w:szCs w:val="22"/>
        </w:rPr>
        <w:t>Un</w:t>
      </w:r>
      <w:r w:rsidRPr="00536879">
        <w:rPr>
          <w:rFonts w:ascii="Calibri" w:eastAsia="Calibri" w:hAnsi="Calibri" w:cs="Calibri"/>
          <w:spacing w:val="1"/>
          <w:w w:val="103"/>
          <w:sz w:val="22"/>
          <w:szCs w:val="22"/>
        </w:rPr>
        <w:t>i</w:t>
      </w:r>
      <w:r w:rsidRPr="00536879">
        <w:rPr>
          <w:rFonts w:ascii="Calibri" w:eastAsia="Calibri" w:hAnsi="Calibri" w:cs="Calibri"/>
          <w:spacing w:val="2"/>
          <w:w w:val="102"/>
          <w:sz w:val="22"/>
          <w:szCs w:val="22"/>
        </w:rPr>
        <w:t>ve</w:t>
      </w:r>
      <w:r w:rsidRPr="00536879">
        <w:rPr>
          <w:rFonts w:ascii="Calibri" w:eastAsia="Calibri" w:hAnsi="Calibri" w:cs="Calibri"/>
          <w:spacing w:val="1"/>
          <w:w w:val="102"/>
          <w:sz w:val="22"/>
          <w:szCs w:val="22"/>
        </w:rPr>
        <w:t>r</w:t>
      </w:r>
      <w:r w:rsidRPr="00536879">
        <w:rPr>
          <w:rFonts w:ascii="Calibri" w:eastAsia="Calibri" w:hAnsi="Calibri" w:cs="Calibri"/>
          <w:spacing w:val="2"/>
          <w:w w:val="102"/>
          <w:sz w:val="22"/>
          <w:szCs w:val="22"/>
        </w:rPr>
        <w:t>s</w:t>
      </w:r>
      <w:r w:rsidRPr="00536879">
        <w:rPr>
          <w:rFonts w:ascii="Calibri" w:eastAsia="Calibri" w:hAnsi="Calibri" w:cs="Calibri"/>
          <w:spacing w:val="1"/>
          <w:w w:val="103"/>
          <w:sz w:val="22"/>
          <w:szCs w:val="22"/>
        </w:rPr>
        <w:t>i</w:t>
      </w:r>
      <w:r w:rsidRPr="00536879">
        <w:rPr>
          <w:rFonts w:ascii="Calibri" w:eastAsia="Calibri" w:hAnsi="Calibri" w:cs="Calibri"/>
          <w:spacing w:val="1"/>
          <w:w w:val="102"/>
          <w:sz w:val="22"/>
          <w:szCs w:val="22"/>
        </w:rPr>
        <w:t>t</w:t>
      </w:r>
      <w:r w:rsidRPr="00536879">
        <w:rPr>
          <w:rFonts w:ascii="Calibri" w:eastAsia="Calibri" w:hAnsi="Calibri" w:cs="Calibri"/>
          <w:spacing w:val="2"/>
          <w:w w:val="102"/>
          <w:sz w:val="22"/>
          <w:szCs w:val="22"/>
        </w:rPr>
        <w:t>y</w:t>
      </w:r>
      <w:r w:rsidRPr="00536879">
        <w:rPr>
          <w:rFonts w:ascii="Calibri" w:eastAsia="Calibri" w:hAnsi="Calibri" w:cs="Calibri"/>
          <w:spacing w:val="1"/>
          <w:w w:val="102"/>
          <w:sz w:val="22"/>
          <w:szCs w:val="22"/>
        </w:rPr>
        <w:t>’</w:t>
      </w:r>
      <w:r w:rsidRPr="00536879">
        <w:rPr>
          <w:rFonts w:ascii="Calibri" w:eastAsia="Calibri" w:hAnsi="Calibri" w:cs="Calibri"/>
          <w:spacing w:val="2"/>
          <w:w w:val="102"/>
          <w:sz w:val="22"/>
          <w:szCs w:val="22"/>
        </w:rPr>
        <w:t>s</w:t>
      </w:r>
      <w:r w:rsidRPr="00536879">
        <w:rPr>
          <w:rFonts w:ascii="Calibri" w:eastAsia="Calibri" w:hAnsi="Calibri" w:cs="Calibri"/>
          <w:spacing w:val="1"/>
          <w:w w:val="102"/>
          <w:sz w:val="22"/>
          <w:szCs w:val="22"/>
        </w:rPr>
        <w:t xml:space="preserve"> </w:t>
      </w:r>
      <w:r w:rsidRPr="00536879">
        <w:rPr>
          <w:rFonts w:ascii="Calibri" w:eastAsia="Calibri" w:hAnsi="Calibri" w:cs="Calibri"/>
          <w:spacing w:val="2"/>
          <w:w w:val="102"/>
          <w:sz w:val="22"/>
          <w:szCs w:val="22"/>
        </w:rPr>
        <w:t>S</w:t>
      </w:r>
      <w:r w:rsidRPr="00536879">
        <w:rPr>
          <w:rFonts w:ascii="Calibri" w:eastAsia="Calibri" w:hAnsi="Calibri" w:cs="Calibri"/>
          <w:spacing w:val="1"/>
          <w:w w:val="102"/>
          <w:sz w:val="22"/>
          <w:szCs w:val="22"/>
        </w:rPr>
        <w:t>t</w:t>
      </w:r>
      <w:r w:rsidRPr="00536879">
        <w:rPr>
          <w:rFonts w:ascii="Calibri" w:eastAsia="Calibri" w:hAnsi="Calibri" w:cs="Calibri"/>
          <w:spacing w:val="2"/>
          <w:w w:val="102"/>
          <w:sz w:val="22"/>
          <w:szCs w:val="22"/>
        </w:rPr>
        <w:t>uden</w:t>
      </w:r>
      <w:r w:rsidRPr="00536879">
        <w:rPr>
          <w:rFonts w:ascii="Calibri" w:eastAsia="Calibri" w:hAnsi="Calibri" w:cs="Calibri"/>
          <w:spacing w:val="1"/>
          <w:w w:val="102"/>
          <w:sz w:val="22"/>
          <w:szCs w:val="22"/>
        </w:rPr>
        <w:t xml:space="preserve">t </w:t>
      </w:r>
      <w:r w:rsidRPr="00536879">
        <w:rPr>
          <w:rFonts w:ascii="Calibri" w:eastAsia="Calibri" w:hAnsi="Calibri" w:cs="Calibri"/>
          <w:spacing w:val="3"/>
          <w:w w:val="102"/>
          <w:sz w:val="22"/>
          <w:szCs w:val="22"/>
        </w:rPr>
        <w:t>H</w:t>
      </w:r>
      <w:r w:rsidRPr="00536879">
        <w:rPr>
          <w:rFonts w:ascii="Calibri" w:eastAsia="Calibri" w:hAnsi="Calibri" w:cs="Calibri"/>
          <w:spacing w:val="2"/>
          <w:w w:val="102"/>
          <w:sz w:val="22"/>
          <w:szCs w:val="22"/>
        </w:rPr>
        <w:t>andboo</w:t>
      </w:r>
      <w:r w:rsidRPr="00536879">
        <w:rPr>
          <w:rFonts w:ascii="Calibri" w:eastAsia="Calibri" w:hAnsi="Calibri" w:cs="Calibri"/>
          <w:spacing w:val="1"/>
          <w:w w:val="102"/>
          <w:sz w:val="22"/>
          <w:szCs w:val="22"/>
        </w:rPr>
        <w:t xml:space="preserve">k. </w:t>
      </w:r>
    </w:p>
    <w:p w14:paraId="6C490836" w14:textId="77777777" w:rsidR="00512D88" w:rsidRPr="00536879" w:rsidRDefault="00512D88" w:rsidP="00512D88">
      <w:pPr>
        <w:spacing w:before="7" w:line="251" w:lineRule="auto"/>
        <w:ind w:left="460" w:right="131"/>
        <w:rPr>
          <w:rFonts w:ascii="Calibri" w:eastAsia="Calibri" w:hAnsi="Calibri" w:cs="Calibri"/>
          <w:spacing w:val="1"/>
          <w:w w:val="102"/>
          <w:sz w:val="22"/>
          <w:szCs w:val="22"/>
        </w:rPr>
      </w:pPr>
    </w:p>
    <w:p w14:paraId="48CD00CB" w14:textId="77777777" w:rsidR="00512D88" w:rsidRPr="00536879" w:rsidRDefault="00512D88" w:rsidP="00512D88">
      <w:pPr>
        <w:spacing w:before="7" w:line="251" w:lineRule="auto"/>
        <w:ind w:right="131"/>
        <w:rPr>
          <w:rFonts w:ascii="Calibri" w:eastAsia="Calibri" w:hAnsi="Calibri" w:cs="Calibri"/>
          <w:sz w:val="22"/>
          <w:szCs w:val="22"/>
        </w:rPr>
      </w:pPr>
      <w:r w:rsidRPr="00536879">
        <w:rPr>
          <w:rFonts w:ascii="Calibri" w:eastAsia="Calibri" w:hAnsi="Calibri" w:cs="Calibri"/>
          <w:spacing w:val="2"/>
          <w:sz w:val="22"/>
          <w:szCs w:val="22"/>
        </w:rPr>
        <w:t>Acade</w:t>
      </w:r>
      <w:r w:rsidRPr="00536879">
        <w:rPr>
          <w:rFonts w:ascii="Calibri" w:eastAsia="Calibri" w:hAnsi="Calibri" w:cs="Calibri"/>
          <w:spacing w:val="3"/>
          <w:sz w:val="22"/>
          <w:szCs w:val="22"/>
        </w:rPr>
        <w:t>m</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c</w:t>
      </w:r>
      <w:r w:rsidRPr="00536879">
        <w:rPr>
          <w:rFonts w:ascii="Calibri" w:eastAsia="Calibri" w:hAnsi="Calibri" w:cs="Calibri"/>
          <w:spacing w:val="19"/>
          <w:sz w:val="22"/>
          <w:szCs w:val="22"/>
        </w:rPr>
        <w:t xml:space="preserve"> </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esou</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ces</w:t>
      </w:r>
      <w:r w:rsidRPr="00536879">
        <w:rPr>
          <w:rFonts w:ascii="Calibri" w:eastAsia="Calibri" w:hAnsi="Calibri" w:cs="Calibri"/>
          <w:spacing w:val="1"/>
          <w:sz w:val="22"/>
          <w:szCs w:val="22"/>
        </w:rPr>
        <w:t>,</w:t>
      </w:r>
      <w:r w:rsidRPr="00536879">
        <w:rPr>
          <w:rFonts w:ascii="Calibri" w:eastAsia="Calibri" w:hAnsi="Calibri" w:cs="Calibri"/>
          <w:spacing w:val="20"/>
          <w:sz w:val="22"/>
          <w:szCs w:val="22"/>
        </w:rPr>
        <w:t xml:space="preserve"> </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nc</w:t>
      </w:r>
      <w:r w:rsidRPr="00536879">
        <w:rPr>
          <w:rFonts w:ascii="Calibri" w:eastAsia="Calibri" w:hAnsi="Calibri" w:cs="Calibri"/>
          <w:spacing w:val="1"/>
          <w:sz w:val="22"/>
          <w:szCs w:val="22"/>
        </w:rPr>
        <w:t>l</w:t>
      </w:r>
      <w:r w:rsidRPr="00536879">
        <w:rPr>
          <w:rFonts w:ascii="Calibri" w:eastAsia="Calibri" w:hAnsi="Calibri" w:cs="Calibri"/>
          <w:spacing w:val="2"/>
          <w:sz w:val="22"/>
          <w:szCs w:val="22"/>
        </w:rPr>
        <w:t>ud</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ng</w:t>
      </w:r>
      <w:r w:rsidRPr="00536879">
        <w:rPr>
          <w:rFonts w:ascii="Calibri" w:eastAsia="Calibri" w:hAnsi="Calibri" w:cs="Calibri"/>
          <w:spacing w:val="18"/>
          <w:sz w:val="22"/>
          <w:szCs w:val="22"/>
        </w:rPr>
        <w:t xml:space="preserve"> </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n</w:t>
      </w:r>
      <w:r w:rsidRPr="00536879">
        <w:rPr>
          <w:rFonts w:ascii="Calibri" w:eastAsia="Calibri" w:hAnsi="Calibri" w:cs="Calibri"/>
          <w:spacing w:val="1"/>
          <w:sz w:val="22"/>
          <w:szCs w:val="22"/>
        </w:rPr>
        <w:t>f</w:t>
      </w:r>
      <w:r w:rsidRPr="00536879">
        <w:rPr>
          <w:rFonts w:ascii="Calibri" w:eastAsia="Calibri" w:hAnsi="Calibri" w:cs="Calibri"/>
          <w:spacing w:val="2"/>
          <w:sz w:val="22"/>
          <w:szCs w:val="22"/>
        </w:rPr>
        <w:t>o</w:t>
      </w:r>
      <w:r w:rsidRPr="00536879">
        <w:rPr>
          <w:rFonts w:ascii="Calibri" w:eastAsia="Calibri" w:hAnsi="Calibri" w:cs="Calibri"/>
          <w:spacing w:val="1"/>
          <w:sz w:val="22"/>
          <w:szCs w:val="22"/>
        </w:rPr>
        <w:t>r</w:t>
      </w:r>
      <w:r w:rsidRPr="00536879">
        <w:rPr>
          <w:rFonts w:ascii="Calibri" w:eastAsia="Calibri" w:hAnsi="Calibri" w:cs="Calibri"/>
          <w:spacing w:val="3"/>
          <w:sz w:val="22"/>
          <w:szCs w:val="22"/>
        </w:rPr>
        <w:t>m</w:t>
      </w:r>
      <w:r w:rsidRPr="00536879">
        <w:rPr>
          <w:rFonts w:ascii="Calibri" w:eastAsia="Calibri" w:hAnsi="Calibri" w:cs="Calibri"/>
          <w:spacing w:val="2"/>
          <w:sz w:val="22"/>
          <w:szCs w:val="22"/>
        </w:rPr>
        <w:t>a</w:t>
      </w:r>
      <w:r w:rsidRPr="00536879">
        <w:rPr>
          <w:rFonts w:ascii="Calibri" w:eastAsia="Calibri" w:hAnsi="Calibri" w:cs="Calibri"/>
          <w:spacing w:val="1"/>
          <w:sz w:val="22"/>
          <w:szCs w:val="22"/>
        </w:rPr>
        <w:t>ti</w:t>
      </w:r>
      <w:r w:rsidRPr="00536879">
        <w:rPr>
          <w:rFonts w:ascii="Calibri" w:eastAsia="Calibri" w:hAnsi="Calibri" w:cs="Calibri"/>
          <w:spacing w:val="2"/>
          <w:sz w:val="22"/>
          <w:szCs w:val="22"/>
        </w:rPr>
        <w:t>on</w:t>
      </w:r>
      <w:r w:rsidRPr="00536879">
        <w:rPr>
          <w:rFonts w:ascii="Calibri" w:eastAsia="Calibri" w:hAnsi="Calibri" w:cs="Calibri"/>
          <w:spacing w:val="23"/>
          <w:sz w:val="22"/>
          <w:szCs w:val="22"/>
        </w:rPr>
        <w:t xml:space="preserve"> </w:t>
      </w:r>
      <w:r w:rsidRPr="00536879">
        <w:rPr>
          <w:rFonts w:ascii="Calibri" w:eastAsia="Calibri" w:hAnsi="Calibri" w:cs="Calibri"/>
          <w:spacing w:val="2"/>
          <w:sz w:val="22"/>
          <w:szCs w:val="22"/>
        </w:rPr>
        <w:t>on</w:t>
      </w:r>
      <w:r w:rsidRPr="00536879">
        <w:rPr>
          <w:rFonts w:ascii="Calibri" w:eastAsia="Calibri" w:hAnsi="Calibri" w:cs="Calibri"/>
          <w:spacing w:val="6"/>
          <w:sz w:val="22"/>
          <w:szCs w:val="22"/>
        </w:rPr>
        <w:t xml:space="preserve"> </w:t>
      </w:r>
      <w:r w:rsidRPr="00536879">
        <w:rPr>
          <w:rFonts w:ascii="Calibri" w:eastAsia="Calibri" w:hAnsi="Calibri" w:cs="Calibri"/>
          <w:spacing w:val="2"/>
          <w:sz w:val="22"/>
          <w:szCs w:val="22"/>
        </w:rPr>
        <w:t>c</w:t>
      </w:r>
      <w:r w:rsidRPr="00536879">
        <w:rPr>
          <w:rFonts w:ascii="Calibri" w:eastAsia="Calibri" w:hAnsi="Calibri" w:cs="Calibri"/>
          <w:spacing w:val="1"/>
          <w:sz w:val="22"/>
          <w:szCs w:val="22"/>
        </w:rPr>
        <w:t>it</w:t>
      </w:r>
      <w:r w:rsidRPr="00536879">
        <w:rPr>
          <w:rFonts w:ascii="Calibri" w:eastAsia="Calibri" w:hAnsi="Calibri" w:cs="Calibri"/>
          <w:spacing w:val="2"/>
          <w:sz w:val="22"/>
          <w:szCs w:val="22"/>
        </w:rPr>
        <w:t>a</w:t>
      </w:r>
      <w:r w:rsidRPr="00536879">
        <w:rPr>
          <w:rFonts w:ascii="Calibri" w:eastAsia="Calibri" w:hAnsi="Calibri" w:cs="Calibri"/>
          <w:spacing w:val="1"/>
          <w:sz w:val="22"/>
          <w:szCs w:val="22"/>
        </w:rPr>
        <w:t>ti</w:t>
      </w:r>
      <w:r w:rsidRPr="00536879">
        <w:rPr>
          <w:rFonts w:ascii="Calibri" w:eastAsia="Calibri" w:hAnsi="Calibri" w:cs="Calibri"/>
          <w:spacing w:val="2"/>
          <w:sz w:val="22"/>
          <w:szCs w:val="22"/>
        </w:rPr>
        <w:t>on</w:t>
      </w:r>
      <w:r w:rsidRPr="00536879">
        <w:rPr>
          <w:rFonts w:ascii="Calibri" w:eastAsia="Calibri" w:hAnsi="Calibri" w:cs="Calibri"/>
          <w:spacing w:val="16"/>
          <w:sz w:val="22"/>
          <w:szCs w:val="22"/>
        </w:rPr>
        <w:t xml:space="preserve"> </w:t>
      </w:r>
      <w:r w:rsidRPr="00536879">
        <w:rPr>
          <w:rFonts w:ascii="Calibri" w:eastAsia="Calibri" w:hAnsi="Calibri" w:cs="Calibri"/>
          <w:spacing w:val="2"/>
          <w:sz w:val="22"/>
          <w:szCs w:val="22"/>
        </w:rPr>
        <w:t>and</w:t>
      </w:r>
      <w:r w:rsidRPr="00536879">
        <w:rPr>
          <w:rFonts w:ascii="Calibri" w:eastAsia="Calibri" w:hAnsi="Calibri" w:cs="Calibri"/>
          <w:spacing w:val="8"/>
          <w:sz w:val="22"/>
          <w:szCs w:val="22"/>
        </w:rPr>
        <w:t xml:space="preserve"> </w:t>
      </w:r>
      <w:r w:rsidRPr="00536879">
        <w:rPr>
          <w:rFonts w:ascii="Calibri" w:eastAsia="Calibri" w:hAnsi="Calibri" w:cs="Calibri"/>
          <w:spacing w:val="2"/>
          <w:sz w:val="22"/>
          <w:szCs w:val="22"/>
        </w:rPr>
        <w:t>do</w:t>
      </w:r>
      <w:r w:rsidRPr="00536879">
        <w:rPr>
          <w:rFonts w:ascii="Calibri" w:eastAsia="Calibri" w:hAnsi="Calibri" w:cs="Calibri"/>
          <w:spacing w:val="1"/>
          <w:sz w:val="22"/>
          <w:szCs w:val="22"/>
        </w:rPr>
        <w:t>c</w:t>
      </w:r>
      <w:r w:rsidRPr="00536879">
        <w:rPr>
          <w:rFonts w:ascii="Calibri" w:eastAsia="Calibri" w:hAnsi="Calibri" w:cs="Calibri"/>
          <w:spacing w:val="2"/>
          <w:sz w:val="22"/>
          <w:szCs w:val="22"/>
        </w:rPr>
        <w:t>u</w:t>
      </w:r>
      <w:r w:rsidRPr="00536879">
        <w:rPr>
          <w:rFonts w:ascii="Calibri" w:eastAsia="Calibri" w:hAnsi="Calibri" w:cs="Calibri"/>
          <w:spacing w:val="3"/>
          <w:sz w:val="22"/>
          <w:szCs w:val="22"/>
        </w:rPr>
        <w:t>m</w:t>
      </w:r>
      <w:r w:rsidRPr="00536879">
        <w:rPr>
          <w:rFonts w:ascii="Calibri" w:eastAsia="Calibri" w:hAnsi="Calibri" w:cs="Calibri"/>
          <w:spacing w:val="2"/>
          <w:sz w:val="22"/>
          <w:szCs w:val="22"/>
        </w:rPr>
        <w:t>en</w:t>
      </w:r>
      <w:r w:rsidRPr="00536879">
        <w:rPr>
          <w:rFonts w:ascii="Calibri" w:eastAsia="Calibri" w:hAnsi="Calibri" w:cs="Calibri"/>
          <w:spacing w:val="1"/>
          <w:sz w:val="22"/>
          <w:szCs w:val="22"/>
        </w:rPr>
        <w:t>t</w:t>
      </w:r>
      <w:r w:rsidRPr="00536879">
        <w:rPr>
          <w:rFonts w:ascii="Calibri" w:eastAsia="Calibri" w:hAnsi="Calibri" w:cs="Calibri"/>
          <w:spacing w:val="2"/>
          <w:sz w:val="22"/>
          <w:szCs w:val="22"/>
        </w:rPr>
        <w:t>a</w:t>
      </w:r>
      <w:r w:rsidRPr="00536879">
        <w:rPr>
          <w:rFonts w:ascii="Calibri" w:eastAsia="Calibri" w:hAnsi="Calibri" w:cs="Calibri"/>
          <w:spacing w:val="1"/>
          <w:sz w:val="22"/>
          <w:szCs w:val="22"/>
        </w:rPr>
        <w:t>ti</w:t>
      </w:r>
      <w:r w:rsidRPr="00536879">
        <w:rPr>
          <w:rFonts w:ascii="Calibri" w:eastAsia="Calibri" w:hAnsi="Calibri" w:cs="Calibri"/>
          <w:spacing w:val="2"/>
          <w:sz w:val="22"/>
          <w:szCs w:val="22"/>
        </w:rPr>
        <w:t>on</w:t>
      </w:r>
      <w:r w:rsidRPr="00536879">
        <w:rPr>
          <w:rFonts w:ascii="Calibri" w:eastAsia="Calibri" w:hAnsi="Calibri" w:cs="Calibri"/>
          <w:spacing w:val="29"/>
          <w:sz w:val="22"/>
          <w:szCs w:val="22"/>
        </w:rPr>
        <w:t xml:space="preserve"> </w:t>
      </w:r>
      <w:r w:rsidRPr="00536879">
        <w:rPr>
          <w:rFonts w:ascii="Calibri" w:eastAsia="Calibri" w:hAnsi="Calibri" w:cs="Calibri"/>
          <w:spacing w:val="1"/>
          <w:sz w:val="22"/>
          <w:szCs w:val="22"/>
        </w:rPr>
        <w:t>f</w:t>
      </w:r>
      <w:r w:rsidRPr="00536879">
        <w:rPr>
          <w:rFonts w:ascii="Calibri" w:eastAsia="Calibri" w:hAnsi="Calibri" w:cs="Calibri"/>
          <w:spacing w:val="2"/>
          <w:sz w:val="22"/>
          <w:szCs w:val="22"/>
        </w:rPr>
        <w:t>o</w:t>
      </w:r>
      <w:r w:rsidRPr="00536879">
        <w:rPr>
          <w:rFonts w:ascii="Calibri" w:eastAsia="Calibri" w:hAnsi="Calibri" w:cs="Calibri"/>
          <w:spacing w:val="1"/>
          <w:sz w:val="22"/>
          <w:szCs w:val="22"/>
        </w:rPr>
        <w:t>r</w:t>
      </w:r>
      <w:r w:rsidRPr="00536879">
        <w:rPr>
          <w:rFonts w:ascii="Calibri" w:eastAsia="Calibri" w:hAnsi="Calibri" w:cs="Calibri"/>
          <w:spacing w:val="7"/>
          <w:sz w:val="22"/>
          <w:szCs w:val="22"/>
        </w:rPr>
        <w:t xml:space="preserve"> </w:t>
      </w:r>
      <w:r w:rsidRPr="00536879">
        <w:rPr>
          <w:rFonts w:ascii="Calibri" w:eastAsia="Calibri" w:hAnsi="Calibri" w:cs="Calibri"/>
          <w:spacing w:val="2"/>
          <w:sz w:val="22"/>
          <w:szCs w:val="22"/>
        </w:rPr>
        <w:t>a</w:t>
      </w:r>
      <w:r w:rsidRPr="00536879">
        <w:rPr>
          <w:rFonts w:ascii="Calibri" w:eastAsia="Calibri" w:hAnsi="Calibri" w:cs="Calibri"/>
          <w:spacing w:val="1"/>
          <w:sz w:val="22"/>
          <w:szCs w:val="22"/>
        </w:rPr>
        <w:t>ll</w:t>
      </w:r>
      <w:r w:rsidRPr="00536879">
        <w:rPr>
          <w:rFonts w:ascii="Calibri" w:eastAsia="Calibri" w:hAnsi="Calibri" w:cs="Calibri"/>
          <w:spacing w:val="7"/>
          <w:sz w:val="22"/>
          <w:szCs w:val="22"/>
        </w:rPr>
        <w:t xml:space="preserve"> </w:t>
      </w:r>
      <w:r w:rsidRPr="00536879">
        <w:rPr>
          <w:rFonts w:ascii="Calibri" w:eastAsia="Calibri" w:hAnsi="Calibri" w:cs="Calibri"/>
          <w:spacing w:val="3"/>
          <w:sz w:val="22"/>
          <w:szCs w:val="22"/>
        </w:rPr>
        <w:t>w</w:t>
      </w:r>
      <w:r w:rsidRPr="00536879">
        <w:rPr>
          <w:rFonts w:ascii="Calibri" w:eastAsia="Calibri" w:hAnsi="Calibri" w:cs="Calibri"/>
          <w:spacing w:val="1"/>
          <w:sz w:val="22"/>
          <w:szCs w:val="22"/>
        </w:rPr>
        <w:t>ritt</w:t>
      </w:r>
      <w:r w:rsidRPr="00536879">
        <w:rPr>
          <w:rFonts w:ascii="Calibri" w:eastAsia="Calibri" w:hAnsi="Calibri" w:cs="Calibri"/>
          <w:spacing w:val="2"/>
          <w:sz w:val="22"/>
          <w:szCs w:val="22"/>
        </w:rPr>
        <w:t>en</w:t>
      </w:r>
      <w:r w:rsidRPr="00536879">
        <w:rPr>
          <w:rFonts w:ascii="Calibri" w:eastAsia="Calibri" w:hAnsi="Calibri" w:cs="Calibri"/>
          <w:spacing w:val="15"/>
          <w:sz w:val="22"/>
          <w:szCs w:val="22"/>
        </w:rPr>
        <w:t xml:space="preserve"> </w:t>
      </w:r>
      <w:r w:rsidRPr="00536879">
        <w:rPr>
          <w:rFonts w:ascii="Calibri" w:eastAsia="Calibri" w:hAnsi="Calibri" w:cs="Calibri"/>
          <w:spacing w:val="3"/>
          <w:sz w:val="22"/>
          <w:szCs w:val="22"/>
        </w:rPr>
        <w:t>w</w:t>
      </w:r>
      <w:r w:rsidRPr="00536879">
        <w:rPr>
          <w:rFonts w:ascii="Calibri" w:eastAsia="Calibri" w:hAnsi="Calibri" w:cs="Calibri"/>
          <w:spacing w:val="2"/>
          <w:sz w:val="22"/>
          <w:szCs w:val="22"/>
        </w:rPr>
        <w:t>o</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k</w:t>
      </w:r>
      <w:r w:rsidRPr="00536879">
        <w:rPr>
          <w:rFonts w:ascii="Calibri" w:eastAsia="Calibri" w:hAnsi="Calibri" w:cs="Calibri"/>
          <w:spacing w:val="1"/>
          <w:sz w:val="22"/>
          <w:szCs w:val="22"/>
        </w:rPr>
        <w:t>,</w:t>
      </w:r>
      <w:r w:rsidRPr="00536879">
        <w:rPr>
          <w:rFonts w:ascii="Calibri" w:eastAsia="Calibri" w:hAnsi="Calibri" w:cs="Calibri"/>
          <w:spacing w:val="12"/>
          <w:sz w:val="22"/>
          <w:szCs w:val="22"/>
        </w:rPr>
        <w:t xml:space="preserve"> </w:t>
      </w:r>
      <w:r w:rsidRPr="00536879">
        <w:rPr>
          <w:rFonts w:ascii="Calibri" w:eastAsia="Calibri" w:hAnsi="Calibri" w:cs="Calibri"/>
          <w:spacing w:val="2"/>
          <w:sz w:val="22"/>
          <w:szCs w:val="22"/>
        </w:rPr>
        <w:t>p</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o</w:t>
      </w:r>
      <w:r w:rsidRPr="00536879">
        <w:rPr>
          <w:rFonts w:ascii="Calibri" w:eastAsia="Calibri" w:hAnsi="Calibri" w:cs="Calibri"/>
          <w:spacing w:val="1"/>
          <w:sz w:val="22"/>
          <w:szCs w:val="22"/>
        </w:rPr>
        <w:t>j</w:t>
      </w:r>
      <w:r w:rsidRPr="00536879">
        <w:rPr>
          <w:rFonts w:ascii="Calibri" w:eastAsia="Calibri" w:hAnsi="Calibri" w:cs="Calibri"/>
          <w:spacing w:val="2"/>
          <w:sz w:val="22"/>
          <w:szCs w:val="22"/>
        </w:rPr>
        <w:t>ec</w:t>
      </w:r>
      <w:r w:rsidRPr="00536879">
        <w:rPr>
          <w:rFonts w:ascii="Calibri" w:eastAsia="Calibri" w:hAnsi="Calibri" w:cs="Calibri"/>
          <w:spacing w:val="1"/>
          <w:sz w:val="22"/>
          <w:szCs w:val="22"/>
        </w:rPr>
        <w:t>t</w:t>
      </w:r>
      <w:r w:rsidRPr="00536879">
        <w:rPr>
          <w:rFonts w:ascii="Calibri" w:eastAsia="Calibri" w:hAnsi="Calibri" w:cs="Calibri"/>
          <w:spacing w:val="2"/>
          <w:sz w:val="22"/>
          <w:szCs w:val="22"/>
        </w:rPr>
        <w:t>s</w:t>
      </w:r>
      <w:r w:rsidRPr="00536879">
        <w:rPr>
          <w:rFonts w:ascii="Calibri" w:eastAsia="Calibri" w:hAnsi="Calibri" w:cs="Calibri"/>
          <w:spacing w:val="1"/>
          <w:sz w:val="22"/>
          <w:szCs w:val="22"/>
        </w:rPr>
        <w:t>,</w:t>
      </w:r>
      <w:r w:rsidRPr="00536879">
        <w:rPr>
          <w:rFonts w:ascii="Calibri" w:eastAsia="Calibri" w:hAnsi="Calibri" w:cs="Calibri"/>
          <w:sz w:val="22"/>
          <w:szCs w:val="22"/>
        </w:rPr>
        <w:t xml:space="preserve"> </w:t>
      </w:r>
      <w:r w:rsidRPr="00536879">
        <w:rPr>
          <w:rFonts w:ascii="Calibri" w:eastAsia="Calibri" w:hAnsi="Calibri" w:cs="Calibri"/>
          <w:spacing w:val="2"/>
          <w:sz w:val="22"/>
          <w:szCs w:val="22"/>
        </w:rPr>
        <w:t>and</w:t>
      </w:r>
      <w:r w:rsidRPr="00536879">
        <w:rPr>
          <w:rFonts w:ascii="Calibri" w:eastAsia="Calibri" w:hAnsi="Calibri" w:cs="Calibri"/>
          <w:spacing w:val="8"/>
          <w:sz w:val="22"/>
          <w:szCs w:val="22"/>
        </w:rPr>
        <w:t xml:space="preserve"> </w:t>
      </w:r>
      <w:r w:rsidRPr="00536879">
        <w:rPr>
          <w:rFonts w:ascii="Calibri" w:eastAsia="Calibri" w:hAnsi="Calibri" w:cs="Calibri"/>
          <w:spacing w:val="2"/>
          <w:sz w:val="22"/>
          <w:szCs w:val="22"/>
        </w:rPr>
        <w:t>p</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esen</w:t>
      </w:r>
      <w:r w:rsidRPr="00536879">
        <w:rPr>
          <w:rFonts w:ascii="Calibri" w:eastAsia="Calibri" w:hAnsi="Calibri" w:cs="Calibri"/>
          <w:spacing w:val="1"/>
          <w:sz w:val="22"/>
          <w:szCs w:val="22"/>
        </w:rPr>
        <w:t>t</w:t>
      </w:r>
      <w:r w:rsidRPr="00536879">
        <w:rPr>
          <w:rFonts w:ascii="Calibri" w:eastAsia="Calibri" w:hAnsi="Calibri" w:cs="Calibri"/>
          <w:spacing w:val="2"/>
          <w:sz w:val="22"/>
          <w:szCs w:val="22"/>
        </w:rPr>
        <w:t>a</w:t>
      </w:r>
      <w:r w:rsidRPr="00536879">
        <w:rPr>
          <w:rFonts w:ascii="Calibri" w:eastAsia="Calibri" w:hAnsi="Calibri" w:cs="Calibri"/>
          <w:spacing w:val="1"/>
          <w:sz w:val="22"/>
          <w:szCs w:val="22"/>
        </w:rPr>
        <w:t>ti</w:t>
      </w:r>
      <w:r w:rsidRPr="00536879">
        <w:rPr>
          <w:rFonts w:ascii="Calibri" w:eastAsia="Calibri" w:hAnsi="Calibri" w:cs="Calibri"/>
          <w:spacing w:val="2"/>
          <w:sz w:val="22"/>
          <w:szCs w:val="22"/>
        </w:rPr>
        <w:t>ons</w:t>
      </w:r>
      <w:r w:rsidRPr="00536879">
        <w:rPr>
          <w:rFonts w:ascii="Calibri" w:eastAsia="Calibri" w:hAnsi="Calibri" w:cs="Calibri"/>
          <w:spacing w:val="1"/>
          <w:sz w:val="22"/>
          <w:szCs w:val="22"/>
        </w:rPr>
        <w:t>,</w:t>
      </w:r>
      <w:r w:rsidRPr="00536879">
        <w:rPr>
          <w:rFonts w:ascii="Calibri" w:eastAsia="Calibri" w:hAnsi="Calibri" w:cs="Calibri"/>
          <w:spacing w:val="27"/>
          <w:sz w:val="22"/>
          <w:szCs w:val="22"/>
        </w:rPr>
        <w:t xml:space="preserve"> </w:t>
      </w:r>
      <w:r w:rsidRPr="00536879">
        <w:rPr>
          <w:rFonts w:ascii="Calibri" w:eastAsia="Calibri" w:hAnsi="Calibri" w:cs="Calibri"/>
          <w:spacing w:val="2"/>
          <w:sz w:val="22"/>
          <w:szCs w:val="22"/>
        </w:rPr>
        <w:t>a</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e</w:t>
      </w:r>
      <w:r w:rsidRPr="00536879">
        <w:rPr>
          <w:rFonts w:ascii="Calibri" w:eastAsia="Calibri" w:hAnsi="Calibri" w:cs="Calibri"/>
          <w:spacing w:val="8"/>
          <w:sz w:val="22"/>
          <w:szCs w:val="22"/>
        </w:rPr>
        <w:t xml:space="preserve"> </w:t>
      </w:r>
      <w:r w:rsidRPr="00536879">
        <w:rPr>
          <w:rFonts w:ascii="Calibri" w:eastAsia="Calibri" w:hAnsi="Calibri" w:cs="Calibri"/>
          <w:spacing w:val="2"/>
          <w:sz w:val="22"/>
          <w:szCs w:val="22"/>
        </w:rPr>
        <w:t>a</w:t>
      </w:r>
      <w:r w:rsidRPr="00536879">
        <w:rPr>
          <w:rFonts w:ascii="Calibri" w:eastAsia="Calibri" w:hAnsi="Calibri" w:cs="Calibri"/>
          <w:spacing w:val="1"/>
          <w:sz w:val="22"/>
          <w:szCs w:val="22"/>
        </w:rPr>
        <w:t>l</w:t>
      </w:r>
      <w:r w:rsidRPr="00536879">
        <w:rPr>
          <w:rFonts w:ascii="Calibri" w:eastAsia="Calibri" w:hAnsi="Calibri" w:cs="Calibri"/>
          <w:spacing w:val="2"/>
          <w:sz w:val="22"/>
          <w:szCs w:val="22"/>
        </w:rPr>
        <w:t>so</w:t>
      </w:r>
      <w:r w:rsidRPr="00536879">
        <w:rPr>
          <w:rFonts w:ascii="Calibri" w:eastAsia="Calibri" w:hAnsi="Calibri" w:cs="Calibri"/>
          <w:spacing w:val="9"/>
          <w:sz w:val="22"/>
          <w:szCs w:val="22"/>
        </w:rPr>
        <w:t xml:space="preserve"> </w:t>
      </w:r>
      <w:r w:rsidRPr="00536879">
        <w:rPr>
          <w:rFonts w:ascii="Calibri" w:eastAsia="Calibri" w:hAnsi="Calibri" w:cs="Calibri"/>
          <w:spacing w:val="2"/>
          <w:sz w:val="22"/>
          <w:szCs w:val="22"/>
        </w:rPr>
        <w:t>ava</w:t>
      </w:r>
      <w:r w:rsidRPr="00536879">
        <w:rPr>
          <w:rFonts w:ascii="Calibri" w:eastAsia="Calibri" w:hAnsi="Calibri" w:cs="Calibri"/>
          <w:spacing w:val="1"/>
          <w:sz w:val="22"/>
          <w:szCs w:val="22"/>
        </w:rPr>
        <w:t>il</w:t>
      </w:r>
      <w:r w:rsidRPr="00536879">
        <w:rPr>
          <w:rFonts w:ascii="Calibri" w:eastAsia="Calibri" w:hAnsi="Calibri" w:cs="Calibri"/>
          <w:spacing w:val="2"/>
          <w:sz w:val="22"/>
          <w:szCs w:val="22"/>
        </w:rPr>
        <w:t>ab</w:t>
      </w:r>
      <w:r w:rsidRPr="00536879">
        <w:rPr>
          <w:rFonts w:ascii="Calibri" w:eastAsia="Calibri" w:hAnsi="Calibri" w:cs="Calibri"/>
          <w:spacing w:val="1"/>
          <w:sz w:val="22"/>
          <w:szCs w:val="22"/>
        </w:rPr>
        <w:t>l</w:t>
      </w:r>
      <w:r w:rsidRPr="00536879">
        <w:rPr>
          <w:rFonts w:ascii="Calibri" w:eastAsia="Calibri" w:hAnsi="Calibri" w:cs="Calibri"/>
          <w:spacing w:val="2"/>
          <w:sz w:val="22"/>
          <w:szCs w:val="22"/>
        </w:rPr>
        <w:t>e</w:t>
      </w:r>
      <w:r w:rsidRPr="00536879">
        <w:rPr>
          <w:rFonts w:ascii="Calibri" w:eastAsia="Calibri" w:hAnsi="Calibri" w:cs="Calibri"/>
          <w:spacing w:val="18"/>
          <w:sz w:val="22"/>
          <w:szCs w:val="22"/>
        </w:rPr>
        <w:t xml:space="preserve"> </w:t>
      </w:r>
      <w:r w:rsidRPr="00536879">
        <w:rPr>
          <w:rFonts w:ascii="Calibri" w:eastAsia="Calibri" w:hAnsi="Calibri" w:cs="Calibri"/>
          <w:spacing w:val="2"/>
          <w:sz w:val="22"/>
          <w:szCs w:val="22"/>
        </w:rPr>
        <w:t>on</w:t>
      </w:r>
      <w:r w:rsidRPr="00536879">
        <w:rPr>
          <w:rFonts w:ascii="Calibri" w:eastAsia="Calibri" w:hAnsi="Calibri" w:cs="Calibri"/>
          <w:spacing w:val="6"/>
          <w:sz w:val="22"/>
          <w:szCs w:val="22"/>
        </w:rPr>
        <w:t xml:space="preserve"> </w:t>
      </w:r>
      <w:r w:rsidRPr="00536879">
        <w:rPr>
          <w:rFonts w:ascii="Calibri" w:eastAsia="Calibri" w:hAnsi="Calibri" w:cs="Calibri"/>
          <w:spacing w:val="1"/>
          <w:sz w:val="22"/>
          <w:szCs w:val="22"/>
        </w:rPr>
        <w:t>t</w:t>
      </w:r>
      <w:r w:rsidRPr="00536879">
        <w:rPr>
          <w:rFonts w:ascii="Calibri" w:eastAsia="Calibri" w:hAnsi="Calibri" w:cs="Calibri"/>
          <w:spacing w:val="2"/>
          <w:sz w:val="22"/>
          <w:szCs w:val="22"/>
        </w:rPr>
        <w:t>he</w:t>
      </w:r>
      <w:r w:rsidRPr="00536879">
        <w:rPr>
          <w:rFonts w:ascii="Calibri" w:eastAsia="Calibri" w:hAnsi="Calibri" w:cs="Calibri"/>
          <w:spacing w:val="8"/>
          <w:sz w:val="22"/>
          <w:szCs w:val="22"/>
        </w:rPr>
        <w:t xml:space="preserve"> </w:t>
      </w:r>
      <w:r w:rsidRPr="00536879">
        <w:rPr>
          <w:rFonts w:ascii="Calibri" w:eastAsia="Calibri" w:hAnsi="Calibri" w:cs="Calibri"/>
          <w:spacing w:val="2"/>
          <w:sz w:val="22"/>
          <w:szCs w:val="22"/>
        </w:rPr>
        <w:t>Lea</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n</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ng</w:t>
      </w:r>
      <w:r w:rsidRPr="00536879">
        <w:rPr>
          <w:rFonts w:ascii="Calibri" w:eastAsia="Calibri" w:hAnsi="Calibri" w:cs="Calibri"/>
          <w:spacing w:val="17"/>
          <w:sz w:val="22"/>
          <w:szCs w:val="22"/>
        </w:rPr>
        <w:t xml:space="preserve"> </w:t>
      </w:r>
      <w:r w:rsidRPr="00536879">
        <w:rPr>
          <w:rFonts w:ascii="Calibri" w:eastAsia="Calibri" w:hAnsi="Calibri" w:cs="Calibri"/>
          <w:spacing w:val="2"/>
          <w:sz w:val="22"/>
          <w:szCs w:val="22"/>
        </w:rPr>
        <w:t>and</w:t>
      </w:r>
      <w:r w:rsidRPr="00536879">
        <w:rPr>
          <w:rFonts w:ascii="Calibri" w:eastAsia="Calibri" w:hAnsi="Calibri" w:cs="Calibri"/>
          <w:spacing w:val="8"/>
          <w:sz w:val="22"/>
          <w:szCs w:val="22"/>
        </w:rPr>
        <w:t xml:space="preserve"> </w:t>
      </w:r>
      <w:r w:rsidRPr="00536879">
        <w:rPr>
          <w:rFonts w:ascii="Calibri" w:eastAsia="Calibri" w:hAnsi="Calibri" w:cs="Calibri"/>
          <w:spacing w:val="2"/>
          <w:sz w:val="22"/>
          <w:szCs w:val="22"/>
        </w:rPr>
        <w:t>Adv</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s</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ng</w:t>
      </w:r>
      <w:r w:rsidRPr="00536879">
        <w:rPr>
          <w:rFonts w:ascii="Calibri" w:eastAsia="Calibri" w:hAnsi="Calibri" w:cs="Calibri"/>
          <w:spacing w:val="17"/>
          <w:sz w:val="22"/>
          <w:szCs w:val="22"/>
        </w:rPr>
        <w:t xml:space="preserve"> </w:t>
      </w:r>
      <w:r w:rsidRPr="00536879">
        <w:rPr>
          <w:rFonts w:ascii="Calibri" w:eastAsia="Calibri" w:hAnsi="Calibri" w:cs="Calibri"/>
          <w:spacing w:val="2"/>
          <w:sz w:val="22"/>
          <w:szCs w:val="22"/>
        </w:rPr>
        <w:t>Cen</w:t>
      </w:r>
      <w:r w:rsidRPr="00536879">
        <w:rPr>
          <w:rFonts w:ascii="Calibri" w:eastAsia="Calibri" w:hAnsi="Calibri" w:cs="Calibri"/>
          <w:spacing w:val="1"/>
          <w:sz w:val="22"/>
          <w:szCs w:val="22"/>
        </w:rPr>
        <w:t>t</w:t>
      </w:r>
      <w:r w:rsidRPr="00536879">
        <w:rPr>
          <w:rFonts w:ascii="Calibri" w:eastAsia="Calibri" w:hAnsi="Calibri" w:cs="Calibri"/>
          <w:spacing w:val="2"/>
          <w:sz w:val="22"/>
          <w:szCs w:val="22"/>
        </w:rPr>
        <w:t>e</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s</w:t>
      </w:r>
      <w:r w:rsidRPr="00536879">
        <w:rPr>
          <w:rFonts w:ascii="Calibri" w:eastAsia="Calibri" w:hAnsi="Calibri" w:cs="Calibri"/>
          <w:spacing w:val="16"/>
          <w:sz w:val="22"/>
          <w:szCs w:val="22"/>
        </w:rPr>
        <w:t xml:space="preserve"> </w:t>
      </w:r>
      <w:r w:rsidRPr="00536879">
        <w:rPr>
          <w:rFonts w:ascii="Calibri" w:eastAsia="Calibri" w:hAnsi="Calibri" w:cs="Calibri"/>
          <w:spacing w:val="3"/>
          <w:sz w:val="22"/>
          <w:szCs w:val="22"/>
        </w:rPr>
        <w:t>w</w:t>
      </w:r>
      <w:r w:rsidRPr="00536879">
        <w:rPr>
          <w:rFonts w:ascii="Calibri" w:eastAsia="Calibri" w:hAnsi="Calibri" w:cs="Calibri"/>
          <w:spacing w:val="2"/>
          <w:sz w:val="22"/>
          <w:szCs w:val="22"/>
        </w:rPr>
        <w:t>ebs</w:t>
      </w:r>
      <w:r w:rsidRPr="00536879">
        <w:rPr>
          <w:rFonts w:ascii="Calibri" w:eastAsia="Calibri" w:hAnsi="Calibri" w:cs="Calibri"/>
          <w:spacing w:val="1"/>
          <w:w w:val="103"/>
          <w:sz w:val="22"/>
          <w:szCs w:val="22"/>
        </w:rPr>
        <w:t>i</w:t>
      </w:r>
      <w:r w:rsidRPr="00536879">
        <w:rPr>
          <w:rFonts w:ascii="Calibri" w:eastAsia="Calibri" w:hAnsi="Calibri" w:cs="Calibri"/>
          <w:spacing w:val="1"/>
          <w:w w:val="102"/>
          <w:sz w:val="22"/>
          <w:szCs w:val="22"/>
        </w:rPr>
        <w:t>t</w:t>
      </w:r>
      <w:r w:rsidRPr="00536879">
        <w:rPr>
          <w:rFonts w:ascii="Calibri" w:eastAsia="Calibri" w:hAnsi="Calibri" w:cs="Calibri"/>
          <w:spacing w:val="3"/>
          <w:w w:val="102"/>
          <w:sz w:val="22"/>
          <w:szCs w:val="22"/>
        </w:rPr>
        <w:t>e</w:t>
      </w:r>
      <w:r w:rsidRPr="00536879">
        <w:rPr>
          <w:rFonts w:ascii="Calibri" w:eastAsia="Calibri" w:hAnsi="Calibri" w:cs="Calibri"/>
          <w:spacing w:val="1"/>
          <w:w w:val="102"/>
          <w:sz w:val="22"/>
          <w:szCs w:val="22"/>
        </w:rPr>
        <w:t xml:space="preserve">: </w:t>
      </w:r>
      <w:hyperlink r:id="rId9">
        <w:r w:rsidRPr="00536879">
          <w:rPr>
            <w:rFonts w:ascii="Calibri" w:eastAsia="Calibri" w:hAnsi="Calibri" w:cs="Calibri"/>
            <w:color w:val="0000FF"/>
            <w:spacing w:val="2"/>
            <w:w w:val="102"/>
            <w:sz w:val="22"/>
            <w:szCs w:val="22"/>
            <w:u w:val="single" w:color="0000FF"/>
          </w:rPr>
          <w:t>h</w:t>
        </w:r>
        <w:r w:rsidRPr="00536879">
          <w:rPr>
            <w:rFonts w:ascii="Calibri" w:eastAsia="Calibri" w:hAnsi="Calibri" w:cs="Calibri"/>
            <w:color w:val="0000FF"/>
            <w:spacing w:val="1"/>
            <w:w w:val="102"/>
            <w:sz w:val="22"/>
            <w:szCs w:val="22"/>
            <w:u w:val="single" w:color="0000FF"/>
          </w:rPr>
          <w:t>tt</w:t>
        </w:r>
        <w:r w:rsidRPr="00536879">
          <w:rPr>
            <w:rFonts w:ascii="Calibri" w:eastAsia="Calibri" w:hAnsi="Calibri" w:cs="Calibri"/>
            <w:color w:val="0000FF"/>
            <w:spacing w:val="2"/>
            <w:w w:val="102"/>
            <w:sz w:val="22"/>
            <w:szCs w:val="22"/>
            <w:u w:val="single" w:color="0000FF"/>
          </w:rPr>
          <w:t>p</w:t>
        </w:r>
        <w:r w:rsidRPr="00536879">
          <w:rPr>
            <w:rFonts w:ascii="Calibri" w:eastAsia="Calibri" w:hAnsi="Calibri" w:cs="Calibri"/>
            <w:color w:val="0000FF"/>
            <w:spacing w:val="1"/>
            <w:w w:val="102"/>
            <w:sz w:val="22"/>
            <w:szCs w:val="22"/>
            <w:u w:val="single" w:color="0000FF"/>
          </w:rPr>
          <w:t>:</w:t>
        </w:r>
        <w:r w:rsidRPr="00536879">
          <w:rPr>
            <w:rFonts w:ascii="Calibri" w:eastAsia="Calibri" w:hAnsi="Calibri" w:cs="Calibri"/>
            <w:color w:val="0000FF"/>
            <w:spacing w:val="2"/>
            <w:w w:val="102"/>
            <w:sz w:val="22"/>
            <w:szCs w:val="22"/>
            <w:u w:val="single" w:color="0000FF"/>
          </w:rPr>
          <w:t>//</w:t>
        </w:r>
        <w:r w:rsidRPr="00536879">
          <w:rPr>
            <w:rFonts w:ascii="Calibri" w:eastAsia="Calibri" w:hAnsi="Calibri" w:cs="Calibri"/>
            <w:color w:val="0000FF"/>
            <w:spacing w:val="3"/>
            <w:w w:val="102"/>
            <w:sz w:val="22"/>
            <w:szCs w:val="22"/>
            <w:u w:val="single" w:color="0000FF"/>
          </w:rPr>
          <w:t>www</w:t>
        </w:r>
        <w:r w:rsidRPr="00536879">
          <w:rPr>
            <w:rFonts w:ascii="Calibri" w:eastAsia="Calibri" w:hAnsi="Calibri" w:cs="Calibri"/>
            <w:color w:val="0000FF"/>
            <w:spacing w:val="1"/>
            <w:w w:val="103"/>
            <w:sz w:val="22"/>
            <w:szCs w:val="22"/>
            <w:u w:val="single" w:color="0000FF"/>
          </w:rPr>
          <w:t>.</w:t>
        </w:r>
        <w:r w:rsidRPr="00536879">
          <w:rPr>
            <w:rFonts w:ascii="Calibri" w:eastAsia="Calibri" w:hAnsi="Calibri" w:cs="Calibri"/>
            <w:color w:val="0000FF"/>
            <w:spacing w:val="2"/>
            <w:w w:val="102"/>
            <w:sz w:val="22"/>
            <w:szCs w:val="22"/>
            <w:u w:val="single" w:color="0000FF"/>
          </w:rPr>
          <w:t>ph</w:t>
        </w:r>
        <w:r w:rsidRPr="00536879">
          <w:rPr>
            <w:rFonts w:ascii="Calibri" w:eastAsia="Calibri" w:hAnsi="Calibri" w:cs="Calibri"/>
            <w:color w:val="0000FF"/>
            <w:spacing w:val="1"/>
            <w:w w:val="102"/>
            <w:sz w:val="22"/>
            <w:szCs w:val="22"/>
            <w:u w:val="single" w:color="0000FF"/>
          </w:rPr>
          <w:t>i</w:t>
        </w:r>
        <w:r w:rsidRPr="00536879">
          <w:rPr>
            <w:rFonts w:ascii="Calibri" w:eastAsia="Calibri" w:hAnsi="Calibri" w:cs="Calibri"/>
            <w:color w:val="0000FF"/>
            <w:spacing w:val="1"/>
            <w:w w:val="103"/>
            <w:sz w:val="22"/>
            <w:szCs w:val="22"/>
            <w:u w:val="single" w:color="0000FF"/>
          </w:rPr>
          <w:t>l</w:t>
        </w:r>
        <w:r w:rsidRPr="00536879">
          <w:rPr>
            <w:rFonts w:ascii="Calibri" w:eastAsia="Calibri" w:hAnsi="Calibri" w:cs="Calibri"/>
            <w:color w:val="0000FF"/>
            <w:spacing w:val="2"/>
            <w:w w:val="102"/>
            <w:sz w:val="22"/>
            <w:szCs w:val="22"/>
            <w:u w:val="single" w:color="0000FF"/>
          </w:rPr>
          <w:t>au</w:t>
        </w:r>
        <w:r w:rsidRPr="00536879">
          <w:rPr>
            <w:rFonts w:ascii="Calibri" w:eastAsia="Calibri" w:hAnsi="Calibri" w:cs="Calibri"/>
            <w:color w:val="0000FF"/>
            <w:spacing w:val="1"/>
            <w:w w:val="102"/>
            <w:sz w:val="22"/>
            <w:szCs w:val="22"/>
            <w:u w:val="single" w:color="0000FF"/>
          </w:rPr>
          <w:t>.</w:t>
        </w:r>
        <w:r w:rsidRPr="00536879">
          <w:rPr>
            <w:rFonts w:ascii="Calibri" w:eastAsia="Calibri" w:hAnsi="Calibri" w:cs="Calibri"/>
            <w:color w:val="0000FF"/>
            <w:spacing w:val="2"/>
            <w:w w:val="102"/>
            <w:sz w:val="22"/>
            <w:szCs w:val="22"/>
            <w:u w:val="single" w:color="0000FF"/>
          </w:rPr>
          <w:t>edu/</w:t>
        </w:r>
        <w:r w:rsidRPr="00536879">
          <w:rPr>
            <w:rFonts w:ascii="Calibri" w:eastAsia="Calibri" w:hAnsi="Calibri" w:cs="Calibri"/>
            <w:color w:val="0000FF"/>
            <w:spacing w:val="1"/>
            <w:w w:val="103"/>
            <w:sz w:val="22"/>
            <w:szCs w:val="22"/>
            <w:u w:val="single" w:color="0000FF"/>
          </w:rPr>
          <w:t>l</w:t>
        </w:r>
        <w:r w:rsidRPr="00536879">
          <w:rPr>
            <w:rFonts w:ascii="Calibri" w:eastAsia="Calibri" w:hAnsi="Calibri" w:cs="Calibri"/>
            <w:color w:val="0000FF"/>
            <w:spacing w:val="2"/>
            <w:w w:val="102"/>
            <w:sz w:val="22"/>
            <w:szCs w:val="22"/>
            <w:u w:val="single" w:color="0000FF"/>
          </w:rPr>
          <w:t>ea</w:t>
        </w:r>
        <w:r w:rsidRPr="00536879">
          <w:rPr>
            <w:rFonts w:ascii="Calibri" w:eastAsia="Calibri" w:hAnsi="Calibri" w:cs="Calibri"/>
            <w:color w:val="0000FF"/>
            <w:spacing w:val="1"/>
            <w:w w:val="102"/>
            <w:sz w:val="22"/>
            <w:szCs w:val="22"/>
            <w:u w:val="single" w:color="0000FF"/>
          </w:rPr>
          <w:t>r</w:t>
        </w:r>
        <w:r w:rsidRPr="00536879">
          <w:rPr>
            <w:rFonts w:ascii="Calibri" w:eastAsia="Calibri" w:hAnsi="Calibri" w:cs="Calibri"/>
            <w:color w:val="0000FF"/>
            <w:spacing w:val="2"/>
            <w:w w:val="102"/>
            <w:sz w:val="22"/>
            <w:szCs w:val="22"/>
            <w:u w:val="single" w:color="0000FF"/>
          </w:rPr>
          <w:t>n</w:t>
        </w:r>
        <w:r w:rsidRPr="00536879">
          <w:rPr>
            <w:rFonts w:ascii="Calibri" w:eastAsia="Calibri" w:hAnsi="Calibri" w:cs="Calibri"/>
            <w:color w:val="0000FF"/>
            <w:spacing w:val="1"/>
            <w:w w:val="102"/>
            <w:sz w:val="22"/>
            <w:szCs w:val="22"/>
            <w:u w:val="single" w:color="0000FF"/>
          </w:rPr>
          <w:t>i</w:t>
        </w:r>
        <w:r w:rsidRPr="00536879">
          <w:rPr>
            <w:rFonts w:ascii="Calibri" w:eastAsia="Calibri" w:hAnsi="Calibri" w:cs="Calibri"/>
            <w:color w:val="0000FF"/>
            <w:spacing w:val="2"/>
            <w:w w:val="102"/>
            <w:sz w:val="22"/>
            <w:szCs w:val="22"/>
            <w:u w:val="single" w:color="0000FF"/>
          </w:rPr>
          <w:t>ng/</w:t>
        </w:r>
        <w:r w:rsidRPr="00536879">
          <w:rPr>
            <w:rFonts w:ascii="Calibri" w:eastAsia="Calibri" w:hAnsi="Calibri" w:cs="Calibri"/>
            <w:color w:val="0000FF"/>
            <w:spacing w:val="3"/>
            <w:w w:val="102"/>
            <w:sz w:val="22"/>
            <w:szCs w:val="22"/>
            <w:u w:val="single" w:color="0000FF"/>
          </w:rPr>
          <w:t>w</w:t>
        </w:r>
        <w:r w:rsidRPr="00536879">
          <w:rPr>
            <w:rFonts w:ascii="Calibri" w:eastAsia="Calibri" w:hAnsi="Calibri" w:cs="Calibri"/>
            <w:color w:val="0000FF"/>
            <w:spacing w:val="1"/>
            <w:w w:val="102"/>
            <w:sz w:val="22"/>
            <w:szCs w:val="22"/>
            <w:u w:val="single" w:color="0000FF"/>
          </w:rPr>
          <w:t>r</w:t>
        </w:r>
        <w:r w:rsidRPr="00536879">
          <w:rPr>
            <w:rFonts w:ascii="Calibri" w:eastAsia="Calibri" w:hAnsi="Calibri" w:cs="Calibri"/>
            <w:color w:val="0000FF"/>
            <w:spacing w:val="1"/>
            <w:w w:val="103"/>
            <w:sz w:val="22"/>
            <w:szCs w:val="22"/>
            <w:u w:val="single" w:color="0000FF"/>
          </w:rPr>
          <w:t>i</w:t>
        </w:r>
        <w:r w:rsidRPr="00536879">
          <w:rPr>
            <w:rFonts w:ascii="Calibri" w:eastAsia="Calibri" w:hAnsi="Calibri" w:cs="Calibri"/>
            <w:color w:val="0000FF"/>
            <w:spacing w:val="1"/>
            <w:w w:val="102"/>
            <w:sz w:val="22"/>
            <w:szCs w:val="22"/>
            <w:u w:val="single" w:color="0000FF"/>
          </w:rPr>
          <w:t>t</w:t>
        </w:r>
        <w:r w:rsidRPr="00536879">
          <w:rPr>
            <w:rFonts w:ascii="Calibri" w:eastAsia="Calibri" w:hAnsi="Calibri" w:cs="Calibri"/>
            <w:color w:val="0000FF"/>
            <w:spacing w:val="1"/>
            <w:w w:val="103"/>
            <w:sz w:val="22"/>
            <w:szCs w:val="22"/>
            <w:u w:val="single" w:color="0000FF"/>
          </w:rPr>
          <w:t>i</w:t>
        </w:r>
        <w:r w:rsidRPr="00536879">
          <w:rPr>
            <w:rFonts w:ascii="Calibri" w:eastAsia="Calibri" w:hAnsi="Calibri" w:cs="Calibri"/>
            <w:color w:val="0000FF"/>
            <w:spacing w:val="2"/>
            <w:w w:val="102"/>
            <w:sz w:val="22"/>
            <w:szCs w:val="22"/>
            <w:u w:val="single" w:color="0000FF"/>
          </w:rPr>
          <w:t>nggu</w:t>
        </w:r>
        <w:r w:rsidRPr="00536879">
          <w:rPr>
            <w:rFonts w:ascii="Calibri" w:eastAsia="Calibri" w:hAnsi="Calibri" w:cs="Calibri"/>
            <w:color w:val="0000FF"/>
            <w:spacing w:val="1"/>
            <w:w w:val="102"/>
            <w:sz w:val="22"/>
            <w:szCs w:val="22"/>
            <w:u w:val="single" w:color="0000FF"/>
          </w:rPr>
          <w:t>i</w:t>
        </w:r>
        <w:r w:rsidRPr="00536879">
          <w:rPr>
            <w:rFonts w:ascii="Calibri" w:eastAsia="Calibri" w:hAnsi="Calibri" w:cs="Calibri"/>
            <w:color w:val="0000FF"/>
            <w:spacing w:val="2"/>
            <w:w w:val="102"/>
            <w:sz w:val="22"/>
            <w:szCs w:val="22"/>
            <w:u w:val="single" w:color="0000FF"/>
          </w:rPr>
          <w:t>de</w:t>
        </w:r>
        <w:r w:rsidRPr="00536879">
          <w:rPr>
            <w:rFonts w:ascii="Calibri" w:eastAsia="Calibri" w:hAnsi="Calibri" w:cs="Calibri"/>
            <w:color w:val="0000FF"/>
            <w:spacing w:val="1"/>
            <w:w w:val="103"/>
            <w:sz w:val="22"/>
            <w:szCs w:val="22"/>
            <w:u w:val="single" w:color="0000FF"/>
          </w:rPr>
          <w:t>li</w:t>
        </w:r>
        <w:r w:rsidRPr="00536879">
          <w:rPr>
            <w:rFonts w:ascii="Calibri" w:eastAsia="Calibri" w:hAnsi="Calibri" w:cs="Calibri"/>
            <w:color w:val="0000FF"/>
            <w:spacing w:val="2"/>
            <w:w w:val="102"/>
            <w:sz w:val="22"/>
            <w:szCs w:val="22"/>
            <w:u w:val="single" w:color="0000FF"/>
          </w:rPr>
          <w:t>nes</w:t>
        </w:r>
        <w:r w:rsidRPr="00536879">
          <w:rPr>
            <w:rFonts w:ascii="Calibri" w:eastAsia="Calibri" w:hAnsi="Calibri" w:cs="Calibri"/>
            <w:color w:val="0000FF"/>
            <w:spacing w:val="1"/>
            <w:w w:val="103"/>
            <w:sz w:val="22"/>
            <w:szCs w:val="22"/>
            <w:u w:val="single" w:color="0000FF"/>
          </w:rPr>
          <w:t>.</w:t>
        </w:r>
        <w:r w:rsidRPr="00536879">
          <w:rPr>
            <w:rFonts w:ascii="Calibri" w:eastAsia="Calibri" w:hAnsi="Calibri" w:cs="Calibri"/>
            <w:color w:val="0000FF"/>
            <w:spacing w:val="2"/>
            <w:w w:val="102"/>
            <w:sz w:val="22"/>
            <w:szCs w:val="22"/>
            <w:u w:val="single" w:color="0000FF"/>
          </w:rPr>
          <w:t>h</w:t>
        </w:r>
        <w:r w:rsidRPr="00536879">
          <w:rPr>
            <w:rFonts w:ascii="Calibri" w:eastAsia="Calibri" w:hAnsi="Calibri" w:cs="Calibri"/>
            <w:color w:val="0000FF"/>
            <w:spacing w:val="1"/>
            <w:w w:val="102"/>
            <w:sz w:val="22"/>
            <w:szCs w:val="22"/>
            <w:u w:val="single" w:color="0000FF"/>
          </w:rPr>
          <w:t>t</w:t>
        </w:r>
        <w:r w:rsidRPr="00536879">
          <w:rPr>
            <w:rFonts w:ascii="Calibri" w:eastAsia="Calibri" w:hAnsi="Calibri" w:cs="Calibri"/>
            <w:color w:val="0000FF"/>
            <w:spacing w:val="3"/>
            <w:w w:val="102"/>
            <w:sz w:val="22"/>
            <w:szCs w:val="22"/>
            <w:u w:val="single" w:color="0000FF"/>
          </w:rPr>
          <w:t>m</w:t>
        </w:r>
        <w:r w:rsidRPr="00536879">
          <w:rPr>
            <w:rFonts w:ascii="Calibri" w:eastAsia="Calibri" w:hAnsi="Calibri" w:cs="Calibri"/>
            <w:color w:val="0000FF"/>
            <w:spacing w:val="1"/>
            <w:w w:val="103"/>
            <w:sz w:val="22"/>
            <w:szCs w:val="22"/>
            <w:u w:val="single" w:color="0000FF"/>
          </w:rPr>
          <w:t>l</w:t>
        </w:r>
        <w:r w:rsidRPr="00536879">
          <w:rPr>
            <w:rFonts w:ascii="Calibri" w:eastAsia="Calibri" w:hAnsi="Calibri" w:cs="Calibri"/>
            <w:spacing w:val="1"/>
            <w:w w:val="102"/>
            <w:sz w:val="22"/>
            <w:szCs w:val="22"/>
          </w:rPr>
          <w:t xml:space="preserve">. </w:t>
        </w:r>
      </w:hyperlink>
      <w:r w:rsidRPr="00536879">
        <w:rPr>
          <w:rFonts w:ascii="Calibri" w:eastAsia="Calibri" w:hAnsi="Calibri" w:cs="Calibri"/>
          <w:w w:val="102"/>
          <w:sz w:val="22"/>
          <w:szCs w:val="22"/>
        </w:rPr>
        <w:t xml:space="preserve"> </w:t>
      </w:r>
    </w:p>
    <w:p w14:paraId="7BA44B47" w14:textId="77777777" w:rsidR="000D0209" w:rsidRPr="00536879" w:rsidRDefault="000D0209">
      <w:pPr>
        <w:rPr>
          <w:rFonts w:ascii="Calibri" w:hAnsi="Calibri" w:cs="Calibri"/>
          <w:b/>
          <w:sz w:val="22"/>
          <w:szCs w:val="22"/>
        </w:rPr>
      </w:pPr>
    </w:p>
    <w:p w14:paraId="68E8D355" w14:textId="77777777" w:rsidR="004A7159" w:rsidRDefault="004A7159" w:rsidP="00AE52AC">
      <w:pPr>
        <w:rPr>
          <w:rFonts w:ascii="Calibri" w:hAnsi="Calibri" w:cs="Calibri"/>
          <w:b/>
          <w:sz w:val="22"/>
          <w:szCs w:val="22"/>
        </w:rPr>
      </w:pPr>
      <w:r>
        <w:rPr>
          <w:rFonts w:ascii="Calibri" w:hAnsi="Calibri" w:cs="Calibri"/>
          <w:b/>
          <w:sz w:val="22"/>
          <w:szCs w:val="22"/>
        </w:rPr>
        <w:t>Classroom Rules &amp; Personal Conduct</w:t>
      </w:r>
    </w:p>
    <w:sdt>
      <w:sdtPr>
        <w:rPr>
          <w:rFonts w:ascii="Calibri" w:hAnsi="Calibri" w:cs="Calibri"/>
          <w:sz w:val="22"/>
          <w:szCs w:val="22"/>
        </w:rPr>
        <w:id w:val="1116030402"/>
        <w:placeholder>
          <w:docPart w:val="DefaultPlaceholder_1081868574"/>
        </w:placeholder>
        <w:showingPlcHdr/>
      </w:sdtPr>
      <w:sdtEndPr/>
      <w:sdtContent>
        <w:p w14:paraId="47005D7D" w14:textId="77777777" w:rsidR="004A7159" w:rsidRPr="004A7159" w:rsidRDefault="000C5A47" w:rsidP="000C5A47">
          <w:pPr>
            <w:rPr>
              <w:rFonts w:ascii="Calibri" w:hAnsi="Calibri" w:cs="Calibri"/>
              <w:sz w:val="22"/>
              <w:szCs w:val="22"/>
            </w:rPr>
          </w:pPr>
          <w:r w:rsidRPr="006F12B8">
            <w:rPr>
              <w:rStyle w:val="PlaceholderText"/>
            </w:rPr>
            <w:t>Click here to enter text.</w:t>
          </w:r>
        </w:p>
      </w:sdtContent>
    </w:sdt>
    <w:p w14:paraId="740F56AE" w14:textId="77777777" w:rsidR="004A7159" w:rsidRDefault="004A7159" w:rsidP="00AE52AC">
      <w:pPr>
        <w:rPr>
          <w:rFonts w:ascii="Calibri" w:hAnsi="Calibri" w:cs="Calibri"/>
          <w:b/>
          <w:sz w:val="22"/>
          <w:szCs w:val="22"/>
        </w:rPr>
      </w:pPr>
    </w:p>
    <w:p w14:paraId="0B7D3BFD" w14:textId="77777777" w:rsidR="00AE52AC" w:rsidRPr="00536879" w:rsidRDefault="004A7159" w:rsidP="00AE52AC">
      <w:pPr>
        <w:rPr>
          <w:rFonts w:ascii="Calibri" w:hAnsi="Calibri" w:cs="Calibri"/>
          <w:b/>
          <w:sz w:val="22"/>
          <w:szCs w:val="22"/>
        </w:rPr>
      </w:pPr>
      <w:r>
        <w:rPr>
          <w:rFonts w:ascii="Calibri" w:hAnsi="Calibri" w:cs="Calibri"/>
          <w:b/>
          <w:sz w:val="22"/>
          <w:szCs w:val="22"/>
        </w:rPr>
        <w:t>Attendance/Lateness</w:t>
      </w:r>
    </w:p>
    <w:p w14:paraId="5E73063E" w14:textId="77777777" w:rsidR="00512D88" w:rsidRPr="00512D88" w:rsidRDefault="00512D88" w:rsidP="00512D88">
      <w:pPr>
        <w:spacing w:line="250" w:lineRule="auto"/>
        <w:ind w:right="60"/>
        <w:rPr>
          <w:rFonts w:ascii="Calibri" w:eastAsia="Calibri" w:hAnsi="Calibri" w:cs="Calibri"/>
          <w:sz w:val="22"/>
          <w:szCs w:val="22"/>
        </w:rPr>
      </w:pPr>
      <w:r w:rsidRPr="00512D88">
        <w:rPr>
          <w:rFonts w:ascii="Calibri" w:eastAsia="Calibri" w:hAnsi="Calibri" w:cs="Calibri"/>
          <w:spacing w:val="1"/>
          <w:sz w:val="22"/>
          <w:szCs w:val="22"/>
        </w:rPr>
        <w:t>I</w:t>
      </w:r>
      <w:r w:rsidRPr="00512D88">
        <w:rPr>
          <w:rFonts w:ascii="Calibri" w:eastAsia="Calibri" w:hAnsi="Calibri" w:cs="Calibri"/>
          <w:spacing w:val="2"/>
          <w:sz w:val="22"/>
          <w:szCs w:val="22"/>
        </w:rPr>
        <w:t>n</w:t>
      </w:r>
      <w:r w:rsidRPr="00512D88">
        <w:rPr>
          <w:rFonts w:ascii="Calibri" w:eastAsia="Calibri" w:hAnsi="Calibri" w:cs="Calibri"/>
          <w:spacing w:val="5"/>
          <w:sz w:val="22"/>
          <w:szCs w:val="22"/>
        </w:rPr>
        <w:t xml:space="preserve"> </w:t>
      </w:r>
      <w:r w:rsidRPr="00512D88">
        <w:rPr>
          <w:rFonts w:ascii="Calibri" w:eastAsia="Calibri" w:hAnsi="Calibri" w:cs="Calibri"/>
          <w:spacing w:val="2"/>
          <w:sz w:val="22"/>
          <w:szCs w:val="22"/>
        </w:rPr>
        <w:t>accordance</w:t>
      </w:r>
      <w:r w:rsidRPr="00512D88">
        <w:rPr>
          <w:rFonts w:ascii="Calibri" w:eastAsia="Calibri" w:hAnsi="Calibri" w:cs="Calibri"/>
          <w:spacing w:val="21"/>
          <w:sz w:val="22"/>
          <w:szCs w:val="22"/>
        </w:rPr>
        <w:t xml:space="preserve"> </w:t>
      </w:r>
      <w:r w:rsidRPr="00512D88">
        <w:rPr>
          <w:rFonts w:ascii="Calibri" w:eastAsia="Calibri" w:hAnsi="Calibri" w:cs="Calibri"/>
          <w:spacing w:val="3"/>
          <w:sz w:val="22"/>
          <w:szCs w:val="22"/>
        </w:rPr>
        <w:t>w</w:t>
      </w:r>
      <w:r w:rsidRPr="00512D88">
        <w:rPr>
          <w:rFonts w:ascii="Calibri" w:eastAsia="Calibri" w:hAnsi="Calibri" w:cs="Calibri"/>
          <w:spacing w:val="1"/>
          <w:sz w:val="22"/>
          <w:szCs w:val="22"/>
        </w:rPr>
        <w:t>it</w:t>
      </w:r>
      <w:r w:rsidRPr="00512D88">
        <w:rPr>
          <w:rFonts w:ascii="Calibri" w:eastAsia="Calibri" w:hAnsi="Calibri" w:cs="Calibri"/>
          <w:spacing w:val="2"/>
          <w:sz w:val="22"/>
          <w:szCs w:val="22"/>
        </w:rPr>
        <w:t>h</w:t>
      </w:r>
      <w:r w:rsidRPr="00512D88">
        <w:rPr>
          <w:rFonts w:ascii="Calibri" w:eastAsia="Calibri" w:hAnsi="Calibri" w:cs="Calibri"/>
          <w:spacing w:val="10"/>
          <w:sz w:val="22"/>
          <w:szCs w:val="22"/>
        </w:rPr>
        <w:t xml:space="preserve"> </w:t>
      </w:r>
      <w:r w:rsidRPr="00512D88">
        <w:rPr>
          <w:rFonts w:ascii="Calibri" w:eastAsia="Calibri" w:hAnsi="Calibri" w:cs="Calibri"/>
          <w:spacing w:val="3"/>
          <w:sz w:val="22"/>
          <w:szCs w:val="22"/>
        </w:rPr>
        <w:t>U</w:t>
      </w:r>
      <w:r w:rsidRPr="00512D88">
        <w:rPr>
          <w:rFonts w:ascii="Calibri" w:eastAsia="Calibri" w:hAnsi="Calibri" w:cs="Calibri"/>
          <w:spacing w:val="2"/>
          <w:sz w:val="22"/>
          <w:szCs w:val="22"/>
        </w:rPr>
        <w:t>n</w:t>
      </w:r>
      <w:r w:rsidRPr="00512D88">
        <w:rPr>
          <w:rFonts w:ascii="Calibri" w:eastAsia="Calibri" w:hAnsi="Calibri" w:cs="Calibri"/>
          <w:spacing w:val="1"/>
          <w:sz w:val="22"/>
          <w:szCs w:val="22"/>
        </w:rPr>
        <w:t>i</w:t>
      </w:r>
      <w:r w:rsidRPr="00512D88">
        <w:rPr>
          <w:rFonts w:ascii="Calibri" w:eastAsia="Calibri" w:hAnsi="Calibri" w:cs="Calibri"/>
          <w:spacing w:val="2"/>
          <w:sz w:val="22"/>
          <w:szCs w:val="22"/>
        </w:rPr>
        <w:t>vers</w:t>
      </w:r>
      <w:r w:rsidRPr="00512D88">
        <w:rPr>
          <w:rFonts w:ascii="Calibri" w:eastAsia="Calibri" w:hAnsi="Calibri" w:cs="Calibri"/>
          <w:spacing w:val="1"/>
          <w:sz w:val="22"/>
          <w:szCs w:val="22"/>
        </w:rPr>
        <w:t>it</w:t>
      </w:r>
      <w:r w:rsidRPr="00512D88">
        <w:rPr>
          <w:rFonts w:ascii="Calibri" w:eastAsia="Calibri" w:hAnsi="Calibri" w:cs="Calibri"/>
          <w:spacing w:val="2"/>
          <w:sz w:val="22"/>
          <w:szCs w:val="22"/>
        </w:rPr>
        <w:t>y</w:t>
      </w:r>
      <w:r w:rsidRPr="00512D88">
        <w:rPr>
          <w:rFonts w:ascii="Calibri" w:eastAsia="Calibri" w:hAnsi="Calibri" w:cs="Calibri"/>
          <w:spacing w:val="19"/>
          <w:sz w:val="22"/>
          <w:szCs w:val="22"/>
        </w:rPr>
        <w:t xml:space="preserve"> </w:t>
      </w:r>
      <w:r w:rsidRPr="00512D88">
        <w:rPr>
          <w:rFonts w:ascii="Calibri" w:eastAsia="Calibri" w:hAnsi="Calibri" w:cs="Calibri"/>
          <w:spacing w:val="2"/>
          <w:sz w:val="22"/>
          <w:szCs w:val="22"/>
        </w:rPr>
        <w:t>po</w:t>
      </w:r>
      <w:r w:rsidRPr="00512D88">
        <w:rPr>
          <w:rFonts w:ascii="Calibri" w:eastAsia="Calibri" w:hAnsi="Calibri" w:cs="Calibri"/>
          <w:spacing w:val="1"/>
          <w:sz w:val="22"/>
          <w:szCs w:val="22"/>
        </w:rPr>
        <w:t>lic</w:t>
      </w:r>
      <w:r w:rsidRPr="00512D88">
        <w:rPr>
          <w:rFonts w:ascii="Calibri" w:eastAsia="Calibri" w:hAnsi="Calibri" w:cs="Calibri"/>
          <w:spacing w:val="2"/>
          <w:sz w:val="22"/>
          <w:szCs w:val="22"/>
        </w:rPr>
        <w:t>y</w:t>
      </w:r>
      <w:r w:rsidRPr="00512D88">
        <w:rPr>
          <w:rFonts w:ascii="Calibri" w:eastAsia="Calibri" w:hAnsi="Calibri" w:cs="Calibri"/>
          <w:spacing w:val="1"/>
          <w:sz w:val="22"/>
          <w:szCs w:val="22"/>
        </w:rPr>
        <w:t>,</w:t>
      </w:r>
      <w:r w:rsidRPr="00512D88">
        <w:rPr>
          <w:rFonts w:ascii="Calibri" w:eastAsia="Calibri" w:hAnsi="Calibri" w:cs="Calibri"/>
          <w:spacing w:val="13"/>
          <w:sz w:val="22"/>
          <w:szCs w:val="22"/>
        </w:rPr>
        <w:t xml:space="preserve"> </w:t>
      </w:r>
      <w:r w:rsidRPr="00512D88">
        <w:rPr>
          <w:rFonts w:ascii="Calibri" w:eastAsia="Calibri" w:hAnsi="Calibri" w:cs="Calibri"/>
          <w:spacing w:val="1"/>
          <w:sz w:val="22"/>
          <w:szCs w:val="22"/>
        </w:rPr>
        <w:t>st</w:t>
      </w:r>
      <w:r w:rsidRPr="00512D88">
        <w:rPr>
          <w:rFonts w:ascii="Calibri" w:eastAsia="Calibri" w:hAnsi="Calibri" w:cs="Calibri"/>
          <w:spacing w:val="2"/>
          <w:sz w:val="22"/>
          <w:szCs w:val="22"/>
        </w:rPr>
        <w:t>uden</w:t>
      </w:r>
      <w:r w:rsidRPr="00512D88">
        <w:rPr>
          <w:rFonts w:ascii="Calibri" w:eastAsia="Calibri" w:hAnsi="Calibri" w:cs="Calibri"/>
          <w:spacing w:val="1"/>
          <w:sz w:val="22"/>
          <w:szCs w:val="22"/>
        </w:rPr>
        <w:t>t</w:t>
      </w:r>
      <w:r w:rsidRPr="00512D88">
        <w:rPr>
          <w:rFonts w:ascii="Calibri" w:eastAsia="Calibri" w:hAnsi="Calibri" w:cs="Calibri"/>
          <w:spacing w:val="2"/>
          <w:sz w:val="22"/>
          <w:szCs w:val="22"/>
        </w:rPr>
        <w:t>s</w:t>
      </w:r>
      <w:r w:rsidRPr="00512D88">
        <w:rPr>
          <w:rFonts w:ascii="Calibri" w:eastAsia="Calibri" w:hAnsi="Calibri" w:cs="Calibri"/>
          <w:spacing w:val="17"/>
          <w:sz w:val="22"/>
          <w:szCs w:val="22"/>
        </w:rPr>
        <w:t xml:space="preserve"> </w:t>
      </w:r>
      <w:r w:rsidRPr="00512D88">
        <w:rPr>
          <w:rFonts w:ascii="Calibri" w:eastAsia="Calibri" w:hAnsi="Calibri" w:cs="Calibri"/>
          <w:spacing w:val="2"/>
          <w:sz w:val="22"/>
          <w:szCs w:val="22"/>
        </w:rPr>
        <w:t>a</w:t>
      </w:r>
      <w:r w:rsidRPr="00512D88">
        <w:rPr>
          <w:rFonts w:ascii="Calibri" w:eastAsia="Calibri" w:hAnsi="Calibri" w:cs="Calibri"/>
          <w:spacing w:val="1"/>
          <w:sz w:val="22"/>
          <w:szCs w:val="22"/>
        </w:rPr>
        <w:t>r</w:t>
      </w:r>
      <w:r w:rsidRPr="00512D88">
        <w:rPr>
          <w:rFonts w:ascii="Calibri" w:eastAsia="Calibri" w:hAnsi="Calibri" w:cs="Calibri"/>
          <w:spacing w:val="2"/>
          <w:sz w:val="22"/>
          <w:szCs w:val="22"/>
        </w:rPr>
        <w:t>e</w:t>
      </w:r>
      <w:r w:rsidRPr="00512D88">
        <w:rPr>
          <w:rFonts w:ascii="Calibri" w:eastAsia="Calibri" w:hAnsi="Calibri" w:cs="Calibri"/>
          <w:spacing w:val="8"/>
          <w:sz w:val="22"/>
          <w:szCs w:val="22"/>
        </w:rPr>
        <w:t xml:space="preserve"> </w:t>
      </w:r>
      <w:r w:rsidRPr="00512D88">
        <w:rPr>
          <w:rFonts w:ascii="Calibri" w:eastAsia="Calibri" w:hAnsi="Calibri" w:cs="Calibri"/>
          <w:spacing w:val="2"/>
          <w:sz w:val="22"/>
          <w:szCs w:val="22"/>
        </w:rPr>
        <w:t>expec</w:t>
      </w:r>
      <w:r w:rsidRPr="00512D88">
        <w:rPr>
          <w:rFonts w:ascii="Calibri" w:eastAsia="Calibri" w:hAnsi="Calibri" w:cs="Calibri"/>
          <w:spacing w:val="1"/>
          <w:sz w:val="22"/>
          <w:szCs w:val="22"/>
        </w:rPr>
        <w:t>t</w:t>
      </w:r>
      <w:r w:rsidRPr="00512D88">
        <w:rPr>
          <w:rFonts w:ascii="Calibri" w:eastAsia="Calibri" w:hAnsi="Calibri" w:cs="Calibri"/>
          <w:spacing w:val="2"/>
          <w:sz w:val="22"/>
          <w:szCs w:val="22"/>
        </w:rPr>
        <w:t>ed</w:t>
      </w:r>
      <w:r w:rsidRPr="00512D88">
        <w:rPr>
          <w:rFonts w:ascii="Calibri" w:eastAsia="Calibri" w:hAnsi="Calibri" w:cs="Calibri"/>
          <w:spacing w:val="18"/>
          <w:sz w:val="22"/>
          <w:szCs w:val="22"/>
        </w:rPr>
        <w:t xml:space="preserve"> </w:t>
      </w:r>
      <w:r w:rsidRPr="00512D88">
        <w:rPr>
          <w:rFonts w:ascii="Calibri" w:eastAsia="Calibri" w:hAnsi="Calibri" w:cs="Calibri"/>
          <w:spacing w:val="1"/>
          <w:sz w:val="22"/>
          <w:szCs w:val="22"/>
        </w:rPr>
        <w:t>t</w:t>
      </w:r>
      <w:r w:rsidRPr="00512D88">
        <w:rPr>
          <w:rFonts w:ascii="Calibri" w:eastAsia="Calibri" w:hAnsi="Calibri" w:cs="Calibri"/>
          <w:spacing w:val="2"/>
          <w:sz w:val="22"/>
          <w:szCs w:val="22"/>
        </w:rPr>
        <w:t>o</w:t>
      </w:r>
      <w:r w:rsidRPr="00512D88">
        <w:rPr>
          <w:rFonts w:ascii="Calibri" w:eastAsia="Calibri" w:hAnsi="Calibri" w:cs="Calibri"/>
          <w:spacing w:val="6"/>
          <w:sz w:val="22"/>
          <w:szCs w:val="22"/>
        </w:rPr>
        <w:t xml:space="preserve"> </w:t>
      </w:r>
      <w:r w:rsidRPr="00512D88">
        <w:rPr>
          <w:rFonts w:ascii="Calibri" w:eastAsia="Calibri" w:hAnsi="Calibri" w:cs="Calibri"/>
          <w:spacing w:val="2"/>
          <w:sz w:val="22"/>
          <w:szCs w:val="22"/>
        </w:rPr>
        <w:t>a</w:t>
      </w:r>
      <w:r w:rsidRPr="00512D88">
        <w:rPr>
          <w:rFonts w:ascii="Calibri" w:eastAsia="Calibri" w:hAnsi="Calibri" w:cs="Calibri"/>
          <w:spacing w:val="1"/>
          <w:sz w:val="22"/>
          <w:szCs w:val="22"/>
        </w:rPr>
        <w:t>tt</w:t>
      </w:r>
      <w:r w:rsidRPr="00512D88">
        <w:rPr>
          <w:rFonts w:ascii="Calibri" w:eastAsia="Calibri" w:hAnsi="Calibri" w:cs="Calibri"/>
          <w:spacing w:val="2"/>
          <w:sz w:val="22"/>
          <w:szCs w:val="22"/>
        </w:rPr>
        <w:t>end</w:t>
      </w:r>
      <w:r w:rsidRPr="00512D88">
        <w:rPr>
          <w:rFonts w:ascii="Calibri" w:eastAsia="Calibri" w:hAnsi="Calibri" w:cs="Calibri"/>
          <w:spacing w:val="13"/>
          <w:sz w:val="22"/>
          <w:szCs w:val="22"/>
        </w:rPr>
        <w:t xml:space="preserve"> </w:t>
      </w:r>
      <w:r w:rsidRPr="00512D88">
        <w:rPr>
          <w:rFonts w:ascii="Calibri" w:eastAsia="Calibri" w:hAnsi="Calibri" w:cs="Calibri"/>
          <w:spacing w:val="2"/>
          <w:sz w:val="22"/>
          <w:szCs w:val="22"/>
        </w:rPr>
        <w:t>c</w:t>
      </w:r>
      <w:r w:rsidRPr="00512D88">
        <w:rPr>
          <w:rFonts w:ascii="Calibri" w:eastAsia="Calibri" w:hAnsi="Calibri" w:cs="Calibri"/>
          <w:spacing w:val="1"/>
          <w:sz w:val="22"/>
          <w:szCs w:val="22"/>
        </w:rPr>
        <w:t>l</w:t>
      </w:r>
      <w:r w:rsidRPr="00512D88">
        <w:rPr>
          <w:rFonts w:ascii="Calibri" w:eastAsia="Calibri" w:hAnsi="Calibri" w:cs="Calibri"/>
          <w:spacing w:val="2"/>
          <w:sz w:val="22"/>
          <w:szCs w:val="22"/>
        </w:rPr>
        <w:t>ass</w:t>
      </w:r>
      <w:r w:rsidRPr="00512D88">
        <w:rPr>
          <w:rFonts w:ascii="Calibri" w:eastAsia="Calibri" w:hAnsi="Calibri" w:cs="Calibri"/>
          <w:spacing w:val="10"/>
          <w:sz w:val="22"/>
          <w:szCs w:val="22"/>
        </w:rPr>
        <w:t xml:space="preserve"> </w:t>
      </w:r>
      <w:r w:rsidRPr="00512D88">
        <w:rPr>
          <w:rFonts w:ascii="Calibri" w:eastAsia="Calibri" w:hAnsi="Calibri" w:cs="Calibri"/>
          <w:spacing w:val="2"/>
          <w:sz w:val="22"/>
          <w:szCs w:val="22"/>
        </w:rPr>
        <w:t>eve</w:t>
      </w:r>
      <w:r w:rsidRPr="00512D88">
        <w:rPr>
          <w:rFonts w:ascii="Calibri" w:eastAsia="Calibri" w:hAnsi="Calibri" w:cs="Calibri"/>
          <w:spacing w:val="1"/>
          <w:sz w:val="22"/>
          <w:szCs w:val="22"/>
        </w:rPr>
        <w:t>r</w:t>
      </w:r>
      <w:r w:rsidRPr="00512D88">
        <w:rPr>
          <w:rFonts w:ascii="Calibri" w:eastAsia="Calibri" w:hAnsi="Calibri" w:cs="Calibri"/>
          <w:spacing w:val="2"/>
          <w:sz w:val="22"/>
          <w:szCs w:val="22"/>
        </w:rPr>
        <w:t>y</w:t>
      </w:r>
      <w:r w:rsidRPr="00512D88">
        <w:rPr>
          <w:rFonts w:ascii="Calibri" w:eastAsia="Calibri" w:hAnsi="Calibri" w:cs="Calibri"/>
          <w:spacing w:val="11"/>
          <w:sz w:val="22"/>
          <w:szCs w:val="22"/>
        </w:rPr>
        <w:t xml:space="preserve"> </w:t>
      </w:r>
      <w:r w:rsidRPr="00512D88">
        <w:rPr>
          <w:rFonts w:ascii="Calibri" w:eastAsia="Calibri" w:hAnsi="Calibri" w:cs="Calibri"/>
          <w:spacing w:val="2"/>
          <w:sz w:val="22"/>
          <w:szCs w:val="22"/>
        </w:rPr>
        <w:t>day</w:t>
      </w:r>
      <w:r w:rsidRPr="00512D88">
        <w:rPr>
          <w:rFonts w:ascii="Calibri" w:eastAsia="Calibri" w:hAnsi="Calibri" w:cs="Calibri"/>
          <w:spacing w:val="8"/>
          <w:sz w:val="22"/>
          <w:szCs w:val="22"/>
        </w:rPr>
        <w:t xml:space="preserve"> </w:t>
      </w:r>
      <w:r w:rsidRPr="00512D88">
        <w:rPr>
          <w:rFonts w:ascii="Calibri" w:eastAsia="Calibri" w:hAnsi="Calibri" w:cs="Calibri"/>
          <w:spacing w:val="3"/>
          <w:sz w:val="22"/>
          <w:szCs w:val="22"/>
        </w:rPr>
        <w:t>w</w:t>
      </w:r>
      <w:r w:rsidRPr="00512D88">
        <w:rPr>
          <w:rFonts w:ascii="Calibri" w:eastAsia="Calibri" w:hAnsi="Calibri" w:cs="Calibri"/>
          <w:spacing w:val="1"/>
          <w:sz w:val="22"/>
          <w:szCs w:val="22"/>
        </w:rPr>
        <w:t>it</w:t>
      </w:r>
      <w:r w:rsidRPr="00512D88">
        <w:rPr>
          <w:rFonts w:ascii="Calibri" w:eastAsia="Calibri" w:hAnsi="Calibri" w:cs="Calibri"/>
          <w:spacing w:val="2"/>
          <w:sz w:val="22"/>
          <w:szCs w:val="22"/>
        </w:rPr>
        <w:t>h</w:t>
      </w:r>
      <w:r w:rsidRPr="00512D88">
        <w:rPr>
          <w:rFonts w:ascii="Calibri" w:eastAsia="Calibri" w:hAnsi="Calibri" w:cs="Calibri"/>
          <w:spacing w:val="9"/>
          <w:sz w:val="22"/>
          <w:szCs w:val="22"/>
        </w:rPr>
        <w:t xml:space="preserve"> </w:t>
      </w:r>
      <w:r w:rsidRPr="00512D88">
        <w:rPr>
          <w:rFonts w:ascii="Calibri" w:eastAsia="Calibri" w:hAnsi="Calibri" w:cs="Calibri"/>
          <w:spacing w:val="2"/>
          <w:sz w:val="22"/>
          <w:szCs w:val="22"/>
        </w:rPr>
        <w:t>a</w:t>
      </w:r>
      <w:r w:rsidRPr="00512D88">
        <w:rPr>
          <w:rFonts w:ascii="Calibri" w:eastAsia="Calibri" w:hAnsi="Calibri" w:cs="Calibri"/>
          <w:spacing w:val="1"/>
          <w:sz w:val="22"/>
          <w:szCs w:val="22"/>
        </w:rPr>
        <w:t>ll</w:t>
      </w:r>
      <w:r w:rsidRPr="00512D88">
        <w:rPr>
          <w:rFonts w:ascii="Calibri" w:eastAsia="Calibri" w:hAnsi="Calibri" w:cs="Calibri"/>
          <w:spacing w:val="6"/>
          <w:sz w:val="22"/>
          <w:szCs w:val="22"/>
        </w:rPr>
        <w:t xml:space="preserve"> </w:t>
      </w:r>
      <w:r w:rsidRPr="00512D88">
        <w:rPr>
          <w:rFonts w:ascii="Calibri" w:eastAsia="Calibri" w:hAnsi="Calibri" w:cs="Calibri"/>
          <w:spacing w:val="1"/>
          <w:sz w:val="22"/>
          <w:szCs w:val="22"/>
        </w:rPr>
        <w:t>r</w:t>
      </w:r>
      <w:r w:rsidRPr="00512D88">
        <w:rPr>
          <w:rFonts w:ascii="Calibri" w:eastAsia="Calibri" w:hAnsi="Calibri" w:cs="Calibri"/>
          <w:spacing w:val="2"/>
          <w:sz w:val="22"/>
          <w:szCs w:val="22"/>
        </w:rPr>
        <w:t>e</w:t>
      </w:r>
      <w:r w:rsidRPr="00512D88">
        <w:rPr>
          <w:rFonts w:ascii="Calibri" w:eastAsia="Calibri" w:hAnsi="Calibri" w:cs="Calibri"/>
          <w:spacing w:val="1"/>
          <w:sz w:val="22"/>
          <w:szCs w:val="22"/>
        </w:rPr>
        <w:t>l</w:t>
      </w:r>
      <w:r w:rsidRPr="00512D88">
        <w:rPr>
          <w:rFonts w:ascii="Calibri" w:eastAsia="Calibri" w:hAnsi="Calibri" w:cs="Calibri"/>
          <w:spacing w:val="2"/>
          <w:sz w:val="22"/>
          <w:szCs w:val="22"/>
        </w:rPr>
        <w:t>evan</w:t>
      </w:r>
      <w:r w:rsidRPr="00512D88">
        <w:rPr>
          <w:rFonts w:ascii="Calibri" w:eastAsia="Calibri" w:hAnsi="Calibri" w:cs="Calibri"/>
          <w:spacing w:val="1"/>
          <w:sz w:val="22"/>
          <w:szCs w:val="22"/>
        </w:rPr>
        <w:t>t</w:t>
      </w:r>
      <w:r w:rsidRPr="00512D88">
        <w:rPr>
          <w:rFonts w:ascii="Calibri" w:eastAsia="Calibri" w:hAnsi="Calibri" w:cs="Calibri"/>
          <w:sz w:val="22"/>
          <w:szCs w:val="22"/>
        </w:rPr>
        <w:t xml:space="preserve"> </w:t>
      </w:r>
      <w:r w:rsidRPr="00512D88">
        <w:rPr>
          <w:rFonts w:ascii="Calibri" w:eastAsia="Calibri" w:hAnsi="Calibri" w:cs="Calibri"/>
          <w:spacing w:val="1"/>
          <w:sz w:val="22"/>
          <w:szCs w:val="22"/>
        </w:rPr>
        <w:t>r</w:t>
      </w:r>
      <w:r w:rsidRPr="00512D88">
        <w:rPr>
          <w:rFonts w:ascii="Calibri" w:eastAsia="Calibri" w:hAnsi="Calibri" w:cs="Calibri"/>
          <w:spacing w:val="2"/>
          <w:sz w:val="22"/>
          <w:szCs w:val="22"/>
        </w:rPr>
        <w:t>equ</w:t>
      </w:r>
      <w:r w:rsidRPr="00512D88">
        <w:rPr>
          <w:rFonts w:ascii="Calibri" w:eastAsia="Calibri" w:hAnsi="Calibri" w:cs="Calibri"/>
          <w:spacing w:val="1"/>
          <w:sz w:val="22"/>
          <w:szCs w:val="22"/>
        </w:rPr>
        <w:t>ir</w:t>
      </w:r>
      <w:r w:rsidRPr="00512D88">
        <w:rPr>
          <w:rFonts w:ascii="Calibri" w:eastAsia="Calibri" w:hAnsi="Calibri" w:cs="Calibri"/>
          <w:spacing w:val="2"/>
          <w:sz w:val="22"/>
          <w:szCs w:val="22"/>
        </w:rPr>
        <w:t>ed</w:t>
      </w:r>
      <w:r w:rsidRPr="00512D88">
        <w:rPr>
          <w:rFonts w:ascii="Calibri" w:eastAsia="Calibri" w:hAnsi="Calibri" w:cs="Calibri"/>
          <w:spacing w:val="17"/>
          <w:sz w:val="22"/>
          <w:szCs w:val="22"/>
        </w:rPr>
        <w:t xml:space="preserve"> </w:t>
      </w:r>
      <w:r w:rsidRPr="00512D88">
        <w:rPr>
          <w:rFonts w:ascii="Calibri" w:eastAsia="Calibri" w:hAnsi="Calibri" w:cs="Calibri"/>
          <w:spacing w:val="2"/>
          <w:sz w:val="22"/>
          <w:szCs w:val="22"/>
        </w:rPr>
        <w:t>cou</w:t>
      </w:r>
      <w:r w:rsidRPr="00512D88">
        <w:rPr>
          <w:rFonts w:ascii="Calibri" w:eastAsia="Calibri" w:hAnsi="Calibri" w:cs="Calibri"/>
          <w:spacing w:val="1"/>
          <w:sz w:val="22"/>
          <w:szCs w:val="22"/>
        </w:rPr>
        <w:t>r</w:t>
      </w:r>
      <w:r w:rsidRPr="00512D88">
        <w:rPr>
          <w:rFonts w:ascii="Calibri" w:eastAsia="Calibri" w:hAnsi="Calibri" w:cs="Calibri"/>
          <w:spacing w:val="2"/>
          <w:sz w:val="22"/>
          <w:szCs w:val="22"/>
        </w:rPr>
        <w:t>se</w:t>
      </w:r>
      <w:r w:rsidRPr="00512D88">
        <w:rPr>
          <w:rFonts w:ascii="Calibri" w:eastAsia="Calibri" w:hAnsi="Calibri" w:cs="Calibri"/>
          <w:spacing w:val="13"/>
          <w:sz w:val="22"/>
          <w:szCs w:val="22"/>
        </w:rPr>
        <w:t xml:space="preserve"> </w:t>
      </w:r>
      <w:r w:rsidRPr="00512D88">
        <w:rPr>
          <w:rFonts w:ascii="Calibri" w:eastAsia="Calibri" w:hAnsi="Calibri" w:cs="Calibri"/>
          <w:spacing w:val="3"/>
          <w:sz w:val="22"/>
          <w:szCs w:val="22"/>
        </w:rPr>
        <w:t>m</w:t>
      </w:r>
      <w:r w:rsidRPr="00512D88">
        <w:rPr>
          <w:rFonts w:ascii="Calibri" w:eastAsia="Calibri" w:hAnsi="Calibri" w:cs="Calibri"/>
          <w:spacing w:val="2"/>
          <w:sz w:val="22"/>
          <w:szCs w:val="22"/>
        </w:rPr>
        <w:t>a</w:t>
      </w:r>
      <w:r w:rsidRPr="00512D88">
        <w:rPr>
          <w:rFonts w:ascii="Calibri" w:eastAsia="Calibri" w:hAnsi="Calibri" w:cs="Calibri"/>
          <w:spacing w:val="1"/>
          <w:sz w:val="22"/>
          <w:szCs w:val="22"/>
        </w:rPr>
        <w:t>t</w:t>
      </w:r>
      <w:r w:rsidRPr="00512D88">
        <w:rPr>
          <w:rFonts w:ascii="Calibri" w:eastAsia="Calibri" w:hAnsi="Calibri" w:cs="Calibri"/>
          <w:spacing w:val="2"/>
          <w:sz w:val="22"/>
          <w:szCs w:val="22"/>
        </w:rPr>
        <w:t>e</w:t>
      </w:r>
      <w:r w:rsidRPr="00512D88">
        <w:rPr>
          <w:rFonts w:ascii="Calibri" w:eastAsia="Calibri" w:hAnsi="Calibri" w:cs="Calibri"/>
          <w:spacing w:val="1"/>
          <w:sz w:val="22"/>
          <w:szCs w:val="22"/>
        </w:rPr>
        <w:t>ri</w:t>
      </w:r>
      <w:r w:rsidRPr="00512D88">
        <w:rPr>
          <w:rFonts w:ascii="Calibri" w:eastAsia="Calibri" w:hAnsi="Calibri" w:cs="Calibri"/>
          <w:spacing w:val="2"/>
          <w:sz w:val="22"/>
          <w:szCs w:val="22"/>
        </w:rPr>
        <w:t>a</w:t>
      </w:r>
      <w:r w:rsidRPr="00512D88">
        <w:rPr>
          <w:rFonts w:ascii="Calibri" w:eastAsia="Calibri" w:hAnsi="Calibri" w:cs="Calibri"/>
          <w:spacing w:val="1"/>
          <w:sz w:val="22"/>
          <w:szCs w:val="22"/>
        </w:rPr>
        <w:t>l</w:t>
      </w:r>
      <w:r w:rsidRPr="00512D88">
        <w:rPr>
          <w:rFonts w:ascii="Calibri" w:eastAsia="Calibri" w:hAnsi="Calibri" w:cs="Calibri"/>
          <w:spacing w:val="2"/>
          <w:sz w:val="22"/>
          <w:szCs w:val="22"/>
        </w:rPr>
        <w:t>s</w:t>
      </w:r>
      <w:r w:rsidRPr="00512D88">
        <w:rPr>
          <w:rFonts w:ascii="Calibri" w:eastAsia="Calibri" w:hAnsi="Calibri" w:cs="Calibri"/>
          <w:spacing w:val="19"/>
          <w:sz w:val="22"/>
          <w:szCs w:val="22"/>
        </w:rPr>
        <w:t xml:space="preserve"> </w:t>
      </w:r>
      <w:r w:rsidRPr="00512D88">
        <w:rPr>
          <w:rFonts w:ascii="Calibri" w:eastAsia="Calibri" w:hAnsi="Calibri" w:cs="Calibri"/>
          <w:spacing w:val="2"/>
          <w:sz w:val="22"/>
          <w:szCs w:val="22"/>
        </w:rPr>
        <w:t>and</w:t>
      </w:r>
      <w:r w:rsidRPr="00512D88">
        <w:rPr>
          <w:rFonts w:ascii="Calibri" w:eastAsia="Calibri" w:hAnsi="Calibri" w:cs="Calibri"/>
          <w:spacing w:val="8"/>
          <w:sz w:val="22"/>
          <w:szCs w:val="22"/>
        </w:rPr>
        <w:t xml:space="preserve"> </w:t>
      </w:r>
      <w:r w:rsidRPr="00512D88">
        <w:rPr>
          <w:rFonts w:ascii="Calibri" w:eastAsia="Calibri" w:hAnsi="Calibri" w:cs="Calibri"/>
          <w:spacing w:val="3"/>
          <w:sz w:val="22"/>
          <w:szCs w:val="22"/>
        </w:rPr>
        <w:t>w</w:t>
      </w:r>
      <w:r w:rsidRPr="00512D88">
        <w:rPr>
          <w:rFonts w:ascii="Calibri" w:eastAsia="Calibri" w:hAnsi="Calibri" w:cs="Calibri"/>
          <w:spacing w:val="2"/>
          <w:sz w:val="22"/>
          <w:szCs w:val="22"/>
        </w:rPr>
        <w:t>o</w:t>
      </w:r>
      <w:r w:rsidRPr="00512D88">
        <w:rPr>
          <w:rFonts w:ascii="Calibri" w:eastAsia="Calibri" w:hAnsi="Calibri" w:cs="Calibri"/>
          <w:spacing w:val="1"/>
          <w:sz w:val="22"/>
          <w:szCs w:val="22"/>
        </w:rPr>
        <w:t>r</w:t>
      </w:r>
      <w:r w:rsidRPr="00512D88">
        <w:rPr>
          <w:rFonts w:ascii="Calibri" w:eastAsia="Calibri" w:hAnsi="Calibri" w:cs="Calibri"/>
          <w:spacing w:val="2"/>
          <w:sz w:val="22"/>
          <w:szCs w:val="22"/>
        </w:rPr>
        <w:t>k</w:t>
      </w:r>
      <w:r w:rsidRPr="00512D88">
        <w:rPr>
          <w:rFonts w:ascii="Calibri" w:eastAsia="Calibri" w:hAnsi="Calibri" w:cs="Calibri"/>
          <w:spacing w:val="1"/>
          <w:sz w:val="22"/>
          <w:szCs w:val="22"/>
        </w:rPr>
        <w:t>.</w:t>
      </w:r>
      <w:r w:rsidRPr="00512D88">
        <w:rPr>
          <w:rFonts w:ascii="Calibri" w:eastAsia="Calibri" w:hAnsi="Calibri" w:cs="Calibri"/>
          <w:spacing w:val="12"/>
          <w:sz w:val="22"/>
          <w:szCs w:val="22"/>
        </w:rPr>
        <w:t xml:space="preserve"> </w:t>
      </w:r>
      <w:r w:rsidRPr="00512D88">
        <w:rPr>
          <w:rFonts w:ascii="Calibri" w:eastAsia="Calibri" w:hAnsi="Calibri" w:cs="Calibri"/>
          <w:spacing w:val="1"/>
          <w:sz w:val="22"/>
          <w:szCs w:val="22"/>
        </w:rPr>
        <w:t>If</w:t>
      </w:r>
      <w:r w:rsidRPr="00512D88">
        <w:rPr>
          <w:rFonts w:ascii="Calibri" w:eastAsia="Calibri" w:hAnsi="Calibri" w:cs="Calibri"/>
          <w:spacing w:val="4"/>
          <w:sz w:val="22"/>
          <w:szCs w:val="22"/>
        </w:rPr>
        <w:t xml:space="preserve"> </w:t>
      </w:r>
      <w:r w:rsidRPr="00512D88">
        <w:rPr>
          <w:rFonts w:ascii="Calibri" w:eastAsia="Calibri" w:hAnsi="Calibri" w:cs="Calibri"/>
          <w:spacing w:val="2"/>
          <w:sz w:val="22"/>
          <w:szCs w:val="22"/>
        </w:rPr>
        <w:t>you</w:t>
      </w:r>
      <w:r w:rsidRPr="00512D88">
        <w:rPr>
          <w:rFonts w:ascii="Calibri" w:eastAsia="Calibri" w:hAnsi="Calibri" w:cs="Calibri"/>
          <w:spacing w:val="8"/>
          <w:sz w:val="22"/>
          <w:szCs w:val="22"/>
        </w:rPr>
        <w:t xml:space="preserve"> </w:t>
      </w:r>
      <w:r w:rsidRPr="00512D88">
        <w:rPr>
          <w:rFonts w:ascii="Calibri" w:eastAsia="Calibri" w:hAnsi="Calibri" w:cs="Calibri"/>
          <w:spacing w:val="2"/>
          <w:sz w:val="22"/>
          <w:szCs w:val="22"/>
        </w:rPr>
        <w:t>are</w:t>
      </w:r>
      <w:r w:rsidRPr="00512D88">
        <w:rPr>
          <w:rFonts w:ascii="Calibri" w:eastAsia="Calibri" w:hAnsi="Calibri" w:cs="Calibri"/>
          <w:spacing w:val="8"/>
          <w:sz w:val="22"/>
          <w:szCs w:val="22"/>
        </w:rPr>
        <w:t xml:space="preserve"> </w:t>
      </w:r>
      <w:r w:rsidRPr="00512D88">
        <w:rPr>
          <w:rFonts w:ascii="Calibri" w:eastAsia="Calibri" w:hAnsi="Calibri" w:cs="Calibri"/>
          <w:spacing w:val="2"/>
          <w:sz w:val="22"/>
          <w:szCs w:val="22"/>
        </w:rPr>
        <w:t>absen</w:t>
      </w:r>
      <w:r w:rsidRPr="00512D88">
        <w:rPr>
          <w:rFonts w:ascii="Calibri" w:eastAsia="Calibri" w:hAnsi="Calibri" w:cs="Calibri"/>
          <w:spacing w:val="1"/>
          <w:sz w:val="22"/>
          <w:szCs w:val="22"/>
        </w:rPr>
        <w:t>t</w:t>
      </w:r>
      <w:r w:rsidRPr="00512D88">
        <w:rPr>
          <w:rFonts w:ascii="Calibri" w:eastAsia="Calibri" w:hAnsi="Calibri" w:cs="Calibri"/>
          <w:spacing w:val="13"/>
          <w:sz w:val="22"/>
          <w:szCs w:val="22"/>
        </w:rPr>
        <w:t xml:space="preserve"> </w:t>
      </w:r>
      <w:r w:rsidRPr="00512D88">
        <w:rPr>
          <w:rFonts w:ascii="Calibri" w:eastAsia="Calibri" w:hAnsi="Calibri" w:cs="Calibri"/>
          <w:spacing w:val="1"/>
          <w:sz w:val="22"/>
          <w:szCs w:val="22"/>
        </w:rPr>
        <w:t>f</w:t>
      </w:r>
      <w:r w:rsidRPr="00512D88">
        <w:rPr>
          <w:rFonts w:ascii="Calibri" w:eastAsia="Calibri" w:hAnsi="Calibri" w:cs="Calibri"/>
          <w:spacing w:val="2"/>
          <w:sz w:val="22"/>
          <w:szCs w:val="22"/>
        </w:rPr>
        <w:t>ro</w:t>
      </w:r>
      <w:r w:rsidRPr="00512D88">
        <w:rPr>
          <w:rFonts w:ascii="Calibri" w:eastAsia="Calibri" w:hAnsi="Calibri" w:cs="Calibri"/>
          <w:spacing w:val="3"/>
          <w:sz w:val="22"/>
          <w:szCs w:val="22"/>
        </w:rPr>
        <w:t>m</w:t>
      </w:r>
      <w:r w:rsidRPr="00512D88">
        <w:rPr>
          <w:rFonts w:ascii="Calibri" w:eastAsia="Calibri" w:hAnsi="Calibri" w:cs="Calibri"/>
          <w:spacing w:val="10"/>
          <w:sz w:val="22"/>
          <w:szCs w:val="22"/>
        </w:rPr>
        <w:t xml:space="preserve"> </w:t>
      </w:r>
      <w:r w:rsidRPr="00512D88">
        <w:rPr>
          <w:rFonts w:ascii="Calibri" w:eastAsia="Calibri" w:hAnsi="Calibri" w:cs="Calibri"/>
          <w:spacing w:val="2"/>
          <w:sz w:val="22"/>
          <w:szCs w:val="22"/>
        </w:rPr>
        <w:t>c</w:t>
      </w:r>
      <w:r w:rsidRPr="00512D88">
        <w:rPr>
          <w:rFonts w:ascii="Calibri" w:eastAsia="Calibri" w:hAnsi="Calibri" w:cs="Calibri"/>
          <w:spacing w:val="1"/>
          <w:sz w:val="22"/>
          <w:szCs w:val="22"/>
        </w:rPr>
        <w:t>l</w:t>
      </w:r>
      <w:r w:rsidRPr="00512D88">
        <w:rPr>
          <w:rFonts w:ascii="Calibri" w:eastAsia="Calibri" w:hAnsi="Calibri" w:cs="Calibri"/>
          <w:spacing w:val="2"/>
          <w:sz w:val="22"/>
          <w:szCs w:val="22"/>
        </w:rPr>
        <w:t>as</w:t>
      </w:r>
      <w:r w:rsidRPr="00512D88">
        <w:rPr>
          <w:rFonts w:ascii="Calibri" w:eastAsia="Calibri" w:hAnsi="Calibri" w:cs="Calibri"/>
          <w:spacing w:val="1"/>
          <w:sz w:val="22"/>
          <w:szCs w:val="22"/>
        </w:rPr>
        <w:t>s,</w:t>
      </w:r>
      <w:r w:rsidRPr="00512D88">
        <w:rPr>
          <w:rFonts w:ascii="Calibri" w:eastAsia="Calibri" w:hAnsi="Calibri" w:cs="Calibri"/>
          <w:spacing w:val="11"/>
          <w:sz w:val="22"/>
          <w:szCs w:val="22"/>
        </w:rPr>
        <w:t xml:space="preserve"> </w:t>
      </w:r>
      <w:r w:rsidRPr="00512D88">
        <w:rPr>
          <w:rFonts w:ascii="Calibri" w:eastAsia="Calibri" w:hAnsi="Calibri" w:cs="Calibri"/>
          <w:spacing w:val="2"/>
          <w:sz w:val="22"/>
          <w:szCs w:val="22"/>
        </w:rPr>
        <w:t>con</w:t>
      </w:r>
      <w:r w:rsidRPr="00512D88">
        <w:rPr>
          <w:rFonts w:ascii="Calibri" w:eastAsia="Calibri" w:hAnsi="Calibri" w:cs="Calibri"/>
          <w:spacing w:val="1"/>
          <w:sz w:val="22"/>
          <w:szCs w:val="22"/>
        </w:rPr>
        <w:t>t</w:t>
      </w:r>
      <w:r w:rsidRPr="00512D88">
        <w:rPr>
          <w:rFonts w:ascii="Calibri" w:eastAsia="Calibri" w:hAnsi="Calibri" w:cs="Calibri"/>
          <w:spacing w:val="2"/>
          <w:sz w:val="22"/>
          <w:szCs w:val="22"/>
        </w:rPr>
        <w:t>ac</w:t>
      </w:r>
      <w:r w:rsidRPr="00512D88">
        <w:rPr>
          <w:rFonts w:ascii="Calibri" w:eastAsia="Calibri" w:hAnsi="Calibri" w:cs="Calibri"/>
          <w:spacing w:val="1"/>
          <w:sz w:val="22"/>
          <w:szCs w:val="22"/>
        </w:rPr>
        <w:t>t</w:t>
      </w:r>
      <w:r w:rsidRPr="00512D88">
        <w:rPr>
          <w:rFonts w:ascii="Calibri" w:eastAsia="Calibri" w:hAnsi="Calibri" w:cs="Calibri"/>
          <w:spacing w:val="15"/>
          <w:sz w:val="22"/>
          <w:szCs w:val="22"/>
        </w:rPr>
        <w:t xml:space="preserve"> </w:t>
      </w:r>
      <w:r w:rsidRPr="00512D88">
        <w:rPr>
          <w:rFonts w:ascii="Calibri" w:eastAsia="Calibri" w:hAnsi="Calibri" w:cs="Calibri"/>
          <w:spacing w:val="2"/>
          <w:sz w:val="22"/>
          <w:szCs w:val="22"/>
        </w:rPr>
        <w:t>you</w:t>
      </w:r>
      <w:r w:rsidRPr="00512D88">
        <w:rPr>
          <w:rFonts w:ascii="Calibri" w:eastAsia="Calibri" w:hAnsi="Calibri" w:cs="Calibri"/>
          <w:spacing w:val="1"/>
          <w:sz w:val="22"/>
          <w:szCs w:val="22"/>
        </w:rPr>
        <w:t>r</w:t>
      </w:r>
      <w:r w:rsidRPr="00512D88">
        <w:rPr>
          <w:rFonts w:ascii="Calibri" w:eastAsia="Calibri" w:hAnsi="Calibri" w:cs="Calibri"/>
          <w:spacing w:val="10"/>
          <w:sz w:val="22"/>
          <w:szCs w:val="22"/>
        </w:rPr>
        <w:t xml:space="preserve"> </w:t>
      </w:r>
      <w:r w:rsidRPr="00512D88">
        <w:rPr>
          <w:rFonts w:ascii="Calibri" w:eastAsia="Calibri" w:hAnsi="Calibri" w:cs="Calibri"/>
          <w:spacing w:val="1"/>
          <w:sz w:val="22"/>
          <w:szCs w:val="22"/>
        </w:rPr>
        <w:t>f</w:t>
      </w:r>
      <w:r w:rsidRPr="00512D88">
        <w:rPr>
          <w:rFonts w:ascii="Calibri" w:eastAsia="Calibri" w:hAnsi="Calibri" w:cs="Calibri"/>
          <w:spacing w:val="2"/>
          <w:sz w:val="22"/>
          <w:szCs w:val="22"/>
        </w:rPr>
        <w:t>acu</w:t>
      </w:r>
      <w:r w:rsidRPr="00512D88">
        <w:rPr>
          <w:rFonts w:ascii="Calibri" w:eastAsia="Calibri" w:hAnsi="Calibri" w:cs="Calibri"/>
          <w:spacing w:val="1"/>
          <w:sz w:val="22"/>
          <w:szCs w:val="22"/>
        </w:rPr>
        <w:t>lt</w:t>
      </w:r>
      <w:r w:rsidRPr="00512D88">
        <w:rPr>
          <w:rFonts w:ascii="Calibri" w:eastAsia="Calibri" w:hAnsi="Calibri" w:cs="Calibri"/>
          <w:spacing w:val="2"/>
          <w:sz w:val="22"/>
          <w:szCs w:val="22"/>
        </w:rPr>
        <w:t>y</w:t>
      </w:r>
      <w:r w:rsidRPr="00512D88">
        <w:rPr>
          <w:rFonts w:ascii="Calibri" w:eastAsia="Calibri" w:hAnsi="Calibri" w:cs="Calibri"/>
          <w:spacing w:val="14"/>
          <w:sz w:val="22"/>
          <w:szCs w:val="22"/>
        </w:rPr>
        <w:t xml:space="preserve"> </w:t>
      </w:r>
      <w:r w:rsidRPr="00512D88">
        <w:rPr>
          <w:rFonts w:ascii="Calibri" w:eastAsia="Calibri" w:hAnsi="Calibri" w:cs="Calibri"/>
          <w:spacing w:val="2"/>
          <w:sz w:val="22"/>
          <w:szCs w:val="22"/>
        </w:rPr>
        <w:t>as</w:t>
      </w:r>
      <w:r w:rsidRPr="00512D88">
        <w:rPr>
          <w:rFonts w:ascii="Calibri" w:eastAsia="Calibri" w:hAnsi="Calibri" w:cs="Calibri"/>
          <w:spacing w:val="6"/>
          <w:sz w:val="22"/>
          <w:szCs w:val="22"/>
        </w:rPr>
        <w:t xml:space="preserve"> </w:t>
      </w:r>
      <w:r w:rsidRPr="00512D88">
        <w:rPr>
          <w:rFonts w:ascii="Calibri" w:eastAsia="Calibri" w:hAnsi="Calibri" w:cs="Calibri"/>
          <w:spacing w:val="2"/>
          <w:sz w:val="22"/>
          <w:szCs w:val="22"/>
        </w:rPr>
        <w:t>soon</w:t>
      </w:r>
      <w:r w:rsidRPr="00512D88">
        <w:rPr>
          <w:rFonts w:ascii="Calibri" w:eastAsia="Calibri" w:hAnsi="Calibri" w:cs="Calibri"/>
          <w:spacing w:val="10"/>
          <w:sz w:val="22"/>
          <w:szCs w:val="22"/>
        </w:rPr>
        <w:t xml:space="preserve"> </w:t>
      </w:r>
      <w:r w:rsidRPr="00512D88">
        <w:rPr>
          <w:rFonts w:ascii="Calibri" w:eastAsia="Calibri" w:hAnsi="Calibri" w:cs="Calibri"/>
          <w:spacing w:val="2"/>
          <w:sz w:val="22"/>
          <w:szCs w:val="22"/>
        </w:rPr>
        <w:t>as</w:t>
      </w:r>
      <w:r w:rsidRPr="00512D88">
        <w:rPr>
          <w:rFonts w:ascii="Calibri" w:eastAsia="Calibri" w:hAnsi="Calibri" w:cs="Calibri"/>
          <w:spacing w:val="5"/>
          <w:sz w:val="22"/>
          <w:szCs w:val="22"/>
        </w:rPr>
        <w:t xml:space="preserve"> </w:t>
      </w:r>
      <w:r w:rsidRPr="00512D88">
        <w:rPr>
          <w:rFonts w:ascii="Calibri" w:eastAsia="Calibri" w:hAnsi="Calibri" w:cs="Calibri"/>
          <w:spacing w:val="2"/>
          <w:sz w:val="22"/>
          <w:szCs w:val="22"/>
        </w:rPr>
        <w:t>po</w:t>
      </w:r>
      <w:r w:rsidRPr="00512D88">
        <w:rPr>
          <w:rFonts w:ascii="Calibri" w:eastAsia="Calibri" w:hAnsi="Calibri" w:cs="Calibri"/>
          <w:spacing w:val="1"/>
          <w:sz w:val="22"/>
          <w:szCs w:val="22"/>
        </w:rPr>
        <w:t>s</w:t>
      </w:r>
      <w:r w:rsidRPr="00512D88">
        <w:rPr>
          <w:rFonts w:ascii="Calibri" w:eastAsia="Calibri" w:hAnsi="Calibri" w:cs="Calibri"/>
          <w:spacing w:val="2"/>
          <w:sz w:val="22"/>
          <w:szCs w:val="22"/>
        </w:rPr>
        <w:t>s</w:t>
      </w:r>
      <w:r w:rsidRPr="00512D88">
        <w:rPr>
          <w:rFonts w:ascii="Calibri" w:eastAsia="Calibri" w:hAnsi="Calibri" w:cs="Calibri"/>
          <w:spacing w:val="1"/>
          <w:w w:val="103"/>
          <w:sz w:val="22"/>
          <w:szCs w:val="22"/>
        </w:rPr>
        <w:t>i</w:t>
      </w:r>
      <w:r w:rsidRPr="00512D88">
        <w:rPr>
          <w:rFonts w:ascii="Calibri" w:eastAsia="Calibri" w:hAnsi="Calibri" w:cs="Calibri"/>
          <w:spacing w:val="2"/>
          <w:w w:val="102"/>
          <w:sz w:val="22"/>
          <w:szCs w:val="22"/>
        </w:rPr>
        <w:t>b</w:t>
      </w:r>
      <w:r w:rsidRPr="00512D88">
        <w:rPr>
          <w:rFonts w:ascii="Calibri" w:eastAsia="Calibri" w:hAnsi="Calibri" w:cs="Calibri"/>
          <w:spacing w:val="1"/>
          <w:w w:val="102"/>
          <w:sz w:val="22"/>
          <w:szCs w:val="22"/>
        </w:rPr>
        <w:t>l</w:t>
      </w:r>
      <w:r w:rsidRPr="00512D88">
        <w:rPr>
          <w:rFonts w:ascii="Calibri" w:eastAsia="Calibri" w:hAnsi="Calibri" w:cs="Calibri"/>
          <w:spacing w:val="2"/>
          <w:w w:val="102"/>
          <w:sz w:val="22"/>
          <w:szCs w:val="22"/>
        </w:rPr>
        <w:t>e</w:t>
      </w:r>
      <w:r w:rsidRPr="00512D88">
        <w:rPr>
          <w:rFonts w:ascii="Calibri" w:eastAsia="Calibri" w:hAnsi="Calibri" w:cs="Calibri"/>
          <w:spacing w:val="1"/>
          <w:w w:val="102"/>
          <w:sz w:val="22"/>
          <w:szCs w:val="22"/>
        </w:rPr>
        <w:t xml:space="preserve">, </w:t>
      </w:r>
      <w:r w:rsidRPr="00512D88">
        <w:rPr>
          <w:rFonts w:ascii="Calibri" w:eastAsia="Calibri" w:hAnsi="Calibri" w:cs="Calibri"/>
          <w:spacing w:val="2"/>
          <w:sz w:val="22"/>
          <w:szCs w:val="22"/>
        </w:rPr>
        <w:t>p</w:t>
      </w:r>
      <w:r w:rsidRPr="00512D88">
        <w:rPr>
          <w:rFonts w:ascii="Calibri" w:eastAsia="Calibri" w:hAnsi="Calibri" w:cs="Calibri"/>
          <w:spacing w:val="1"/>
          <w:sz w:val="22"/>
          <w:szCs w:val="22"/>
        </w:rPr>
        <w:t>r</w:t>
      </w:r>
      <w:r w:rsidRPr="00512D88">
        <w:rPr>
          <w:rFonts w:ascii="Calibri" w:eastAsia="Calibri" w:hAnsi="Calibri" w:cs="Calibri"/>
          <w:spacing w:val="2"/>
          <w:sz w:val="22"/>
          <w:szCs w:val="22"/>
        </w:rPr>
        <w:t>e</w:t>
      </w:r>
      <w:r w:rsidRPr="00512D88">
        <w:rPr>
          <w:rFonts w:ascii="Calibri" w:eastAsia="Calibri" w:hAnsi="Calibri" w:cs="Calibri"/>
          <w:spacing w:val="1"/>
          <w:sz w:val="22"/>
          <w:szCs w:val="22"/>
        </w:rPr>
        <w:t>f</w:t>
      </w:r>
      <w:r w:rsidRPr="00512D88">
        <w:rPr>
          <w:rFonts w:ascii="Calibri" w:eastAsia="Calibri" w:hAnsi="Calibri" w:cs="Calibri"/>
          <w:spacing w:val="2"/>
          <w:sz w:val="22"/>
          <w:szCs w:val="22"/>
        </w:rPr>
        <w:t>e</w:t>
      </w:r>
      <w:r w:rsidRPr="00512D88">
        <w:rPr>
          <w:rFonts w:ascii="Calibri" w:eastAsia="Calibri" w:hAnsi="Calibri" w:cs="Calibri"/>
          <w:spacing w:val="1"/>
          <w:sz w:val="22"/>
          <w:szCs w:val="22"/>
        </w:rPr>
        <w:t>r</w:t>
      </w:r>
      <w:r w:rsidRPr="00512D88">
        <w:rPr>
          <w:rFonts w:ascii="Calibri" w:eastAsia="Calibri" w:hAnsi="Calibri" w:cs="Calibri"/>
          <w:spacing w:val="2"/>
          <w:sz w:val="22"/>
          <w:szCs w:val="22"/>
        </w:rPr>
        <w:t>ab</w:t>
      </w:r>
      <w:r w:rsidRPr="00512D88">
        <w:rPr>
          <w:rFonts w:ascii="Calibri" w:eastAsia="Calibri" w:hAnsi="Calibri" w:cs="Calibri"/>
          <w:spacing w:val="1"/>
          <w:sz w:val="22"/>
          <w:szCs w:val="22"/>
        </w:rPr>
        <w:t>l</w:t>
      </w:r>
      <w:r w:rsidRPr="00512D88">
        <w:rPr>
          <w:rFonts w:ascii="Calibri" w:eastAsia="Calibri" w:hAnsi="Calibri" w:cs="Calibri"/>
          <w:spacing w:val="2"/>
          <w:sz w:val="22"/>
          <w:szCs w:val="22"/>
        </w:rPr>
        <w:t>y</w:t>
      </w:r>
      <w:r w:rsidRPr="00512D88">
        <w:rPr>
          <w:rFonts w:ascii="Calibri" w:eastAsia="Calibri" w:hAnsi="Calibri" w:cs="Calibri"/>
          <w:spacing w:val="20"/>
          <w:sz w:val="22"/>
          <w:szCs w:val="22"/>
        </w:rPr>
        <w:t xml:space="preserve"> </w:t>
      </w:r>
      <w:r w:rsidRPr="00512D88">
        <w:rPr>
          <w:rFonts w:ascii="Calibri" w:eastAsia="Calibri" w:hAnsi="Calibri" w:cs="Calibri"/>
          <w:spacing w:val="2"/>
          <w:sz w:val="22"/>
          <w:szCs w:val="22"/>
        </w:rPr>
        <w:t>be</w:t>
      </w:r>
      <w:r w:rsidRPr="00512D88">
        <w:rPr>
          <w:rFonts w:ascii="Calibri" w:eastAsia="Calibri" w:hAnsi="Calibri" w:cs="Calibri"/>
          <w:spacing w:val="1"/>
          <w:sz w:val="22"/>
          <w:szCs w:val="22"/>
        </w:rPr>
        <w:t>f</w:t>
      </w:r>
      <w:r w:rsidRPr="00512D88">
        <w:rPr>
          <w:rFonts w:ascii="Calibri" w:eastAsia="Calibri" w:hAnsi="Calibri" w:cs="Calibri"/>
          <w:spacing w:val="2"/>
          <w:sz w:val="22"/>
          <w:szCs w:val="22"/>
        </w:rPr>
        <w:t>o</w:t>
      </w:r>
      <w:r w:rsidRPr="00512D88">
        <w:rPr>
          <w:rFonts w:ascii="Calibri" w:eastAsia="Calibri" w:hAnsi="Calibri" w:cs="Calibri"/>
          <w:spacing w:val="1"/>
          <w:sz w:val="22"/>
          <w:szCs w:val="22"/>
        </w:rPr>
        <w:t>r</w:t>
      </w:r>
      <w:r w:rsidRPr="00512D88">
        <w:rPr>
          <w:rFonts w:ascii="Calibri" w:eastAsia="Calibri" w:hAnsi="Calibri" w:cs="Calibri"/>
          <w:spacing w:val="2"/>
          <w:sz w:val="22"/>
          <w:szCs w:val="22"/>
        </w:rPr>
        <w:t>e</w:t>
      </w:r>
      <w:r w:rsidRPr="00512D88">
        <w:rPr>
          <w:rFonts w:ascii="Calibri" w:eastAsia="Calibri" w:hAnsi="Calibri" w:cs="Calibri"/>
          <w:spacing w:val="13"/>
          <w:sz w:val="22"/>
          <w:szCs w:val="22"/>
        </w:rPr>
        <w:t xml:space="preserve"> </w:t>
      </w:r>
      <w:r w:rsidRPr="00512D88">
        <w:rPr>
          <w:rFonts w:ascii="Calibri" w:eastAsia="Calibri" w:hAnsi="Calibri" w:cs="Calibri"/>
          <w:spacing w:val="1"/>
          <w:sz w:val="22"/>
          <w:szCs w:val="22"/>
        </w:rPr>
        <w:t>t</w:t>
      </w:r>
      <w:r w:rsidRPr="00512D88">
        <w:rPr>
          <w:rFonts w:ascii="Calibri" w:eastAsia="Calibri" w:hAnsi="Calibri" w:cs="Calibri"/>
          <w:spacing w:val="2"/>
          <w:sz w:val="22"/>
          <w:szCs w:val="22"/>
        </w:rPr>
        <w:t>he</w:t>
      </w:r>
      <w:r w:rsidRPr="00512D88">
        <w:rPr>
          <w:rFonts w:ascii="Calibri" w:eastAsia="Calibri" w:hAnsi="Calibri" w:cs="Calibri"/>
          <w:spacing w:val="8"/>
          <w:sz w:val="22"/>
          <w:szCs w:val="22"/>
        </w:rPr>
        <w:t xml:space="preserve"> </w:t>
      </w:r>
      <w:r w:rsidRPr="00512D88">
        <w:rPr>
          <w:rFonts w:ascii="Calibri" w:eastAsia="Calibri" w:hAnsi="Calibri" w:cs="Calibri"/>
          <w:spacing w:val="2"/>
          <w:sz w:val="22"/>
          <w:szCs w:val="22"/>
        </w:rPr>
        <w:t>nex</w:t>
      </w:r>
      <w:r w:rsidRPr="00512D88">
        <w:rPr>
          <w:rFonts w:ascii="Calibri" w:eastAsia="Calibri" w:hAnsi="Calibri" w:cs="Calibri"/>
          <w:spacing w:val="1"/>
          <w:sz w:val="22"/>
          <w:szCs w:val="22"/>
        </w:rPr>
        <w:t>t</w:t>
      </w:r>
      <w:r w:rsidRPr="00512D88">
        <w:rPr>
          <w:rFonts w:ascii="Calibri" w:eastAsia="Calibri" w:hAnsi="Calibri" w:cs="Calibri"/>
          <w:spacing w:val="9"/>
          <w:sz w:val="22"/>
          <w:szCs w:val="22"/>
        </w:rPr>
        <w:t xml:space="preserve"> </w:t>
      </w:r>
      <w:r w:rsidRPr="00512D88">
        <w:rPr>
          <w:rFonts w:ascii="Calibri" w:eastAsia="Calibri" w:hAnsi="Calibri" w:cs="Calibri"/>
          <w:spacing w:val="2"/>
          <w:sz w:val="22"/>
          <w:szCs w:val="22"/>
        </w:rPr>
        <w:t>c</w:t>
      </w:r>
      <w:r w:rsidRPr="00512D88">
        <w:rPr>
          <w:rFonts w:ascii="Calibri" w:eastAsia="Calibri" w:hAnsi="Calibri" w:cs="Calibri"/>
          <w:spacing w:val="1"/>
          <w:sz w:val="22"/>
          <w:szCs w:val="22"/>
        </w:rPr>
        <w:t>l</w:t>
      </w:r>
      <w:r w:rsidRPr="00512D88">
        <w:rPr>
          <w:rFonts w:ascii="Calibri" w:eastAsia="Calibri" w:hAnsi="Calibri" w:cs="Calibri"/>
          <w:spacing w:val="2"/>
          <w:sz w:val="22"/>
          <w:szCs w:val="22"/>
        </w:rPr>
        <w:t>ass</w:t>
      </w:r>
      <w:r w:rsidRPr="00512D88">
        <w:rPr>
          <w:rFonts w:ascii="Calibri" w:eastAsia="Calibri" w:hAnsi="Calibri" w:cs="Calibri"/>
          <w:spacing w:val="10"/>
          <w:sz w:val="22"/>
          <w:szCs w:val="22"/>
        </w:rPr>
        <w:t xml:space="preserve"> </w:t>
      </w:r>
      <w:r w:rsidRPr="00512D88">
        <w:rPr>
          <w:rFonts w:ascii="Calibri" w:eastAsia="Calibri" w:hAnsi="Calibri" w:cs="Calibri"/>
          <w:spacing w:val="3"/>
          <w:sz w:val="22"/>
          <w:szCs w:val="22"/>
        </w:rPr>
        <w:t>m</w:t>
      </w:r>
      <w:r w:rsidRPr="00512D88">
        <w:rPr>
          <w:rFonts w:ascii="Calibri" w:eastAsia="Calibri" w:hAnsi="Calibri" w:cs="Calibri"/>
          <w:spacing w:val="2"/>
          <w:sz w:val="22"/>
          <w:szCs w:val="22"/>
        </w:rPr>
        <w:t>ee</w:t>
      </w:r>
      <w:r w:rsidRPr="00512D88">
        <w:rPr>
          <w:rFonts w:ascii="Calibri" w:eastAsia="Calibri" w:hAnsi="Calibri" w:cs="Calibri"/>
          <w:spacing w:val="1"/>
          <w:sz w:val="22"/>
          <w:szCs w:val="22"/>
        </w:rPr>
        <w:t>ti</w:t>
      </w:r>
      <w:r w:rsidRPr="00512D88">
        <w:rPr>
          <w:rFonts w:ascii="Calibri" w:eastAsia="Calibri" w:hAnsi="Calibri" w:cs="Calibri"/>
          <w:spacing w:val="2"/>
          <w:sz w:val="22"/>
          <w:szCs w:val="22"/>
        </w:rPr>
        <w:t>n</w:t>
      </w:r>
      <w:r w:rsidRPr="00512D88">
        <w:rPr>
          <w:rFonts w:ascii="Calibri" w:eastAsia="Calibri" w:hAnsi="Calibri" w:cs="Calibri"/>
          <w:spacing w:val="1"/>
          <w:sz w:val="22"/>
          <w:szCs w:val="22"/>
        </w:rPr>
        <w:t>g.</w:t>
      </w:r>
      <w:r w:rsidRPr="00512D88">
        <w:rPr>
          <w:rFonts w:ascii="Calibri" w:eastAsia="Calibri" w:hAnsi="Calibri" w:cs="Calibri"/>
          <w:spacing w:val="18"/>
          <w:sz w:val="22"/>
          <w:szCs w:val="22"/>
        </w:rPr>
        <w:t xml:space="preserve"> </w:t>
      </w:r>
      <w:r w:rsidRPr="00512D88">
        <w:rPr>
          <w:rFonts w:ascii="Calibri" w:eastAsia="Calibri" w:hAnsi="Calibri" w:cs="Calibri"/>
          <w:spacing w:val="2"/>
          <w:sz w:val="22"/>
          <w:szCs w:val="22"/>
        </w:rPr>
        <w:t>S</w:t>
      </w:r>
      <w:r w:rsidRPr="00512D88">
        <w:rPr>
          <w:rFonts w:ascii="Calibri" w:eastAsia="Calibri" w:hAnsi="Calibri" w:cs="Calibri"/>
          <w:spacing w:val="1"/>
          <w:sz w:val="22"/>
          <w:szCs w:val="22"/>
        </w:rPr>
        <w:t>t</w:t>
      </w:r>
      <w:r w:rsidRPr="00512D88">
        <w:rPr>
          <w:rFonts w:ascii="Calibri" w:eastAsia="Calibri" w:hAnsi="Calibri" w:cs="Calibri"/>
          <w:spacing w:val="2"/>
          <w:sz w:val="22"/>
          <w:szCs w:val="22"/>
        </w:rPr>
        <w:t>uden</w:t>
      </w:r>
      <w:r w:rsidRPr="00512D88">
        <w:rPr>
          <w:rFonts w:ascii="Calibri" w:eastAsia="Calibri" w:hAnsi="Calibri" w:cs="Calibri"/>
          <w:spacing w:val="1"/>
          <w:sz w:val="22"/>
          <w:szCs w:val="22"/>
        </w:rPr>
        <w:t>t</w:t>
      </w:r>
      <w:r w:rsidRPr="00512D88">
        <w:rPr>
          <w:rFonts w:ascii="Calibri" w:eastAsia="Calibri" w:hAnsi="Calibri" w:cs="Calibri"/>
          <w:spacing w:val="2"/>
          <w:sz w:val="22"/>
          <w:szCs w:val="22"/>
        </w:rPr>
        <w:t>s</w:t>
      </w:r>
      <w:r w:rsidRPr="00512D88">
        <w:rPr>
          <w:rFonts w:ascii="Calibri" w:eastAsia="Calibri" w:hAnsi="Calibri" w:cs="Calibri"/>
          <w:spacing w:val="17"/>
          <w:sz w:val="22"/>
          <w:szCs w:val="22"/>
        </w:rPr>
        <w:t xml:space="preserve"> </w:t>
      </w:r>
      <w:r w:rsidRPr="00512D88">
        <w:rPr>
          <w:rFonts w:ascii="Calibri" w:eastAsia="Calibri" w:hAnsi="Calibri" w:cs="Calibri"/>
          <w:spacing w:val="1"/>
          <w:sz w:val="22"/>
          <w:szCs w:val="22"/>
        </w:rPr>
        <w:t>r</w:t>
      </w:r>
      <w:r w:rsidRPr="00512D88">
        <w:rPr>
          <w:rFonts w:ascii="Calibri" w:eastAsia="Calibri" w:hAnsi="Calibri" w:cs="Calibri"/>
          <w:spacing w:val="2"/>
          <w:sz w:val="22"/>
          <w:szCs w:val="22"/>
        </w:rPr>
        <w:t>e</w:t>
      </w:r>
      <w:r w:rsidRPr="00512D88">
        <w:rPr>
          <w:rFonts w:ascii="Calibri" w:eastAsia="Calibri" w:hAnsi="Calibri" w:cs="Calibri"/>
          <w:spacing w:val="3"/>
          <w:sz w:val="22"/>
          <w:szCs w:val="22"/>
        </w:rPr>
        <w:t>m</w:t>
      </w:r>
      <w:r w:rsidRPr="00512D88">
        <w:rPr>
          <w:rFonts w:ascii="Calibri" w:eastAsia="Calibri" w:hAnsi="Calibri" w:cs="Calibri"/>
          <w:spacing w:val="2"/>
          <w:sz w:val="22"/>
          <w:szCs w:val="22"/>
        </w:rPr>
        <w:t>a</w:t>
      </w:r>
      <w:r w:rsidRPr="00512D88">
        <w:rPr>
          <w:rFonts w:ascii="Calibri" w:eastAsia="Calibri" w:hAnsi="Calibri" w:cs="Calibri"/>
          <w:spacing w:val="1"/>
          <w:sz w:val="22"/>
          <w:szCs w:val="22"/>
        </w:rPr>
        <w:t>i</w:t>
      </w:r>
      <w:r w:rsidRPr="00512D88">
        <w:rPr>
          <w:rFonts w:ascii="Calibri" w:eastAsia="Calibri" w:hAnsi="Calibri" w:cs="Calibri"/>
          <w:spacing w:val="2"/>
          <w:sz w:val="22"/>
          <w:szCs w:val="22"/>
        </w:rPr>
        <w:t>n</w:t>
      </w:r>
      <w:r w:rsidRPr="00512D88">
        <w:rPr>
          <w:rFonts w:ascii="Calibri" w:eastAsia="Calibri" w:hAnsi="Calibri" w:cs="Calibri"/>
          <w:spacing w:val="15"/>
          <w:sz w:val="22"/>
          <w:szCs w:val="22"/>
        </w:rPr>
        <w:t xml:space="preserve"> </w:t>
      </w:r>
      <w:r w:rsidRPr="00512D88">
        <w:rPr>
          <w:rFonts w:ascii="Calibri" w:eastAsia="Calibri" w:hAnsi="Calibri" w:cs="Calibri"/>
          <w:spacing w:val="1"/>
          <w:sz w:val="22"/>
          <w:szCs w:val="22"/>
        </w:rPr>
        <w:t>r</w:t>
      </w:r>
      <w:r w:rsidRPr="00512D88">
        <w:rPr>
          <w:rFonts w:ascii="Calibri" w:eastAsia="Calibri" w:hAnsi="Calibri" w:cs="Calibri"/>
          <w:spacing w:val="2"/>
          <w:sz w:val="22"/>
          <w:szCs w:val="22"/>
        </w:rPr>
        <w:t>espons</w:t>
      </w:r>
      <w:r w:rsidRPr="00512D88">
        <w:rPr>
          <w:rFonts w:ascii="Calibri" w:eastAsia="Calibri" w:hAnsi="Calibri" w:cs="Calibri"/>
          <w:spacing w:val="1"/>
          <w:sz w:val="22"/>
          <w:szCs w:val="22"/>
        </w:rPr>
        <w:t>i</w:t>
      </w:r>
      <w:r w:rsidRPr="00512D88">
        <w:rPr>
          <w:rFonts w:ascii="Calibri" w:eastAsia="Calibri" w:hAnsi="Calibri" w:cs="Calibri"/>
          <w:spacing w:val="2"/>
          <w:sz w:val="22"/>
          <w:szCs w:val="22"/>
        </w:rPr>
        <w:t>b</w:t>
      </w:r>
      <w:r w:rsidRPr="00512D88">
        <w:rPr>
          <w:rFonts w:ascii="Calibri" w:eastAsia="Calibri" w:hAnsi="Calibri" w:cs="Calibri"/>
          <w:spacing w:val="1"/>
          <w:sz w:val="22"/>
          <w:szCs w:val="22"/>
        </w:rPr>
        <w:t>l</w:t>
      </w:r>
      <w:r w:rsidRPr="00512D88">
        <w:rPr>
          <w:rFonts w:ascii="Calibri" w:eastAsia="Calibri" w:hAnsi="Calibri" w:cs="Calibri"/>
          <w:spacing w:val="2"/>
          <w:sz w:val="22"/>
          <w:szCs w:val="22"/>
        </w:rPr>
        <w:t>e</w:t>
      </w:r>
      <w:r w:rsidRPr="00512D88">
        <w:rPr>
          <w:rFonts w:ascii="Calibri" w:eastAsia="Calibri" w:hAnsi="Calibri" w:cs="Calibri"/>
          <w:spacing w:val="23"/>
          <w:sz w:val="22"/>
          <w:szCs w:val="22"/>
        </w:rPr>
        <w:t xml:space="preserve"> </w:t>
      </w:r>
      <w:r w:rsidRPr="00512D88">
        <w:rPr>
          <w:rFonts w:ascii="Calibri" w:eastAsia="Calibri" w:hAnsi="Calibri" w:cs="Calibri"/>
          <w:spacing w:val="1"/>
          <w:sz w:val="22"/>
          <w:szCs w:val="22"/>
        </w:rPr>
        <w:t>f</w:t>
      </w:r>
      <w:r w:rsidRPr="00512D88">
        <w:rPr>
          <w:rFonts w:ascii="Calibri" w:eastAsia="Calibri" w:hAnsi="Calibri" w:cs="Calibri"/>
          <w:spacing w:val="2"/>
          <w:sz w:val="22"/>
          <w:szCs w:val="22"/>
        </w:rPr>
        <w:t>o</w:t>
      </w:r>
      <w:r w:rsidRPr="00512D88">
        <w:rPr>
          <w:rFonts w:ascii="Calibri" w:eastAsia="Calibri" w:hAnsi="Calibri" w:cs="Calibri"/>
          <w:spacing w:val="1"/>
          <w:sz w:val="22"/>
          <w:szCs w:val="22"/>
        </w:rPr>
        <w:t>r</w:t>
      </w:r>
      <w:r w:rsidRPr="00512D88">
        <w:rPr>
          <w:rFonts w:ascii="Calibri" w:eastAsia="Calibri" w:hAnsi="Calibri" w:cs="Calibri"/>
          <w:spacing w:val="7"/>
          <w:sz w:val="22"/>
          <w:szCs w:val="22"/>
        </w:rPr>
        <w:t xml:space="preserve"> </w:t>
      </w:r>
      <w:r w:rsidRPr="00512D88">
        <w:rPr>
          <w:rFonts w:ascii="Calibri" w:eastAsia="Calibri" w:hAnsi="Calibri" w:cs="Calibri"/>
          <w:spacing w:val="2"/>
          <w:sz w:val="22"/>
          <w:szCs w:val="22"/>
        </w:rPr>
        <w:t>any</w:t>
      </w:r>
      <w:r w:rsidRPr="00512D88">
        <w:rPr>
          <w:rFonts w:ascii="Calibri" w:eastAsia="Calibri" w:hAnsi="Calibri" w:cs="Calibri"/>
          <w:spacing w:val="8"/>
          <w:sz w:val="22"/>
          <w:szCs w:val="22"/>
        </w:rPr>
        <w:t xml:space="preserve"> </w:t>
      </w:r>
      <w:r w:rsidRPr="00512D88">
        <w:rPr>
          <w:rFonts w:ascii="Calibri" w:eastAsia="Calibri" w:hAnsi="Calibri" w:cs="Calibri"/>
          <w:spacing w:val="3"/>
          <w:sz w:val="22"/>
          <w:szCs w:val="22"/>
        </w:rPr>
        <w:t>m</w:t>
      </w:r>
      <w:r w:rsidRPr="00512D88">
        <w:rPr>
          <w:rFonts w:ascii="Calibri" w:eastAsia="Calibri" w:hAnsi="Calibri" w:cs="Calibri"/>
          <w:spacing w:val="1"/>
          <w:sz w:val="22"/>
          <w:szCs w:val="22"/>
        </w:rPr>
        <w:t>i</w:t>
      </w:r>
      <w:r w:rsidRPr="00512D88">
        <w:rPr>
          <w:rFonts w:ascii="Calibri" w:eastAsia="Calibri" w:hAnsi="Calibri" w:cs="Calibri"/>
          <w:spacing w:val="2"/>
          <w:sz w:val="22"/>
          <w:szCs w:val="22"/>
        </w:rPr>
        <w:t>ssed</w:t>
      </w:r>
      <w:r w:rsidRPr="00512D88">
        <w:rPr>
          <w:rFonts w:ascii="Calibri" w:eastAsia="Calibri" w:hAnsi="Calibri" w:cs="Calibri"/>
          <w:spacing w:val="14"/>
          <w:sz w:val="22"/>
          <w:szCs w:val="22"/>
        </w:rPr>
        <w:t xml:space="preserve"> </w:t>
      </w:r>
      <w:r w:rsidRPr="00512D88">
        <w:rPr>
          <w:rFonts w:ascii="Calibri" w:eastAsia="Calibri" w:hAnsi="Calibri" w:cs="Calibri"/>
          <w:spacing w:val="3"/>
          <w:sz w:val="22"/>
          <w:szCs w:val="22"/>
        </w:rPr>
        <w:t>w</w:t>
      </w:r>
      <w:r w:rsidRPr="00512D88">
        <w:rPr>
          <w:rFonts w:ascii="Calibri" w:eastAsia="Calibri" w:hAnsi="Calibri" w:cs="Calibri"/>
          <w:spacing w:val="2"/>
          <w:sz w:val="22"/>
          <w:szCs w:val="22"/>
        </w:rPr>
        <w:t>o</w:t>
      </w:r>
      <w:r w:rsidRPr="00512D88">
        <w:rPr>
          <w:rFonts w:ascii="Calibri" w:eastAsia="Calibri" w:hAnsi="Calibri" w:cs="Calibri"/>
          <w:spacing w:val="1"/>
          <w:sz w:val="22"/>
          <w:szCs w:val="22"/>
        </w:rPr>
        <w:t>r</w:t>
      </w:r>
      <w:r w:rsidRPr="00512D88">
        <w:rPr>
          <w:rFonts w:ascii="Calibri" w:eastAsia="Calibri" w:hAnsi="Calibri" w:cs="Calibri"/>
          <w:spacing w:val="2"/>
          <w:sz w:val="22"/>
          <w:szCs w:val="22"/>
        </w:rPr>
        <w:t>k</w:t>
      </w:r>
      <w:r w:rsidRPr="00512D88">
        <w:rPr>
          <w:rFonts w:ascii="Calibri" w:eastAsia="Calibri" w:hAnsi="Calibri" w:cs="Calibri"/>
          <w:spacing w:val="1"/>
          <w:sz w:val="22"/>
          <w:szCs w:val="22"/>
        </w:rPr>
        <w:t>,</w:t>
      </w:r>
      <w:r w:rsidRPr="00512D88">
        <w:rPr>
          <w:rFonts w:ascii="Calibri" w:eastAsia="Calibri" w:hAnsi="Calibri" w:cs="Calibri"/>
          <w:spacing w:val="12"/>
          <w:sz w:val="22"/>
          <w:szCs w:val="22"/>
        </w:rPr>
        <w:t xml:space="preserve"> </w:t>
      </w:r>
      <w:r w:rsidRPr="00512D88">
        <w:rPr>
          <w:rFonts w:ascii="Calibri" w:eastAsia="Calibri" w:hAnsi="Calibri" w:cs="Calibri"/>
          <w:spacing w:val="1"/>
          <w:sz w:val="22"/>
          <w:szCs w:val="22"/>
        </w:rPr>
        <w:t>f</w:t>
      </w:r>
      <w:r w:rsidRPr="00512D88">
        <w:rPr>
          <w:rFonts w:ascii="Calibri" w:eastAsia="Calibri" w:hAnsi="Calibri" w:cs="Calibri"/>
          <w:spacing w:val="2"/>
          <w:sz w:val="22"/>
          <w:szCs w:val="22"/>
        </w:rPr>
        <w:t>o</w:t>
      </w:r>
      <w:r w:rsidRPr="00512D88">
        <w:rPr>
          <w:rFonts w:ascii="Calibri" w:eastAsia="Calibri" w:hAnsi="Calibri" w:cs="Calibri"/>
          <w:spacing w:val="1"/>
          <w:sz w:val="22"/>
          <w:szCs w:val="22"/>
        </w:rPr>
        <w:t>r</w:t>
      </w:r>
      <w:r w:rsidRPr="00512D88">
        <w:rPr>
          <w:rFonts w:ascii="Calibri" w:eastAsia="Calibri" w:hAnsi="Calibri" w:cs="Calibri"/>
          <w:spacing w:val="6"/>
          <w:sz w:val="22"/>
          <w:szCs w:val="22"/>
        </w:rPr>
        <w:t xml:space="preserve"> </w:t>
      </w:r>
      <w:r w:rsidRPr="00512D88">
        <w:rPr>
          <w:rFonts w:ascii="Calibri" w:eastAsia="Calibri" w:hAnsi="Calibri" w:cs="Calibri"/>
          <w:spacing w:val="3"/>
          <w:sz w:val="22"/>
          <w:szCs w:val="22"/>
        </w:rPr>
        <w:t>w</w:t>
      </w:r>
      <w:r w:rsidRPr="00512D88">
        <w:rPr>
          <w:rFonts w:ascii="Calibri" w:eastAsia="Calibri" w:hAnsi="Calibri" w:cs="Calibri"/>
          <w:spacing w:val="2"/>
          <w:sz w:val="22"/>
          <w:szCs w:val="22"/>
        </w:rPr>
        <w:t>o</w:t>
      </w:r>
      <w:r w:rsidRPr="00512D88">
        <w:rPr>
          <w:rFonts w:ascii="Calibri" w:eastAsia="Calibri" w:hAnsi="Calibri" w:cs="Calibri"/>
          <w:spacing w:val="1"/>
          <w:sz w:val="22"/>
          <w:szCs w:val="22"/>
        </w:rPr>
        <w:t>r</w:t>
      </w:r>
      <w:r w:rsidRPr="00512D88">
        <w:rPr>
          <w:rFonts w:ascii="Calibri" w:eastAsia="Calibri" w:hAnsi="Calibri" w:cs="Calibri"/>
          <w:spacing w:val="2"/>
          <w:sz w:val="22"/>
          <w:szCs w:val="22"/>
        </w:rPr>
        <w:t>k</w:t>
      </w:r>
      <w:r w:rsidRPr="00512D88">
        <w:rPr>
          <w:rFonts w:ascii="Calibri" w:eastAsia="Calibri" w:hAnsi="Calibri" w:cs="Calibri"/>
          <w:spacing w:val="1"/>
          <w:sz w:val="22"/>
          <w:szCs w:val="22"/>
        </w:rPr>
        <w:t xml:space="preserve"> </w:t>
      </w:r>
      <w:r w:rsidRPr="00512D88">
        <w:rPr>
          <w:rFonts w:ascii="Calibri" w:eastAsia="Calibri" w:hAnsi="Calibri" w:cs="Calibri"/>
          <w:spacing w:val="2"/>
          <w:sz w:val="22"/>
          <w:szCs w:val="22"/>
        </w:rPr>
        <w:t>co</w:t>
      </w:r>
      <w:r w:rsidRPr="00512D88">
        <w:rPr>
          <w:rFonts w:ascii="Calibri" w:eastAsia="Calibri" w:hAnsi="Calibri" w:cs="Calibri"/>
          <w:spacing w:val="3"/>
          <w:sz w:val="22"/>
          <w:szCs w:val="22"/>
        </w:rPr>
        <w:t>m</w:t>
      </w:r>
      <w:r w:rsidRPr="00512D88">
        <w:rPr>
          <w:rFonts w:ascii="Calibri" w:eastAsia="Calibri" w:hAnsi="Calibri" w:cs="Calibri"/>
          <w:spacing w:val="2"/>
          <w:sz w:val="22"/>
          <w:szCs w:val="22"/>
        </w:rPr>
        <w:t>p</w:t>
      </w:r>
      <w:r w:rsidRPr="00512D88">
        <w:rPr>
          <w:rFonts w:ascii="Calibri" w:eastAsia="Calibri" w:hAnsi="Calibri" w:cs="Calibri"/>
          <w:spacing w:val="1"/>
          <w:sz w:val="22"/>
          <w:szCs w:val="22"/>
        </w:rPr>
        <w:t>l</w:t>
      </w:r>
      <w:r w:rsidRPr="00512D88">
        <w:rPr>
          <w:rFonts w:ascii="Calibri" w:eastAsia="Calibri" w:hAnsi="Calibri" w:cs="Calibri"/>
          <w:spacing w:val="2"/>
          <w:sz w:val="22"/>
          <w:szCs w:val="22"/>
        </w:rPr>
        <w:t>e</w:t>
      </w:r>
      <w:r w:rsidRPr="00512D88">
        <w:rPr>
          <w:rFonts w:ascii="Calibri" w:eastAsia="Calibri" w:hAnsi="Calibri" w:cs="Calibri"/>
          <w:spacing w:val="1"/>
          <w:sz w:val="22"/>
          <w:szCs w:val="22"/>
        </w:rPr>
        <w:t>t</w:t>
      </w:r>
      <w:r w:rsidRPr="00512D88">
        <w:rPr>
          <w:rFonts w:ascii="Calibri" w:eastAsia="Calibri" w:hAnsi="Calibri" w:cs="Calibri"/>
          <w:spacing w:val="2"/>
          <w:sz w:val="22"/>
          <w:szCs w:val="22"/>
        </w:rPr>
        <w:t>ed</w:t>
      </w:r>
      <w:r w:rsidRPr="00512D88">
        <w:rPr>
          <w:rFonts w:ascii="Calibri" w:eastAsia="Calibri" w:hAnsi="Calibri" w:cs="Calibri"/>
          <w:spacing w:val="21"/>
          <w:sz w:val="22"/>
          <w:szCs w:val="22"/>
        </w:rPr>
        <w:t xml:space="preserve"> </w:t>
      </w:r>
      <w:r w:rsidRPr="00512D88">
        <w:rPr>
          <w:rFonts w:ascii="Calibri" w:eastAsia="Calibri" w:hAnsi="Calibri" w:cs="Calibri"/>
          <w:spacing w:val="1"/>
          <w:sz w:val="22"/>
          <w:szCs w:val="22"/>
        </w:rPr>
        <w:t>i</w:t>
      </w:r>
      <w:r w:rsidRPr="00512D88">
        <w:rPr>
          <w:rFonts w:ascii="Calibri" w:eastAsia="Calibri" w:hAnsi="Calibri" w:cs="Calibri"/>
          <w:spacing w:val="2"/>
          <w:sz w:val="22"/>
          <w:szCs w:val="22"/>
        </w:rPr>
        <w:t>n</w:t>
      </w:r>
      <w:r w:rsidRPr="00512D88">
        <w:rPr>
          <w:rFonts w:ascii="Calibri" w:eastAsia="Calibri" w:hAnsi="Calibri" w:cs="Calibri"/>
          <w:spacing w:val="6"/>
          <w:sz w:val="22"/>
          <w:szCs w:val="22"/>
        </w:rPr>
        <w:t xml:space="preserve"> </w:t>
      </w:r>
      <w:r w:rsidRPr="00512D88">
        <w:rPr>
          <w:rFonts w:ascii="Calibri" w:eastAsia="Calibri" w:hAnsi="Calibri" w:cs="Calibri"/>
          <w:spacing w:val="2"/>
          <w:sz w:val="22"/>
          <w:szCs w:val="22"/>
        </w:rPr>
        <w:t>c</w:t>
      </w:r>
      <w:r w:rsidRPr="00512D88">
        <w:rPr>
          <w:rFonts w:ascii="Calibri" w:eastAsia="Calibri" w:hAnsi="Calibri" w:cs="Calibri"/>
          <w:spacing w:val="1"/>
          <w:sz w:val="22"/>
          <w:szCs w:val="22"/>
        </w:rPr>
        <w:t>l</w:t>
      </w:r>
      <w:r w:rsidRPr="00512D88">
        <w:rPr>
          <w:rFonts w:ascii="Calibri" w:eastAsia="Calibri" w:hAnsi="Calibri" w:cs="Calibri"/>
          <w:spacing w:val="2"/>
          <w:sz w:val="22"/>
          <w:szCs w:val="22"/>
        </w:rPr>
        <w:t>ass</w:t>
      </w:r>
      <w:r w:rsidRPr="00512D88">
        <w:rPr>
          <w:rFonts w:ascii="Calibri" w:eastAsia="Calibri" w:hAnsi="Calibri" w:cs="Calibri"/>
          <w:spacing w:val="1"/>
          <w:sz w:val="22"/>
          <w:szCs w:val="22"/>
        </w:rPr>
        <w:t>,</w:t>
      </w:r>
      <w:r w:rsidRPr="00512D88">
        <w:rPr>
          <w:rFonts w:ascii="Calibri" w:eastAsia="Calibri" w:hAnsi="Calibri" w:cs="Calibri"/>
          <w:spacing w:val="11"/>
          <w:sz w:val="22"/>
          <w:szCs w:val="22"/>
        </w:rPr>
        <w:t xml:space="preserve"> </w:t>
      </w:r>
      <w:r w:rsidRPr="00512D88">
        <w:rPr>
          <w:rFonts w:ascii="Calibri" w:eastAsia="Calibri" w:hAnsi="Calibri" w:cs="Calibri"/>
          <w:spacing w:val="2"/>
          <w:sz w:val="22"/>
          <w:szCs w:val="22"/>
        </w:rPr>
        <w:t>and</w:t>
      </w:r>
      <w:r w:rsidRPr="00512D88">
        <w:rPr>
          <w:rFonts w:ascii="Calibri" w:eastAsia="Calibri" w:hAnsi="Calibri" w:cs="Calibri"/>
          <w:spacing w:val="8"/>
          <w:sz w:val="22"/>
          <w:szCs w:val="22"/>
        </w:rPr>
        <w:t xml:space="preserve"> </w:t>
      </w:r>
      <w:r w:rsidRPr="00512D88">
        <w:rPr>
          <w:rFonts w:ascii="Calibri" w:eastAsia="Calibri" w:hAnsi="Calibri" w:cs="Calibri"/>
          <w:spacing w:val="1"/>
          <w:sz w:val="22"/>
          <w:szCs w:val="22"/>
        </w:rPr>
        <w:t>f</w:t>
      </w:r>
      <w:r w:rsidRPr="00512D88">
        <w:rPr>
          <w:rFonts w:ascii="Calibri" w:eastAsia="Calibri" w:hAnsi="Calibri" w:cs="Calibri"/>
          <w:spacing w:val="2"/>
          <w:sz w:val="22"/>
          <w:szCs w:val="22"/>
        </w:rPr>
        <w:t>o</w:t>
      </w:r>
      <w:r w:rsidRPr="00512D88">
        <w:rPr>
          <w:rFonts w:ascii="Calibri" w:eastAsia="Calibri" w:hAnsi="Calibri" w:cs="Calibri"/>
          <w:spacing w:val="1"/>
          <w:sz w:val="22"/>
          <w:szCs w:val="22"/>
        </w:rPr>
        <w:t>r</w:t>
      </w:r>
      <w:r w:rsidRPr="00512D88">
        <w:rPr>
          <w:rFonts w:ascii="Calibri" w:eastAsia="Calibri" w:hAnsi="Calibri" w:cs="Calibri"/>
          <w:spacing w:val="7"/>
          <w:sz w:val="22"/>
          <w:szCs w:val="22"/>
        </w:rPr>
        <w:t xml:space="preserve"> </w:t>
      </w:r>
      <w:r w:rsidRPr="00512D88">
        <w:rPr>
          <w:rFonts w:ascii="Calibri" w:eastAsia="Calibri" w:hAnsi="Calibri" w:cs="Calibri"/>
          <w:spacing w:val="3"/>
          <w:sz w:val="22"/>
          <w:szCs w:val="22"/>
        </w:rPr>
        <w:t>w</w:t>
      </w:r>
      <w:r w:rsidRPr="00512D88">
        <w:rPr>
          <w:rFonts w:ascii="Calibri" w:eastAsia="Calibri" w:hAnsi="Calibri" w:cs="Calibri"/>
          <w:spacing w:val="2"/>
          <w:sz w:val="22"/>
          <w:szCs w:val="22"/>
        </w:rPr>
        <w:t>o</w:t>
      </w:r>
      <w:r w:rsidRPr="00512D88">
        <w:rPr>
          <w:rFonts w:ascii="Calibri" w:eastAsia="Calibri" w:hAnsi="Calibri" w:cs="Calibri"/>
          <w:spacing w:val="1"/>
          <w:sz w:val="22"/>
          <w:szCs w:val="22"/>
        </w:rPr>
        <w:t>r</w:t>
      </w:r>
      <w:r w:rsidRPr="00512D88">
        <w:rPr>
          <w:rFonts w:ascii="Calibri" w:eastAsia="Calibri" w:hAnsi="Calibri" w:cs="Calibri"/>
          <w:spacing w:val="2"/>
          <w:sz w:val="22"/>
          <w:szCs w:val="22"/>
        </w:rPr>
        <w:t>k</w:t>
      </w:r>
      <w:r w:rsidRPr="00512D88">
        <w:rPr>
          <w:rFonts w:ascii="Calibri" w:eastAsia="Calibri" w:hAnsi="Calibri" w:cs="Calibri"/>
          <w:spacing w:val="12"/>
          <w:sz w:val="22"/>
          <w:szCs w:val="22"/>
        </w:rPr>
        <w:t xml:space="preserve"> </w:t>
      </w:r>
      <w:r w:rsidRPr="00512D88">
        <w:rPr>
          <w:rFonts w:ascii="Calibri" w:eastAsia="Calibri" w:hAnsi="Calibri" w:cs="Calibri"/>
          <w:spacing w:val="2"/>
          <w:sz w:val="22"/>
          <w:szCs w:val="22"/>
        </w:rPr>
        <w:t>due</w:t>
      </w:r>
      <w:r w:rsidRPr="00512D88">
        <w:rPr>
          <w:rFonts w:ascii="Calibri" w:eastAsia="Calibri" w:hAnsi="Calibri" w:cs="Calibri"/>
          <w:spacing w:val="8"/>
          <w:sz w:val="22"/>
          <w:szCs w:val="22"/>
        </w:rPr>
        <w:t xml:space="preserve"> </w:t>
      </w:r>
      <w:r w:rsidRPr="00512D88">
        <w:rPr>
          <w:rFonts w:ascii="Calibri" w:eastAsia="Calibri" w:hAnsi="Calibri" w:cs="Calibri"/>
          <w:spacing w:val="2"/>
          <w:sz w:val="22"/>
          <w:szCs w:val="22"/>
        </w:rPr>
        <w:t>and</w:t>
      </w:r>
      <w:r w:rsidRPr="00512D88">
        <w:rPr>
          <w:rFonts w:ascii="Calibri" w:eastAsia="Calibri" w:hAnsi="Calibri" w:cs="Calibri"/>
          <w:spacing w:val="8"/>
          <w:sz w:val="22"/>
          <w:szCs w:val="22"/>
        </w:rPr>
        <w:t xml:space="preserve"> </w:t>
      </w:r>
      <w:r w:rsidRPr="00512D88">
        <w:rPr>
          <w:rFonts w:ascii="Calibri" w:eastAsia="Calibri" w:hAnsi="Calibri" w:cs="Calibri"/>
          <w:spacing w:val="3"/>
          <w:sz w:val="22"/>
          <w:szCs w:val="22"/>
        </w:rPr>
        <w:t>m</w:t>
      </w:r>
      <w:r w:rsidRPr="00512D88">
        <w:rPr>
          <w:rFonts w:ascii="Calibri" w:eastAsia="Calibri" w:hAnsi="Calibri" w:cs="Calibri"/>
          <w:spacing w:val="2"/>
          <w:sz w:val="22"/>
          <w:szCs w:val="22"/>
        </w:rPr>
        <w:t>u</w:t>
      </w:r>
      <w:r w:rsidRPr="00512D88">
        <w:rPr>
          <w:rFonts w:ascii="Calibri" w:eastAsia="Calibri" w:hAnsi="Calibri" w:cs="Calibri"/>
          <w:spacing w:val="1"/>
          <w:sz w:val="22"/>
          <w:szCs w:val="22"/>
        </w:rPr>
        <w:t>st</w:t>
      </w:r>
      <w:r w:rsidRPr="00512D88">
        <w:rPr>
          <w:rFonts w:ascii="Calibri" w:eastAsia="Calibri" w:hAnsi="Calibri" w:cs="Calibri"/>
          <w:spacing w:val="11"/>
          <w:sz w:val="22"/>
          <w:szCs w:val="22"/>
        </w:rPr>
        <w:t xml:space="preserve"> </w:t>
      </w:r>
      <w:r w:rsidRPr="00512D88">
        <w:rPr>
          <w:rFonts w:ascii="Calibri" w:eastAsia="Calibri" w:hAnsi="Calibri" w:cs="Calibri"/>
          <w:spacing w:val="2"/>
          <w:sz w:val="22"/>
          <w:szCs w:val="22"/>
        </w:rPr>
        <w:t>a</w:t>
      </w:r>
      <w:r w:rsidRPr="00512D88">
        <w:rPr>
          <w:rFonts w:ascii="Calibri" w:eastAsia="Calibri" w:hAnsi="Calibri" w:cs="Calibri"/>
          <w:spacing w:val="1"/>
          <w:sz w:val="22"/>
          <w:szCs w:val="22"/>
        </w:rPr>
        <w:t>rr</w:t>
      </w:r>
      <w:r w:rsidRPr="00512D88">
        <w:rPr>
          <w:rFonts w:ascii="Calibri" w:eastAsia="Calibri" w:hAnsi="Calibri" w:cs="Calibri"/>
          <w:spacing w:val="2"/>
          <w:sz w:val="22"/>
          <w:szCs w:val="22"/>
        </w:rPr>
        <w:t>ange</w:t>
      </w:r>
      <w:r w:rsidRPr="00512D88">
        <w:rPr>
          <w:rFonts w:ascii="Calibri" w:eastAsia="Calibri" w:hAnsi="Calibri" w:cs="Calibri"/>
          <w:spacing w:val="15"/>
          <w:sz w:val="22"/>
          <w:szCs w:val="22"/>
        </w:rPr>
        <w:t xml:space="preserve"> </w:t>
      </w:r>
      <w:r w:rsidRPr="00512D88">
        <w:rPr>
          <w:rFonts w:ascii="Calibri" w:eastAsia="Calibri" w:hAnsi="Calibri" w:cs="Calibri"/>
          <w:spacing w:val="1"/>
          <w:sz w:val="22"/>
          <w:szCs w:val="22"/>
        </w:rPr>
        <w:t>f</w:t>
      </w:r>
      <w:r w:rsidRPr="00512D88">
        <w:rPr>
          <w:rFonts w:ascii="Calibri" w:eastAsia="Calibri" w:hAnsi="Calibri" w:cs="Calibri"/>
          <w:spacing w:val="2"/>
          <w:sz w:val="22"/>
          <w:szCs w:val="22"/>
        </w:rPr>
        <w:t>o</w:t>
      </w:r>
      <w:r w:rsidRPr="00512D88">
        <w:rPr>
          <w:rFonts w:ascii="Calibri" w:eastAsia="Calibri" w:hAnsi="Calibri" w:cs="Calibri"/>
          <w:spacing w:val="1"/>
          <w:sz w:val="22"/>
          <w:szCs w:val="22"/>
        </w:rPr>
        <w:t>r</w:t>
      </w:r>
      <w:r w:rsidRPr="00512D88">
        <w:rPr>
          <w:rFonts w:ascii="Calibri" w:eastAsia="Calibri" w:hAnsi="Calibri" w:cs="Calibri"/>
          <w:spacing w:val="7"/>
          <w:sz w:val="22"/>
          <w:szCs w:val="22"/>
        </w:rPr>
        <w:t xml:space="preserve"> </w:t>
      </w:r>
      <w:r w:rsidRPr="00512D88">
        <w:rPr>
          <w:rFonts w:ascii="Calibri" w:eastAsia="Calibri" w:hAnsi="Calibri" w:cs="Calibri"/>
          <w:spacing w:val="1"/>
          <w:sz w:val="22"/>
          <w:szCs w:val="22"/>
        </w:rPr>
        <w:t>t</w:t>
      </w:r>
      <w:r w:rsidRPr="00512D88">
        <w:rPr>
          <w:rFonts w:ascii="Calibri" w:eastAsia="Calibri" w:hAnsi="Calibri" w:cs="Calibri"/>
          <w:spacing w:val="2"/>
          <w:sz w:val="22"/>
          <w:szCs w:val="22"/>
        </w:rPr>
        <w:t>ha</w:t>
      </w:r>
      <w:r w:rsidRPr="00512D88">
        <w:rPr>
          <w:rFonts w:ascii="Calibri" w:eastAsia="Calibri" w:hAnsi="Calibri" w:cs="Calibri"/>
          <w:spacing w:val="1"/>
          <w:sz w:val="22"/>
          <w:szCs w:val="22"/>
        </w:rPr>
        <w:t>t</w:t>
      </w:r>
      <w:r w:rsidRPr="00512D88">
        <w:rPr>
          <w:rFonts w:ascii="Calibri" w:eastAsia="Calibri" w:hAnsi="Calibri" w:cs="Calibri"/>
          <w:spacing w:val="9"/>
          <w:sz w:val="22"/>
          <w:szCs w:val="22"/>
        </w:rPr>
        <w:t xml:space="preserve"> </w:t>
      </w:r>
      <w:r w:rsidRPr="00512D88">
        <w:rPr>
          <w:rFonts w:ascii="Calibri" w:eastAsia="Calibri" w:hAnsi="Calibri" w:cs="Calibri"/>
          <w:spacing w:val="3"/>
          <w:sz w:val="22"/>
          <w:szCs w:val="22"/>
        </w:rPr>
        <w:t>w</w:t>
      </w:r>
      <w:r w:rsidRPr="00512D88">
        <w:rPr>
          <w:rFonts w:ascii="Calibri" w:eastAsia="Calibri" w:hAnsi="Calibri" w:cs="Calibri"/>
          <w:spacing w:val="2"/>
          <w:sz w:val="22"/>
          <w:szCs w:val="22"/>
        </w:rPr>
        <w:t>o</w:t>
      </w:r>
      <w:r w:rsidRPr="00512D88">
        <w:rPr>
          <w:rFonts w:ascii="Calibri" w:eastAsia="Calibri" w:hAnsi="Calibri" w:cs="Calibri"/>
          <w:spacing w:val="1"/>
          <w:sz w:val="22"/>
          <w:szCs w:val="22"/>
        </w:rPr>
        <w:t>r</w:t>
      </w:r>
      <w:r w:rsidRPr="00512D88">
        <w:rPr>
          <w:rFonts w:ascii="Calibri" w:eastAsia="Calibri" w:hAnsi="Calibri" w:cs="Calibri"/>
          <w:spacing w:val="2"/>
          <w:sz w:val="22"/>
          <w:szCs w:val="22"/>
        </w:rPr>
        <w:t>k</w:t>
      </w:r>
      <w:r w:rsidRPr="00512D88">
        <w:rPr>
          <w:rFonts w:ascii="Calibri" w:eastAsia="Calibri" w:hAnsi="Calibri" w:cs="Calibri"/>
          <w:spacing w:val="11"/>
          <w:sz w:val="22"/>
          <w:szCs w:val="22"/>
        </w:rPr>
        <w:t xml:space="preserve"> </w:t>
      </w:r>
      <w:r w:rsidRPr="00512D88">
        <w:rPr>
          <w:rFonts w:ascii="Calibri" w:eastAsia="Calibri" w:hAnsi="Calibri" w:cs="Calibri"/>
          <w:spacing w:val="1"/>
          <w:sz w:val="22"/>
          <w:szCs w:val="22"/>
        </w:rPr>
        <w:t>t</w:t>
      </w:r>
      <w:r w:rsidRPr="00512D88">
        <w:rPr>
          <w:rFonts w:ascii="Calibri" w:eastAsia="Calibri" w:hAnsi="Calibri" w:cs="Calibri"/>
          <w:spacing w:val="2"/>
          <w:sz w:val="22"/>
          <w:szCs w:val="22"/>
        </w:rPr>
        <w:t>o</w:t>
      </w:r>
      <w:r w:rsidRPr="00512D88">
        <w:rPr>
          <w:rFonts w:ascii="Calibri" w:eastAsia="Calibri" w:hAnsi="Calibri" w:cs="Calibri"/>
          <w:spacing w:val="6"/>
          <w:sz w:val="22"/>
          <w:szCs w:val="22"/>
        </w:rPr>
        <w:t xml:space="preserve"> </w:t>
      </w:r>
      <w:r w:rsidRPr="00512D88">
        <w:rPr>
          <w:rFonts w:ascii="Calibri" w:eastAsia="Calibri" w:hAnsi="Calibri" w:cs="Calibri"/>
          <w:spacing w:val="2"/>
          <w:sz w:val="22"/>
          <w:szCs w:val="22"/>
        </w:rPr>
        <w:t>be</w:t>
      </w:r>
      <w:r w:rsidRPr="00512D88">
        <w:rPr>
          <w:rFonts w:ascii="Calibri" w:eastAsia="Calibri" w:hAnsi="Calibri" w:cs="Calibri"/>
          <w:spacing w:val="6"/>
          <w:sz w:val="22"/>
          <w:szCs w:val="22"/>
        </w:rPr>
        <w:t xml:space="preserve"> </w:t>
      </w:r>
      <w:r w:rsidRPr="00512D88">
        <w:rPr>
          <w:rFonts w:ascii="Calibri" w:eastAsia="Calibri" w:hAnsi="Calibri" w:cs="Calibri"/>
          <w:spacing w:val="2"/>
          <w:sz w:val="22"/>
          <w:szCs w:val="22"/>
        </w:rPr>
        <w:t>de</w:t>
      </w:r>
      <w:r w:rsidRPr="00512D88">
        <w:rPr>
          <w:rFonts w:ascii="Calibri" w:eastAsia="Calibri" w:hAnsi="Calibri" w:cs="Calibri"/>
          <w:spacing w:val="1"/>
          <w:sz w:val="22"/>
          <w:szCs w:val="22"/>
        </w:rPr>
        <w:t>li</w:t>
      </w:r>
      <w:r w:rsidRPr="00512D88">
        <w:rPr>
          <w:rFonts w:ascii="Calibri" w:eastAsia="Calibri" w:hAnsi="Calibri" w:cs="Calibri"/>
          <w:spacing w:val="2"/>
          <w:sz w:val="22"/>
          <w:szCs w:val="22"/>
        </w:rPr>
        <w:t>ve</w:t>
      </w:r>
      <w:r w:rsidRPr="00512D88">
        <w:rPr>
          <w:rFonts w:ascii="Calibri" w:eastAsia="Calibri" w:hAnsi="Calibri" w:cs="Calibri"/>
          <w:spacing w:val="1"/>
          <w:sz w:val="22"/>
          <w:szCs w:val="22"/>
        </w:rPr>
        <w:t>r</w:t>
      </w:r>
      <w:r w:rsidRPr="00512D88">
        <w:rPr>
          <w:rFonts w:ascii="Calibri" w:eastAsia="Calibri" w:hAnsi="Calibri" w:cs="Calibri"/>
          <w:spacing w:val="2"/>
          <w:sz w:val="22"/>
          <w:szCs w:val="22"/>
        </w:rPr>
        <w:t>ed</w:t>
      </w:r>
      <w:r w:rsidRPr="00512D88">
        <w:rPr>
          <w:rFonts w:ascii="Calibri" w:eastAsia="Calibri" w:hAnsi="Calibri" w:cs="Calibri"/>
          <w:spacing w:val="19"/>
          <w:sz w:val="22"/>
          <w:szCs w:val="22"/>
        </w:rPr>
        <w:t xml:space="preserve"> </w:t>
      </w:r>
      <w:r w:rsidRPr="00512D88">
        <w:rPr>
          <w:rFonts w:ascii="Calibri" w:eastAsia="Calibri" w:hAnsi="Calibri" w:cs="Calibri"/>
          <w:spacing w:val="1"/>
          <w:sz w:val="22"/>
          <w:szCs w:val="22"/>
        </w:rPr>
        <w:t>t</w:t>
      </w:r>
      <w:r w:rsidRPr="00512D88">
        <w:rPr>
          <w:rFonts w:ascii="Calibri" w:eastAsia="Calibri" w:hAnsi="Calibri" w:cs="Calibri"/>
          <w:spacing w:val="2"/>
          <w:sz w:val="22"/>
          <w:szCs w:val="22"/>
        </w:rPr>
        <w:t>o</w:t>
      </w:r>
      <w:r w:rsidRPr="00512D88">
        <w:rPr>
          <w:rFonts w:ascii="Calibri" w:eastAsia="Calibri" w:hAnsi="Calibri" w:cs="Calibri"/>
          <w:spacing w:val="5"/>
          <w:sz w:val="22"/>
          <w:szCs w:val="22"/>
        </w:rPr>
        <w:t xml:space="preserve"> </w:t>
      </w:r>
      <w:r w:rsidRPr="00512D88">
        <w:rPr>
          <w:rFonts w:ascii="Calibri" w:eastAsia="Calibri" w:hAnsi="Calibri" w:cs="Calibri"/>
          <w:spacing w:val="1"/>
          <w:sz w:val="22"/>
          <w:szCs w:val="22"/>
        </w:rPr>
        <w:t>t</w:t>
      </w:r>
      <w:r w:rsidRPr="00512D88">
        <w:rPr>
          <w:rFonts w:ascii="Calibri" w:eastAsia="Calibri" w:hAnsi="Calibri" w:cs="Calibri"/>
          <w:spacing w:val="2"/>
          <w:sz w:val="22"/>
          <w:szCs w:val="22"/>
        </w:rPr>
        <w:t>he</w:t>
      </w:r>
      <w:r w:rsidRPr="00512D88">
        <w:rPr>
          <w:rFonts w:ascii="Calibri" w:eastAsia="Calibri" w:hAnsi="Calibri" w:cs="Calibri"/>
          <w:spacing w:val="8"/>
          <w:sz w:val="22"/>
          <w:szCs w:val="22"/>
        </w:rPr>
        <w:t xml:space="preserve"> </w:t>
      </w:r>
      <w:r w:rsidRPr="00512D88">
        <w:rPr>
          <w:rFonts w:ascii="Calibri" w:eastAsia="Calibri" w:hAnsi="Calibri" w:cs="Calibri"/>
          <w:spacing w:val="1"/>
          <w:sz w:val="22"/>
          <w:szCs w:val="22"/>
        </w:rPr>
        <w:t>f</w:t>
      </w:r>
      <w:r w:rsidRPr="00512D88">
        <w:rPr>
          <w:rFonts w:ascii="Calibri" w:eastAsia="Calibri" w:hAnsi="Calibri" w:cs="Calibri"/>
          <w:spacing w:val="2"/>
          <w:sz w:val="22"/>
          <w:szCs w:val="22"/>
        </w:rPr>
        <w:t>acu</w:t>
      </w:r>
      <w:r w:rsidRPr="00512D88">
        <w:rPr>
          <w:rFonts w:ascii="Calibri" w:eastAsia="Calibri" w:hAnsi="Calibri" w:cs="Calibri"/>
          <w:spacing w:val="1"/>
          <w:sz w:val="22"/>
          <w:szCs w:val="22"/>
        </w:rPr>
        <w:t>lt</w:t>
      </w:r>
      <w:r w:rsidRPr="00512D88">
        <w:rPr>
          <w:rFonts w:ascii="Calibri" w:eastAsia="Calibri" w:hAnsi="Calibri" w:cs="Calibri"/>
          <w:spacing w:val="2"/>
          <w:sz w:val="22"/>
          <w:szCs w:val="22"/>
        </w:rPr>
        <w:t>y</w:t>
      </w:r>
      <w:r w:rsidRPr="00512D88">
        <w:rPr>
          <w:rFonts w:ascii="Calibri" w:eastAsia="Calibri" w:hAnsi="Calibri" w:cs="Calibri"/>
          <w:spacing w:val="13"/>
          <w:sz w:val="22"/>
          <w:szCs w:val="22"/>
        </w:rPr>
        <w:t xml:space="preserve"> </w:t>
      </w:r>
      <w:r w:rsidRPr="00512D88">
        <w:rPr>
          <w:rFonts w:ascii="Calibri" w:eastAsia="Calibri" w:hAnsi="Calibri" w:cs="Calibri"/>
          <w:spacing w:val="2"/>
          <w:sz w:val="22"/>
          <w:szCs w:val="22"/>
        </w:rPr>
        <w:t>on</w:t>
      </w:r>
      <w:r w:rsidRPr="00512D88">
        <w:rPr>
          <w:rFonts w:ascii="Calibri" w:eastAsia="Calibri" w:hAnsi="Calibri" w:cs="Calibri"/>
          <w:spacing w:val="1"/>
          <w:sz w:val="22"/>
          <w:szCs w:val="22"/>
        </w:rPr>
        <w:t xml:space="preserve"> t</w:t>
      </w:r>
      <w:r w:rsidRPr="00512D88">
        <w:rPr>
          <w:rFonts w:ascii="Calibri" w:eastAsia="Calibri" w:hAnsi="Calibri" w:cs="Calibri"/>
          <w:spacing w:val="1"/>
          <w:w w:val="103"/>
          <w:sz w:val="22"/>
          <w:szCs w:val="22"/>
        </w:rPr>
        <w:t>i</w:t>
      </w:r>
      <w:r w:rsidRPr="00512D88">
        <w:rPr>
          <w:rFonts w:ascii="Calibri" w:eastAsia="Calibri" w:hAnsi="Calibri" w:cs="Calibri"/>
          <w:spacing w:val="3"/>
          <w:w w:val="102"/>
          <w:sz w:val="22"/>
          <w:szCs w:val="22"/>
        </w:rPr>
        <w:t>m</w:t>
      </w:r>
      <w:r w:rsidRPr="00512D88">
        <w:rPr>
          <w:rFonts w:ascii="Calibri" w:eastAsia="Calibri" w:hAnsi="Calibri" w:cs="Calibri"/>
          <w:spacing w:val="2"/>
          <w:w w:val="102"/>
          <w:sz w:val="22"/>
          <w:szCs w:val="22"/>
        </w:rPr>
        <w:t>e</w:t>
      </w:r>
      <w:r w:rsidRPr="00512D88">
        <w:rPr>
          <w:rFonts w:ascii="Calibri" w:eastAsia="Calibri" w:hAnsi="Calibri" w:cs="Calibri"/>
          <w:spacing w:val="1"/>
          <w:w w:val="103"/>
          <w:sz w:val="22"/>
          <w:szCs w:val="22"/>
        </w:rPr>
        <w:t>.</w:t>
      </w:r>
      <w:r w:rsidRPr="00512D88">
        <w:rPr>
          <w:rFonts w:ascii="Calibri" w:eastAsia="Calibri" w:hAnsi="Calibri" w:cs="Calibri"/>
          <w:w w:val="102"/>
          <w:sz w:val="22"/>
          <w:szCs w:val="22"/>
        </w:rPr>
        <w:t xml:space="preserve"> </w:t>
      </w:r>
      <w:r w:rsidR="00420FF0" w:rsidRPr="00420FF0">
        <w:rPr>
          <w:rFonts w:ascii="Calibri" w:eastAsia="Calibri" w:hAnsi="Calibri" w:cs="Calibri"/>
          <w:b/>
          <w:w w:val="102"/>
          <w:sz w:val="22"/>
          <w:szCs w:val="22"/>
        </w:rPr>
        <w:t>If you miss three classes, your grade will be dropped a full letter grade. More than four unexcused absences will result in a final grade of FAIL and a recommendation to drop the course</w:t>
      </w:r>
      <w:r w:rsidR="00420FF0">
        <w:rPr>
          <w:rFonts w:ascii="Calibri" w:eastAsia="Calibri" w:hAnsi="Calibri" w:cs="Calibri"/>
          <w:b/>
          <w:w w:val="102"/>
          <w:sz w:val="22"/>
          <w:szCs w:val="22"/>
        </w:rPr>
        <w:t>.</w:t>
      </w:r>
    </w:p>
    <w:p w14:paraId="7DC34E3D" w14:textId="77777777" w:rsidR="00512D88" w:rsidRPr="00512D88" w:rsidRDefault="00512D88" w:rsidP="00512D88">
      <w:pPr>
        <w:spacing w:before="1"/>
        <w:ind w:left="460" w:right="-20"/>
        <w:rPr>
          <w:rFonts w:ascii="Calibri" w:eastAsia="Calibri" w:hAnsi="Calibri" w:cs="Calibri"/>
          <w:sz w:val="22"/>
          <w:szCs w:val="22"/>
        </w:rPr>
      </w:pPr>
      <w:r w:rsidRPr="00512D88">
        <w:rPr>
          <w:rFonts w:ascii="Calibri" w:eastAsia="Calibri" w:hAnsi="Calibri" w:cs="Calibri"/>
          <w:w w:val="102"/>
          <w:sz w:val="22"/>
          <w:szCs w:val="22"/>
        </w:rPr>
        <w:t xml:space="preserve"> </w:t>
      </w:r>
    </w:p>
    <w:p w14:paraId="489D7292" w14:textId="77777777" w:rsidR="00512D88" w:rsidRPr="00512D88" w:rsidRDefault="00512D88" w:rsidP="00512D88">
      <w:pPr>
        <w:spacing w:before="12" w:line="251" w:lineRule="auto"/>
        <w:ind w:right="255"/>
        <w:rPr>
          <w:rFonts w:ascii="Calibri" w:eastAsia="Calibri" w:hAnsi="Calibri" w:cs="Calibri"/>
          <w:sz w:val="22"/>
          <w:szCs w:val="22"/>
        </w:rPr>
      </w:pPr>
      <w:r w:rsidRPr="00512D88">
        <w:rPr>
          <w:rFonts w:ascii="Calibri" w:eastAsia="Calibri" w:hAnsi="Calibri" w:cs="Calibri"/>
          <w:spacing w:val="2"/>
          <w:sz w:val="22"/>
          <w:szCs w:val="22"/>
        </w:rPr>
        <w:t>Se</w:t>
      </w:r>
      <w:r w:rsidRPr="00512D88">
        <w:rPr>
          <w:rFonts w:ascii="Calibri" w:eastAsia="Calibri" w:hAnsi="Calibri" w:cs="Calibri"/>
          <w:spacing w:val="1"/>
          <w:sz w:val="22"/>
          <w:szCs w:val="22"/>
        </w:rPr>
        <w:t>ri</w:t>
      </w:r>
      <w:r w:rsidRPr="00512D88">
        <w:rPr>
          <w:rFonts w:ascii="Calibri" w:eastAsia="Calibri" w:hAnsi="Calibri" w:cs="Calibri"/>
          <w:spacing w:val="2"/>
          <w:sz w:val="22"/>
          <w:szCs w:val="22"/>
        </w:rPr>
        <w:t>ous</w:t>
      </w:r>
      <w:r w:rsidRPr="00512D88">
        <w:rPr>
          <w:rFonts w:ascii="Calibri" w:eastAsia="Calibri" w:hAnsi="Calibri" w:cs="Calibri"/>
          <w:spacing w:val="15"/>
          <w:sz w:val="22"/>
          <w:szCs w:val="22"/>
        </w:rPr>
        <w:t xml:space="preserve"> </w:t>
      </w:r>
      <w:r w:rsidRPr="00512D88">
        <w:rPr>
          <w:rFonts w:ascii="Calibri" w:eastAsia="Calibri" w:hAnsi="Calibri" w:cs="Calibri"/>
          <w:spacing w:val="1"/>
          <w:sz w:val="22"/>
          <w:szCs w:val="22"/>
        </w:rPr>
        <w:t>ill</w:t>
      </w:r>
      <w:r w:rsidRPr="00512D88">
        <w:rPr>
          <w:rFonts w:ascii="Calibri" w:eastAsia="Calibri" w:hAnsi="Calibri" w:cs="Calibri"/>
          <w:spacing w:val="2"/>
          <w:sz w:val="22"/>
          <w:szCs w:val="22"/>
        </w:rPr>
        <w:t>ness</w:t>
      </w:r>
      <w:r w:rsidRPr="00512D88">
        <w:rPr>
          <w:rFonts w:ascii="Calibri" w:eastAsia="Calibri" w:hAnsi="Calibri" w:cs="Calibri"/>
          <w:spacing w:val="1"/>
          <w:sz w:val="22"/>
          <w:szCs w:val="22"/>
        </w:rPr>
        <w:t>,</w:t>
      </w:r>
      <w:r w:rsidRPr="00512D88">
        <w:rPr>
          <w:rFonts w:ascii="Calibri" w:eastAsia="Calibri" w:hAnsi="Calibri" w:cs="Calibri"/>
          <w:spacing w:val="15"/>
          <w:sz w:val="22"/>
          <w:szCs w:val="22"/>
        </w:rPr>
        <w:t xml:space="preserve"> </w:t>
      </w:r>
      <w:r w:rsidRPr="00512D88">
        <w:rPr>
          <w:rFonts w:ascii="Calibri" w:eastAsia="Calibri" w:hAnsi="Calibri" w:cs="Calibri"/>
          <w:spacing w:val="1"/>
          <w:sz w:val="22"/>
          <w:szCs w:val="22"/>
        </w:rPr>
        <w:t>f</w:t>
      </w:r>
      <w:r w:rsidRPr="00512D88">
        <w:rPr>
          <w:rFonts w:ascii="Calibri" w:eastAsia="Calibri" w:hAnsi="Calibri" w:cs="Calibri"/>
          <w:spacing w:val="2"/>
          <w:sz w:val="22"/>
          <w:szCs w:val="22"/>
        </w:rPr>
        <w:t>a</w:t>
      </w:r>
      <w:r w:rsidRPr="00512D88">
        <w:rPr>
          <w:rFonts w:ascii="Calibri" w:eastAsia="Calibri" w:hAnsi="Calibri" w:cs="Calibri"/>
          <w:spacing w:val="3"/>
          <w:sz w:val="22"/>
          <w:szCs w:val="22"/>
        </w:rPr>
        <w:t>m</w:t>
      </w:r>
      <w:r w:rsidRPr="00512D88">
        <w:rPr>
          <w:rFonts w:ascii="Calibri" w:eastAsia="Calibri" w:hAnsi="Calibri" w:cs="Calibri"/>
          <w:spacing w:val="1"/>
          <w:sz w:val="22"/>
          <w:szCs w:val="22"/>
        </w:rPr>
        <w:t>il</w:t>
      </w:r>
      <w:r w:rsidRPr="00512D88">
        <w:rPr>
          <w:rFonts w:ascii="Calibri" w:eastAsia="Calibri" w:hAnsi="Calibri" w:cs="Calibri"/>
          <w:spacing w:val="2"/>
          <w:sz w:val="22"/>
          <w:szCs w:val="22"/>
        </w:rPr>
        <w:t>y</w:t>
      </w:r>
      <w:r w:rsidRPr="00512D88">
        <w:rPr>
          <w:rFonts w:ascii="Calibri" w:eastAsia="Calibri" w:hAnsi="Calibri" w:cs="Calibri"/>
          <w:spacing w:val="13"/>
          <w:sz w:val="22"/>
          <w:szCs w:val="22"/>
        </w:rPr>
        <w:t xml:space="preserve"> </w:t>
      </w:r>
      <w:r w:rsidRPr="00512D88">
        <w:rPr>
          <w:rFonts w:ascii="Calibri" w:eastAsia="Calibri" w:hAnsi="Calibri" w:cs="Calibri"/>
          <w:spacing w:val="2"/>
          <w:sz w:val="22"/>
          <w:szCs w:val="22"/>
        </w:rPr>
        <w:t>e</w:t>
      </w:r>
      <w:r w:rsidRPr="00512D88">
        <w:rPr>
          <w:rFonts w:ascii="Calibri" w:eastAsia="Calibri" w:hAnsi="Calibri" w:cs="Calibri"/>
          <w:spacing w:val="3"/>
          <w:sz w:val="22"/>
          <w:szCs w:val="22"/>
        </w:rPr>
        <w:t>m</w:t>
      </w:r>
      <w:r w:rsidRPr="00512D88">
        <w:rPr>
          <w:rFonts w:ascii="Calibri" w:eastAsia="Calibri" w:hAnsi="Calibri" w:cs="Calibri"/>
          <w:spacing w:val="2"/>
          <w:sz w:val="22"/>
          <w:szCs w:val="22"/>
        </w:rPr>
        <w:t>e</w:t>
      </w:r>
      <w:r w:rsidRPr="00512D88">
        <w:rPr>
          <w:rFonts w:ascii="Calibri" w:eastAsia="Calibri" w:hAnsi="Calibri" w:cs="Calibri"/>
          <w:spacing w:val="1"/>
          <w:sz w:val="22"/>
          <w:szCs w:val="22"/>
        </w:rPr>
        <w:t>r</w:t>
      </w:r>
      <w:r w:rsidRPr="00512D88">
        <w:rPr>
          <w:rFonts w:ascii="Calibri" w:eastAsia="Calibri" w:hAnsi="Calibri" w:cs="Calibri"/>
          <w:spacing w:val="2"/>
          <w:sz w:val="22"/>
          <w:szCs w:val="22"/>
        </w:rPr>
        <w:t>genc</w:t>
      </w:r>
      <w:r w:rsidRPr="00512D88">
        <w:rPr>
          <w:rFonts w:ascii="Calibri" w:eastAsia="Calibri" w:hAnsi="Calibri" w:cs="Calibri"/>
          <w:spacing w:val="1"/>
          <w:sz w:val="22"/>
          <w:szCs w:val="22"/>
        </w:rPr>
        <w:t>i</w:t>
      </w:r>
      <w:r w:rsidRPr="00512D88">
        <w:rPr>
          <w:rFonts w:ascii="Calibri" w:eastAsia="Calibri" w:hAnsi="Calibri" w:cs="Calibri"/>
          <w:spacing w:val="2"/>
          <w:sz w:val="22"/>
          <w:szCs w:val="22"/>
        </w:rPr>
        <w:t>es</w:t>
      </w:r>
      <w:r w:rsidRPr="00512D88">
        <w:rPr>
          <w:rFonts w:ascii="Calibri" w:eastAsia="Calibri" w:hAnsi="Calibri" w:cs="Calibri"/>
          <w:spacing w:val="1"/>
          <w:sz w:val="22"/>
          <w:szCs w:val="22"/>
        </w:rPr>
        <w:t>,</w:t>
      </w:r>
      <w:r w:rsidRPr="00512D88">
        <w:rPr>
          <w:rFonts w:ascii="Calibri" w:eastAsia="Calibri" w:hAnsi="Calibri" w:cs="Calibri"/>
          <w:spacing w:val="25"/>
          <w:sz w:val="22"/>
          <w:szCs w:val="22"/>
        </w:rPr>
        <w:t xml:space="preserve"> </w:t>
      </w:r>
      <w:r w:rsidRPr="00512D88">
        <w:rPr>
          <w:rFonts w:ascii="Calibri" w:eastAsia="Calibri" w:hAnsi="Calibri" w:cs="Calibri"/>
          <w:spacing w:val="2"/>
          <w:sz w:val="22"/>
          <w:szCs w:val="22"/>
        </w:rPr>
        <w:t>o</w:t>
      </w:r>
      <w:r w:rsidRPr="00512D88">
        <w:rPr>
          <w:rFonts w:ascii="Calibri" w:eastAsia="Calibri" w:hAnsi="Calibri" w:cs="Calibri"/>
          <w:spacing w:val="1"/>
          <w:sz w:val="22"/>
          <w:szCs w:val="22"/>
        </w:rPr>
        <w:t>r</w:t>
      </w:r>
      <w:r w:rsidRPr="00512D88">
        <w:rPr>
          <w:rFonts w:ascii="Calibri" w:eastAsia="Calibri" w:hAnsi="Calibri" w:cs="Calibri"/>
          <w:spacing w:val="6"/>
          <w:sz w:val="22"/>
          <w:szCs w:val="22"/>
        </w:rPr>
        <w:t xml:space="preserve"> </w:t>
      </w:r>
      <w:r w:rsidRPr="00512D88">
        <w:rPr>
          <w:rFonts w:ascii="Calibri" w:eastAsia="Calibri" w:hAnsi="Calibri" w:cs="Calibri"/>
          <w:spacing w:val="2"/>
          <w:sz w:val="22"/>
          <w:szCs w:val="22"/>
        </w:rPr>
        <w:t>o</w:t>
      </w:r>
      <w:r w:rsidRPr="00512D88">
        <w:rPr>
          <w:rFonts w:ascii="Calibri" w:eastAsia="Calibri" w:hAnsi="Calibri" w:cs="Calibri"/>
          <w:spacing w:val="1"/>
          <w:sz w:val="22"/>
          <w:szCs w:val="22"/>
        </w:rPr>
        <w:t>t</w:t>
      </w:r>
      <w:r w:rsidRPr="00512D88">
        <w:rPr>
          <w:rFonts w:ascii="Calibri" w:eastAsia="Calibri" w:hAnsi="Calibri" w:cs="Calibri"/>
          <w:spacing w:val="2"/>
          <w:sz w:val="22"/>
          <w:szCs w:val="22"/>
        </w:rPr>
        <w:t>he</w:t>
      </w:r>
      <w:r w:rsidRPr="00512D88">
        <w:rPr>
          <w:rFonts w:ascii="Calibri" w:eastAsia="Calibri" w:hAnsi="Calibri" w:cs="Calibri"/>
          <w:spacing w:val="1"/>
          <w:sz w:val="22"/>
          <w:szCs w:val="22"/>
        </w:rPr>
        <w:t>r</w:t>
      </w:r>
      <w:r w:rsidRPr="00512D88">
        <w:rPr>
          <w:rFonts w:ascii="Calibri" w:eastAsia="Calibri" w:hAnsi="Calibri" w:cs="Calibri"/>
          <w:spacing w:val="11"/>
          <w:sz w:val="22"/>
          <w:szCs w:val="22"/>
        </w:rPr>
        <w:t xml:space="preserve"> </w:t>
      </w:r>
      <w:r w:rsidRPr="00512D88">
        <w:rPr>
          <w:rFonts w:ascii="Calibri" w:eastAsia="Calibri" w:hAnsi="Calibri" w:cs="Calibri"/>
          <w:spacing w:val="2"/>
          <w:sz w:val="22"/>
          <w:szCs w:val="22"/>
        </w:rPr>
        <w:t>c</w:t>
      </w:r>
      <w:r w:rsidRPr="00512D88">
        <w:rPr>
          <w:rFonts w:ascii="Calibri" w:eastAsia="Calibri" w:hAnsi="Calibri" w:cs="Calibri"/>
          <w:spacing w:val="1"/>
          <w:sz w:val="22"/>
          <w:szCs w:val="22"/>
        </w:rPr>
        <w:t>ri</w:t>
      </w:r>
      <w:r w:rsidRPr="00512D88">
        <w:rPr>
          <w:rFonts w:ascii="Calibri" w:eastAsia="Calibri" w:hAnsi="Calibri" w:cs="Calibri"/>
          <w:spacing w:val="2"/>
          <w:sz w:val="22"/>
          <w:szCs w:val="22"/>
        </w:rPr>
        <w:t>ses</w:t>
      </w:r>
      <w:r w:rsidRPr="00512D88">
        <w:rPr>
          <w:rFonts w:ascii="Calibri" w:eastAsia="Calibri" w:hAnsi="Calibri" w:cs="Calibri"/>
          <w:spacing w:val="12"/>
          <w:sz w:val="22"/>
          <w:szCs w:val="22"/>
        </w:rPr>
        <w:t xml:space="preserve"> </w:t>
      </w:r>
      <w:r w:rsidRPr="00512D88">
        <w:rPr>
          <w:rFonts w:ascii="Calibri" w:eastAsia="Calibri" w:hAnsi="Calibri" w:cs="Calibri"/>
          <w:spacing w:val="3"/>
          <w:sz w:val="22"/>
          <w:szCs w:val="22"/>
        </w:rPr>
        <w:t>m</w:t>
      </w:r>
      <w:r w:rsidRPr="00512D88">
        <w:rPr>
          <w:rFonts w:ascii="Calibri" w:eastAsia="Calibri" w:hAnsi="Calibri" w:cs="Calibri"/>
          <w:spacing w:val="2"/>
          <w:sz w:val="22"/>
          <w:szCs w:val="22"/>
        </w:rPr>
        <w:t>ean</w:t>
      </w:r>
      <w:r w:rsidRPr="00512D88">
        <w:rPr>
          <w:rFonts w:ascii="Calibri" w:eastAsia="Calibri" w:hAnsi="Calibri" w:cs="Calibri"/>
          <w:spacing w:val="12"/>
          <w:sz w:val="22"/>
          <w:szCs w:val="22"/>
        </w:rPr>
        <w:t xml:space="preserve"> </w:t>
      </w:r>
      <w:r w:rsidRPr="00512D88">
        <w:rPr>
          <w:rFonts w:ascii="Calibri" w:eastAsia="Calibri" w:hAnsi="Calibri" w:cs="Calibri"/>
          <w:spacing w:val="1"/>
          <w:sz w:val="22"/>
          <w:szCs w:val="22"/>
        </w:rPr>
        <w:t>t</w:t>
      </w:r>
      <w:r w:rsidRPr="00512D88">
        <w:rPr>
          <w:rFonts w:ascii="Calibri" w:eastAsia="Calibri" w:hAnsi="Calibri" w:cs="Calibri"/>
          <w:spacing w:val="2"/>
          <w:sz w:val="22"/>
          <w:szCs w:val="22"/>
        </w:rPr>
        <w:t>ha</w:t>
      </w:r>
      <w:r w:rsidRPr="00512D88">
        <w:rPr>
          <w:rFonts w:ascii="Calibri" w:eastAsia="Calibri" w:hAnsi="Calibri" w:cs="Calibri"/>
          <w:spacing w:val="1"/>
          <w:sz w:val="22"/>
          <w:szCs w:val="22"/>
        </w:rPr>
        <w:t>t</w:t>
      </w:r>
      <w:r w:rsidRPr="00512D88">
        <w:rPr>
          <w:rFonts w:ascii="Calibri" w:eastAsia="Calibri" w:hAnsi="Calibri" w:cs="Calibri"/>
          <w:spacing w:val="10"/>
          <w:sz w:val="22"/>
          <w:szCs w:val="22"/>
        </w:rPr>
        <w:t xml:space="preserve"> </w:t>
      </w:r>
      <w:r w:rsidRPr="00512D88">
        <w:rPr>
          <w:rFonts w:ascii="Calibri" w:eastAsia="Calibri" w:hAnsi="Calibri" w:cs="Calibri"/>
          <w:spacing w:val="2"/>
          <w:sz w:val="22"/>
          <w:szCs w:val="22"/>
        </w:rPr>
        <w:t>s</w:t>
      </w:r>
      <w:r w:rsidRPr="00512D88">
        <w:rPr>
          <w:rFonts w:ascii="Calibri" w:eastAsia="Calibri" w:hAnsi="Calibri" w:cs="Calibri"/>
          <w:spacing w:val="1"/>
          <w:sz w:val="22"/>
          <w:szCs w:val="22"/>
        </w:rPr>
        <w:t>t</w:t>
      </w:r>
      <w:r w:rsidRPr="00512D88">
        <w:rPr>
          <w:rFonts w:ascii="Calibri" w:eastAsia="Calibri" w:hAnsi="Calibri" w:cs="Calibri"/>
          <w:spacing w:val="2"/>
          <w:sz w:val="22"/>
          <w:szCs w:val="22"/>
        </w:rPr>
        <w:t>uden</w:t>
      </w:r>
      <w:r w:rsidRPr="00512D88">
        <w:rPr>
          <w:rFonts w:ascii="Calibri" w:eastAsia="Calibri" w:hAnsi="Calibri" w:cs="Calibri"/>
          <w:spacing w:val="1"/>
          <w:sz w:val="22"/>
          <w:szCs w:val="22"/>
        </w:rPr>
        <w:t>ts</w:t>
      </w:r>
      <w:r w:rsidRPr="00512D88">
        <w:rPr>
          <w:rFonts w:ascii="Calibri" w:eastAsia="Calibri" w:hAnsi="Calibri" w:cs="Calibri"/>
          <w:spacing w:val="17"/>
          <w:sz w:val="22"/>
          <w:szCs w:val="22"/>
        </w:rPr>
        <w:t xml:space="preserve"> </w:t>
      </w:r>
      <w:r w:rsidRPr="00512D88">
        <w:rPr>
          <w:rFonts w:ascii="Calibri" w:eastAsia="Calibri" w:hAnsi="Calibri" w:cs="Calibri"/>
          <w:spacing w:val="2"/>
          <w:sz w:val="22"/>
          <w:szCs w:val="22"/>
        </w:rPr>
        <w:t>shou</w:t>
      </w:r>
      <w:r w:rsidRPr="00512D88">
        <w:rPr>
          <w:rFonts w:ascii="Calibri" w:eastAsia="Calibri" w:hAnsi="Calibri" w:cs="Calibri"/>
          <w:spacing w:val="1"/>
          <w:sz w:val="22"/>
          <w:szCs w:val="22"/>
        </w:rPr>
        <w:t>l</w:t>
      </w:r>
      <w:r w:rsidRPr="00512D88">
        <w:rPr>
          <w:rFonts w:ascii="Calibri" w:eastAsia="Calibri" w:hAnsi="Calibri" w:cs="Calibri"/>
          <w:spacing w:val="2"/>
          <w:sz w:val="22"/>
          <w:szCs w:val="22"/>
        </w:rPr>
        <w:t>d</w:t>
      </w:r>
      <w:r w:rsidRPr="00512D88">
        <w:rPr>
          <w:rFonts w:ascii="Calibri" w:eastAsia="Calibri" w:hAnsi="Calibri" w:cs="Calibri"/>
          <w:spacing w:val="14"/>
          <w:sz w:val="22"/>
          <w:szCs w:val="22"/>
        </w:rPr>
        <w:t xml:space="preserve"> </w:t>
      </w:r>
      <w:r w:rsidRPr="00512D88">
        <w:rPr>
          <w:rFonts w:ascii="Calibri" w:eastAsia="Calibri" w:hAnsi="Calibri" w:cs="Calibri"/>
          <w:spacing w:val="2"/>
          <w:sz w:val="22"/>
          <w:szCs w:val="22"/>
        </w:rPr>
        <w:t>con</w:t>
      </w:r>
      <w:r w:rsidRPr="00512D88">
        <w:rPr>
          <w:rFonts w:ascii="Calibri" w:eastAsia="Calibri" w:hAnsi="Calibri" w:cs="Calibri"/>
          <w:spacing w:val="1"/>
          <w:sz w:val="22"/>
          <w:szCs w:val="22"/>
        </w:rPr>
        <w:t>t</w:t>
      </w:r>
      <w:r w:rsidRPr="00512D88">
        <w:rPr>
          <w:rFonts w:ascii="Calibri" w:eastAsia="Calibri" w:hAnsi="Calibri" w:cs="Calibri"/>
          <w:spacing w:val="2"/>
          <w:sz w:val="22"/>
          <w:szCs w:val="22"/>
        </w:rPr>
        <w:t>ac</w:t>
      </w:r>
      <w:r w:rsidRPr="00512D88">
        <w:rPr>
          <w:rFonts w:ascii="Calibri" w:eastAsia="Calibri" w:hAnsi="Calibri" w:cs="Calibri"/>
          <w:spacing w:val="1"/>
          <w:sz w:val="22"/>
          <w:szCs w:val="22"/>
        </w:rPr>
        <w:t>t</w:t>
      </w:r>
      <w:r w:rsidRPr="00512D88">
        <w:rPr>
          <w:rFonts w:ascii="Calibri" w:eastAsia="Calibri" w:hAnsi="Calibri" w:cs="Calibri"/>
          <w:spacing w:val="15"/>
          <w:sz w:val="22"/>
          <w:szCs w:val="22"/>
        </w:rPr>
        <w:t xml:space="preserve"> </w:t>
      </w:r>
      <w:r w:rsidRPr="00512D88">
        <w:rPr>
          <w:rFonts w:ascii="Calibri" w:eastAsia="Calibri" w:hAnsi="Calibri" w:cs="Calibri"/>
          <w:spacing w:val="1"/>
          <w:sz w:val="22"/>
          <w:szCs w:val="22"/>
        </w:rPr>
        <w:t>t</w:t>
      </w:r>
      <w:r w:rsidRPr="00512D88">
        <w:rPr>
          <w:rFonts w:ascii="Calibri" w:eastAsia="Calibri" w:hAnsi="Calibri" w:cs="Calibri"/>
          <w:spacing w:val="2"/>
          <w:sz w:val="22"/>
          <w:szCs w:val="22"/>
        </w:rPr>
        <w:t>he</w:t>
      </w:r>
      <w:r w:rsidRPr="00512D88">
        <w:rPr>
          <w:rFonts w:ascii="Calibri" w:eastAsia="Calibri" w:hAnsi="Calibri" w:cs="Calibri"/>
          <w:spacing w:val="8"/>
          <w:sz w:val="22"/>
          <w:szCs w:val="22"/>
        </w:rPr>
        <w:t xml:space="preserve"> </w:t>
      </w:r>
      <w:r w:rsidRPr="00512D88">
        <w:rPr>
          <w:rFonts w:ascii="Calibri" w:eastAsia="Calibri" w:hAnsi="Calibri" w:cs="Calibri"/>
          <w:spacing w:val="2"/>
          <w:sz w:val="22"/>
          <w:szCs w:val="22"/>
        </w:rPr>
        <w:t>Dean</w:t>
      </w:r>
      <w:r w:rsidRPr="00512D88">
        <w:rPr>
          <w:rFonts w:ascii="Calibri" w:eastAsia="Calibri" w:hAnsi="Calibri" w:cs="Calibri"/>
          <w:spacing w:val="11"/>
          <w:sz w:val="22"/>
          <w:szCs w:val="22"/>
        </w:rPr>
        <w:t xml:space="preserve"> </w:t>
      </w:r>
      <w:r w:rsidRPr="00512D88">
        <w:rPr>
          <w:rFonts w:ascii="Calibri" w:eastAsia="Calibri" w:hAnsi="Calibri" w:cs="Calibri"/>
          <w:spacing w:val="2"/>
          <w:sz w:val="22"/>
          <w:szCs w:val="22"/>
        </w:rPr>
        <w:t>o</w:t>
      </w:r>
      <w:r w:rsidRPr="00512D88">
        <w:rPr>
          <w:rFonts w:ascii="Calibri" w:eastAsia="Calibri" w:hAnsi="Calibri" w:cs="Calibri"/>
          <w:spacing w:val="1"/>
          <w:sz w:val="22"/>
          <w:szCs w:val="22"/>
        </w:rPr>
        <w:t>f</w:t>
      </w:r>
      <w:r w:rsidRPr="00512D88">
        <w:rPr>
          <w:rFonts w:ascii="Calibri" w:eastAsia="Calibri" w:hAnsi="Calibri" w:cs="Calibri"/>
          <w:sz w:val="22"/>
          <w:szCs w:val="22"/>
        </w:rPr>
        <w:t xml:space="preserve"> </w:t>
      </w:r>
      <w:r w:rsidRPr="00512D88">
        <w:rPr>
          <w:rFonts w:ascii="Calibri" w:eastAsia="Calibri" w:hAnsi="Calibri" w:cs="Calibri"/>
          <w:spacing w:val="2"/>
          <w:sz w:val="22"/>
          <w:szCs w:val="22"/>
        </w:rPr>
        <w:t>S</w:t>
      </w:r>
      <w:r w:rsidRPr="00512D88">
        <w:rPr>
          <w:rFonts w:ascii="Calibri" w:eastAsia="Calibri" w:hAnsi="Calibri" w:cs="Calibri"/>
          <w:spacing w:val="1"/>
          <w:sz w:val="22"/>
          <w:szCs w:val="22"/>
        </w:rPr>
        <w:t>t</w:t>
      </w:r>
      <w:r w:rsidRPr="00512D88">
        <w:rPr>
          <w:rFonts w:ascii="Calibri" w:eastAsia="Calibri" w:hAnsi="Calibri" w:cs="Calibri"/>
          <w:spacing w:val="2"/>
          <w:sz w:val="22"/>
          <w:szCs w:val="22"/>
        </w:rPr>
        <w:t>uden</w:t>
      </w:r>
      <w:r w:rsidRPr="00512D88">
        <w:rPr>
          <w:rFonts w:ascii="Calibri" w:eastAsia="Calibri" w:hAnsi="Calibri" w:cs="Calibri"/>
          <w:spacing w:val="1"/>
          <w:sz w:val="22"/>
          <w:szCs w:val="22"/>
        </w:rPr>
        <w:t>ts</w:t>
      </w:r>
      <w:r w:rsidRPr="00512D88">
        <w:rPr>
          <w:rFonts w:ascii="Calibri" w:eastAsia="Calibri" w:hAnsi="Calibri" w:cs="Calibri"/>
          <w:spacing w:val="17"/>
          <w:sz w:val="22"/>
          <w:szCs w:val="22"/>
        </w:rPr>
        <w:t xml:space="preserve"> </w:t>
      </w:r>
      <w:r w:rsidRPr="00512D88">
        <w:rPr>
          <w:rFonts w:ascii="Calibri" w:eastAsia="Calibri" w:hAnsi="Calibri" w:cs="Calibri"/>
          <w:spacing w:val="3"/>
          <w:sz w:val="22"/>
          <w:szCs w:val="22"/>
        </w:rPr>
        <w:t>O</w:t>
      </w:r>
      <w:r w:rsidRPr="00512D88">
        <w:rPr>
          <w:rFonts w:ascii="Calibri" w:eastAsia="Calibri" w:hAnsi="Calibri" w:cs="Calibri"/>
          <w:spacing w:val="1"/>
          <w:sz w:val="22"/>
          <w:szCs w:val="22"/>
        </w:rPr>
        <w:t>ffi</w:t>
      </w:r>
      <w:r w:rsidRPr="00512D88">
        <w:rPr>
          <w:rFonts w:ascii="Calibri" w:eastAsia="Calibri" w:hAnsi="Calibri" w:cs="Calibri"/>
          <w:spacing w:val="2"/>
          <w:sz w:val="22"/>
          <w:szCs w:val="22"/>
        </w:rPr>
        <w:t>ce</w:t>
      </w:r>
      <w:r w:rsidRPr="00512D88">
        <w:rPr>
          <w:rFonts w:ascii="Calibri" w:eastAsia="Calibri" w:hAnsi="Calibri" w:cs="Calibri"/>
          <w:spacing w:val="13"/>
          <w:sz w:val="22"/>
          <w:szCs w:val="22"/>
        </w:rPr>
        <w:t xml:space="preserve"> </w:t>
      </w:r>
      <w:r w:rsidRPr="00512D88">
        <w:rPr>
          <w:rFonts w:ascii="Calibri" w:eastAsia="Calibri" w:hAnsi="Calibri" w:cs="Calibri"/>
          <w:spacing w:val="2"/>
          <w:sz w:val="22"/>
          <w:szCs w:val="22"/>
        </w:rPr>
        <w:t>a</w:t>
      </w:r>
      <w:r w:rsidRPr="00512D88">
        <w:rPr>
          <w:rFonts w:ascii="Calibri" w:eastAsia="Calibri" w:hAnsi="Calibri" w:cs="Calibri"/>
          <w:spacing w:val="1"/>
          <w:sz w:val="22"/>
          <w:szCs w:val="22"/>
        </w:rPr>
        <w:t>s</w:t>
      </w:r>
      <w:r w:rsidRPr="00512D88">
        <w:rPr>
          <w:rFonts w:ascii="Calibri" w:eastAsia="Calibri" w:hAnsi="Calibri" w:cs="Calibri"/>
          <w:spacing w:val="6"/>
          <w:sz w:val="22"/>
          <w:szCs w:val="22"/>
        </w:rPr>
        <w:t xml:space="preserve"> </w:t>
      </w:r>
      <w:r w:rsidRPr="00512D88">
        <w:rPr>
          <w:rFonts w:ascii="Calibri" w:eastAsia="Calibri" w:hAnsi="Calibri" w:cs="Calibri"/>
          <w:spacing w:val="1"/>
          <w:sz w:val="22"/>
          <w:szCs w:val="22"/>
        </w:rPr>
        <w:t>s</w:t>
      </w:r>
      <w:r w:rsidRPr="00512D88">
        <w:rPr>
          <w:rFonts w:ascii="Calibri" w:eastAsia="Calibri" w:hAnsi="Calibri" w:cs="Calibri"/>
          <w:spacing w:val="2"/>
          <w:sz w:val="22"/>
          <w:szCs w:val="22"/>
        </w:rPr>
        <w:t>oon</w:t>
      </w:r>
      <w:r w:rsidRPr="00512D88">
        <w:rPr>
          <w:rFonts w:ascii="Calibri" w:eastAsia="Calibri" w:hAnsi="Calibri" w:cs="Calibri"/>
          <w:spacing w:val="10"/>
          <w:sz w:val="22"/>
          <w:szCs w:val="22"/>
        </w:rPr>
        <w:t xml:space="preserve"> </w:t>
      </w:r>
      <w:r w:rsidRPr="00512D88">
        <w:rPr>
          <w:rFonts w:ascii="Calibri" w:eastAsia="Calibri" w:hAnsi="Calibri" w:cs="Calibri"/>
          <w:spacing w:val="2"/>
          <w:sz w:val="22"/>
          <w:szCs w:val="22"/>
        </w:rPr>
        <w:t>a</w:t>
      </w:r>
      <w:r w:rsidRPr="00512D88">
        <w:rPr>
          <w:rFonts w:ascii="Calibri" w:eastAsia="Calibri" w:hAnsi="Calibri" w:cs="Calibri"/>
          <w:spacing w:val="1"/>
          <w:sz w:val="22"/>
          <w:szCs w:val="22"/>
        </w:rPr>
        <w:t>s</w:t>
      </w:r>
      <w:r w:rsidRPr="00512D88">
        <w:rPr>
          <w:rFonts w:ascii="Calibri" w:eastAsia="Calibri" w:hAnsi="Calibri" w:cs="Calibri"/>
          <w:spacing w:val="6"/>
          <w:sz w:val="22"/>
          <w:szCs w:val="22"/>
        </w:rPr>
        <w:t xml:space="preserve"> </w:t>
      </w:r>
      <w:r w:rsidRPr="00512D88">
        <w:rPr>
          <w:rFonts w:ascii="Calibri" w:eastAsia="Calibri" w:hAnsi="Calibri" w:cs="Calibri"/>
          <w:spacing w:val="2"/>
          <w:sz w:val="22"/>
          <w:szCs w:val="22"/>
        </w:rPr>
        <w:t>po</w:t>
      </w:r>
      <w:r w:rsidRPr="00512D88">
        <w:rPr>
          <w:rFonts w:ascii="Calibri" w:eastAsia="Calibri" w:hAnsi="Calibri" w:cs="Calibri"/>
          <w:spacing w:val="1"/>
          <w:sz w:val="22"/>
          <w:szCs w:val="22"/>
        </w:rPr>
        <w:t>ssi</w:t>
      </w:r>
      <w:r w:rsidRPr="00512D88">
        <w:rPr>
          <w:rFonts w:ascii="Calibri" w:eastAsia="Calibri" w:hAnsi="Calibri" w:cs="Calibri"/>
          <w:spacing w:val="2"/>
          <w:sz w:val="22"/>
          <w:szCs w:val="22"/>
        </w:rPr>
        <w:t>b</w:t>
      </w:r>
      <w:r w:rsidRPr="00512D88">
        <w:rPr>
          <w:rFonts w:ascii="Calibri" w:eastAsia="Calibri" w:hAnsi="Calibri" w:cs="Calibri"/>
          <w:spacing w:val="1"/>
          <w:sz w:val="22"/>
          <w:szCs w:val="22"/>
        </w:rPr>
        <w:t>l</w:t>
      </w:r>
      <w:r w:rsidRPr="00512D88">
        <w:rPr>
          <w:rFonts w:ascii="Calibri" w:eastAsia="Calibri" w:hAnsi="Calibri" w:cs="Calibri"/>
          <w:spacing w:val="3"/>
          <w:sz w:val="22"/>
          <w:szCs w:val="22"/>
        </w:rPr>
        <w:t>e</w:t>
      </w:r>
      <w:r w:rsidRPr="00512D88">
        <w:rPr>
          <w:rFonts w:ascii="Calibri" w:eastAsia="Calibri" w:hAnsi="Calibri" w:cs="Calibri"/>
          <w:spacing w:val="17"/>
          <w:sz w:val="22"/>
          <w:szCs w:val="22"/>
        </w:rPr>
        <w:t xml:space="preserve"> </w:t>
      </w:r>
      <w:r w:rsidRPr="00512D88">
        <w:rPr>
          <w:rFonts w:ascii="Calibri" w:eastAsia="Calibri" w:hAnsi="Calibri" w:cs="Calibri"/>
          <w:spacing w:val="1"/>
          <w:sz w:val="22"/>
          <w:szCs w:val="22"/>
        </w:rPr>
        <w:t>(</w:t>
      </w:r>
      <w:r w:rsidRPr="00512D88">
        <w:rPr>
          <w:rFonts w:ascii="Calibri" w:eastAsia="Calibri" w:hAnsi="Calibri" w:cs="Calibri"/>
          <w:spacing w:val="2"/>
          <w:sz w:val="22"/>
          <w:szCs w:val="22"/>
        </w:rPr>
        <w:t>215</w:t>
      </w:r>
      <w:r w:rsidRPr="00512D88">
        <w:rPr>
          <w:rFonts w:ascii="Calibri" w:eastAsia="Calibri" w:hAnsi="Calibri" w:cs="Calibri"/>
          <w:w w:val="34"/>
          <w:sz w:val="22"/>
          <w:szCs w:val="22"/>
        </w:rPr>
        <w:t>-­</w:t>
      </w:r>
      <w:r w:rsidRPr="00512D88">
        <w:rPr>
          <w:rFonts w:ascii="Calibri" w:eastAsia="Calibri" w:hAnsi="Calibri" w:cs="Calibri"/>
          <w:spacing w:val="1"/>
          <w:w w:val="34"/>
          <w:sz w:val="22"/>
          <w:szCs w:val="22"/>
        </w:rPr>
        <w:t>‐</w:t>
      </w:r>
      <w:r w:rsidRPr="00512D88">
        <w:rPr>
          <w:rFonts w:ascii="Calibri" w:eastAsia="Calibri" w:hAnsi="Calibri" w:cs="Calibri"/>
          <w:spacing w:val="2"/>
          <w:w w:val="102"/>
          <w:sz w:val="22"/>
          <w:szCs w:val="22"/>
        </w:rPr>
        <w:t>951</w:t>
      </w:r>
      <w:r w:rsidRPr="00512D88">
        <w:rPr>
          <w:rFonts w:ascii="Calibri" w:eastAsia="Calibri" w:hAnsi="Calibri" w:cs="Calibri"/>
          <w:w w:val="34"/>
          <w:sz w:val="22"/>
          <w:szCs w:val="22"/>
        </w:rPr>
        <w:t>-­</w:t>
      </w:r>
      <w:r w:rsidRPr="00512D88">
        <w:rPr>
          <w:rFonts w:ascii="Calibri" w:eastAsia="Calibri" w:hAnsi="Calibri" w:cs="Calibri"/>
          <w:spacing w:val="1"/>
          <w:w w:val="34"/>
          <w:sz w:val="22"/>
          <w:szCs w:val="22"/>
        </w:rPr>
        <w:t>‐</w:t>
      </w:r>
      <w:r w:rsidRPr="00512D88">
        <w:rPr>
          <w:rFonts w:ascii="Calibri" w:eastAsia="Calibri" w:hAnsi="Calibri" w:cs="Calibri"/>
          <w:spacing w:val="2"/>
          <w:w w:val="102"/>
          <w:sz w:val="22"/>
          <w:szCs w:val="22"/>
        </w:rPr>
        <w:t>2740</w:t>
      </w:r>
      <w:r w:rsidRPr="00512D88">
        <w:rPr>
          <w:rFonts w:ascii="Calibri" w:eastAsia="Calibri" w:hAnsi="Calibri" w:cs="Calibri"/>
          <w:spacing w:val="1"/>
          <w:w w:val="102"/>
          <w:sz w:val="22"/>
          <w:szCs w:val="22"/>
        </w:rPr>
        <w:t xml:space="preserve">) </w:t>
      </w:r>
      <w:r w:rsidRPr="00512D88">
        <w:rPr>
          <w:rFonts w:ascii="Calibri" w:eastAsia="Calibri" w:hAnsi="Calibri" w:cs="Calibri"/>
          <w:spacing w:val="2"/>
          <w:sz w:val="22"/>
          <w:szCs w:val="22"/>
        </w:rPr>
        <w:t>and</w:t>
      </w:r>
      <w:r w:rsidRPr="00512D88">
        <w:rPr>
          <w:rFonts w:ascii="Calibri" w:eastAsia="Calibri" w:hAnsi="Calibri" w:cs="Calibri"/>
          <w:spacing w:val="8"/>
          <w:sz w:val="22"/>
          <w:szCs w:val="22"/>
        </w:rPr>
        <w:t xml:space="preserve"> </w:t>
      </w:r>
      <w:r w:rsidRPr="00512D88">
        <w:rPr>
          <w:rFonts w:ascii="Calibri" w:eastAsia="Calibri" w:hAnsi="Calibri" w:cs="Calibri"/>
          <w:spacing w:val="1"/>
          <w:sz w:val="22"/>
          <w:szCs w:val="22"/>
        </w:rPr>
        <w:t>f</w:t>
      </w:r>
      <w:r w:rsidRPr="00512D88">
        <w:rPr>
          <w:rFonts w:ascii="Calibri" w:eastAsia="Calibri" w:hAnsi="Calibri" w:cs="Calibri"/>
          <w:spacing w:val="2"/>
          <w:sz w:val="22"/>
          <w:szCs w:val="22"/>
        </w:rPr>
        <w:t>o</w:t>
      </w:r>
      <w:r w:rsidRPr="00512D88">
        <w:rPr>
          <w:rFonts w:ascii="Calibri" w:eastAsia="Calibri" w:hAnsi="Calibri" w:cs="Calibri"/>
          <w:spacing w:val="1"/>
          <w:sz w:val="22"/>
          <w:szCs w:val="22"/>
        </w:rPr>
        <w:t>ll</w:t>
      </w:r>
      <w:r w:rsidRPr="00512D88">
        <w:rPr>
          <w:rFonts w:ascii="Calibri" w:eastAsia="Calibri" w:hAnsi="Calibri" w:cs="Calibri"/>
          <w:spacing w:val="2"/>
          <w:sz w:val="22"/>
          <w:szCs w:val="22"/>
        </w:rPr>
        <w:t>o</w:t>
      </w:r>
      <w:r w:rsidRPr="00512D88">
        <w:rPr>
          <w:rFonts w:ascii="Calibri" w:eastAsia="Calibri" w:hAnsi="Calibri" w:cs="Calibri"/>
          <w:spacing w:val="3"/>
          <w:sz w:val="22"/>
          <w:szCs w:val="22"/>
        </w:rPr>
        <w:t>w</w:t>
      </w:r>
      <w:r w:rsidRPr="00512D88">
        <w:rPr>
          <w:rFonts w:ascii="Calibri" w:eastAsia="Calibri" w:hAnsi="Calibri" w:cs="Calibri"/>
          <w:spacing w:val="14"/>
          <w:sz w:val="22"/>
          <w:szCs w:val="22"/>
        </w:rPr>
        <w:t xml:space="preserve"> </w:t>
      </w:r>
      <w:r w:rsidRPr="00512D88">
        <w:rPr>
          <w:rFonts w:ascii="Calibri" w:eastAsia="Calibri" w:hAnsi="Calibri" w:cs="Calibri"/>
          <w:spacing w:val="2"/>
          <w:sz w:val="22"/>
          <w:szCs w:val="22"/>
        </w:rPr>
        <w:t>up</w:t>
      </w:r>
      <w:r w:rsidRPr="00512D88">
        <w:rPr>
          <w:rFonts w:ascii="Calibri" w:eastAsia="Calibri" w:hAnsi="Calibri" w:cs="Calibri"/>
          <w:spacing w:val="6"/>
          <w:sz w:val="22"/>
          <w:szCs w:val="22"/>
        </w:rPr>
        <w:t xml:space="preserve"> </w:t>
      </w:r>
      <w:r w:rsidRPr="00512D88">
        <w:rPr>
          <w:rFonts w:ascii="Calibri" w:eastAsia="Calibri" w:hAnsi="Calibri" w:cs="Calibri"/>
          <w:spacing w:val="3"/>
          <w:sz w:val="22"/>
          <w:szCs w:val="22"/>
        </w:rPr>
        <w:t>w</w:t>
      </w:r>
      <w:r w:rsidRPr="00512D88">
        <w:rPr>
          <w:rFonts w:ascii="Calibri" w:eastAsia="Calibri" w:hAnsi="Calibri" w:cs="Calibri"/>
          <w:spacing w:val="1"/>
          <w:sz w:val="22"/>
          <w:szCs w:val="22"/>
        </w:rPr>
        <w:t>it</w:t>
      </w:r>
      <w:r w:rsidRPr="00512D88">
        <w:rPr>
          <w:rFonts w:ascii="Calibri" w:eastAsia="Calibri" w:hAnsi="Calibri" w:cs="Calibri"/>
          <w:spacing w:val="2"/>
          <w:sz w:val="22"/>
          <w:szCs w:val="22"/>
        </w:rPr>
        <w:t>h</w:t>
      </w:r>
      <w:r w:rsidRPr="00512D88">
        <w:rPr>
          <w:rFonts w:ascii="Calibri" w:eastAsia="Calibri" w:hAnsi="Calibri" w:cs="Calibri"/>
          <w:spacing w:val="10"/>
          <w:sz w:val="22"/>
          <w:szCs w:val="22"/>
        </w:rPr>
        <w:t xml:space="preserve"> </w:t>
      </w:r>
      <w:r w:rsidRPr="00512D88">
        <w:rPr>
          <w:rFonts w:ascii="Calibri" w:eastAsia="Calibri" w:hAnsi="Calibri" w:cs="Calibri"/>
          <w:spacing w:val="2"/>
          <w:sz w:val="22"/>
          <w:szCs w:val="22"/>
        </w:rPr>
        <w:t>a</w:t>
      </w:r>
      <w:r w:rsidRPr="00512D88">
        <w:rPr>
          <w:rFonts w:ascii="Calibri" w:eastAsia="Calibri" w:hAnsi="Calibri" w:cs="Calibri"/>
          <w:spacing w:val="4"/>
          <w:sz w:val="22"/>
          <w:szCs w:val="22"/>
        </w:rPr>
        <w:t xml:space="preserve"> </w:t>
      </w:r>
      <w:r w:rsidRPr="00512D88">
        <w:rPr>
          <w:rFonts w:ascii="Calibri" w:eastAsia="Calibri" w:hAnsi="Calibri" w:cs="Calibri"/>
          <w:spacing w:val="2"/>
          <w:sz w:val="22"/>
          <w:szCs w:val="22"/>
        </w:rPr>
        <w:t>d</w:t>
      </w:r>
      <w:r w:rsidRPr="00512D88">
        <w:rPr>
          <w:rFonts w:ascii="Calibri" w:eastAsia="Calibri" w:hAnsi="Calibri" w:cs="Calibri"/>
          <w:spacing w:val="1"/>
          <w:sz w:val="22"/>
          <w:szCs w:val="22"/>
        </w:rPr>
        <w:t>ir</w:t>
      </w:r>
      <w:r w:rsidRPr="00512D88">
        <w:rPr>
          <w:rFonts w:ascii="Calibri" w:eastAsia="Calibri" w:hAnsi="Calibri" w:cs="Calibri"/>
          <w:spacing w:val="2"/>
          <w:sz w:val="22"/>
          <w:szCs w:val="22"/>
        </w:rPr>
        <w:t>ec</w:t>
      </w:r>
      <w:r w:rsidRPr="00512D88">
        <w:rPr>
          <w:rFonts w:ascii="Calibri" w:eastAsia="Calibri" w:hAnsi="Calibri" w:cs="Calibri"/>
          <w:spacing w:val="1"/>
          <w:sz w:val="22"/>
          <w:szCs w:val="22"/>
        </w:rPr>
        <w:t>t</w:t>
      </w:r>
      <w:r w:rsidRPr="00512D88">
        <w:rPr>
          <w:rFonts w:ascii="Calibri" w:eastAsia="Calibri" w:hAnsi="Calibri" w:cs="Calibri"/>
          <w:spacing w:val="12"/>
          <w:sz w:val="22"/>
          <w:szCs w:val="22"/>
        </w:rPr>
        <w:t xml:space="preserve"> </w:t>
      </w:r>
      <w:r w:rsidRPr="00512D88">
        <w:rPr>
          <w:rFonts w:ascii="Calibri" w:eastAsia="Calibri" w:hAnsi="Calibri" w:cs="Calibri"/>
          <w:spacing w:val="2"/>
          <w:sz w:val="22"/>
          <w:szCs w:val="22"/>
        </w:rPr>
        <w:t>exp</w:t>
      </w:r>
      <w:r w:rsidRPr="00512D88">
        <w:rPr>
          <w:rFonts w:ascii="Calibri" w:eastAsia="Calibri" w:hAnsi="Calibri" w:cs="Calibri"/>
          <w:spacing w:val="1"/>
          <w:sz w:val="22"/>
          <w:szCs w:val="22"/>
        </w:rPr>
        <w:t>l</w:t>
      </w:r>
      <w:r w:rsidRPr="00512D88">
        <w:rPr>
          <w:rFonts w:ascii="Calibri" w:eastAsia="Calibri" w:hAnsi="Calibri" w:cs="Calibri"/>
          <w:spacing w:val="2"/>
          <w:sz w:val="22"/>
          <w:szCs w:val="22"/>
        </w:rPr>
        <w:t>ana</w:t>
      </w:r>
      <w:r w:rsidRPr="00512D88">
        <w:rPr>
          <w:rFonts w:ascii="Calibri" w:eastAsia="Calibri" w:hAnsi="Calibri" w:cs="Calibri"/>
          <w:spacing w:val="1"/>
          <w:sz w:val="22"/>
          <w:szCs w:val="22"/>
        </w:rPr>
        <w:t>ti</w:t>
      </w:r>
      <w:r w:rsidRPr="00512D88">
        <w:rPr>
          <w:rFonts w:ascii="Calibri" w:eastAsia="Calibri" w:hAnsi="Calibri" w:cs="Calibri"/>
          <w:spacing w:val="2"/>
          <w:sz w:val="22"/>
          <w:szCs w:val="22"/>
        </w:rPr>
        <w:t>on</w:t>
      </w:r>
      <w:r w:rsidRPr="00512D88">
        <w:rPr>
          <w:rFonts w:ascii="Calibri" w:eastAsia="Calibri" w:hAnsi="Calibri" w:cs="Calibri"/>
          <w:spacing w:val="23"/>
          <w:sz w:val="22"/>
          <w:szCs w:val="22"/>
        </w:rPr>
        <w:t xml:space="preserve"> </w:t>
      </w:r>
      <w:r w:rsidRPr="00512D88">
        <w:rPr>
          <w:rFonts w:ascii="Calibri" w:eastAsia="Calibri" w:hAnsi="Calibri" w:cs="Calibri"/>
          <w:spacing w:val="1"/>
          <w:sz w:val="22"/>
          <w:szCs w:val="22"/>
        </w:rPr>
        <w:t>t</w:t>
      </w:r>
      <w:r w:rsidRPr="00512D88">
        <w:rPr>
          <w:rFonts w:ascii="Calibri" w:eastAsia="Calibri" w:hAnsi="Calibri" w:cs="Calibri"/>
          <w:spacing w:val="2"/>
          <w:sz w:val="22"/>
          <w:szCs w:val="22"/>
        </w:rPr>
        <w:t>o</w:t>
      </w:r>
      <w:r w:rsidRPr="00512D88">
        <w:rPr>
          <w:rFonts w:ascii="Calibri" w:eastAsia="Calibri" w:hAnsi="Calibri" w:cs="Calibri"/>
          <w:spacing w:val="6"/>
          <w:sz w:val="22"/>
          <w:szCs w:val="22"/>
        </w:rPr>
        <w:t xml:space="preserve"> </w:t>
      </w:r>
      <w:r w:rsidRPr="00512D88">
        <w:rPr>
          <w:rFonts w:ascii="Calibri" w:eastAsia="Calibri" w:hAnsi="Calibri" w:cs="Calibri"/>
          <w:spacing w:val="1"/>
          <w:sz w:val="22"/>
          <w:szCs w:val="22"/>
        </w:rPr>
        <w:t>t</w:t>
      </w:r>
      <w:r w:rsidRPr="00512D88">
        <w:rPr>
          <w:rFonts w:ascii="Calibri" w:eastAsia="Calibri" w:hAnsi="Calibri" w:cs="Calibri"/>
          <w:spacing w:val="2"/>
          <w:sz w:val="22"/>
          <w:szCs w:val="22"/>
        </w:rPr>
        <w:t>he</w:t>
      </w:r>
      <w:r w:rsidRPr="00512D88">
        <w:rPr>
          <w:rFonts w:ascii="Calibri" w:eastAsia="Calibri" w:hAnsi="Calibri" w:cs="Calibri"/>
          <w:sz w:val="22"/>
          <w:szCs w:val="22"/>
        </w:rPr>
        <w:t xml:space="preserve"> </w:t>
      </w:r>
      <w:r w:rsidRPr="00512D88">
        <w:rPr>
          <w:rFonts w:ascii="Calibri" w:eastAsia="Calibri" w:hAnsi="Calibri" w:cs="Calibri"/>
          <w:spacing w:val="1"/>
          <w:sz w:val="22"/>
          <w:szCs w:val="22"/>
        </w:rPr>
        <w:t>f</w:t>
      </w:r>
      <w:r w:rsidRPr="00512D88">
        <w:rPr>
          <w:rFonts w:ascii="Calibri" w:eastAsia="Calibri" w:hAnsi="Calibri" w:cs="Calibri"/>
          <w:spacing w:val="2"/>
          <w:sz w:val="22"/>
          <w:szCs w:val="22"/>
        </w:rPr>
        <w:t>acu</w:t>
      </w:r>
      <w:r w:rsidRPr="00512D88">
        <w:rPr>
          <w:rFonts w:ascii="Calibri" w:eastAsia="Calibri" w:hAnsi="Calibri" w:cs="Calibri"/>
          <w:spacing w:val="1"/>
          <w:sz w:val="22"/>
          <w:szCs w:val="22"/>
        </w:rPr>
        <w:t>lt</w:t>
      </w:r>
      <w:r w:rsidRPr="00512D88">
        <w:rPr>
          <w:rFonts w:ascii="Calibri" w:eastAsia="Calibri" w:hAnsi="Calibri" w:cs="Calibri"/>
          <w:spacing w:val="2"/>
          <w:sz w:val="22"/>
          <w:szCs w:val="22"/>
        </w:rPr>
        <w:t>y</w:t>
      </w:r>
      <w:r w:rsidRPr="00512D88">
        <w:rPr>
          <w:rFonts w:ascii="Calibri" w:eastAsia="Calibri" w:hAnsi="Calibri" w:cs="Calibri"/>
          <w:spacing w:val="1"/>
          <w:sz w:val="22"/>
          <w:szCs w:val="22"/>
        </w:rPr>
        <w:t>.</w:t>
      </w:r>
      <w:r w:rsidRPr="00512D88">
        <w:rPr>
          <w:rFonts w:ascii="Calibri" w:eastAsia="Calibri" w:hAnsi="Calibri" w:cs="Calibri"/>
          <w:spacing w:val="15"/>
          <w:sz w:val="22"/>
          <w:szCs w:val="22"/>
        </w:rPr>
        <w:t xml:space="preserve"> </w:t>
      </w:r>
      <w:r w:rsidRPr="00512D88">
        <w:rPr>
          <w:rFonts w:ascii="Calibri" w:eastAsia="Calibri" w:hAnsi="Calibri" w:cs="Calibri"/>
          <w:spacing w:val="2"/>
          <w:sz w:val="22"/>
          <w:szCs w:val="22"/>
        </w:rPr>
        <w:t>S</w:t>
      </w:r>
      <w:r w:rsidRPr="00512D88">
        <w:rPr>
          <w:rFonts w:ascii="Calibri" w:eastAsia="Calibri" w:hAnsi="Calibri" w:cs="Calibri"/>
          <w:spacing w:val="1"/>
          <w:sz w:val="22"/>
          <w:szCs w:val="22"/>
        </w:rPr>
        <w:t>t</w:t>
      </w:r>
      <w:r w:rsidRPr="00512D88">
        <w:rPr>
          <w:rFonts w:ascii="Calibri" w:eastAsia="Calibri" w:hAnsi="Calibri" w:cs="Calibri"/>
          <w:spacing w:val="2"/>
          <w:sz w:val="22"/>
          <w:szCs w:val="22"/>
        </w:rPr>
        <w:t>uden</w:t>
      </w:r>
      <w:r w:rsidRPr="00512D88">
        <w:rPr>
          <w:rFonts w:ascii="Calibri" w:eastAsia="Calibri" w:hAnsi="Calibri" w:cs="Calibri"/>
          <w:spacing w:val="1"/>
          <w:sz w:val="22"/>
          <w:szCs w:val="22"/>
        </w:rPr>
        <w:t>t</w:t>
      </w:r>
      <w:r w:rsidRPr="00512D88">
        <w:rPr>
          <w:rFonts w:ascii="Calibri" w:eastAsia="Calibri" w:hAnsi="Calibri" w:cs="Calibri"/>
          <w:spacing w:val="2"/>
          <w:sz w:val="22"/>
          <w:szCs w:val="22"/>
        </w:rPr>
        <w:t>s</w:t>
      </w:r>
      <w:r w:rsidRPr="00512D88">
        <w:rPr>
          <w:rFonts w:ascii="Calibri" w:eastAsia="Calibri" w:hAnsi="Calibri" w:cs="Calibri"/>
          <w:spacing w:val="17"/>
          <w:sz w:val="22"/>
          <w:szCs w:val="22"/>
        </w:rPr>
        <w:t xml:space="preserve"> </w:t>
      </w:r>
      <w:r w:rsidRPr="00512D88">
        <w:rPr>
          <w:rFonts w:ascii="Calibri" w:eastAsia="Calibri" w:hAnsi="Calibri" w:cs="Calibri"/>
          <w:spacing w:val="2"/>
          <w:sz w:val="22"/>
          <w:szCs w:val="22"/>
        </w:rPr>
        <w:t>a</w:t>
      </w:r>
      <w:r w:rsidRPr="00512D88">
        <w:rPr>
          <w:rFonts w:ascii="Calibri" w:eastAsia="Calibri" w:hAnsi="Calibri" w:cs="Calibri"/>
          <w:spacing w:val="1"/>
          <w:sz w:val="22"/>
          <w:szCs w:val="22"/>
        </w:rPr>
        <w:t>r</w:t>
      </w:r>
      <w:r w:rsidRPr="00512D88">
        <w:rPr>
          <w:rFonts w:ascii="Calibri" w:eastAsia="Calibri" w:hAnsi="Calibri" w:cs="Calibri"/>
          <w:spacing w:val="2"/>
          <w:sz w:val="22"/>
          <w:szCs w:val="22"/>
        </w:rPr>
        <w:t>e</w:t>
      </w:r>
      <w:r w:rsidRPr="00512D88">
        <w:rPr>
          <w:rFonts w:ascii="Calibri" w:eastAsia="Calibri" w:hAnsi="Calibri" w:cs="Calibri"/>
          <w:spacing w:val="8"/>
          <w:sz w:val="22"/>
          <w:szCs w:val="22"/>
        </w:rPr>
        <w:t xml:space="preserve"> </w:t>
      </w:r>
      <w:r w:rsidRPr="00512D88">
        <w:rPr>
          <w:rFonts w:ascii="Calibri" w:eastAsia="Calibri" w:hAnsi="Calibri" w:cs="Calibri"/>
          <w:spacing w:val="1"/>
          <w:sz w:val="22"/>
          <w:szCs w:val="22"/>
        </w:rPr>
        <w:t>r</w:t>
      </w:r>
      <w:r w:rsidRPr="00512D88">
        <w:rPr>
          <w:rFonts w:ascii="Calibri" w:eastAsia="Calibri" w:hAnsi="Calibri" w:cs="Calibri"/>
          <w:spacing w:val="2"/>
          <w:sz w:val="22"/>
          <w:szCs w:val="22"/>
        </w:rPr>
        <w:t>espons</w:t>
      </w:r>
      <w:r w:rsidRPr="00512D88">
        <w:rPr>
          <w:rFonts w:ascii="Calibri" w:eastAsia="Calibri" w:hAnsi="Calibri" w:cs="Calibri"/>
          <w:spacing w:val="1"/>
          <w:sz w:val="22"/>
          <w:szCs w:val="22"/>
        </w:rPr>
        <w:t>i</w:t>
      </w:r>
      <w:r w:rsidRPr="00512D88">
        <w:rPr>
          <w:rFonts w:ascii="Calibri" w:eastAsia="Calibri" w:hAnsi="Calibri" w:cs="Calibri"/>
          <w:spacing w:val="2"/>
          <w:sz w:val="22"/>
          <w:szCs w:val="22"/>
        </w:rPr>
        <w:t>b</w:t>
      </w:r>
      <w:r w:rsidRPr="00512D88">
        <w:rPr>
          <w:rFonts w:ascii="Calibri" w:eastAsia="Calibri" w:hAnsi="Calibri" w:cs="Calibri"/>
          <w:spacing w:val="1"/>
          <w:sz w:val="22"/>
          <w:szCs w:val="22"/>
        </w:rPr>
        <w:t>l</w:t>
      </w:r>
      <w:r w:rsidRPr="00512D88">
        <w:rPr>
          <w:rFonts w:ascii="Calibri" w:eastAsia="Calibri" w:hAnsi="Calibri" w:cs="Calibri"/>
          <w:spacing w:val="2"/>
          <w:sz w:val="22"/>
          <w:szCs w:val="22"/>
        </w:rPr>
        <w:t>e</w:t>
      </w:r>
      <w:r w:rsidRPr="00512D88">
        <w:rPr>
          <w:rFonts w:ascii="Calibri" w:eastAsia="Calibri" w:hAnsi="Calibri" w:cs="Calibri"/>
          <w:spacing w:val="23"/>
          <w:sz w:val="22"/>
          <w:szCs w:val="22"/>
        </w:rPr>
        <w:t xml:space="preserve"> </w:t>
      </w:r>
      <w:r w:rsidRPr="00512D88">
        <w:rPr>
          <w:rFonts w:ascii="Calibri" w:eastAsia="Calibri" w:hAnsi="Calibri" w:cs="Calibri"/>
          <w:spacing w:val="1"/>
          <w:sz w:val="22"/>
          <w:szCs w:val="22"/>
        </w:rPr>
        <w:t>f</w:t>
      </w:r>
      <w:r w:rsidRPr="00512D88">
        <w:rPr>
          <w:rFonts w:ascii="Calibri" w:eastAsia="Calibri" w:hAnsi="Calibri" w:cs="Calibri"/>
          <w:spacing w:val="2"/>
          <w:sz w:val="22"/>
          <w:szCs w:val="22"/>
        </w:rPr>
        <w:t>o</w:t>
      </w:r>
      <w:r w:rsidRPr="00512D88">
        <w:rPr>
          <w:rFonts w:ascii="Calibri" w:eastAsia="Calibri" w:hAnsi="Calibri" w:cs="Calibri"/>
          <w:spacing w:val="1"/>
          <w:sz w:val="22"/>
          <w:szCs w:val="22"/>
        </w:rPr>
        <w:t>r</w:t>
      </w:r>
      <w:r w:rsidRPr="00512D88">
        <w:rPr>
          <w:rFonts w:ascii="Calibri" w:eastAsia="Calibri" w:hAnsi="Calibri" w:cs="Calibri"/>
          <w:spacing w:val="7"/>
          <w:sz w:val="22"/>
          <w:szCs w:val="22"/>
        </w:rPr>
        <w:t xml:space="preserve"> </w:t>
      </w:r>
      <w:r w:rsidRPr="00512D88">
        <w:rPr>
          <w:rFonts w:ascii="Calibri" w:eastAsia="Calibri" w:hAnsi="Calibri" w:cs="Calibri"/>
          <w:spacing w:val="2"/>
          <w:sz w:val="22"/>
          <w:szCs w:val="22"/>
        </w:rPr>
        <w:t>a</w:t>
      </w:r>
      <w:r w:rsidRPr="00512D88">
        <w:rPr>
          <w:rFonts w:ascii="Calibri" w:eastAsia="Calibri" w:hAnsi="Calibri" w:cs="Calibri"/>
          <w:spacing w:val="1"/>
          <w:sz w:val="22"/>
          <w:szCs w:val="22"/>
        </w:rPr>
        <w:t>ll</w:t>
      </w:r>
      <w:r w:rsidRPr="00512D88">
        <w:rPr>
          <w:rFonts w:ascii="Calibri" w:eastAsia="Calibri" w:hAnsi="Calibri" w:cs="Calibri"/>
          <w:spacing w:val="6"/>
          <w:sz w:val="22"/>
          <w:szCs w:val="22"/>
        </w:rPr>
        <w:t xml:space="preserve"> </w:t>
      </w:r>
      <w:r w:rsidRPr="00512D88">
        <w:rPr>
          <w:rFonts w:ascii="Calibri" w:eastAsia="Calibri" w:hAnsi="Calibri" w:cs="Calibri"/>
          <w:spacing w:val="3"/>
          <w:sz w:val="22"/>
          <w:szCs w:val="22"/>
        </w:rPr>
        <w:t>w</w:t>
      </w:r>
      <w:r w:rsidRPr="00512D88">
        <w:rPr>
          <w:rFonts w:ascii="Calibri" w:eastAsia="Calibri" w:hAnsi="Calibri" w:cs="Calibri"/>
          <w:spacing w:val="2"/>
          <w:sz w:val="22"/>
          <w:szCs w:val="22"/>
        </w:rPr>
        <w:t>o</w:t>
      </w:r>
      <w:r w:rsidRPr="00512D88">
        <w:rPr>
          <w:rFonts w:ascii="Calibri" w:eastAsia="Calibri" w:hAnsi="Calibri" w:cs="Calibri"/>
          <w:spacing w:val="1"/>
          <w:sz w:val="22"/>
          <w:szCs w:val="22"/>
        </w:rPr>
        <w:t>r</w:t>
      </w:r>
      <w:r w:rsidRPr="00512D88">
        <w:rPr>
          <w:rFonts w:ascii="Calibri" w:eastAsia="Calibri" w:hAnsi="Calibri" w:cs="Calibri"/>
          <w:spacing w:val="2"/>
          <w:sz w:val="22"/>
          <w:szCs w:val="22"/>
        </w:rPr>
        <w:t>k</w:t>
      </w:r>
      <w:r w:rsidRPr="00512D88">
        <w:rPr>
          <w:rFonts w:ascii="Calibri" w:eastAsia="Calibri" w:hAnsi="Calibri" w:cs="Calibri"/>
          <w:spacing w:val="11"/>
          <w:sz w:val="22"/>
          <w:szCs w:val="22"/>
        </w:rPr>
        <w:t xml:space="preserve"> </w:t>
      </w:r>
      <w:r w:rsidRPr="00512D88">
        <w:rPr>
          <w:rFonts w:ascii="Calibri" w:eastAsia="Calibri" w:hAnsi="Calibri" w:cs="Calibri"/>
          <w:spacing w:val="1"/>
          <w:sz w:val="22"/>
          <w:szCs w:val="22"/>
        </w:rPr>
        <w:t>r</w:t>
      </w:r>
      <w:r w:rsidRPr="00512D88">
        <w:rPr>
          <w:rFonts w:ascii="Calibri" w:eastAsia="Calibri" w:hAnsi="Calibri" w:cs="Calibri"/>
          <w:spacing w:val="2"/>
          <w:sz w:val="22"/>
          <w:szCs w:val="22"/>
        </w:rPr>
        <w:t>e</w:t>
      </w:r>
      <w:r w:rsidRPr="00512D88">
        <w:rPr>
          <w:rFonts w:ascii="Calibri" w:eastAsia="Calibri" w:hAnsi="Calibri" w:cs="Calibri"/>
          <w:spacing w:val="1"/>
          <w:sz w:val="22"/>
          <w:szCs w:val="22"/>
        </w:rPr>
        <w:t>l</w:t>
      </w:r>
      <w:r w:rsidRPr="00512D88">
        <w:rPr>
          <w:rFonts w:ascii="Calibri" w:eastAsia="Calibri" w:hAnsi="Calibri" w:cs="Calibri"/>
          <w:spacing w:val="2"/>
          <w:sz w:val="22"/>
          <w:szCs w:val="22"/>
        </w:rPr>
        <w:t>a</w:t>
      </w:r>
      <w:r w:rsidRPr="00512D88">
        <w:rPr>
          <w:rFonts w:ascii="Calibri" w:eastAsia="Calibri" w:hAnsi="Calibri" w:cs="Calibri"/>
          <w:spacing w:val="1"/>
          <w:sz w:val="22"/>
          <w:szCs w:val="22"/>
        </w:rPr>
        <w:t>t</w:t>
      </w:r>
      <w:r w:rsidRPr="00512D88">
        <w:rPr>
          <w:rFonts w:ascii="Calibri" w:eastAsia="Calibri" w:hAnsi="Calibri" w:cs="Calibri"/>
          <w:spacing w:val="2"/>
          <w:sz w:val="22"/>
          <w:szCs w:val="22"/>
        </w:rPr>
        <w:t>ed</w:t>
      </w:r>
      <w:r w:rsidRPr="00512D88">
        <w:rPr>
          <w:rFonts w:ascii="Calibri" w:eastAsia="Calibri" w:hAnsi="Calibri" w:cs="Calibri"/>
          <w:spacing w:val="14"/>
          <w:sz w:val="22"/>
          <w:szCs w:val="22"/>
        </w:rPr>
        <w:t xml:space="preserve"> </w:t>
      </w:r>
      <w:r w:rsidRPr="00512D88">
        <w:rPr>
          <w:rFonts w:ascii="Calibri" w:eastAsia="Calibri" w:hAnsi="Calibri" w:cs="Calibri"/>
          <w:spacing w:val="1"/>
          <w:sz w:val="22"/>
          <w:szCs w:val="22"/>
        </w:rPr>
        <w:t>t</w:t>
      </w:r>
      <w:r w:rsidRPr="00512D88">
        <w:rPr>
          <w:rFonts w:ascii="Calibri" w:eastAsia="Calibri" w:hAnsi="Calibri" w:cs="Calibri"/>
          <w:spacing w:val="2"/>
          <w:sz w:val="22"/>
          <w:szCs w:val="22"/>
        </w:rPr>
        <w:t>o</w:t>
      </w:r>
      <w:r w:rsidRPr="00512D88">
        <w:rPr>
          <w:rFonts w:ascii="Calibri" w:eastAsia="Calibri" w:hAnsi="Calibri" w:cs="Calibri"/>
          <w:spacing w:val="6"/>
          <w:sz w:val="22"/>
          <w:szCs w:val="22"/>
        </w:rPr>
        <w:t xml:space="preserve"> </w:t>
      </w:r>
      <w:r w:rsidRPr="00512D88">
        <w:rPr>
          <w:rFonts w:ascii="Calibri" w:eastAsia="Calibri" w:hAnsi="Calibri" w:cs="Calibri"/>
          <w:spacing w:val="1"/>
          <w:sz w:val="22"/>
          <w:szCs w:val="22"/>
        </w:rPr>
        <w:t>t</w:t>
      </w:r>
      <w:r w:rsidRPr="00512D88">
        <w:rPr>
          <w:rFonts w:ascii="Calibri" w:eastAsia="Calibri" w:hAnsi="Calibri" w:cs="Calibri"/>
          <w:spacing w:val="2"/>
          <w:sz w:val="22"/>
          <w:szCs w:val="22"/>
        </w:rPr>
        <w:t>h</w:t>
      </w:r>
      <w:r w:rsidRPr="00512D88">
        <w:rPr>
          <w:rFonts w:ascii="Calibri" w:eastAsia="Calibri" w:hAnsi="Calibri" w:cs="Calibri"/>
          <w:spacing w:val="1"/>
          <w:sz w:val="22"/>
          <w:szCs w:val="22"/>
        </w:rPr>
        <w:t>i</w:t>
      </w:r>
      <w:r w:rsidRPr="00512D88">
        <w:rPr>
          <w:rFonts w:ascii="Calibri" w:eastAsia="Calibri" w:hAnsi="Calibri" w:cs="Calibri"/>
          <w:spacing w:val="2"/>
          <w:sz w:val="22"/>
          <w:szCs w:val="22"/>
        </w:rPr>
        <w:t>s</w:t>
      </w:r>
      <w:r w:rsidRPr="00512D88">
        <w:rPr>
          <w:rFonts w:ascii="Calibri" w:eastAsia="Calibri" w:hAnsi="Calibri" w:cs="Calibri"/>
          <w:spacing w:val="9"/>
          <w:sz w:val="22"/>
          <w:szCs w:val="22"/>
        </w:rPr>
        <w:t xml:space="preserve"> </w:t>
      </w:r>
      <w:r w:rsidRPr="00512D88">
        <w:rPr>
          <w:rFonts w:ascii="Calibri" w:eastAsia="Calibri" w:hAnsi="Calibri" w:cs="Calibri"/>
          <w:spacing w:val="2"/>
          <w:sz w:val="22"/>
          <w:szCs w:val="22"/>
        </w:rPr>
        <w:t>c</w:t>
      </w:r>
      <w:r w:rsidRPr="00512D88">
        <w:rPr>
          <w:rFonts w:ascii="Calibri" w:eastAsia="Calibri" w:hAnsi="Calibri" w:cs="Calibri"/>
          <w:spacing w:val="1"/>
          <w:sz w:val="22"/>
          <w:szCs w:val="22"/>
        </w:rPr>
        <w:t>l</w:t>
      </w:r>
      <w:r w:rsidRPr="00512D88">
        <w:rPr>
          <w:rFonts w:ascii="Calibri" w:eastAsia="Calibri" w:hAnsi="Calibri" w:cs="Calibri"/>
          <w:spacing w:val="2"/>
          <w:sz w:val="22"/>
          <w:szCs w:val="22"/>
        </w:rPr>
        <w:t>ass</w:t>
      </w:r>
      <w:r w:rsidRPr="00512D88">
        <w:rPr>
          <w:rFonts w:ascii="Calibri" w:eastAsia="Calibri" w:hAnsi="Calibri" w:cs="Calibri"/>
          <w:spacing w:val="1"/>
          <w:sz w:val="22"/>
          <w:szCs w:val="22"/>
        </w:rPr>
        <w:t>;</w:t>
      </w:r>
      <w:r w:rsidRPr="00512D88">
        <w:rPr>
          <w:rFonts w:ascii="Calibri" w:eastAsia="Calibri" w:hAnsi="Calibri" w:cs="Calibri"/>
          <w:spacing w:val="11"/>
          <w:sz w:val="22"/>
          <w:szCs w:val="22"/>
        </w:rPr>
        <w:t xml:space="preserve"> </w:t>
      </w:r>
      <w:r w:rsidRPr="00512D88">
        <w:rPr>
          <w:rFonts w:ascii="Calibri" w:eastAsia="Calibri" w:hAnsi="Calibri" w:cs="Calibri"/>
          <w:spacing w:val="2"/>
          <w:sz w:val="22"/>
          <w:szCs w:val="22"/>
        </w:rPr>
        <w:t>ho</w:t>
      </w:r>
      <w:r w:rsidRPr="00512D88">
        <w:rPr>
          <w:rFonts w:ascii="Calibri" w:eastAsia="Calibri" w:hAnsi="Calibri" w:cs="Calibri"/>
          <w:spacing w:val="3"/>
          <w:sz w:val="22"/>
          <w:szCs w:val="22"/>
        </w:rPr>
        <w:t>w</w:t>
      </w:r>
      <w:r w:rsidRPr="00512D88">
        <w:rPr>
          <w:rFonts w:ascii="Calibri" w:eastAsia="Calibri" w:hAnsi="Calibri" w:cs="Calibri"/>
          <w:spacing w:val="2"/>
          <w:sz w:val="22"/>
          <w:szCs w:val="22"/>
        </w:rPr>
        <w:t>eve</w:t>
      </w:r>
      <w:r w:rsidRPr="00512D88">
        <w:rPr>
          <w:rFonts w:ascii="Calibri" w:eastAsia="Calibri" w:hAnsi="Calibri" w:cs="Calibri"/>
          <w:spacing w:val="1"/>
          <w:sz w:val="22"/>
          <w:szCs w:val="22"/>
        </w:rPr>
        <w:t>r,</w:t>
      </w:r>
      <w:r w:rsidRPr="00512D88">
        <w:rPr>
          <w:rFonts w:ascii="Calibri" w:eastAsia="Calibri" w:hAnsi="Calibri" w:cs="Calibri"/>
          <w:spacing w:val="18"/>
          <w:sz w:val="22"/>
          <w:szCs w:val="22"/>
        </w:rPr>
        <w:t xml:space="preserve"> </w:t>
      </w:r>
      <w:r w:rsidRPr="00512D88">
        <w:rPr>
          <w:rFonts w:ascii="Calibri" w:eastAsia="Calibri" w:hAnsi="Calibri" w:cs="Calibri"/>
          <w:spacing w:val="1"/>
          <w:sz w:val="22"/>
          <w:szCs w:val="22"/>
        </w:rPr>
        <w:t>f</w:t>
      </w:r>
      <w:r w:rsidRPr="00512D88">
        <w:rPr>
          <w:rFonts w:ascii="Calibri" w:eastAsia="Calibri" w:hAnsi="Calibri" w:cs="Calibri"/>
          <w:spacing w:val="2"/>
          <w:sz w:val="22"/>
          <w:szCs w:val="22"/>
        </w:rPr>
        <w:t>acu</w:t>
      </w:r>
      <w:r w:rsidRPr="00512D88">
        <w:rPr>
          <w:rFonts w:ascii="Calibri" w:eastAsia="Calibri" w:hAnsi="Calibri" w:cs="Calibri"/>
          <w:spacing w:val="1"/>
          <w:sz w:val="22"/>
          <w:szCs w:val="22"/>
        </w:rPr>
        <w:t>lt</w:t>
      </w:r>
      <w:r w:rsidRPr="00512D88">
        <w:rPr>
          <w:rFonts w:ascii="Calibri" w:eastAsia="Calibri" w:hAnsi="Calibri" w:cs="Calibri"/>
          <w:spacing w:val="2"/>
          <w:sz w:val="22"/>
          <w:szCs w:val="22"/>
        </w:rPr>
        <w:t>y</w:t>
      </w:r>
      <w:r w:rsidRPr="00512D88">
        <w:rPr>
          <w:rFonts w:ascii="Calibri" w:eastAsia="Calibri" w:hAnsi="Calibri" w:cs="Calibri"/>
          <w:spacing w:val="13"/>
          <w:sz w:val="22"/>
          <w:szCs w:val="22"/>
        </w:rPr>
        <w:t xml:space="preserve"> </w:t>
      </w:r>
      <w:r w:rsidRPr="00512D88">
        <w:rPr>
          <w:rFonts w:ascii="Calibri" w:eastAsia="Calibri" w:hAnsi="Calibri" w:cs="Calibri"/>
          <w:spacing w:val="3"/>
          <w:sz w:val="22"/>
          <w:szCs w:val="22"/>
        </w:rPr>
        <w:t>m</w:t>
      </w:r>
      <w:r w:rsidRPr="00512D88">
        <w:rPr>
          <w:rFonts w:ascii="Calibri" w:eastAsia="Calibri" w:hAnsi="Calibri" w:cs="Calibri"/>
          <w:spacing w:val="2"/>
          <w:sz w:val="22"/>
          <w:szCs w:val="22"/>
        </w:rPr>
        <w:t>ay</w:t>
      </w:r>
      <w:r w:rsidRPr="00512D88">
        <w:rPr>
          <w:rFonts w:ascii="Calibri" w:eastAsia="Calibri" w:hAnsi="Calibri" w:cs="Calibri"/>
          <w:spacing w:val="8"/>
          <w:sz w:val="22"/>
          <w:szCs w:val="22"/>
        </w:rPr>
        <w:t xml:space="preserve"> </w:t>
      </w:r>
      <w:r w:rsidRPr="00512D88">
        <w:rPr>
          <w:rFonts w:ascii="Calibri" w:eastAsia="Calibri" w:hAnsi="Calibri" w:cs="Calibri"/>
          <w:spacing w:val="1"/>
          <w:sz w:val="22"/>
          <w:szCs w:val="22"/>
        </w:rPr>
        <w:t>(</w:t>
      </w:r>
      <w:r w:rsidRPr="00512D88">
        <w:rPr>
          <w:rFonts w:ascii="Calibri" w:eastAsia="Calibri" w:hAnsi="Calibri" w:cs="Calibri"/>
          <w:spacing w:val="2"/>
          <w:sz w:val="22"/>
          <w:szCs w:val="22"/>
        </w:rPr>
        <w:t>bu</w:t>
      </w:r>
      <w:r w:rsidRPr="00512D88">
        <w:rPr>
          <w:rFonts w:ascii="Calibri" w:eastAsia="Calibri" w:hAnsi="Calibri" w:cs="Calibri"/>
          <w:spacing w:val="1"/>
          <w:sz w:val="22"/>
          <w:szCs w:val="22"/>
        </w:rPr>
        <w:t>t</w:t>
      </w:r>
      <w:r w:rsidRPr="00512D88">
        <w:rPr>
          <w:rFonts w:ascii="Calibri" w:eastAsia="Calibri" w:hAnsi="Calibri" w:cs="Calibri"/>
          <w:spacing w:val="9"/>
          <w:sz w:val="22"/>
          <w:szCs w:val="22"/>
        </w:rPr>
        <w:t xml:space="preserve"> </w:t>
      </w:r>
      <w:r w:rsidRPr="00512D88">
        <w:rPr>
          <w:rFonts w:ascii="Calibri" w:eastAsia="Calibri" w:hAnsi="Calibri" w:cs="Calibri"/>
          <w:spacing w:val="2"/>
          <w:sz w:val="22"/>
          <w:szCs w:val="22"/>
        </w:rPr>
        <w:t>a</w:t>
      </w:r>
      <w:r w:rsidRPr="00512D88">
        <w:rPr>
          <w:rFonts w:ascii="Calibri" w:eastAsia="Calibri" w:hAnsi="Calibri" w:cs="Calibri"/>
          <w:spacing w:val="1"/>
          <w:sz w:val="22"/>
          <w:szCs w:val="22"/>
        </w:rPr>
        <w:t>r</w:t>
      </w:r>
      <w:r w:rsidRPr="00512D88">
        <w:rPr>
          <w:rFonts w:ascii="Calibri" w:eastAsia="Calibri" w:hAnsi="Calibri" w:cs="Calibri"/>
          <w:spacing w:val="2"/>
          <w:sz w:val="22"/>
          <w:szCs w:val="22"/>
        </w:rPr>
        <w:t>e</w:t>
      </w:r>
      <w:r w:rsidRPr="00512D88">
        <w:rPr>
          <w:rFonts w:ascii="Calibri" w:eastAsia="Calibri" w:hAnsi="Calibri" w:cs="Calibri"/>
          <w:spacing w:val="8"/>
          <w:sz w:val="22"/>
          <w:szCs w:val="22"/>
        </w:rPr>
        <w:t xml:space="preserve"> </w:t>
      </w:r>
      <w:r w:rsidRPr="00512D88">
        <w:rPr>
          <w:rFonts w:ascii="Calibri" w:eastAsia="Calibri" w:hAnsi="Calibri" w:cs="Calibri"/>
          <w:spacing w:val="2"/>
          <w:sz w:val="22"/>
          <w:szCs w:val="22"/>
        </w:rPr>
        <w:t>no</w:t>
      </w:r>
      <w:r w:rsidRPr="00512D88">
        <w:rPr>
          <w:rFonts w:ascii="Calibri" w:eastAsia="Calibri" w:hAnsi="Calibri" w:cs="Calibri"/>
          <w:spacing w:val="1"/>
          <w:sz w:val="22"/>
          <w:szCs w:val="22"/>
        </w:rPr>
        <w:t>t r</w:t>
      </w:r>
      <w:r w:rsidRPr="00512D88">
        <w:rPr>
          <w:rFonts w:ascii="Calibri" w:eastAsia="Calibri" w:hAnsi="Calibri" w:cs="Calibri"/>
          <w:spacing w:val="2"/>
          <w:sz w:val="22"/>
          <w:szCs w:val="22"/>
        </w:rPr>
        <w:t>equ</w:t>
      </w:r>
      <w:r w:rsidRPr="00512D88">
        <w:rPr>
          <w:rFonts w:ascii="Calibri" w:eastAsia="Calibri" w:hAnsi="Calibri" w:cs="Calibri"/>
          <w:spacing w:val="1"/>
          <w:sz w:val="22"/>
          <w:szCs w:val="22"/>
        </w:rPr>
        <w:t>ir</w:t>
      </w:r>
      <w:r w:rsidRPr="00512D88">
        <w:rPr>
          <w:rFonts w:ascii="Calibri" w:eastAsia="Calibri" w:hAnsi="Calibri" w:cs="Calibri"/>
          <w:spacing w:val="2"/>
          <w:sz w:val="22"/>
          <w:szCs w:val="22"/>
        </w:rPr>
        <w:t>ed</w:t>
      </w:r>
      <w:r w:rsidRPr="00512D88">
        <w:rPr>
          <w:rFonts w:ascii="Calibri" w:eastAsia="Calibri" w:hAnsi="Calibri" w:cs="Calibri"/>
          <w:spacing w:val="17"/>
          <w:sz w:val="22"/>
          <w:szCs w:val="22"/>
        </w:rPr>
        <w:t xml:space="preserve"> </w:t>
      </w:r>
      <w:r w:rsidRPr="00512D88">
        <w:rPr>
          <w:rFonts w:ascii="Calibri" w:eastAsia="Calibri" w:hAnsi="Calibri" w:cs="Calibri"/>
          <w:spacing w:val="1"/>
          <w:sz w:val="22"/>
          <w:szCs w:val="22"/>
        </w:rPr>
        <w:t>t</w:t>
      </w:r>
      <w:r w:rsidRPr="00512D88">
        <w:rPr>
          <w:rFonts w:ascii="Calibri" w:eastAsia="Calibri" w:hAnsi="Calibri" w:cs="Calibri"/>
          <w:spacing w:val="2"/>
          <w:sz w:val="22"/>
          <w:szCs w:val="22"/>
        </w:rPr>
        <w:t>o</w:t>
      </w:r>
      <w:r w:rsidRPr="00512D88">
        <w:rPr>
          <w:rFonts w:ascii="Calibri" w:eastAsia="Calibri" w:hAnsi="Calibri" w:cs="Calibri"/>
          <w:spacing w:val="1"/>
          <w:sz w:val="22"/>
          <w:szCs w:val="22"/>
        </w:rPr>
        <w:t>)</w:t>
      </w:r>
      <w:r w:rsidRPr="00512D88">
        <w:rPr>
          <w:rFonts w:ascii="Calibri" w:eastAsia="Calibri" w:hAnsi="Calibri" w:cs="Calibri"/>
          <w:spacing w:val="7"/>
          <w:sz w:val="22"/>
          <w:szCs w:val="22"/>
        </w:rPr>
        <w:t xml:space="preserve"> </w:t>
      </w:r>
      <w:r w:rsidRPr="00512D88">
        <w:rPr>
          <w:rFonts w:ascii="Calibri" w:eastAsia="Calibri" w:hAnsi="Calibri" w:cs="Calibri"/>
          <w:spacing w:val="3"/>
          <w:sz w:val="22"/>
          <w:szCs w:val="22"/>
        </w:rPr>
        <w:t>m</w:t>
      </w:r>
      <w:r w:rsidRPr="00512D88">
        <w:rPr>
          <w:rFonts w:ascii="Calibri" w:eastAsia="Calibri" w:hAnsi="Calibri" w:cs="Calibri"/>
          <w:spacing w:val="2"/>
          <w:sz w:val="22"/>
          <w:szCs w:val="22"/>
        </w:rPr>
        <w:t>ake</w:t>
      </w:r>
      <w:r w:rsidRPr="00512D88">
        <w:rPr>
          <w:rFonts w:ascii="Calibri" w:eastAsia="Calibri" w:hAnsi="Calibri" w:cs="Calibri"/>
          <w:spacing w:val="11"/>
          <w:sz w:val="22"/>
          <w:szCs w:val="22"/>
        </w:rPr>
        <w:t xml:space="preserve"> </w:t>
      </w:r>
      <w:r w:rsidRPr="00512D88">
        <w:rPr>
          <w:rFonts w:ascii="Calibri" w:eastAsia="Calibri" w:hAnsi="Calibri" w:cs="Calibri"/>
          <w:spacing w:val="2"/>
          <w:sz w:val="22"/>
          <w:szCs w:val="22"/>
        </w:rPr>
        <w:t>so</w:t>
      </w:r>
      <w:r w:rsidRPr="00512D88">
        <w:rPr>
          <w:rFonts w:ascii="Calibri" w:eastAsia="Calibri" w:hAnsi="Calibri" w:cs="Calibri"/>
          <w:spacing w:val="3"/>
          <w:sz w:val="22"/>
          <w:szCs w:val="22"/>
        </w:rPr>
        <w:t>m</w:t>
      </w:r>
      <w:r w:rsidRPr="00512D88">
        <w:rPr>
          <w:rFonts w:ascii="Calibri" w:eastAsia="Calibri" w:hAnsi="Calibri" w:cs="Calibri"/>
          <w:spacing w:val="2"/>
          <w:sz w:val="22"/>
          <w:szCs w:val="22"/>
        </w:rPr>
        <w:t>e</w:t>
      </w:r>
      <w:r w:rsidRPr="00512D88">
        <w:rPr>
          <w:rFonts w:ascii="Calibri" w:eastAsia="Calibri" w:hAnsi="Calibri" w:cs="Calibri"/>
          <w:spacing w:val="11"/>
          <w:sz w:val="22"/>
          <w:szCs w:val="22"/>
        </w:rPr>
        <w:t xml:space="preserve"> </w:t>
      </w:r>
      <w:r w:rsidRPr="00512D88">
        <w:rPr>
          <w:rFonts w:ascii="Calibri" w:eastAsia="Calibri" w:hAnsi="Calibri" w:cs="Calibri"/>
          <w:spacing w:val="2"/>
          <w:sz w:val="22"/>
          <w:szCs w:val="22"/>
        </w:rPr>
        <w:t>acco</w:t>
      </w:r>
      <w:r w:rsidRPr="00512D88">
        <w:rPr>
          <w:rFonts w:ascii="Calibri" w:eastAsia="Calibri" w:hAnsi="Calibri" w:cs="Calibri"/>
          <w:spacing w:val="3"/>
          <w:sz w:val="22"/>
          <w:szCs w:val="22"/>
        </w:rPr>
        <w:t>mm</w:t>
      </w:r>
      <w:r w:rsidRPr="00512D88">
        <w:rPr>
          <w:rFonts w:ascii="Calibri" w:eastAsia="Calibri" w:hAnsi="Calibri" w:cs="Calibri"/>
          <w:spacing w:val="2"/>
          <w:sz w:val="22"/>
          <w:szCs w:val="22"/>
        </w:rPr>
        <w:t>oda</w:t>
      </w:r>
      <w:r w:rsidRPr="00512D88">
        <w:rPr>
          <w:rFonts w:ascii="Calibri" w:eastAsia="Calibri" w:hAnsi="Calibri" w:cs="Calibri"/>
          <w:spacing w:val="1"/>
          <w:sz w:val="22"/>
          <w:szCs w:val="22"/>
        </w:rPr>
        <w:t>ti</w:t>
      </w:r>
      <w:r w:rsidRPr="00512D88">
        <w:rPr>
          <w:rFonts w:ascii="Calibri" w:eastAsia="Calibri" w:hAnsi="Calibri" w:cs="Calibri"/>
          <w:spacing w:val="2"/>
          <w:sz w:val="22"/>
          <w:szCs w:val="22"/>
        </w:rPr>
        <w:t>on</w:t>
      </w:r>
      <w:r w:rsidRPr="00512D88">
        <w:rPr>
          <w:rFonts w:ascii="Calibri" w:eastAsia="Calibri" w:hAnsi="Calibri" w:cs="Calibri"/>
          <w:spacing w:val="30"/>
          <w:sz w:val="22"/>
          <w:szCs w:val="22"/>
        </w:rPr>
        <w:t xml:space="preserve"> </w:t>
      </w:r>
      <w:r w:rsidRPr="00512D88">
        <w:rPr>
          <w:rFonts w:ascii="Calibri" w:eastAsia="Calibri" w:hAnsi="Calibri" w:cs="Calibri"/>
          <w:spacing w:val="1"/>
          <w:sz w:val="22"/>
          <w:szCs w:val="22"/>
        </w:rPr>
        <w:t>i</w:t>
      </w:r>
      <w:r w:rsidRPr="00512D88">
        <w:rPr>
          <w:rFonts w:ascii="Calibri" w:eastAsia="Calibri" w:hAnsi="Calibri" w:cs="Calibri"/>
          <w:spacing w:val="2"/>
          <w:sz w:val="22"/>
          <w:szCs w:val="22"/>
        </w:rPr>
        <w:t>n</w:t>
      </w:r>
      <w:r w:rsidRPr="00512D88">
        <w:rPr>
          <w:rFonts w:ascii="Calibri" w:eastAsia="Calibri" w:hAnsi="Calibri" w:cs="Calibri"/>
          <w:spacing w:val="6"/>
          <w:sz w:val="22"/>
          <w:szCs w:val="22"/>
        </w:rPr>
        <w:t xml:space="preserve"> </w:t>
      </w:r>
      <w:r w:rsidRPr="00512D88">
        <w:rPr>
          <w:rFonts w:ascii="Calibri" w:eastAsia="Calibri" w:hAnsi="Calibri" w:cs="Calibri"/>
          <w:spacing w:val="1"/>
          <w:sz w:val="22"/>
          <w:szCs w:val="22"/>
        </w:rPr>
        <w:t>t</w:t>
      </w:r>
      <w:r w:rsidRPr="00512D88">
        <w:rPr>
          <w:rFonts w:ascii="Calibri" w:eastAsia="Calibri" w:hAnsi="Calibri" w:cs="Calibri"/>
          <w:spacing w:val="2"/>
          <w:sz w:val="22"/>
          <w:szCs w:val="22"/>
        </w:rPr>
        <w:t>e</w:t>
      </w:r>
      <w:r w:rsidRPr="00512D88">
        <w:rPr>
          <w:rFonts w:ascii="Calibri" w:eastAsia="Calibri" w:hAnsi="Calibri" w:cs="Calibri"/>
          <w:spacing w:val="1"/>
          <w:sz w:val="22"/>
          <w:szCs w:val="22"/>
        </w:rPr>
        <w:t>r</w:t>
      </w:r>
      <w:r w:rsidRPr="00512D88">
        <w:rPr>
          <w:rFonts w:ascii="Calibri" w:eastAsia="Calibri" w:hAnsi="Calibri" w:cs="Calibri"/>
          <w:spacing w:val="3"/>
          <w:sz w:val="22"/>
          <w:szCs w:val="22"/>
        </w:rPr>
        <w:t>m</w:t>
      </w:r>
      <w:r w:rsidRPr="00512D88">
        <w:rPr>
          <w:rFonts w:ascii="Calibri" w:eastAsia="Calibri" w:hAnsi="Calibri" w:cs="Calibri"/>
          <w:spacing w:val="2"/>
          <w:sz w:val="22"/>
          <w:szCs w:val="22"/>
        </w:rPr>
        <w:t>s</w:t>
      </w:r>
      <w:r w:rsidRPr="00512D88">
        <w:rPr>
          <w:rFonts w:ascii="Calibri" w:eastAsia="Calibri" w:hAnsi="Calibri" w:cs="Calibri"/>
          <w:spacing w:val="12"/>
          <w:sz w:val="22"/>
          <w:szCs w:val="22"/>
        </w:rPr>
        <w:t xml:space="preserve"> </w:t>
      </w:r>
      <w:r w:rsidRPr="00512D88">
        <w:rPr>
          <w:rFonts w:ascii="Calibri" w:eastAsia="Calibri" w:hAnsi="Calibri" w:cs="Calibri"/>
          <w:spacing w:val="2"/>
          <w:sz w:val="22"/>
          <w:szCs w:val="22"/>
        </w:rPr>
        <w:t>o</w:t>
      </w:r>
      <w:r w:rsidRPr="00512D88">
        <w:rPr>
          <w:rFonts w:ascii="Calibri" w:eastAsia="Calibri" w:hAnsi="Calibri" w:cs="Calibri"/>
          <w:spacing w:val="1"/>
          <w:sz w:val="22"/>
          <w:szCs w:val="22"/>
        </w:rPr>
        <w:t>f</w:t>
      </w:r>
      <w:r w:rsidRPr="00512D88">
        <w:rPr>
          <w:rFonts w:ascii="Calibri" w:eastAsia="Calibri" w:hAnsi="Calibri" w:cs="Calibri"/>
          <w:spacing w:val="5"/>
          <w:sz w:val="22"/>
          <w:szCs w:val="22"/>
        </w:rPr>
        <w:t xml:space="preserve"> </w:t>
      </w:r>
      <w:r w:rsidRPr="00512D88">
        <w:rPr>
          <w:rFonts w:ascii="Calibri" w:eastAsia="Calibri" w:hAnsi="Calibri" w:cs="Calibri"/>
          <w:spacing w:val="1"/>
          <w:sz w:val="22"/>
          <w:szCs w:val="22"/>
        </w:rPr>
        <w:t>ti</w:t>
      </w:r>
      <w:r w:rsidRPr="00512D88">
        <w:rPr>
          <w:rFonts w:ascii="Calibri" w:eastAsia="Calibri" w:hAnsi="Calibri" w:cs="Calibri"/>
          <w:spacing w:val="3"/>
          <w:sz w:val="22"/>
          <w:szCs w:val="22"/>
        </w:rPr>
        <w:t>m</w:t>
      </w:r>
      <w:r w:rsidRPr="00512D88">
        <w:rPr>
          <w:rFonts w:ascii="Calibri" w:eastAsia="Calibri" w:hAnsi="Calibri" w:cs="Calibri"/>
          <w:spacing w:val="2"/>
          <w:sz w:val="22"/>
          <w:szCs w:val="22"/>
        </w:rPr>
        <w:t>e</w:t>
      </w:r>
      <w:r w:rsidRPr="00512D88">
        <w:rPr>
          <w:rFonts w:ascii="Calibri" w:eastAsia="Calibri" w:hAnsi="Calibri" w:cs="Calibri"/>
          <w:spacing w:val="10"/>
          <w:sz w:val="22"/>
          <w:szCs w:val="22"/>
        </w:rPr>
        <w:t xml:space="preserve"> </w:t>
      </w:r>
      <w:r w:rsidRPr="00512D88">
        <w:rPr>
          <w:rFonts w:ascii="Calibri" w:eastAsia="Calibri" w:hAnsi="Calibri" w:cs="Calibri"/>
          <w:spacing w:val="2"/>
          <w:sz w:val="22"/>
          <w:szCs w:val="22"/>
        </w:rPr>
        <w:t>o</w:t>
      </w:r>
      <w:r w:rsidRPr="00512D88">
        <w:rPr>
          <w:rFonts w:ascii="Calibri" w:eastAsia="Calibri" w:hAnsi="Calibri" w:cs="Calibri"/>
          <w:spacing w:val="1"/>
          <w:sz w:val="22"/>
          <w:szCs w:val="22"/>
        </w:rPr>
        <w:t>f</w:t>
      </w:r>
      <w:r w:rsidRPr="00512D88">
        <w:rPr>
          <w:rFonts w:ascii="Calibri" w:eastAsia="Calibri" w:hAnsi="Calibri" w:cs="Calibri"/>
          <w:spacing w:val="5"/>
          <w:sz w:val="22"/>
          <w:szCs w:val="22"/>
        </w:rPr>
        <w:t xml:space="preserve"> </w:t>
      </w:r>
      <w:r w:rsidRPr="00512D88">
        <w:rPr>
          <w:rFonts w:ascii="Calibri" w:eastAsia="Calibri" w:hAnsi="Calibri" w:cs="Calibri"/>
          <w:spacing w:val="2"/>
          <w:sz w:val="22"/>
          <w:szCs w:val="22"/>
        </w:rPr>
        <w:t>de</w:t>
      </w:r>
      <w:r w:rsidRPr="00512D88">
        <w:rPr>
          <w:rFonts w:ascii="Calibri" w:eastAsia="Calibri" w:hAnsi="Calibri" w:cs="Calibri"/>
          <w:spacing w:val="1"/>
          <w:sz w:val="22"/>
          <w:szCs w:val="22"/>
        </w:rPr>
        <w:t>li</w:t>
      </w:r>
      <w:r w:rsidRPr="00512D88">
        <w:rPr>
          <w:rFonts w:ascii="Calibri" w:eastAsia="Calibri" w:hAnsi="Calibri" w:cs="Calibri"/>
          <w:spacing w:val="2"/>
          <w:sz w:val="22"/>
          <w:szCs w:val="22"/>
        </w:rPr>
        <w:t>ve</w:t>
      </w:r>
      <w:r w:rsidRPr="00512D88">
        <w:rPr>
          <w:rFonts w:ascii="Calibri" w:eastAsia="Calibri" w:hAnsi="Calibri" w:cs="Calibri"/>
          <w:spacing w:val="1"/>
          <w:sz w:val="22"/>
          <w:szCs w:val="22"/>
        </w:rPr>
        <w:t>r</w:t>
      </w:r>
      <w:r w:rsidRPr="00512D88">
        <w:rPr>
          <w:rFonts w:ascii="Calibri" w:eastAsia="Calibri" w:hAnsi="Calibri" w:cs="Calibri"/>
          <w:spacing w:val="2"/>
          <w:sz w:val="22"/>
          <w:szCs w:val="22"/>
        </w:rPr>
        <w:t>y</w:t>
      </w:r>
      <w:r w:rsidRPr="00512D88">
        <w:rPr>
          <w:rFonts w:ascii="Calibri" w:eastAsia="Calibri" w:hAnsi="Calibri" w:cs="Calibri"/>
          <w:spacing w:val="16"/>
          <w:sz w:val="22"/>
          <w:szCs w:val="22"/>
        </w:rPr>
        <w:t xml:space="preserve"> </w:t>
      </w:r>
      <w:r w:rsidRPr="00512D88">
        <w:rPr>
          <w:rFonts w:ascii="Calibri" w:eastAsia="Calibri" w:hAnsi="Calibri" w:cs="Calibri"/>
          <w:spacing w:val="2"/>
          <w:sz w:val="22"/>
          <w:szCs w:val="22"/>
        </w:rPr>
        <w:t>and/o</w:t>
      </w:r>
      <w:r w:rsidRPr="00512D88">
        <w:rPr>
          <w:rFonts w:ascii="Calibri" w:eastAsia="Calibri" w:hAnsi="Calibri" w:cs="Calibri"/>
          <w:spacing w:val="1"/>
          <w:sz w:val="22"/>
          <w:szCs w:val="22"/>
        </w:rPr>
        <w:t>r</w:t>
      </w:r>
      <w:r w:rsidRPr="00512D88">
        <w:rPr>
          <w:rFonts w:ascii="Calibri" w:eastAsia="Calibri" w:hAnsi="Calibri" w:cs="Calibri"/>
          <w:spacing w:val="14"/>
          <w:sz w:val="22"/>
          <w:szCs w:val="22"/>
        </w:rPr>
        <w:t xml:space="preserve"> </w:t>
      </w:r>
      <w:r w:rsidRPr="00512D88">
        <w:rPr>
          <w:rFonts w:ascii="Calibri" w:eastAsia="Calibri" w:hAnsi="Calibri" w:cs="Calibri"/>
          <w:spacing w:val="3"/>
          <w:sz w:val="22"/>
          <w:szCs w:val="22"/>
        </w:rPr>
        <w:t>m</w:t>
      </w:r>
      <w:r w:rsidRPr="00512D88">
        <w:rPr>
          <w:rFonts w:ascii="Calibri" w:eastAsia="Calibri" w:hAnsi="Calibri" w:cs="Calibri"/>
          <w:spacing w:val="2"/>
          <w:sz w:val="22"/>
          <w:szCs w:val="22"/>
        </w:rPr>
        <w:t>ake</w:t>
      </w:r>
      <w:r w:rsidRPr="00512D88">
        <w:rPr>
          <w:rFonts w:ascii="Calibri" w:eastAsia="Calibri" w:hAnsi="Calibri" w:cs="Calibri"/>
          <w:w w:val="34"/>
          <w:sz w:val="22"/>
          <w:szCs w:val="22"/>
        </w:rPr>
        <w:t>-­</w:t>
      </w:r>
      <w:r w:rsidRPr="00512D88">
        <w:rPr>
          <w:rFonts w:ascii="Calibri" w:eastAsia="Calibri" w:hAnsi="Calibri" w:cs="Calibri"/>
          <w:spacing w:val="1"/>
          <w:w w:val="34"/>
          <w:sz w:val="22"/>
          <w:szCs w:val="22"/>
        </w:rPr>
        <w:t>‐</w:t>
      </w:r>
      <w:r w:rsidRPr="00512D88">
        <w:rPr>
          <w:rFonts w:ascii="Calibri" w:eastAsia="Calibri" w:hAnsi="Calibri" w:cs="Calibri"/>
          <w:spacing w:val="2"/>
          <w:w w:val="102"/>
          <w:sz w:val="22"/>
          <w:szCs w:val="22"/>
        </w:rPr>
        <w:t>up</w:t>
      </w:r>
      <w:r w:rsidRPr="00512D88">
        <w:rPr>
          <w:rFonts w:ascii="Calibri" w:eastAsia="Calibri" w:hAnsi="Calibri" w:cs="Calibri"/>
          <w:spacing w:val="1"/>
          <w:w w:val="102"/>
          <w:sz w:val="22"/>
          <w:szCs w:val="22"/>
        </w:rPr>
        <w:t xml:space="preserve"> </w:t>
      </w:r>
      <w:r w:rsidRPr="00512D88">
        <w:rPr>
          <w:rFonts w:ascii="Calibri" w:eastAsia="Calibri" w:hAnsi="Calibri" w:cs="Calibri"/>
          <w:spacing w:val="2"/>
          <w:sz w:val="22"/>
          <w:szCs w:val="22"/>
        </w:rPr>
        <w:t>exa</w:t>
      </w:r>
      <w:r w:rsidRPr="00512D88">
        <w:rPr>
          <w:rFonts w:ascii="Calibri" w:eastAsia="Calibri" w:hAnsi="Calibri" w:cs="Calibri"/>
          <w:spacing w:val="3"/>
          <w:sz w:val="22"/>
          <w:szCs w:val="22"/>
        </w:rPr>
        <w:t>m</w:t>
      </w:r>
      <w:r w:rsidRPr="00512D88">
        <w:rPr>
          <w:rFonts w:ascii="Calibri" w:eastAsia="Calibri" w:hAnsi="Calibri" w:cs="Calibri"/>
          <w:spacing w:val="2"/>
          <w:sz w:val="22"/>
          <w:szCs w:val="22"/>
        </w:rPr>
        <w:t>s</w:t>
      </w:r>
      <w:r w:rsidRPr="00512D88">
        <w:rPr>
          <w:rFonts w:ascii="Calibri" w:eastAsia="Calibri" w:hAnsi="Calibri" w:cs="Calibri"/>
          <w:spacing w:val="13"/>
          <w:sz w:val="22"/>
          <w:szCs w:val="22"/>
        </w:rPr>
        <w:t xml:space="preserve"> </w:t>
      </w:r>
      <w:r w:rsidRPr="00512D88">
        <w:rPr>
          <w:rFonts w:ascii="Calibri" w:eastAsia="Calibri" w:hAnsi="Calibri" w:cs="Calibri"/>
          <w:spacing w:val="1"/>
          <w:sz w:val="22"/>
          <w:szCs w:val="22"/>
        </w:rPr>
        <w:t>f</w:t>
      </w:r>
      <w:r w:rsidRPr="00512D88">
        <w:rPr>
          <w:rFonts w:ascii="Calibri" w:eastAsia="Calibri" w:hAnsi="Calibri" w:cs="Calibri"/>
          <w:spacing w:val="2"/>
          <w:sz w:val="22"/>
          <w:szCs w:val="22"/>
        </w:rPr>
        <w:t>o</w:t>
      </w:r>
      <w:r w:rsidRPr="00512D88">
        <w:rPr>
          <w:rFonts w:ascii="Calibri" w:eastAsia="Calibri" w:hAnsi="Calibri" w:cs="Calibri"/>
          <w:spacing w:val="1"/>
          <w:sz w:val="22"/>
          <w:szCs w:val="22"/>
        </w:rPr>
        <w:t>r</w:t>
      </w:r>
      <w:r w:rsidRPr="00512D88">
        <w:rPr>
          <w:rFonts w:ascii="Calibri" w:eastAsia="Calibri" w:hAnsi="Calibri" w:cs="Calibri"/>
          <w:spacing w:val="7"/>
          <w:sz w:val="22"/>
          <w:szCs w:val="22"/>
        </w:rPr>
        <w:t xml:space="preserve"> </w:t>
      </w:r>
      <w:r w:rsidRPr="00512D88">
        <w:rPr>
          <w:rFonts w:ascii="Calibri" w:eastAsia="Calibri" w:hAnsi="Calibri" w:cs="Calibri"/>
          <w:spacing w:val="3"/>
          <w:sz w:val="22"/>
          <w:szCs w:val="22"/>
        </w:rPr>
        <w:t>m</w:t>
      </w:r>
      <w:r w:rsidRPr="00512D88">
        <w:rPr>
          <w:rFonts w:ascii="Calibri" w:eastAsia="Calibri" w:hAnsi="Calibri" w:cs="Calibri"/>
          <w:spacing w:val="2"/>
          <w:sz w:val="22"/>
          <w:szCs w:val="22"/>
        </w:rPr>
        <w:t>a</w:t>
      </w:r>
      <w:r w:rsidRPr="00512D88">
        <w:rPr>
          <w:rFonts w:ascii="Calibri" w:eastAsia="Calibri" w:hAnsi="Calibri" w:cs="Calibri"/>
          <w:spacing w:val="1"/>
          <w:sz w:val="22"/>
          <w:szCs w:val="22"/>
        </w:rPr>
        <w:t>j</w:t>
      </w:r>
      <w:r w:rsidRPr="00512D88">
        <w:rPr>
          <w:rFonts w:ascii="Calibri" w:eastAsia="Calibri" w:hAnsi="Calibri" w:cs="Calibri"/>
          <w:spacing w:val="2"/>
          <w:sz w:val="22"/>
          <w:szCs w:val="22"/>
        </w:rPr>
        <w:t>o</w:t>
      </w:r>
      <w:r w:rsidRPr="00512D88">
        <w:rPr>
          <w:rFonts w:ascii="Calibri" w:eastAsia="Calibri" w:hAnsi="Calibri" w:cs="Calibri"/>
          <w:spacing w:val="1"/>
          <w:sz w:val="22"/>
          <w:szCs w:val="22"/>
        </w:rPr>
        <w:t>r</w:t>
      </w:r>
      <w:r w:rsidRPr="00512D88">
        <w:rPr>
          <w:rFonts w:ascii="Calibri" w:eastAsia="Calibri" w:hAnsi="Calibri" w:cs="Calibri"/>
          <w:sz w:val="22"/>
          <w:szCs w:val="22"/>
        </w:rPr>
        <w:t xml:space="preserve"> </w:t>
      </w:r>
      <w:r w:rsidRPr="00512D88">
        <w:rPr>
          <w:rFonts w:ascii="Calibri" w:eastAsia="Calibri" w:hAnsi="Calibri" w:cs="Calibri"/>
          <w:spacing w:val="1"/>
          <w:sz w:val="22"/>
          <w:szCs w:val="22"/>
        </w:rPr>
        <w:t>t</w:t>
      </w:r>
      <w:r w:rsidRPr="00512D88">
        <w:rPr>
          <w:rFonts w:ascii="Calibri" w:eastAsia="Calibri" w:hAnsi="Calibri" w:cs="Calibri"/>
          <w:spacing w:val="2"/>
          <w:sz w:val="22"/>
          <w:szCs w:val="22"/>
        </w:rPr>
        <w:t>es</w:t>
      </w:r>
      <w:r w:rsidRPr="00512D88">
        <w:rPr>
          <w:rFonts w:ascii="Calibri" w:eastAsia="Calibri" w:hAnsi="Calibri" w:cs="Calibri"/>
          <w:spacing w:val="1"/>
          <w:sz w:val="22"/>
          <w:szCs w:val="22"/>
        </w:rPr>
        <w:t>t</w:t>
      </w:r>
      <w:r w:rsidRPr="00512D88">
        <w:rPr>
          <w:rFonts w:ascii="Calibri" w:eastAsia="Calibri" w:hAnsi="Calibri" w:cs="Calibri"/>
          <w:spacing w:val="2"/>
          <w:sz w:val="22"/>
          <w:szCs w:val="22"/>
        </w:rPr>
        <w:t>s</w:t>
      </w:r>
      <w:r w:rsidRPr="00512D88">
        <w:rPr>
          <w:rFonts w:ascii="Calibri" w:eastAsia="Calibri" w:hAnsi="Calibri" w:cs="Calibri"/>
          <w:spacing w:val="1"/>
          <w:sz w:val="22"/>
          <w:szCs w:val="22"/>
        </w:rPr>
        <w:t>.</w:t>
      </w:r>
      <w:r w:rsidRPr="00512D88">
        <w:rPr>
          <w:rFonts w:ascii="Calibri" w:eastAsia="Calibri" w:hAnsi="Calibri" w:cs="Calibri"/>
          <w:spacing w:val="12"/>
          <w:sz w:val="22"/>
          <w:szCs w:val="22"/>
        </w:rPr>
        <w:t xml:space="preserve"> </w:t>
      </w:r>
      <w:r w:rsidRPr="00512D88">
        <w:rPr>
          <w:rFonts w:ascii="Calibri" w:eastAsia="Calibri" w:hAnsi="Calibri" w:cs="Calibri"/>
          <w:spacing w:val="2"/>
          <w:sz w:val="22"/>
          <w:szCs w:val="22"/>
        </w:rPr>
        <w:t>P</w:t>
      </w:r>
      <w:r w:rsidRPr="00512D88">
        <w:rPr>
          <w:rFonts w:ascii="Calibri" w:eastAsia="Calibri" w:hAnsi="Calibri" w:cs="Calibri"/>
          <w:spacing w:val="1"/>
          <w:sz w:val="22"/>
          <w:szCs w:val="22"/>
        </w:rPr>
        <w:t>l</w:t>
      </w:r>
      <w:r w:rsidRPr="00512D88">
        <w:rPr>
          <w:rFonts w:ascii="Calibri" w:eastAsia="Calibri" w:hAnsi="Calibri" w:cs="Calibri"/>
          <w:spacing w:val="2"/>
          <w:sz w:val="22"/>
          <w:szCs w:val="22"/>
        </w:rPr>
        <w:t>ease</w:t>
      </w:r>
      <w:r w:rsidRPr="00512D88">
        <w:rPr>
          <w:rFonts w:ascii="Calibri" w:eastAsia="Calibri" w:hAnsi="Calibri" w:cs="Calibri"/>
          <w:spacing w:val="13"/>
          <w:sz w:val="22"/>
          <w:szCs w:val="22"/>
        </w:rPr>
        <w:t xml:space="preserve"> </w:t>
      </w:r>
      <w:r w:rsidRPr="00512D88">
        <w:rPr>
          <w:rFonts w:ascii="Calibri" w:eastAsia="Calibri" w:hAnsi="Calibri" w:cs="Calibri"/>
          <w:spacing w:val="2"/>
          <w:sz w:val="22"/>
          <w:szCs w:val="22"/>
        </w:rPr>
        <w:t>consu</w:t>
      </w:r>
      <w:r w:rsidRPr="00512D88">
        <w:rPr>
          <w:rFonts w:ascii="Calibri" w:eastAsia="Calibri" w:hAnsi="Calibri" w:cs="Calibri"/>
          <w:spacing w:val="1"/>
          <w:sz w:val="22"/>
          <w:szCs w:val="22"/>
        </w:rPr>
        <w:t>lt</w:t>
      </w:r>
      <w:r w:rsidRPr="00512D88">
        <w:rPr>
          <w:rFonts w:ascii="Calibri" w:eastAsia="Calibri" w:hAnsi="Calibri" w:cs="Calibri"/>
          <w:spacing w:val="15"/>
          <w:sz w:val="22"/>
          <w:szCs w:val="22"/>
        </w:rPr>
        <w:t xml:space="preserve"> </w:t>
      </w:r>
      <w:r w:rsidRPr="00512D88">
        <w:rPr>
          <w:rFonts w:ascii="Calibri" w:eastAsia="Calibri" w:hAnsi="Calibri" w:cs="Calibri"/>
          <w:spacing w:val="3"/>
          <w:sz w:val="22"/>
          <w:szCs w:val="22"/>
        </w:rPr>
        <w:t>w</w:t>
      </w:r>
      <w:r w:rsidRPr="00512D88">
        <w:rPr>
          <w:rFonts w:ascii="Calibri" w:eastAsia="Calibri" w:hAnsi="Calibri" w:cs="Calibri"/>
          <w:spacing w:val="1"/>
          <w:sz w:val="22"/>
          <w:szCs w:val="22"/>
        </w:rPr>
        <w:t>it</w:t>
      </w:r>
      <w:r w:rsidRPr="00512D88">
        <w:rPr>
          <w:rFonts w:ascii="Calibri" w:eastAsia="Calibri" w:hAnsi="Calibri" w:cs="Calibri"/>
          <w:spacing w:val="2"/>
          <w:sz w:val="22"/>
          <w:szCs w:val="22"/>
        </w:rPr>
        <w:t>h</w:t>
      </w:r>
      <w:r w:rsidRPr="00512D88">
        <w:rPr>
          <w:rFonts w:ascii="Calibri" w:eastAsia="Calibri" w:hAnsi="Calibri" w:cs="Calibri"/>
          <w:spacing w:val="10"/>
          <w:sz w:val="22"/>
          <w:szCs w:val="22"/>
        </w:rPr>
        <w:t xml:space="preserve"> </w:t>
      </w:r>
      <w:r w:rsidRPr="00512D88">
        <w:rPr>
          <w:rFonts w:ascii="Calibri" w:eastAsia="Calibri" w:hAnsi="Calibri" w:cs="Calibri"/>
          <w:spacing w:val="2"/>
          <w:sz w:val="22"/>
          <w:szCs w:val="22"/>
        </w:rPr>
        <w:t>you</w:t>
      </w:r>
      <w:r w:rsidRPr="00512D88">
        <w:rPr>
          <w:rFonts w:ascii="Calibri" w:eastAsia="Calibri" w:hAnsi="Calibri" w:cs="Calibri"/>
          <w:spacing w:val="1"/>
          <w:sz w:val="22"/>
          <w:szCs w:val="22"/>
        </w:rPr>
        <w:t>r</w:t>
      </w:r>
      <w:r w:rsidRPr="00512D88">
        <w:rPr>
          <w:rFonts w:ascii="Calibri" w:eastAsia="Calibri" w:hAnsi="Calibri" w:cs="Calibri"/>
          <w:spacing w:val="10"/>
          <w:sz w:val="22"/>
          <w:szCs w:val="22"/>
        </w:rPr>
        <w:t xml:space="preserve"> </w:t>
      </w:r>
      <w:r w:rsidRPr="00512D88">
        <w:rPr>
          <w:rFonts w:ascii="Calibri" w:eastAsia="Calibri" w:hAnsi="Calibri" w:cs="Calibri"/>
          <w:spacing w:val="1"/>
          <w:sz w:val="22"/>
          <w:szCs w:val="22"/>
        </w:rPr>
        <w:t>f</w:t>
      </w:r>
      <w:r w:rsidRPr="00512D88">
        <w:rPr>
          <w:rFonts w:ascii="Calibri" w:eastAsia="Calibri" w:hAnsi="Calibri" w:cs="Calibri"/>
          <w:spacing w:val="2"/>
          <w:sz w:val="22"/>
          <w:szCs w:val="22"/>
        </w:rPr>
        <w:t>acu</w:t>
      </w:r>
      <w:r w:rsidRPr="00512D88">
        <w:rPr>
          <w:rFonts w:ascii="Calibri" w:eastAsia="Calibri" w:hAnsi="Calibri" w:cs="Calibri"/>
          <w:spacing w:val="1"/>
          <w:sz w:val="22"/>
          <w:szCs w:val="22"/>
        </w:rPr>
        <w:t>lt</w:t>
      </w:r>
      <w:r w:rsidRPr="00512D88">
        <w:rPr>
          <w:rFonts w:ascii="Calibri" w:eastAsia="Calibri" w:hAnsi="Calibri" w:cs="Calibri"/>
          <w:spacing w:val="2"/>
          <w:sz w:val="22"/>
          <w:szCs w:val="22"/>
        </w:rPr>
        <w:t>y</w:t>
      </w:r>
      <w:r w:rsidRPr="00512D88">
        <w:rPr>
          <w:rFonts w:ascii="Calibri" w:eastAsia="Calibri" w:hAnsi="Calibri" w:cs="Calibri"/>
          <w:spacing w:val="14"/>
          <w:sz w:val="22"/>
          <w:szCs w:val="22"/>
        </w:rPr>
        <w:t xml:space="preserve"> </w:t>
      </w:r>
      <w:r w:rsidRPr="00512D88">
        <w:rPr>
          <w:rFonts w:ascii="Calibri" w:eastAsia="Calibri" w:hAnsi="Calibri" w:cs="Calibri"/>
          <w:spacing w:val="2"/>
          <w:sz w:val="22"/>
          <w:szCs w:val="22"/>
        </w:rPr>
        <w:t>and</w:t>
      </w:r>
      <w:r w:rsidRPr="00512D88">
        <w:rPr>
          <w:rFonts w:ascii="Calibri" w:eastAsia="Calibri" w:hAnsi="Calibri" w:cs="Calibri"/>
          <w:spacing w:val="8"/>
          <w:sz w:val="22"/>
          <w:szCs w:val="22"/>
        </w:rPr>
        <w:t xml:space="preserve"> </w:t>
      </w:r>
      <w:r w:rsidRPr="00512D88">
        <w:rPr>
          <w:rFonts w:ascii="Calibri" w:eastAsia="Calibri" w:hAnsi="Calibri" w:cs="Calibri"/>
          <w:spacing w:val="2"/>
          <w:sz w:val="22"/>
          <w:szCs w:val="22"/>
        </w:rPr>
        <w:t>you</w:t>
      </w:r>
      <w:r w:rsidRPr="00512D88">
        <w:rPr>
          <w:rFonts w:ascii="Calibri" w:eastAsia="Calibri" w:hAnsi="Calibri" w:cs="Calibri"/>
          <w:spacing w:val="1"/>
          <w:sz w:val="22"/>
          <w:szCs w:val="22"/>
        </w:rPr>
        <w:t>r</w:t>
      </w:r>
      <w:r w:rsidRPr="00512D88">
        <w:rPr>
          <w:rFonts w:ascii="Calibri" w:eastAsia="Calibri" w:hAnsi="Calibri" w:cs="Calibri"/>
          <w:spacing w:val="10"/>
          <w:sz w:val="22"/>
          <w:szCs w:val="22"/>
        </w:rPr>
        <w:t xml:space="preserve"> </w:t>
      </w:r>
      <w:r w:rsidRPr="00512D88">
        <w:rPr>
          <w:rFonts w:ascii="Calibri" w:eastAsia="Calibri" w:hAnsi="Calibri" w:cs="Calibri"/>
          <w:spacing w:val="2"/>
          <w:sz w:val="22"/>
          <w:szCs w:val="22"/>
        </w:rPr>
        <w:t>acade</w:t>
      </w:r>
      <w:r w:rsidRPr="00512D88">
        <w:rPr>
          <w:rFonts w:ascii="Calibri" w:eastAsia="Calibri" w:hAnsi="Calibri" w:cs="Calibri"/>
          <w:spacing w:val="3"/>
          <w:sz w:val="22"/>
          <w:szCs w:val="22"/>
        </w:rPr>
        <w:t>m</w:t>
      </w:r>
      <w:r w:rsidRPr="00512D88">
        <w:rPr>
          <w:rFonts w:ascii="Calibri" w:eastAsia="Calibri" w:hAnsi="Calibri" w:cs="Calibri"/>
          <w:spacing w:val="1"/>
          <w:sz w:val="22"/>
          <w:szCs w:val="22"/>
        </w:rPr>
        <w:t>i</w:t>
      </w:r>
      <w:r w:rsidRPr="00512D88">
        <w:rPr>
          <w:rFonts w:ascii="Calibri" w:eastAsia="Calibri" w:hAnsi="Calibri" w:cs="Calibri"/>
          <w:spacing w:val="2"/>
          <w:sz w:val="22"/>
          <w:szCs w:val="22"/>
        </w:rPr>
        <w:t>c</w:t>
      </w:r>
      <w:r w:rsidRPr="00512D88">
        <w:rPr>
          <w:rFonts w:ascii="Calibri" w:eastAsia="Calibri" w:hAnsi="Calibri" w:cs="Calibri"/>
          <w:spacing w:val="19"/>
          <w:sz w:val="22"/>
          <w:szCs w:val="22"/>
        </w:rPr>
        <w:t xml:space="preserve"> </w:t>
      </w:r>
      <w:r w:rsidRPr="00512D88">
        <w:rPr>
          <w:rFonts w:ascii="Calibri" w:eastAsia="Calibri" w:hAnsi="Calibri" w:cs="Calibri"/>
          <w:spacing w:val="2"/>
          <w:sz w:val="22"/>
          <w:szCs w:val="22"/>
        </w:rPr>
        <w:t>adv</w:t>
      </w:r>
      <w:r w:rsidRPr="00512D88">
        <w:rPr>
          <w:rFonts w:ascii="Calibri" w:eastAsia="Calibri" w:hAnsi="Calibri" w:cs="Calibri"/>
          <w:spacing w:val="1"/>
          <w:sz w:val="22"/>
          <w:szCs w:val="22"/>
        </w:rPr>
        <w:t>i</w:t>
      </w:r>
      <w:r w:rsidRPr="00512D88">
        <w:rPr>
          <w:rFonts w:ascii="Calibri" w:eastAsia="Calibri" w:hAnsi="Calibri" w:cs="Calibri"/>
          <w:spacing w:val="2"/>
          <w:sz w:val="22"/>
          <w:szCs w:val="22"/>
        </w:rPr>
        <w:t>so</w:t>
      </w:r>
      <w:r w:rsidRPr="00512D88">
        <w:rPr>
          <w:rFonts w:ascii="Calibri" w:eastAsia="Calibri" w:hAnsi="Calibri" w:cs="Calibri"/>
          <w:spacing w:val="1"/>
          <w:sz w:val="22"/>
          <w:szCs w:val="22"/>
        </w:rPr>
        <w:t>r</w:t>
      </w:r>
      <w:r w:rsidRPr="00512D88">
        <w:rPr>
          <w:rFonts w:ascii="Calibri" w:eastAsia="Calibri" w:hAnsi="Calibri" w:cs="Calibri"/>
          <w:spacing w:val="15"/>
          <w:sz w:val="22"/>
          <w:szCs w:val="22"/>
        </w:rPr>
        <w:t xml:space="preserve"> </w:t>
      </w:r>
      <w:r w:rsidRPr="00512D88">
        <w:rPr>
          <w:rFonts w:ascii="Calibri" w:eastAsia="Calibri" w:hAnsi="Calibri" w:cs="Calibri"/>
          <w:spacing w:val="1"/>
          <w:sz w:val="22"/>
          <w:szCs w:val="22"/>
        </w:rPr>
        <w:t>t</w:t>
      </w:r>
      <w:r w:rsidRPr="00512D88">
        <w:rPr>
          <w:rFonts w:ascii="Calibri" w:eastAsia="Calibri" w:hAnsi="Calibri" w:cs="Calibri"/>
          <w:spacing w:val="2"/>
          <w:sz w:val="22"/>
          <w:szCs w:val="22"/>
        </w:rPr>
        <w:t>o</w:t>
      </w:r>
      <w:r w:rsidRPr="00512D88">
        <w:rPr>
          <w:rFonts w:ascii="Calibri" w:eastAsia="Calibri" w:hAnsi="Calibri" w:cs="Calibri"/>
          <w:spacing w:val="6"/>
          <w:sz w:val="22"/>
          <w:szCs w:val="22"/>
        </w:rPr>
        <w:t xml:space="preserve"> </w:t>
      </w:r>
      <w:r w:rsidRPr="00512D88">
        <w:rPr>
          <w:rFonts w:ascii="Calibri" w:eastAsia="Calibri" w:hAnsi="Calibri" w:cs="Calibri"/>
          <w:spacing w:val="2"/>
          <w:sz w:val="22"/>
          <w:szCs w:val="22"/>
        </w:rPr>
        <w:t>de</w:t>
      </w:r>
      <w:r w:rsidRPr="00512D88">
        <w:rPr>
          <w:rFonts w:ascii="Calibri" w:eastAsia="Calibri" w:hAnsi="Calibri" w:cs="Calibri"/>
          <w:spacing w:val="1"/>
          <w:sz w:val="22"/>
          <w:szCs w:val="22"/>
        </w:rPr>
        <w:t>t</w:t>
      </w:r>
      <w:r w:rsidRPr="00512D88">
        <w:rPr>
          <w:rFonts w:ascii="Calibri" w:eastAsia="Calibri" w:hAnsi="Calibri" w:cs="Calibri"/>
          <w:spacing w:val="2"/>
          <w:sz w:val="22"/>
          <w:szCs w:val="22"/>
        </w:rPr>
        <w:t>e</w:t>
      </w:r>
      <w:r w:rsidRPr="00512D88">
        <w:rPr>
          <w:rFonts w:ascii="Calibri" w:eastAsia="Calibri" w:hAnsi="Calibri" w:cs="Calibri"/>
          <w:spacing w:val="1"/>
          <w:sz w:val="22"/>
          <w:szCs w:val="22"/>
        </w:rPr>
        <w:t>r</w:t>
      </w:r>
      <w:r w:rsidRPr="00512D88">
        <w:rPr>
          <w:rFonts w:ascii="Calibri" w:eastAsia="Calibri" w:hAnsi="Calibri" w:cs="Calibri"/>
          <w:spacing w:val="3"/>
          <w:sz w:val="22"/>
          <w:szCs w:val="22"/>
        </w:rPr>
        <w:t>m</w:t>
      </w:r>
      <w:r w:rsidRPr="00512D88">
        <w:rPr>
          <w:rFonts w:ascii="Calibri" w:eastAsia="Calibri" w:hAnsi="Calibri" w:cs="Calibri"/>
          <w:spacing w:val="1"/>
          <w:sz w:val="22"/>
          <w:szCs w:val="22"/>
        </w:rPr>
        <w:t>i</w:t>
      </w:r>
      <w:r w:rsidRPr="00512D88">
        <w:rPr>
          <w:rFonts w:ascii="Calibri" w:eastAsia="Calibri" w:hAnsi="Calibri" w:cs="Calibri"/>
          <w:spacing w:val="2"/>
          <w:sz w:val="22"/>
          <w:szCs w:val="22"/>
        </w:rPr>
        <w:t>ne</w:t>
      </w:r>
      <w:r w:rsidRPr="00512D88">
        <w:rPr>
          <w:rFonts w:ascii="Calibri" w:eastAsia="Calibri" w:hAnsi="Calibri" w:cs="Calibri"/>
          <w:spacing w:val="20"/>
          <w:sz w:val="22"/>
          <w:szCs w:val="22"/>
        </w:rPr>
        <w:t xml:space="preserve"> </w:t>
      </w:r>
      <w:r w:rsidRPr="00512D88">
        <w:rPr>
          <w:rFonts w:ascii="Calibri" w:eastAsia="Calibri" w:hAnsi="Calibri" w:cs="Calibri"/>
          <w:spacing w:val="3"/>
          <w:sz w:val="22"/>
          <w:szCs w:val="22"/>
        </w:rPr>
        <w:t>w</w:t>
      </w:r>
      <w:r w:rsidRPr="00512D88">
        <w:rPr>
          <w:rFonts w:ascii="Calibri" w:eastAsia="Calibri" w:hAnsi="Calibri" w:cs="Calibri"/>
          <w:spacing w:val="2"/>
          <w:sz w:val="22"/>
          <w:szCs w:val="22"/>
        </w:rPr>
        <w:t>he</w:t>
      </w:r>
      <w:r w:rsidRPr="00512D88">
        <w:rPr>
          <w:rFonts w:ascii="Calibri" w:eastAsia="Calibri" w:hAnsi="Calibri" w:cs="Calibri"/>
          <w:spacing w:val="1"/>
          <w:sz w:val="22"/>
          <w:szCs w:val="22"/>
        </w:rPr>
        <w:t>t</w:t>
      </w:r>
      <w:r w:rsidRPr="00512D88">
        <w:rPr>
          <w:rFonts w:ascii="Calibri" w:eastAsia="Calibri" w:hAnsi="Calibri" w:cs="Calibri"/>
          <w:spacing w:val="2"/>
          <w:sz w:val="22"/>
          <w:szCs w:val="22"/>
        </w:rPr>
        <w:t>he</w:t>
      </w:r>
      <w:r w:rsidRPr="00512D88">
        <w:rPr>
          <w:rFonts w:ascii="Calibri" w:eastAsia="Calibri" w:hAnsi="Calibri" w:cs="Calibri"/>
          <w:spacing w:val="1"/>
          <w:sz w:val="22"/>
          <w:szCs w:val="22"/>
        </w:rPr>
        <w:t>r</w:t>
      </w:r>
      <w:r w:rsidRPr="00512D88">
        <w:rPr>
          <w:rFonts w:ascii="Calibri" w:eastAsia="Calibri" w:hAnsi="Calibri" w:cs="Calibri"/>
          <w:spacing w:val="16"/>
          <w:sz w:val="22"/>
          <w:szCs w:val="22"/>
        </w:rPr>
        <w:t xml:space="preserve"> </w:t>
      </w:r>
      <w:r w:rsidRPr="00512D88">
        <w:rPr>
          <w:rFonts w:ascii="Calibri" w:eastAsia="Calibri" w:hAnsi="Calibri" w:cs="Calibri"/>
          <w:spacing w:val="2"/>
          <w:sz w:val="22"/>
          <w:szCs w:val="22"/>
        </w:rPr>
        <w:t>you</w:t>
      </w:r>
      <w:r w:rsidRPr="00512D88">
        <w:rPr>
          <w:rFonts w:ascii="Calibri" w:eastAsia="Calibri" w:hAnsi="Calibri" w:cs="Calibri"/>
          <w:spacing w:val="8"/>
          <w:sz w:val="22"/>
          <w:szCs w:val="22"/>
        </w:rPr>
        <w:t xml:space="preserve"> </w:t>
      </w:r>
      <w:r w:rsidRPr="00512D88">
        <w:rPr>
          <w:rFonts w:ascii="Calibri" w:eastAsia="Calibri" w:hAnsi="Calibri" w:cs="Calibri"/>
          <w:spacing w:val="2"/>
          <w:sz w:val="22"/>
          <w:szCs w:val="22"/>
        </w:rPr>
        <w:t>shou</w:t>
      </w:r>
      <w:r w:rsidRPr="00512D88">
        <w:rPr>
          <w:rFonts w:ascii="Calibri" w:eastAsia="Calibri" w:hAnsi="Calibri" w:cs="Calibri"/>
          <w:spacing w:val="1"/>
          <w:sz w:val="22"/>
          <w:szCs w:val="22"/>
        </w:rPr>
        <w:t>l</w:t>
      </w:r>
      <w:r w:rsidRPr="00512D88">
        <w:rPr>
          <w:rFonts w:ascii="Calibri" w:eastAsia="Calibri" w:hAnsi="Calibri" w:cs="Calibri"/>
          <w:spacing w:val="2"/>
          <w:sz w:val="22"/>
          <w:szCs w:val="22"/>
        </w:rPr>
        <w:t xml:space="preserve">d </w:t>
      </w:r>
      <w:r w:rsidRPr="00512D88">
        <w:rPr>
          <w:rFonts w:ascii="Calibri" w:eastAsia="Calibri" w:hAnsi="Calibri" w:cs="Calibri"/>
          <w:spacing w:val="3"/>
          <w:sz w:val="22"/>
          <w:szCs w:val="22"/>
        </w:rPr>
        <w:t>w</w:t>
      </w:r>
      <w:r w:rsidRPr="00512D88">
        <w:rPr>
          <w:rFonts w:ascii="Calibri" w:eastAsia="Calibri" w:hAnsi="Calibri" w:cs="Calibri"/>
          <w:spacing w:val="1"/>
          <w:sz w:val="22"/>
          <w:szCs w:val="22"/>
        </w:rPr>
        <w:t>it</w:t>
      </w:r>
      <w:r w:rsidRPr="00512D88">
        <w:rPr>
          <w:rFonts w:ascii="Calibri" w:eastAsia="Calibri" w:hAnsi="Calibri" w:cs="Calibri"/>
          <w:spacing w:val="2"/>
          <w:sz w:val="22"/>
          <w:szCs w:val="22"/>
        </w:rPr>
        <w:t>hd</w:t>
      </w:r>
      <w:r w:rsidRPr="00512D88">
        <w:rPr>
          <w:rFonts w:ascii="Calibri" w:eastAsia="Calibri" w:hAnsi="Calibri" w:cs="Calibri"/>
          <w:spacing w:val="1"/>
          <w:sz w:val="22"/>
          <w:szCs w:val="22"/>
        </w:rPr>
        <w:t>r</w:t>
      </w:r>
      <w:r w:rsidRPr="00512D88">
        <w:rPr>
          <w:rFonts w:ascii="Calibri" w:eastAsia="Calibri" w:hAnsi="Calibri" w:cs="Calibri"/>
          <w:spacing w:val="2"/>
          <w:sz w:val="22"/>
          <w:szCs w:val="22"/>
        </w:rPr>
        <w:t>a</w:t>
      </w:r>
      <w:r w:rsidRPr="00512D88">
        <w:rPr>
          <w:rFonts w:ascii="Calibri" w:eastAsia="Calibri" w:hAnsi="Calibri" w:cs="Calibri"/>
          <w:spacing w:val="3"/>
          <w:sz w:val="22"/>
          <w:szCs w:val="22"/>
        </w:rPr>
        <w:t>w</w:t>
      </w:r>
      <w:r w:rsidRPr="00512D88">
        <w:rPr>
          <w:rFonts w:ascii="Calibri" w:eastAsia="Calibri" w:hAnsi="Calibri" w:cs="Calibri"/>
          <w:spacing w:val="1"/>
          <w:sz w:val="22"/>
          <w:szCs w:val="22"/>
        </w:rPr>
        <w:t xml:space="preserve"> fr</w:t>
      </w:r>
      <w:r w:rsidRPr="00512D88">
        <w:rPr>
          <w:rFonts w:ascii="Calibri" w:eastAsia="Calibri" w:hAnsi="Calibri" w:cs="Calibri"/>
          <w:spacing w:val="2"/>
          <w:sz w:val="22"/>
          <w:szCs w:val="22"/>
        </w:rPr>
        <w:t>o</w:t>
      </w:r>
      <w:r w:rsidRPr="00512D88">
        <w:rPr>
          <w:rFonts w:ascii="Calibri" w:eastAsia="Calibri" w:hAnsi="Calibri" w:cs="Calibri"/>
          <w:spacing w:val="3"/>
          <w:sz w:val="22"/>
          <w:szCs w:val="22"/>
        </w:rPr>
        <w:t>m</w:t>
      </w:r>
      <w:r w:rsidRPr="00512D88">
        <w:rPr>
          <w:rFonts w:ascii="Calibri" w:eastAsia="Calibri" w:hAnsi="Calibri" w:cs="Calibri"/>
          <w:spacing w:val="1"/>
          <w:sz w:val="22"/>
          <w:szCs w:val="22"/>
        </w:rPr>
        <w:t xml:space="preserve"> t</w:t>
      </w:r>
      <w:r w:rsidRPr="00512D88">
        <w:rPr>
          <w:rFonts w:ascii="Calibri" w:eastAsia="Calibri" w:hAnsi="Calibri" w:cs="Calibri"/>
          <w:spacing w:val="2"/>
          <w:sz w:val="22"/>
          <w:szCs w:val="22"/>
        </w:rPr>
        <w:t>he</w:t>
      </w:r>
      <w:r w:rsidRPr="00512D88">
        <w:rPr>
          <w:rFonts w:ascii="Calibri" w:eastAsia="Calibri" w:hAnsi="Calibri" w:cs="Calibri"/>
          <w:spacing w:val="1"/>
          <w:sz w:val="22"/>
          <w:szCs w:val="22"/>
        </w:rPr>
        <w:t xml:space="preserve"> </w:t>
      </w:r>
      <w:r w:rsidRPr="00512D88">
        <w:rPr>
          <w:rFonts w:ascii="Calibri" w:eastAsia="Calibri" w:hAnsi="Calibri" w:cs="Calibri"/>
          <w:spacing w:val="2"/>
          <w:sz w:val="22"/>
          <w:szCs w:val="22"/>
        </w:rPr>
        <w:t>cou</w:t>
      </w:r>
      <w:r w:rsidRPr="00512D88">
        <w:rPr>
          <w:rFonts w:ascii="Calibri" w:eastAsia="Calibri" w:hAnsi="Calibri" w:cs="Calibri"/>
          <w:spacing w:val="1"/>
          <w:sz w:val="22"/>
          <w:szCs w:val="22"/>
        </w:rPr>
        <w:t>r</w:t>
      </w:r>
      <w:r w:rsidRPr="00512D88">
        <w:rPr>
          <w:rFonts w:ascii="Calibri" w:eastAsia="Calibri" w:hAnsi="Calibri" w:cs="Calibri"/>
          <w:spacing w:val="2"/>
          <w:sz w:val="22"/>
          <w:szCs w:val="22"/>
        </w:rPr>
        <w:t>se</w:t>
      </w:r>
      <w:r w:rsidRPr="00512D88">
        <w:rPr>
          <w:rFonts w:ascii="Calibri" w:eastAsia="Calibri" w:hAnsi="Calibri" w:cs="Calibri"/>
          <w:spacing w:val="1"/>
          <w:sz w:val="22"/>
          <w:szCs w:val="22"/>
        </w:rPr>
        <w:t xml:space="preserve"> </w:t>
      </w:r>
      <w:r w:rsidRPr="00512D88">
        <w:rPr>
          <w:rFonts w:ascii="Calibri" w:eastAsia="Calibri" w:hAnsi="Calibri" w:cs="Calibri"/>
          <w:spacing w:val="2"/>
          <w:sz w:val="22"/>
          <w:szCs w:val="22"/>
        </w:rPr>
        <w:t>o</w:t>
      </w:r>
      <w:r w:rsidRPr="00512D88">
        <w:rPr>
          <w:rFonts w:ascii="Calibri" w:eastAsia="Calibri" w:hAnsi="Calibri" w:cs="Calibri"/>
          <w:spacing w:val="1"/>
          <w:sz w:val="22"/>
          <w:szCs w:val="22"/>
        </w:rPr>
        <w:t>r r</w:t>
      </w:r>
      <w:r w:rsidRPr="00512D88">
        <w:rPr>
          <w:rFonts w:ascii="Calibri" w:eastAsia="Calibri" w:hAnsi="Calibri" w:cs="Calibri"/>
          <w:spacing w:val="2"/>
          <w:sz w:val="22"/>
          <w:szCs w:val="22"/>
        </w:rPr>
        <w:t>eques</w:t>
      </w:r>
      <w:r w:rsidRPr="00512D88">
        <w:rPr>
          <w:rFonts w:ascii="Calibri" w:eastAsia="Calibri" w:hAnsi="Calibri" w:cs="Calibri"/>
          <w:spacing w:val="1"/>
          <w:sz w:val="22"/>
          <w:szCs w:val="22"/>
        </w:rPr>
        <w:t xml:space="preserve">t </w:t>
      </w:r>
      <w:r w:rsidRPr="00512D88">
        <w:rPr>
          <w:rFonts w:ascii="Calibri" w:eastAsia="Calibri" w:hAnsi="Calibri" w:cs="Calibri"/>
          <w:spacing w:val="2"/>
          <w:sz w:val="22"/>
          <w:szCs w:val="22"/>
        </w:rPr>
        <w:t>an</w:t>
      </w:r>
      <w:r w:rsidRPr="00512D88">
        <w:rPr>
          <w:rFonts w:ascii="Calibri" w:eastAsia="Calibri" w:hAnsi="Calibri" w:cs="Calibri"/>
          <w:spacing w:val="1"/>
          <w:sz w:val="22"/>
          <w:szCs w:val="22"/>
        </w:rPr>
        <w:t xml:space="preserve"> </w:t>
      </w:r>
      <w:r w:rsidRPr="00512D88">
        <w:rPr>
          <w:rFonts w:ascii="Calibri" w:eastAsia="Calibri" w:hAnsi="Calibri" w:cs="Calibri"/>
          <w:spacing w:val="1"/>
          <w:w w:val="103"/>
          <w:sz w:val="22"/>
          <w:szCs w:val="22"/>
        </w:rPr>
        <w:t>i</w:t>
      </w:r>
      <w:r w:rsidRPr="00512D88">
        <w:rPr>
          <w:rFonts w:ascii="Calibri" w:eastAsia="Calibri" w:hAnsi="Calibri" w:cs="Calibri"/>
          <w:spacing w:val="2"/>
          <w:w w:val="102"/>
          <w:sz w:val="22"/>
          <w:szCs w:val="22"/>
        </w:rPr>
        <w:t>nco</w:t>
      </w:r>
      <w:r w:rsidRPr="00512D88">
        <w:rPr>
          <w:rFonts w:ascii="Calibri" w:eastAsia="Calibri" w:hAnsi="Calibri" w:cs="Calibri"/>
          <w:spacing w:val="3"/>
          <w:w w:val="102"/>
          <w:sz w:val="22"/>
          <w:szCs w:val="22"/>
        </w:rPr>
        <w:t>m</w:t>
      </w:r>
      <w:r w:rsidRPr="00512D88">
        <w:rPr>
          <w:rFonts w:ascii="Calibri" w:eastAsia="Calibri" w:hAnsi="Calibri" w:cs="Calibri"/>
          <w:spacing w:val="2"/>
          <w:w w:val="102"/>
          <w:sz w:val="22"/>
          <w:szCs w:val="22"/>
        </w:rPr>
        <w:t>p</w:t>
      </w:r>
      <w:r w:rsidRPr="00512D88">
        <w:rPr>
          <w:rFonts w:ascii="Calibri" w:eastAsia="Calibri" w:hAnsi="Calibri" w:cs="Calibri"/>
          <w:spacing w:val="1"/>
          <w:w w:val="103"/>
          <w:sz w:val="22"/>
          <w:szCs w:val="22"/>
        </w:rPr>
        <w:t>l</w:t>
      </w:r>
      <w:r w:rsidRPr="00512D88">
        <w:rPr>
          <w:rFonts w:ascii="Calibri" w:eastAsia="Calibri" w:hAnsi="Calibri" w:cs="Calibri"/>
          <w:spacing w:val="2"/>
          <w:w w:val="102"/>
          <w:sz w:val="22"/>
          <w:szCs w:val="22"/>
        </w:rPr>
        <w:t>e</w:t>
      </w:r>
      <w:r w:rsidRPr="00512D88">
        <w:rPr>
          <w:rFonts w:ascii="Calibri" w:eastAsia="Calibri" w:hAnsi="Calibri" w:cs="Calibri"/>
          <w:spacing w:val="1"/>
          <w:w w:val="102"/>
          <w:sz w:val="22"/>
          <w:szCs w:val="22"/>
        </w:rPr>
        <w:t>t</w:t>
      </w:r>
      <w:r w:rsidRPr="00512D88">
        <w:rPr>
          <w:rFonts w:ascii="Calibri" w:eastAsia="Calibri" w:hAnsi="Calibri" w:cs="Calibri"/>
          <w:spacing w:val="2"/>
          <w:w w:val="102"/>
          <w:sz w:val="22"/>
          <w:szCs w:val="22"/>
        </w:rPr>
        <w:t>e</w:t>
      </w:r>
      <w:r w:rsidRPr="00512D88">
        <w:rPr>
          <w:rFonts w:ascii="Calibri" w:eastAsia="Calibri" w:hAnsi="Calibri" w:cs="Calibri"/>
          <w:spacing w:val="1"/>
          <w:w w:val="102"/>
          <w:sz w:val="22"/>
          <w:szCs w:val="22"/>
        </w:rPr>
        <w:t xml:space="preserve"> </w:t>
      </w:r>
      <w:r w:rsidRPr="00512D88">
        <w:rPr>
          <w:rFonts w:ascii="Calibri" w:eastAsia="Calibri" w:hAnsi="Calibri" w:cs="Calibri"/>
          <w:spacing w:val="2"/>
          <w:w w:val="102"/>
          <w:sz w:val="22"/>
          <w:szCs w:val="22"/>
        </w:rPr>
        <w:t>g</w:t>
      </w:r>
      <w:r w:rsidRPr="00512D88">
        <w:rPr>
          <w:rFonts w:ascii="Calibri" w:eastAsia="Calibri" w:hAnsi="Calibri" w:cs="Calibri"/>
          <w:spacing w:val="1"/>
          <w:w w:val="102"/>
          <w:sz w:val="22"/>
          <w:szCs w:val="22"/>
        </w:rPr>
        <w:t>r</w:t>
      </w:r>
      <w:r w:rsidRPr="00512D88">
        <w:rPr>
          <w:rFonts w:ascii="Calibri" w:eastAsia="Calibri" w:hAnsi="Calibri" w:cs="Calibri"/>
          <w:spacing w:val="2"/>
          <w:w w:val="102"/>
          <w:sz w:val="22"/>
          <w:szCs w:val="22"/>
        </w:rPr>
        <w:t>ade</w:t>
      </w:r>
      <w:r w:rsidRPr="00512D88">
        <w:rPr>
          <w:rFonts w:ascii="Calibri" w:eastAsia="Calibri" w:hAnsi="Calibri" w:cs="Calibri"/>
          <w:spacing w:val="1"/>
          <w:w w:val="102"/>
          <w:sz w:val="22"/>
          <w:szCs w:val="22"/>
        </w:rPr>
        <w:t xml:space="preserve"> i</w:t>
      </w:r>
      <w:r w:rsidRPr="00512D88">
        <w:rPr>
          <w:rFonts w:ascii="Calibri" w:eastAsia="Calibri" w:hAnsi="Calibri" w:cs="Calibri"/>
          <w:spacing w:val="2"/>
          <w:w w:val="102"/>
          <w:sz w:val="22"/>
          <w:szCs w:val="22"/>
        </w:rPr>
        <w:t>n</w:t>
      </w:r>
      <w:r w:rsidRPr="00512D88">
        <w:rPr>
          <w:rFonts w:ascii="Calibri" w:eastAsia="Calibri" w:hAnsi="Calibri" w:cs="Calibri"/>
          <w:spacing w:val="1"/>
          <w:w w:val="102"/>
          <w:sz w:val="22"/>
          <w:szCs w:val="22"/>
        </w:rPr>
        <w:t xml:space="preserve"> t</w:t>
      </w:r>
      <w:r w:rsidRPr="00512D88">
        <w:rPr>
          <w:rFonts w:ascii="Calibri" w:eastAsia="Calibri" w:hAnsi="Calibri" w:cs="Calibri"/>
          <w:spacing w:val="2"/>
          <w:w w:val="102"/>
          <w:sz w:val="22"/>
          <w:szCs w:val="22"/>
        </w:rPr>
        <w:t>he</w:t>
      </w:r>
      <w:r w:rsidRPr="00512D88">
        <w:rPr>
          <w:rFonts w:ascii="Calibri" w:eastAsia="Calibri" w:hAnsi="Calibri" w:cs="Calibri"/>
          <w:spacing w:val="1"/>
          <w:w w:val="102"/>
          <w:sz w:val="22"/>
          <w:szCs w:val="22"/>
        </w:rPr>
        <w:t xml:space="preserve"> </w:t>
      </w:r>
      <w:r w:rsidRPr="00512D88">
        <w:rPr>
          <w:rFonts w:ascii="Calibri" w:eastAsia="Calibri" w:hAnsi="Calibri" w:cs="Calibri"/>
          <w:spacing w:val="2"/>
          <w:w w:val="102"/>
          <w:sz w:val="22"/>
          <w:szCs w:val="22"/>
        </w:rPr>
        <w:t>case</w:t>
      </w:r>
      <w:r w:rsidRPr="00512D88">
        <w:rPr>
          <w:rFonts w:ascii="Calibri" w:eastAsia="Calibri" w:hAnsi="Calibri" w:cs="Calibri"/>
          <w:spacing w:val="1"/>
          <w:w w:val="102"/>
          <w:sz w:val="22"/>
          <w:szCs w:val="22"/>
        </w:rPr>
        <w:t xml:space="preserve"> </w:t>
      </w:r>
      <w:r w:rsidRPr="00512D88">
        <w:rPr>
          <w:rFonts w:ascii="Calibri" w:eastAsia="Calibri" w:hAnsi="Calibri" w:cs="Calibri"/>
          <w:spacing w:val="2"/>
          <w:w w:val="102"/>
          <w:sz w:val="22"/>
          <w:szCs w:val="22"/>
        </w:rPr>
        <w:t>o</w:t>
      </w:r>
      <w:r w:rsidRPr="00512D88">
        <w:rPr>
          <w:rFonts w:ascii="Calibri" w:eastAsia="Calibri" w:hAnsi="Calibri" w:cs="Calibri"/>
          <w:spacing w:val="1"/>
          <w:w w:val="102"/>
          <w:sz w:val="22"/>
          <w:szCs w:val="22"/>
        </w:rPr>
        <w:t xml:space="preserve">f </w:t>
      </w:r>
      <w:r w:rsidRPr="00512D88">
        <w:rPr>
          <w:rFonts w:ascii="Calibri" w:eastAsia="Calibri" w:hAnsi="Calibri" w:cs="Calibri"/>
          <w:spacing w:val="2"/>
          <w:w w:val="102"/>
          <w:sz w:val="22"/>
          <w:szCs w:val="22"/>
        </w:rPr>
        <w:t>se</w:t>
      </w:r>
      <w:r w:rsidRPr="00512D88">
        <w:rPr>
          <w:rFonts w:ascii="Calibri" w:eastAsia="Calibri" w:hAnsi="Calibri" w:cs="Calibri"/>
          <w:spacing w:val="1"/>
          <w:w w:val="102"/>
          <w:sz w:val="22"/>
          <w:szCs w:val="22"/>
        </w:rPr>
        <w:t>ri</w:t>
      </w:r>
      <w:r w:rsidRPr="00512D88">
        <w:rPr>
          <w:rFonts w:ascii="Calibri" w:eastAsia="Calibri" w:hAnsi="Calibri" w:cs="Calibri"/>
          <w:spacing w:val="2"/>
          <w:w w:val="102"/>
          <w:sz w:val="22"/>
          <w:szCs w:val="22"/>
        </w:rPr>
        <w:t>ous</w:t>
      </w:r>
      <w:r w:rsidRPr="00512D88">
        <w:rPr>
          <w:rFonts w:ascii="Calibri" w:eastAsia="Calibri" w:hAnsi="Calibri" w:cs="Calibri"/>
          <w:spacing w:val="1"/>
          <w:w w:val="102"/>
          <w:sz w:val="22"/>
          <w:szCs w:val="22"/>
        </w:rPr>
        <w:t xml:space="preserve"> ill</w:t>
      </w:r>
      <w:r w:rsidRPr="00512D88">
        <w:rPr>
          <w:rFonts w:ascii="Calibri" w:eastAsia="Calibri" w:hAnsi="Calibri" w:cs="Calibri"/>
          <w:spacing w:val="2"/>
          <w:w w:val="102"/>
          <w:sz w:val="22"/>
          <w:szCs w:val="22"/>
        </w:rPr>
        <w:t>ness</w:t>
      </w:r>
      <w:r w:rsidRPr="00512D88">
        <w:rPr>
          <w:rFonts w:ascii="Calibri" w:eastAsia="Calibri" w:hAnsi="Calibri" w:cs="Calibri"/>
          <w:spacing w:val="1"/>
          <w:w w:val="102"/>
          <w:sz w:val="22"/>
          <w:szCs w:val="22"/>
        </w:rPr>
        <w:t xml:space="preserve"> </w:t>
      </w:r>
      <w:r w:rsidRPr="00512D88">
        <w:rPr>
          <w:rFonts w:ascii="Calibri" w:eastAsia="Calibri" w:hAnsi="Calibri" w:cs="Calibri"/>
          <w:spacing w:val="2"/>
          <w:w w:val="102"/>
          <w:sz w:val="22"/>
          <w:szCs w:val="22"/>
        </w:rPr>
        <w:t>o</w:t>
      </w:r>
      <w:r w:rsidRPr="00512D88">
        <w:rPr>
          <w:rFonts w:ascii="Calibri" w:eastAsia="Calibri" w:hAnsi="Calibri" w:cs="Calibri"/>
          <w:spacing w:val="1"/>
          <w:w w:val="102"/>
          <w:sz w:val="22"/>
          <w:szCs w:val="22"/>
        </w:rPr>
        <w:t xml:space="preserve">r </w:t>
      </w:r>
      <w:r w:rsidRPr="00512D88">
        <w:rPr>
          <w:rFonts w:ascii="Calibri" w:eastAsia="Calibri" w:hAnsi="Calibri" w:cs="Calibri"/>
          <w:spacing w:val="2"/>
          <w:w w:val="102"/>
          <w:sz w:val="22"/>
          <w:szCs w:val="22"/>
        </w:rPr>
        <w:t>c</w:t>
      </w:r>
      <w:r w:rsidRPr="00512D88">
        <w:rPr>
          <w:rFonts w:ascii="Calibri" w:eastAsia="Calibri" w:hAnsi="Calibri" w:cs="Calibri"/>
          <w:spacing w:val="1"/>
          <w:w w:val="102"/>
          <w:sz w:val="22"/>
          <w:szCs w:val="22"/>
        </w:rPr>
        <w:t>ri</w:t>
      </w:r>
      <w:r w:rsidRPr="00512D88">
        <w:rPr>
          <w:rFonts w:ascii="Calibri" w:eastAsia="Calibri" w:hAnsi="Calibri" w:cs="Calibri"/>
          <w:spacing w:val="2"/>
          <w:w w:val="102"/>
          <w:sz w:val="22"/>
          <w:szCs w:val="22"/>
        </w:rPr>
        <w:t>ses</w:t>
      </w:r>
      <w:r w:rsidRPr="00512D88">
        <w:rPr>
          <w:rFonts w:ascii="Calibri" w:eastAsia="Calibri" w:hAnsi="Calibri" w:cs="Calibri"/>
          <w:spacing w:val="1"/>
          <w:w w:val="102"/>
          <w:sz w:val="22"/>
          <w:szCs w:val="22"/>
        </w:rPr>
        <w:t xml:space="preserve">. </w:t>
      </w:r>
      <w:r w:rsidRPr="00512D88">
        <w:rPr>
          <w:rFonts w:ascii="Calibri" w:eastAsia="Calibri" w:hAnsi="Calibri" w:cs="Calibri"/>
          <w:w w:val="102"/>
          <w:sz w:val="22"/>
          <w:szCs w:val="22"/>
        </w:rPr>
        <w:t xml:space="preserve"> </w:t>
      </w:r>
    </w:p>
    <w:p w14:paraId="5B4120FB" w14:textId="77777777" w:rsidR="000D0209" w:rsidRPr="00536879" w:rsidRDefault="000D0209">
      <w:pPr>
        <w:rPr>
          <w:rFonts w:ascii="Calibri" w:hAnsi="Calibri" w:cs="Calibri"/>
          <w:sz w:val="22"/>
          <w:szCs w:val="22"/>
        </w:rPr>
      </w:pPr>
    </w:p>
    <w:p w14:paraId="6C9B2422" w14:textId="77777777" w:rsidR="00AE52AC" w:rsidRPr="00536879" w:rsidRDefault="004A7159" w:rsidP="00AE52AC">
      <w:pPr>
        <w:rPr>
          <w:rFonts w:ascii="Calibri" w:hAnsi="Calibri" w:cs="Calibri"/>
          <w:b/>
          <w:sz w:val="22"/>
          <w:szCs w:val="22"/>
        </w:rPr>
      </w:pPr>
      <w:r>
        <w:rPr>
          <w:rFonts w:ascii="Calibri" w:hAnsi="Calibri" w:cs="Calibri"/>
          <w:b/>
          <w:sz w:val="22"/>
          <w:szCs w:val="22"/>
        </w:rPr>
        <w:t>Electronic Resources</w:t>
      </w:r>
    </w:p>
    <w:sdt>
      <w:sdtPr>
        <w:rPr>
          <w:rFonts w:ascii="Calibri" w:hAnsi="Calibri" w:cs="Calibri"/>
          <w:sz w:val="22"/>
          <w:szCs w:val="22"/>
        </w:rPr>
        <w:id w:val="-421338027"/>
        <w:placeholder>
          <w:docPart w:val="DefaultPlaceholder_1081868574"/>
        </w:placeholder>
        <w:showingPlcHdr/>
        <w:text/>
      </w:sdtPr>
      <w:sdtEndPr/>
      <w:sdtContent>
        <w:p w14:paraId="16C61C39" w14:textId="77777777" w:rsidR="000D0209" w:rsidRPr="00536879" w:rsidRDefault="000C5A47" w:rsidP="00AE52AC">
          <w:pPr>
            <w:rPr>
              <w:rFonts w:ascii="Calibri" w:hAnsi="Calibri" w:cs="Calibri"/>
              <w:sz w:val="22"/>
              <w:szCs w:val="22"/>
            </w:rPr>
          </w:pPr>
          <w:r w:rsidRPr="006F12B8">
            <w:rPr>
              <w:rStyle w:val="PlaceholderText"/>
            </w:rPr>
            <w:t>Click here to enter text.</w:t>
          </w:r>
        </w:p>
      </w:sdtContent>
    </w:sdt>
    <w:p w14:paraId="49357187" w14:textId="77777777" w:rsidR="00512D88" w:rsidRPr="00536879" w:rsidRDefault="00512D88">
      <w:pPr>
        <w:rPr>
          <w:rFonts w:ascii="Calibri" w:hAnsi="Calibri" w:cs="Calibri"/>
          <w:b/>
          <w:sz w:val="22"/>
          <w:szCs w:val="22"/>
        </w:rPr>
      </w:pPr>
    </w:p>
    <w:p w14:paraId="22511213" w14:textId="77777777" w:rsidR="004A7159" w:rsidRDefault="00512097" w:rsidP="00512097">
      <w:pPr>
        <w:spacing w:before="12"/>
        <w:ind w:right="-20"/>
        <w:rPr>
          <w:rFonts w:ascii="Calibri" w:eastAsia="Calibri" w:hAnsi="Calibri" w:cs="Calibri"/>
          <w:sz w:val="22"/>
          <w:szCs w:val="22"/>
        </w:rPr>
      </w:pPr>
      <w:proofErr w:type="spellStart"/>
      <w:r w:rsidRPr="00536879">
        <w:rPr>
          <w:rFonts w:ascii="Calibri" w:eastAsia="Calibri" w:hAnsi="Calibri" w:cs="Calibri"/>
          <w:b/>
          <w:bCs/>
          <w:spacing w:val="3"/>
          <w:sz w:val="22"/>
          <w:szCs w:val="22"/>
        </w:rPr>
        <w:t>G</w:t>
      </w:r>
      <w:r w:rsidRPr="00536879">
        <w:rPr>
          <w:rFonts w:ascii="Calibri" w:eastAsia="Calibri" w:hAnsi="Calibri" w:cs="Calibri"/>
          <w:b/>
          <w:bCs/>
          <w:spacing w:val="2"/>
          <w:sz w:val="22"/>
          <w:szCs w:val="22"/>
        </w:rPr>
        <w:t>u</w:t>
      </w:r>
      <w:r w:rsidRPr="00536879">
        <w:rPr>
          <w:rFonts w:ascii="Calibri" w:eastAsia="Calibri" w:hAnsi="Calibri" w:cs="Calibri"/>
          <w:b/>
          <w:bCs/>
          <w:spacing w:val="1"/>
          <w:sz w:val="22"/>
          <w:szCs w:val="22"/>
        </w:rPr>
        <w:t>t</w:t>
      </w:r>
      <w:r w:rsidRPr="00536879">
        <w:rPr>
          <w:rFonts w:ascii="Calibri" w:eastAsia="Calibri" w:hAnsi="Calibri" w:cs="Calibri"/>
          <w:b/>
          <w:bCs/>
          <w:spacing w:val="3"/>
          <w:sz w:val="22"/>
          <w:szCs w:val="22"/>
        </w:rPr>
        <w:t>m</w:t>
      </w:r>
      <w:r w:rsidRPr="00536879">
        <w:rPr>
          <w:rFonts w:ascii="Calibri" w:eastAsia="Calibri" w:hAnsi="Calibri" w:cs="Calibri"/>
          <w:b/>
          <w:bCs/>
          <w:spacing w:val="2"/>
          <w:sz w:val="22"/>
          <w:szCs w:val="22"/>
        </w:rPr>
        <w:t>a</w:t>
      </w:r>
      <w:r w:rsidRPr="00536879">
        <w:rPr>
          <w:rFonts w:ascii="Calibri" w:eastAsia="Calibri" w:hAnsi="Calibri" w:cs="Calibri"/>
          <w:b/>
          <w:bCs/>
          <w:sz w:val="22"/>
          <w:szCs w:val="22"/>
        </w:rPr>
        <w:t>n</w:t>
      </w:r>
      <w:proofErr w:type="spellEnd"/>
      <w:r w:rsidRPr="00536879">
        <w:rPr>
          <w:rFonts w:ascii="Calibri" w:eastAsia="Calibri" w:hAnsi="Calibri" w:cs="Calibri"/>
          <w:b/>
          <w:bCs/>
          <w:spacing w:val="18"/>
          <w:sz w:val="22"/>
          <w:szCs w:val="22"/>
        </w:rPr>
        <w:t xml:space="preserve"> </w:t>
      </w:r>
      <w:r w:rsidRPr="00536879">
        <w:rPr>
          <w:rFonts w:ascii="Calibri" w:eastAsia="Calibri" w:hAnsi="Calibri" w:cs="Calibri"/>
          <w:b/>
          <w:bCs/>
          <w:spacing w:val="2"/>
          <w:sz w:val="22"/>
          <w:szCs w:val="22"/>
        </w:rPr>
        <w:t>L</w:t>
      </w:r>
      <w:r w:rsidRPr="00536879">
        <w:rPr>
          <w:rFonts w:ascii="Calibri" w:eastAsia="Calibri" w:hAnsi="Calibri" w:cs="Calibri"/>
          <w:b/>
          <w:bCs/>
          <w:spacing w:val="1"/>
          <w:sz w:val="22"/>
          <w:szCs w:val="22"/>
        </w:rPr>
        <w:t>i</w:t>
      </w:r>
      <w:r w:rsidRPr="00536879">
        <w:rPr>
          <w:rFonts w:ascii="Calibri" w:eastAsia="Calibri" w:hAnsi="Calibri" w:cs="Calibri"/>
          <w:b/>
          <w:bCs/>
          <w:spacing w:val="2"/>
          <w:sz w:val="22"/>
          <w:szCs w:val="22"/>
        </w:rPr>
        <w:t>b</w:t>
      </w:r>
      <w:r w:rsidRPr="00536879">
        <w:rPr>
          <w:rFonts w:ascii="Calibri" w:eastAsia="Calibri" w:hAnsi="Calibri" w:cs="Calibri"/>
          <w:b/>
          <w:bCs/>
          <w:spacing w:val="1"/>
          <w:sz w:val="22"/>
          <w:szCs w:val="22"/>
        </w:rPr>
        <w:t>r</w:t>
      </w:r>
      <w:r w:rsidRPr="00536879">
        <w:rPr>
          <w:rFonts w:ascii="Calibri" w:eastAsia="Calibri" w:hAnsi="Calibri" w:cs="Calibri"/>
          <w:b/>
          <w:bCs/>
          <w:spacing w:val="2"/>
          <w:sz w:val="22"/>
          <w:szCs w:val="22"/>
        </w:rPr>
        <w:t>a</w:t>
      </w:r>
      <w:r w:rsidRPr="00536879">
        <w:rPr>
          <w:rFonts w:ascii="Calibri" w:eastAsia="Calibri" w:hAnsi="Calibri" w:cs="Calibri"/>
          <w:b/>
          <w:bCs/>
          <w:spacing w:val="1"/>
          <w:sz w:val="22"/>
          <w:szCs w:val="22"/>
        </w:rPr>
        <w:t>r</w:t>
      </w:r>
      <w:r w:rsidRPr="00536879">
        <w:rPr>
          <w:rFonts w:ascii="Calibri" w:eastAsia="Calibri" w:hAnsi="Calibri" w:cs="Calibri"/>
          <w:b/>
          <w:bCs/>
          <w:sz w:val="22"/>
          <w:szCs w:val="22"/>
        </w:rPr>
        <w:t>y</w:t>
      </w:r>
      <w:r w:rsidRPr="00536879">
        <w:rPr>
          <w:rFonts w:ascii="Calibri" w:eastAsia="Calibri" w:hAnsi="Calibri" w:cs="Calibri"/>
          <w:b/>
          <w:bCs/>
          <w:spacing w:val="16"/>
          <w:sz w:val="22"/>
          <w:szCs w:val="22"/>
        </w:rPr>
        <w:t xml:space="preserve"> </w:t>
      </w:r>
      <w:r w:rsidRPr="00536879">
        <w:rPr>
          <w:rFonts w:ascii="Calibri" w:eastAsia="Calibri" w:hAnsi="Calibri" w:cs="Calibri"/>
          <w:spacing w:val="1"/>
          <w:w w:val="102"/>
          <w:sz w:val="22"/>
          <w:szCs w:val="22"/>
        </w:rPr>
        <w:t>(</w:t>
      </w:r>
      <w:hyperlink r:id="rId10">
        <w:r w:rsidRPr="00536879">
          <w:rPr>
            <w:rFonts w:ascii="Calibri" w:eastAsia="Calibri" w:hAnsi="Calibri" w:cs="Calibri"/>
            <w:color w:val="0000FF"/>
            <w:spacing w:val="3"/>
            <w:w w:val="102"/>
            <w:sz w:val="22"/>
            <w:szCs w:val="22"/>
            <w:u w:val="single" w:color="0000FF"/>
          </w:rPr>
          <w:t>www</w:t>
        </w:r>
        <w:r w:rsidRPr="00536879">
          <w:rPr>
            <w:rFonts w:ascii="Calibri" w:eastAsia="Calibri" w:hAnsi="Calibri" w:cs="Calibri"/>
            <w:color w:val="0000FF"/>
            <w:spacing w:val="1"/>
            <w:w w:val="102"/>
            <w:sz w:val="22"/>
            <w:szCs w:val="22"/>
            <w:u w:val="single" w:color="0000FF"/>
          </w:rPr>
          <w:t>.</w:t>
        </w:r>
        <w:r w:rsidRPr="00536879">
          <w:rPr>
            <w:rFonts w:ascii="Calibri" w:eastAsia="Calibri" w:hAnsi="Calibri" w:cs="Calibri"/>
            <w:color w:val="0000FF"/>
            <w:spacing w:val="2"/>
            <w:w w:val="102"/>
            <w:sz w:val="22"/>
            <w:szCs w:val="22"/>
            <w:u w:val="single" w:color="0000FF"/>
          </w:rPr>
          <w:t>ph</w:t>
        </w:r>
        <w:r w:rsidRPr="00536879">
          <w:rPr>
            <w:rFonts w:ascii="Calibri" w:eastAsia="Calibri" w:hAnsi="Calibri" w:cs="Calibri"/>
            <w:color w:val="0000FF"/>
            <w:spacing w:val="1"/>
            <w:w w:val="103"/>
            <w:sz w:val="22"/>
            <w:szCs w:val="22"/>
            <w:u w:val="single" w:color="0000FF"/>
          </w:rPr>
          <w:t>il</w:t>
        </w:r>
        <w:r w:rsidRPr="00536879">
          <w:rPr>
            <w:rFonts w:ascii="Calibri" w:eastAsia="Calibri" w:hAnsi="Calibri" w:cs="Calibri"/>
            <w:color w:val="0000FF"/>
            <w:spacing w:val="2"/>
            <w:w w:val="102"/>
            <w:sz w:val="22"/>
            <w:szCs w:val="22"/>
            <w:u w:val="single" w:color="0000FF"/>
          </w:rPr>
          <w:t>au</w:t>
        </w:r>
        <w:r w:rsidRPr="00536879">
          <w:rPr>
            <w:rFonts w:ascii="Calibri" w:eastAsia="Calibri" w:hAnsi="Calibri" w:cs="Calibri"/>
            <w:color w:val="0000FF"/>
            <w:spacing w:val="1"/>
            <w:w w:val="103"/>
            <w:sz w:val="22"/>
            <w:szCs w:val="22"/>
            <w:u w:val="single" w:color="0000FF"/>
          </w:rPr>
          <w:t>.</w:t>
        </w:r>
        <w:r w:rsidRPr="00536879">
          <w:rPr>
            <w:rFonts w:ascii="Calibri" w:eastAsia="Calibri" w:hAnsi="Calibri" w:cs="Calibri"/>
            <w:color w:val="0000FF"/>
            <w:spacing w:val="2"/>
            <w:w w:val="102"/>
            <w:sz w:val="22"/>
            <w:szCs w:val="22"/>
            <w:u w:val="single" w:color="0000FF"/>
          </w:rPr>
          <w:t>edu/</w:t>
        </w:r>
        <w:r w:rsidRPr="00536879">
          <w:rPr>
            <w:rFonts w:ascii="Calibri" w:eastAsia="Calibri" w:hAnsi="Calibri" w:cs="Calibri"/>
            <w:color w:val="0000FF"/>
            <w:spacing w:val="1"/>
            <w:w w:val="103"/>
            <w:sz w:val="22"/>
            <w:szCs w:val="22"/>
            <w:u w:val="single" w:color="0000FF"/>
          </w:rPr>
          <w:t>li</w:t>
        </w:r>
        <w:r w:rsidRPr="00536879">
          <w:rPr>
            <w:rFonts w:ascii="Calibri" w:eastAsia="Calibri" w:hAnsi="Calibri" w:cs="Calibri"/>
            <w:color w:val="0000FF"/>
            <w:spacing w:val="2"/>
            <w:w w:val="102"/>
            <w:sz w:val="22"/>
            <w:szCs w:val="22"/>
            <w:u w:val="single" w:color="0000FF"/>
          </w:rPr>
          <w:t>b</w:t>
        </w:r>
        <w:r w:rsidRPr="00536879">
          <w:rPr>
            <w:rFonts w:ascii="Calibri" w:eastAsia="Calibri" w:hAnsi="Calibri" w:cs="Calibri"/>
            <w:color w:val="0000FF"/>
            <w:spacing w:val="1"/>
            <w:w w:val="102"/>
            <w:sz w:val="22"/>
            <w:szCs w:val="22"/>
            <w:u w:val="single" w:color="0000FF"/>
          </w:rPr>
          <w:t>r</w:t>
        </w:r>
        <w:r w:rsidRPr="00536879">
          <w:rPr>
            <w:rFonts w:ascii="Calibri" w:eastAsia="Calibri" w:hAnsi="Calibri" w:cs="Calibri"/>
            <w:color w:val="0000FF"/>
            <w:spacing w:val="2"/>
            <w:w w:val="102"/>
            <w:sz w:val="22"/>
            <w:szCs w:val="22"/>
            <w:u w:val="single" w:color="0000FF"/>
          </w:rPr>
          <w:t>a</w:t>
        </w:r>
        <w:r w:rsidRPr="00536879">
          <w:rPr>
            <w:rFonts w:ascii="Calibri" w:eastAsia="Calibri" w:hAnsi="Calibri" w:cs="Calibri"/>
            <w:color w:val="0000FF"/>
            <w:spacing w:val="1"/>
            <w:w w:val="102"/>
            <w:sz w:val="22"/>
            <w:szCs w:val="22"/>
            <w:u w:val="single" w:color="0000FF"/>
          </w:rPr>
          <w:t>ry</w:t>
        </w:r>
        <w:r w:rsidRPr="00536879">
          <w:rPr>
            <w:rFonts w:ascii="Calibri" w:eastAsia="Calibri" w:hAnsi="Calibri" w:cs="Calibri"/>
            <w:w w:val="102"/>
            <w:sz w:val="22"/>
            <w:szCs w:val="22"/>
          </w:rPr>
          <w:t>)</w:t>
        </w:r>
      </w:hyperlink>
    </w:p>
    <w:p w14:paraId="1B2F2810" w14:textId="77777777" w:rsidR="00512097" w:rsidRPr="00536879" w:rsidRDefault="00512097" w:rsidP="00512097">
      <w:pPr>
        <w:spacing w:before="12"/>
        <w:ind w:right="-20"/>
        <w:rPr>
          <w:rFonts w:ascii="Calibri" w:eastAsia="Arial" w:hAnsi="Calibri" w:cs="Calibri"/>
          <w:w w:val="102"/>
          <w:sz w:val="22"/>
          <w:szCs w:val="22"/>
        </w:rPr>
      </w:pPr>
      <w:proofErr w:type="spellStart"/>
      <w:r w:rsidRPr="00536879">
        <w:rPr>
          <w:rFonts w:ascii="Calibri" w:eastAsia="Calibri" w:hAnsi="Calibri" w:cs="Calibri"/>
          <w:spacing w:val="2"/>
          <w:sz w:val="22"/>
          <w:szCs w:val="22"/>
        </w:rPr>
        <w:t>Gu</w:t>
      </w:r>
      <w:r w:rsidRPr="00536879">
        <w:rPr>
          <w:rFonts w:ascii="Calibri" w:eastAsia="Calibri" w:hAnsi="Calibri" w:cs="Calibri"/>
          <w:spacing w:val="1"/>
          <w:sz w:val="22"/>
          <w:szCs w:val="22"/>
        </w:rPr>
        <w:t>t</w:t>
      </w:r>
      <w:r w:rsidRPr="00536879">
        <w:rPr>
          <w:rFonts w:ascii="Calibri" w:eastAsia="Calibri" w:hAnsi="Calibri" w:cs="Calibri"/>
          <w:spacing w:val="3"/>
          <w:sz w:val="22"/>
          <w:szCs w:val="22"/>
        </w:rPr>
        <w:t>m</w:t>
      </w:r>
      <w:r w:rsidRPr="00536879">
        <w:rPr>
          <w:rFonts w:ascii="Calibri" w:eastAsia="Calibri" w:hAnsi="Calibri" w:cs="Calibri"/>
          <w:spacing w:val="2"/>
          <w:sz w:val="22"/>
          <w:szCs w:val="22"/>
        </w:rPr>
        <w:t>a</w:t>
      </w:r>
      <w:r w:rsidRPr="00536879">
        <w:rPr>
          <w:rFonts w:ascii="Calibri" w:eastAsia="Calibri" w:hAnsi="Calibri" w:cs="Calibri"/>
          <w:sz w:val="22"/>
          <w:szCs w:val="22"/>
        </w:rPr>
        <w:t>n</w:t>
      </w:r>
      <w:proofErr w:type="spellEnd"/>
      <w:r w:rsidRPr="00536879">
        <w:rPr>
          <w:rFonts w:ascii="Calibri" w:eastAsia="Calibri" w:hAnsi="Calibri" w:cs="Calibri"/>
          <w:spacing w:val="19"/>
          <w:sz w:val="22"/>
          <w:szCs w:val="22"/>
        </w:rPr>
        <w:t xml:space="preserve"> </w:t>
      </w:r>
      <w:r w:rsidRPr="00536879">
        <w:rPr>
          <w:rFonts w:ascii="Calibri" w:eastAsia="Calibri" w:hAnsi="Calibri" w:cs="Calibri"/>
          <w:spacing w:val="2"/>
          <w:sz w:val="22"/>
          <w:szCs w:val="22"/>
        </w:rPr>
        <w:t>L</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b</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a</w:t>
      </w:r>
      <w:r w:rsidRPr="00536879">
        <w:rPr>
          <w:rFonts w:ascii="Calibri" w:eastAsia="Calibri" w:hAnsi="Calibri" w:cs="Calibri"/>
          <w:spacing w:val="1"/>
          <w:sz w:val="22"/>
          <w:szCs w:val="22"/>
        </w:rPr>
        <w:t>r</w:t>
      </w:r>
      <w:r w:rsidRPr="00536879">
        <w:rPr>
          <w:rFonts w:ascii="Calibri" w:eastAsia="Calibri" w:hAnsi="Calibri" w:cs="Calibri"/>
          <w:sz w:val="22"/>
          <w:szCs w:val="22"/>
        </w:rPr>
        <w:t>y</w:t>
      </w:r>
      <w:r w:rsidRPr="00536879">
        <w:rPr>
          <w:rFonts w:ascii="Calibri" w:eastAsia="Calibri" w:hAnsi="Calibri" w:cs="Calibri"/>
          <w:spacing w:val="16"/>
          <w:sz w:val="22"/>
          <w:szCs w:val="22"/>
        </w:rPr>
        <w:t xml:space="preserve"> </w:t>
      </w:r>
      <w:r w:rsidRPr="00536879">
        <w:rPr>
          <w:rFonts w:ascii="Calibri" w:eastAsia="Calibri" w:hAnsi="Calibri" w:cs="Calibri"/>
          <w:spacing w:val="1"/>
          <w:sz w:val="22"/>
          <w:szCs w:val="22"/>
        </w:rPr>
        <w:t>i</w:t>
      </w:r>
      <w:r w:rsidRPr="00536879">
        <w:rPr>
          <w:rFonts w:ascii="Calibri" w:eastAsia="Calibri" w:hAnsi="Calibri" w:cs="Calibri"/>
          <w:sz w:val="22"/>
          <w:szCs w:val="22"/>
        </w:rPr>
        <w:t>s</w:t>
      </w:r>
      <w:r w:rsidRPr="00536879">
        <w:rPr>
          <w:rFonts w:ascii="Calibri" w:eastAsia="Calibri" w:hAnsi="Calibri" w:cs="Calibri"/>
          <w:spacing w:val="7"/>
          <w:sz w:val="22"/>
          <w:szCs w:val="22"/>
        </w:rPr>
        <w:t xml:space="preserve"> </w:t>
      </w:r>
      <w:r w:rsidRPr="00536879">
        <w:rPr>
          <w:rFonts w:ascii="Calibri" w:eastAsia="Calibri" w:hAnsi="Calibri" w:cs="Calibri"/>
          <w:sz w:val="22"/>
          <w:szCs w:val="22"/>
        </w:rPr>
        <w:t>a</w:t>
      </w:r>
      <w:r w:rsidRPr="00536879">
        <w:rPr>
          <w:rFonts w:ascii="Calibri" w:eastAsia="Calibri" w:hAnsi="Calibri" w:cs="Calibri"/>
          <w:spacing w:val="6"/>
          <w:sz w:val="22"/>
          <w:szCs w:val="22"/>
        </w:rPr>
        <w:t xml:space="preserve"> </w:t>
      </w:r>
      <w:r w:rsidRPr="00536879">
        <w:rPr>
          <w:rFonts w:ascii="Calibri" w:eastAsia="Calibri" w:hAnsi="Calibri" w:cs="Calibri"/>
          <w:spacing w:val="2"/>
          <w:sz w:val="22"/>
          <w:szCs w:val="22"/>
        </w:rPr>
        <w:t>ga</w:t>
      </w:r>
      <w:r w:rsidRPr="00536879">
        <w:rPr>
          <w:rFonts w:ascii="Calibri" w:eastAsia="Calibri" w:hAnsi="Calibri" w:cs="Calibri"/>
          <w:spacing w:val="1"/>
          <w:sz w:val="22"/>
          <w:szCs w:val="22"/>
        </w:rPr>
        <w:t>t</w:t>
      </w:r>
      <w:r w:rsidRPr="00536879">
        <w:rPr>
          <w:rFonts w:ascii="Calibri" w:eastAsia="Calibri" w:hAnsi="Calibri" w:cs="Calibri"/>
          <w:spacing w:val="2"/>
          <w:sz w:val="22"/>
          <w:szCs w:val="22"/>
        </w:rPr>
        <w:t>e</w:t>
      </w:r>
      <w:r w:rsidRPr="00536879">
        <w:rPr>
          <w:rFonts w:ascii="Calibri" w:eastAsia="Calibri" w:hAnsi="Calibri" w:cs="Calibri"/>
          <w:spacing w:val="3"/>
          <w:sz w:val="22"/>
          <w:szCs w:val="22"/>
        </w:rPr>
        <w:t>w</w:t>
      </w:r>
      <w:r w:rsidRPr="00536879">
        <w:rPr>
          <w:rFonts w:ascii="Calibri" w:eastAsia="Calibri" w:hAnsi="Calibri" w:cs="Calibri"/>
          <w:spacing w:val="2"/>
          <w:sz w:val="22"/>
          <w:szCs w:val="22"/>
        </w:rPr>
        <w:t>a</w:t>
      </w:r>
      <w:r w:rsidRPr="00536879">
        <w:rPr>
          <w:rFonts w:ascii="Calibri" w:eastAsia="Calibri" w:hAnsi="Calibri" w:cs="Calibri"/>
          <w:sz w:val="22"/>
          <w:szCs w:val="22"/>
        </w:rPr>
        <w:t>y</w:t>
      </w:r>
      <w:r w:rsidRPr="00536879">
        <w:rPr>
          <w:rFonts w:ascii="Calibri" w:eastAsia="Calibri" w:hAnsi="Calibri" w:cs="Calibri"/>
          <w:spacing w:val="18"/>
          <w:sz w:val="22"/>
          <w:szCs w:val="22"/>
        </w:rPr>
        <w:t xml:space="preserve"> </w:t>
      </w:r>
      <w:r w:rsidRPr="00536879">
        <w:rPr>
          <w:rFonts w:ascii="Calibri" w:eastAsia="Calibri" w:hAnsi="Calibri" w:cs="Calibri"/>
          <w:spacing w:val="1"/>
          <w:sz w:val="22"/>
          <w:szCs w:val="22"/>
        </w:rPr>
        <w:t>t</w:t>
      </w:r>
      <w:r w:rsidRPr="00536879">
        <w:rPr>
          <w:rFonts w:ascii="Calibri" w:eastAsia="Calibri" w:hAnsi="Calibri" w:cs="Calibri"/>
          <w:sz w:val="22"/>
          <w:szCs w:val="22"/>
        </w:rPr>
        <w:t>o</w:t>
      </w:r>
      <w:r w:rsidRPr="00536879">
        <w:rPr>
          <w:rFonts w:ascii="Calibri" w:eastAsia="Calibri" w:hAnsi="Calibri" w:cs="Calibri"/>
          <w:spacing w:val="8"/>
          <w:sz w:val="22"/>
          <w:szCs w:val="22"/>
        </w:rPr>
        <w:t xml:space="preserve"> </w:t>
      </w:r>
      <w:r w:rsidRPr="00536879">
        <w:rPr>
          <w:rFonts w:ascii="Calibri" w:eastAsia="Calibri" w:hAnsi="Calibri" w:cs="Calibri"/>
          <w:sz w:val="22"/>
          <w:szCs w:val="22"/>
        </w:rPr>
        <w:t>a</w:t>
      </w:r>
      <w:r w:rsidRPr="00536879">
        <w:rPr>
          <w:rFonts w:ascii="Calibri" w:eastAsia="Calibri" w:hAnsi="Calibri" w:cs="Calibri"/>
          <w:spacing w:val="6"/>
          <w:sz w:val="22"/>
          <w:szCs w:val="22"/>
        </w:rPr>
        <w:t xml:space="preserve"> </w:t>
      </w:r>
      <w:r w:rsidRPr="00536879">
        <w:rPr>
          <w:rFonts w:ascii="Calibri" w:eastAsia="Calibri" w:hAnsi="Calibri" w:cs="Calibri"/>
          <w:spacing w:val="2"/>
          <w:sz w:val="22"/>
          <w:szCs w:val="22"/>
        </w:rPr>
        <w:t>va</w:t>
      </w:r>
      <w:r w:rsidRPr="00536879">
        <w:rPr>
          <w:rFonts w:ascii="Calibri" w:eastAsia="Calibri" w:hAnsi="Calibri" w:cs="Calibri"/>
          <w:spacing w:val="1"/>
          <w:sz w:val="22"/>
          <w:szCs w:val="22"/>
        </w:rPr>
        <w:t>ri</w:t>
      </w:r>
      <w:r w:rsidRPr="00536879">
        <w:rPr>
          <w:rFonts w:ascii="Calibri" w:eastAsia="Calibri" w:hAnsi="Calibri" w:cs="Calibri"/>
          <w:spacing w:val="2"/>
          <w:sz w:val="22"/>
          <w:szCs w:val="22"/>
        </w:rPr>
        <w:t>e</w:t>
      </w:r>
      <w:r w:rsidRPr="00536879">
        <w:rPr>
          <w:rFonts w:ascii="Calibri" w:eastAsia="Calibri" w:hAnsi="Calibri" w:cs="Calibri"/>
          <w:spacing w:val="1"/>
          <w:sz w:val="22"/>
          <w:szCs w:val="22"/>
        </w:rPr>
        <w:t>t</w:t>
      </w:r>
      <w:r w:rsidRPr="00536879">
        <w:rPr>
          <w:rFonts w:ascii="Calibri" w:eastAsia="Calibri" w:hAnsi="Calibri" w:cs="Calibri"/>
          <w:sz w:val="22"/>
          <w:szCs w:val="22"/>
        </w:rPr>
        <w:t>y</w:t>
      </w:r>
      <w:r w:rsidRPr="00536879">
        <w:rPr>
          <w:rFonts w:ascii="Calibri" w:eastAsia="Calibri" w:hAnsi="Calibri" w:cs="Calibri"/>
          <w:spacing w:val="16"/>
          <w:sz w:val="22"/>
          <w:szCs w:val="22"/>
        </w:rPr>
        <w:t xml:space="preserve"> </w:t>
      </w:r>
      <w:r w:rsidRPr="00536879">
        <w:rPr>
          <w:rFonts w:ascii="Calibri" w:eastAsia="Calibri" w:hAnsi="Calibri" w:cs="Calibri"/>
          <w:spacing w:val="2"/>
          <w:sz w:val="22"/>
          <w:szCs w:val="22"/>
        </w:rPr>
        <w:t>o</w:t>
      </w:r>
      <w:r w:rsidRPr="00536879">
        <w:rPr>
          <w:rFonts w:ascii="Calibri" w:eastAsia="Calibri" w:hAnsi="Calibri" w:cs="Calibri"/>
          <w:sz w:val="22"/>
          <w:szCs w:val="22"/>
        </w:rPr>
        <w:t>f</w:t>
      </w:r>
      <w:r w:rsidRPr="00536879">
        <w:rPr>
          <w:rFonts w:ascii="Calibri" w:eastAsia="Calibri" w:hAnsi="Calibri" w:cs="Calibri"/>
          <w:spacing w:val="6"/>
          <w:sz w:val="22"/>
          <w:szCs w:val="22"/>
        </w:rPr>
        <w:t xml:space="preserve"> </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n</w:t>
      </w:r>
      <w:r w:rsidRPr="00536879">
        <w:rPr>
          <w:rFonts w:ascii="Calibri" w:eastAsia="Calibri" w:hAnsi="Calibri" w:cs="Calibri"/>
          <w:spacing w:val="1"/>
          <w:sz w:val="22"/>
          <w:szCs w:val="22"/>
        </w:rPr>
        <w:t>f</w:t>
      </w:r>
      <w:r w:rsidRPr="00536879">
        <w:rPr>
          <w:rFonts w:ascii="Calibri" w:eastAsia="Calibri" w:hAnsi="Calibri" w:cs="Calibri"/>
          <w:spacing w:val="2"/>
          <w:sz w:val="22"/>
          <w:szCs w:val="22"/>
        </w:rPr>
        <w:t>o</w:t>
      </w:r>
      <w:r w:rsidRPr="00536879">
        <w:rPr>
          <w:rFonts w:ascii="Calibri" w:eastAsia="Calibri" w:hAnsi="Calibri" w:cs="Calibri"/>
          <w:spacing w:val="1"/>
          <w:sz w:val="22"/>
          <w:szCs w:val="22"/>
        </w:rPr>
        <w:t>r</w:t>
      </w:r>
      <w:r w:rsidRPr="00536879">
        <w:rPr>
          <w:rFonts w:ascii="Calibri" w:eastAsia="Calibri" w:hAnsi="Calibri" w:cs="Calibri"/>
          <w:spacing w:val="3"/>
          <w:sz w:val="22"/>
          <w:szCs w:val="22"/>
        </w:rPr>
        <w:t>m</w:t>
      </w:r>
      <w:r w:rsidRPr="00536879">
        <w:rPr>
          <w:rFonts w:ascii="Calibri" w:eastAsia="Calibri" w:hAnsi="Calibri" w:cs="Calibri"/>
          <w:spacing w:val="2"/>
          <w:sz w:val="22"/>
          <w:szCs w:val="22"/>
        </w:rPr>
        <w:t>a</w:t>
      </w:r>
      <w:r w:rsidRPr="00536879">
        <w:rPr>
          <w:rFonts w:ascii="Calibri" w:eastAsia="Calibri" w:hAnsi="Calibri" w:cs="Calibri"/>
          <w:spacing w:val="1"/>
          <w:sz w:val="22"/>
          <w:szCs w:val="22"/>
        </w:rPr>
        <w:t>ti</w:t>
      </w:r>
      <w:r w:rsidRPr="00536879">
        <w:rPr>
          <w:rFonts w:ascii="Calibri" w:eastAsia="Calibri" w:hAnsi="Calibri" w:cs="Calibri"/>
          <w:spacing w:val="2"/>
          <w:sz w:val="22"/>
          <w:szCs w:val="22"/>
        </w:rPr>
        <w:t>o</w:t>
      </w:r>
      <w:r w:rsidRPr="00536879">
        <w:rPr>
          <w:rFonts w:ascii="Calibri" w:eastAsia="Calibri" w:hAnsi="Calibri" w:cs="Calibri"/>
          <w:sz w:val="22"/>
          <w:szCs w:val="22"/>
        </w:rPr>
        <w:t>n</w:t>
      </w:r>
      <w:r w:rsidRPr="00536879">
        <w:rPr>
          <w:rFonts w:ascii="Calibri" w:eastAsia="Calibri" w:hAnsi="Calibri" w:cs="Calibri"/>
          <w:spacing w:val="25"/>
          <w:sz w:val="22"/>
          <w:szCs w:val="22"/>
        </w:rPr>
        <w:t xml:space="preserve"> </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esou</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ces</w:t>
      </w:r>
      <w:r w:rsidRPr="00536879">
        <w:rPr>
          <w:rFonts w:ascii="Calibri" w:eastAsia="Calibri" w:hAnsi="Calibri" w:cs="Calibri"/>
          <w:sz w:val="22"/>
          <w:szCs w:val="22"/>
        </w:rPr>
        <w:t>.</w:t>
      </w:r>
      <w:r w:rsidRPr="00536879">
        <w:rPr>
          <w:rFonts w:ascii="Calibri" w:eastAsia="Calibri" w:hAnsi="Calibri" w:cs="Calibri"/>
          <w:spacing w:val="20"/>
          <w:sz w:val="22"/>
          <w:szCs w:val="22"/>
        </w:rPr>
        <w:t xml:space="preserve"> </w:t>
      </w:r>
      <w:r w:rsidRPr="00536879">
        <w:rPr>
          <w:rFonts w:ascii="Calibri" w:eastAsia="Calibri" w:hAnsi="Calibri" w:cs="Calibri"/>
          <w:spacing w:val="2"/>
          <w:sz w:val="22"/>
          <w:szCs w:val="22"/>
        </w:rPr>
        <w:t>Th</w:t>
      </w:r>
      <w:r w:rsidRPr="00536879">
        <w:rPr>
          <w:rFonts w:ascii="Calibri" w:eastAsia="Calibri" w:hAnsi="Calibri" w:cs="Calibri"/>
          <w:sz w:val="22"/>
          <w:szCs w:val="22"/>
        </w:rPr>
        <w:t>e</w:t>
      </w:r>
      <w:r w:rsidRPr="00536879">
        <w:rPr>
          <w:rFonts w:ascii="Calibri" w:eastAsia="Calibri" w:hAnsi="Calibri" w:cs="Calibri"/>
          <w:spacing w:val="10"/>
          <w:sz w:val="22"/>
          <w:szCs w:val="22"/>
        </w:rPr>
        <w:t xml:space="preserve"> </w:t>
      </w:r>
      <w:r w:rsidRPr="00536879">
        <w:rPr>
          <w:rFonts w:ascii="Calibri" w:eastAsia="Calibri" w:hAnsi="Calibri" w:cs="Calibri"/>
          <w:spacing w:val="2"/>
          <w:sz w:val="22"/>
          <w:szCs w:val="22"/>
        </w:rPr>
        <w:t>ho</w:t>
      </w:r>
      <w:r w:rsidRPr="00536879">
        <w:rPr>
          <w:rFonts w:ascii="Calibri" w:eastAsia="Calibri" w:hAnsi="Calibri" w:cs="Calibri"/>
          <w:spacing w:val="3"/>
          <w:sz w:val="22"/>
          <w:szCs w:val="22"/>
        </w:rPr>
        <w:t>m</w:t>
      </w:r>
      <w:r w:rsidRPr="00536879">
        <w:rPr>
          <w:rFonts w:ascii="Calibri" w:eastAsia="Calibri" w:hAnsi="Calibri" w:cs="Calibri"/>
          <w:spacing w:val="2"/>
          <w:sz w:val="22"/>
          <w:szCs w:val="22"/>
        </w:rPr>
        <w:t>epag</w:t>
      </w:r>
      <w:r w:rsidRPr="00536879">
        <w:rPr>
          <w:rFonts w:ascii="Calibri" w:eastAsia="Calibri" w:hAnsi="Calibri" w:cs="Calibri"/>
          <w:sz w:val="22"/>
          <w:szCs w:val="22"/>
        </w:rPr>
        <w:t>e</w:t>
      </w:r>
      <w:r w:rsidRPr="00536879">
        <w:rPr>
          <w:rFonts w:ascii="Calibri" w:eastAsia="Calibri" w:hAnsi="Calibri" w:cs="Calibri"/>
          <w:spacing w:val="22"/>
          <w:sz w:val="22"/>
          <w:szCs w:val="22"/>
        </w:rPr>
        <w:t xml:space="preserve"> </w:t>
      </w:r>
      <w:r w:rsidRPr="00536879">
        <w:rPr>
          <w:rFonts w:ascii="Calibri" w:eastAsia="Calibri" w:hAnsi="Calibri" w:cs="Calibri"/>
          <w:spacing w:val="2"/>
          <w:sz w:val="22"/>
          <w:szCs w:val="22"/>
        </w:rPr>
        <w:t>o</w:t>
      </w:r>
      <w:r w:rsidRPr="00536879">
        <w:rPr>
          <w:rFonts w:ascii="Calibri" w:eastAsia="Calibri" w:hAnsi="Calibri" w:cs="Calibri"/>
          <w:sz w:val="22"/>
          <w:szCs w:val="22"/>
        </w:rPr>
        <w:t>f</w:t>
      </w:r>
      <w:r w:rsidRPr="00536879">
        <w:rPr>
          <w:rFonts w:ascii="Calibri" w:eastAsia="Calibri" w:hAnsi="Calibri" w:cs="Calibri"/>
          <w:spacing w:val="6"/>
          <w:sz w:val="22"/>
          <w:szCs w:val="22"/>
        </w:rPr>
        <w:t xml:space="preserve"> </w:t>
      </w:r>
      <w:r w:rsidRPr="00536879">
        <w:rPr>
          <w:rFonts w:ascii="Calibri" w:eastAsia="Calibri" w:hAnsi="Calibri" w:cs="Calibri"/>
          <w:spacing w:val="1"/>
          <w:sz w:val="22"/>
          <w:szCs w:val="22"/>
        </w:rPr>
        <w:t>t</w:t>
      </w:r>
      <w:r w:rsidRPr="00536879">
        <w:rPr>
          <w:rFonts w:ascii="Calibri" w:eastAsia="Calibri" w:hAnsi="Calibri" w:cs="Calibri"/>
          <w:spacing w:val="2"/>
          <w:sz w:val="22"/>
          <w:szCs w:val="22"/>
        </w:rPr>
        <w:t>h</w:t>
      </w:r>
      <w:r w:rsidRPr="00536879">
        <w:rPr>
          <w:rFonts w:ascii="Calibri" w:eastAsia="Calibri" w:hAnsi="Calibri" w:cs="Calibri"/>
          <w:sz w:val="22"/>
          <w:szCs w:val="22"/>
        </w:rPr>
        <w:t>e</w:t>
      </w:r>
      <w:r w:rsidRPr="00536879">
        <w:rPr>
          <w:rFonts w:ascii="Calibri" w:eastAsia="Calibri" w:hAnsi="Calibri" w:cs="Calibri"/>
          <w:spacing w:val="10"/>
          <w:sz w:val="22"/>
          <w:szCs w:val="22"/>
        </w:rPr>
        <w:t xml:space="preserve"> </w:t>
      </w:r>
      <w:r w:rsidRPr="00536879">
        <w:rPr>
          <w:rFonts w:ascii="Calibri" w:eastAsia="Calibri" w:hAnsi="Calibri" w:cs="Calibri"/>
          <w:spacing w:val="1"/>
          <w:sz w:val="22"/>
          <w:szCs w:val="22"/>
        </w:rPr>
        <w:t>li</w:t>
      </w:r>
      <w:r w:rsidRPr="00536879">
        <w:rPr>
          <w:rFonts w:ascii="Calibri" w:eastAsia="Calibri" w:hAnsi="Calibri" w:cs="Calibri"/>
          <w:spacing w:val="2"/>
          <w:sz w:val="22"/>
          <w:szCs w:val="22"/>
        </w:rPr>
        <w:t>b</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a</w:t>
      </w:r>
      <w:r w:rsidRPr="00536879">
        <w:rPr>
          <w:rFonts w:ascii="Calibri" w:eastAsia="Calibri" w:hAnsi="Calibri" w:cs="Calibri"/>
          <w:spacing w:val="1"/>
          <w:sz w:val="22"/>
          <w:szCs w:val="22"/>
        </w:rPr>
        <w:t>r</w:t>
      </w:r>
      <w:r w:rsidRPr="00536879">
        <w:rPr>
          <w:rFonts w:ascii="Calibri" w:eastAsia="Calibri" w:hAnsi="Calibri" w:cs="Calibri"/>
          <w:sz w:val="22"/>
          <w:szCs w:val="22"/>
        </w:rPr>
        <w:t>y</w:t>
      </w:r>
      <w:r w:rsidRPr="00536879">
        <w:rPr>
          <w:rFonts w:ascii="Calibri" w:eastAsia="Calibri" w:hAnsi="Calibri" w:cs="Calibri"/>
          <w:spacing w:val="16"/>
          <w:sz w:val="22"/>
          <w:szCs w:val="22"/>
        </w:rPr>
        <w:t xml:space="preserve"> </w:t>
      </w:r>
      <w:r w:rsidRPr="00536879">
        <w:rPr>
          <w:rFonts w:ascii="Calibri" w:eastAsia="Calibri" w:hAnsi="Calibri" w:cs="Calibri"/>
          <w:spacing w:val="2"/>
          <w:w w:val="102"/>
          <w:sz w:val="22"/>
          <w:szCs w:val="22"/>
        </w:rPr>
        <w:t>p</w:t>
      </w:r>
      <w:r w:rsidRPr="00536879">
        <w:rPr>
          <w:rFonts w:ascii="Calibri" w:eastAsia="Calibri" w:hAnsi="Calibri" w:cs="Calibri"/>
          <w:spacing w:val="1"/>
          <w:w w:val="102"/>
          <w:sz w:val="22"/>
          <w:szCs w:val="22"/>
        </w:rPr>
        <w:t>r</w:t>
      </w:r>
      <w:r w:rsidRPr="00536879">
        <w:rPr>
          <w:rFonts w:ascii="Calibri" w:eastAsia="Calibri" w:hAnsi="Calibri" w:cs="Calibri"/>
          <w:spacing w:val="2"/>
          <w:w w:val="102"/>
          <w:sz w:val="22"/>
          <w:szCs w:val="22"/>
        </w:rPr>
        <w:t>ov</w:t>
      </w:r>
      <w:r w:rsidRPr="00536879">
        <w:rPr>
          <w:rFonts w:ascii="Calibri" w:eastAsia="Calibri" w:hAnsi="Calibri" w:cs="Calibri"/>
          <w:spacing w:val="1"/>
          <w:w w:val="103"/>
          <w:sz w:val="22"/>
          <w:szCs w:val="22"/>
        </w:rPr>
        <w:t>i</w:t>
      </w:r>
      <w:r w:rsidRPr="00536879">
        <w:rPr>
          <w:rFonts w:ascii="Calibri" w:eastAsia="Calibri" w:hAnsi="Calibri" w:cs="Calibri"/>
          <w:spacing w:val="2"/>
          <w:w w:val="102"/>
          <w:sz w:val="22"/>
          <w:szCs w:val="22"/>
        </w:rPr>
        <w:t>de</w:t>
      </w:r>
      <w:r w:rsidRPr="00536879">
        <w:rPr>
          <w:rFonts w:ascii="Calibri" w:eastAsia="Calibri" w:hAnsi="Calibri" w:cs="Calibri"/>
          <w:w w:val="102"/>
          <w:sz w:val="22"/>
          <w:szCs w:val="22"/>
        </w:rPr>
        <w:t>s</w:t>
      </w:r>
      <w:r w:rsidRPr="00536879">
        <w:rPr>
          <w:rFonts w:ascii="Calibri" w:eastAsia="Calibri" w:hAnsi="Calibri" w:cs="Calibri"/>
          <w:sz w:val="22"/>
          <w:szCs w:val="22"/>
        </w:rPr>
        <w:t xml:space="preserve"> </w:t>
      </w:r>
      <w:r w:rsidRPr="00536879">
        <w:rPr>
          <w:rFonts w:ascii="Calibri" w:eastAsia="Calibri" w:hAnsi="Calibri" w:cs="Calibri"/>
          <w:spacing w:val="2"/>
          <w:sz w:val="22"/>
          <w:szCs w:val="22"/>
        </w:rPr>
        <w:t>24/</w:t>
      </w:r>
      <w:r w:rsidRPr="00536879">
        <w:rPr>
          <w:rFonts w:ascii="Calibri" w:eastAsia="Calibri" w:hAnsi="Calibri" w:cs="Calibri"/>
          <w:sz w:val="22"/>
          <w:szCs w:val="22"/>
        </w:rPr>
        <w:t>7</w:t>
      </w:r>
      <w:r w:rsidRPr="00536879">
        <w:rPr>
          <w:rFonts w:ascii="Calibri" w:eastAsia="Calibri" w:hAnsi="Calibri" w:cs="Calibri"/>
          <w:spacing w:val="12"/>
          <w:sz w:val="22"/>
          <w:szCs w:val="22"/>
        </w:rPr>
        <w:t xml:space="preserve"> </w:t>
      </w:r>
      <w:proofErr w:type="gramStart"/>
      <w:r w:rsidRPr="00536879">
        <w:rPr>
          <w:rFonts w:ascii="Calibri" w:eastAsia="Calibri" w:hAnsi="Calibri" w:cs="Calibri"/>
          <w:spacing w:val="2"/>
          <w:sz w:val="22"/>
          <w:szCs w:val="22"/>
        </w:rPr>
        <w:t>acces</w:t>
      </w:r>
      <w:r w:rsidRPr="00536879">
        <w:rPr>
          <w:rFonts w:ascii="Calibri" w:eastAsia="Calibri" w:hAnsi="Calibri" w:cs="Calibri"/>
          <w:sz w:val="22"/>
          <w:szCs w:val="22"/>
        </w:rPr>
        <w:t>s</w:t>
      </w:r>
      <w:proofErr w:type="gramEnd"/>
      <w:r w:rsidRPr="00536879">
        <w:rPr>
          <w:rFonts w:ascii="Calibri" w:eastAsia="Calibri" w:hAnsi="Calibri" w:cs="Calibri"/>
          <w:spacing w:val="15"/>
          <w:sz w:val="22"/>
          <w:szCs w:val="22"/>
        </w:rPr>
        <w:t xml:space="preserve"> </w:t>
      </w:r>
      <w:r w:rsidRPr="00536879">
        <w:rPr>
          <w:rFonts w:ascii="Calibri" w:eastAsia="Calibri" w:hAnsi="Calibri" w:cs="Calibri"/>
          <w:spacing w:val="1"/>
          <w:sz w:val="22"/>
          <w:szCs w:val="22"/>
        </w:rPr>
        <w:t>t</w:t>
      </w:r>
      <w:r w:rsidRPr="00536879">
        <w:rPr>
          <w:rFonts w:ascii="Calibri" w:eastAsia="Calibri" w:hAnsi="Calibri" w:cs="Calibri"/>
          <w:sz w:val="22"/>
          <w:szCs w:val="22"/>
        </w:rPr>
        <w:t>o</w:t>
      </w:r>
      <w:r w:rsidRPr="00536879">
        <w:rPr>
          <w:rFonts w:ascii="Calibri" w:eastAsia="Calibri" w:hAnsi="Calibri" w:cs="Calibri"/>
          <w:spacing w:val="8"/>
          <w:sz w:val="22"/>
          <w:szCs w:val="22"/>
        </w:rPr>
        <w:t xml:space="preserve"> </w:t>
      </w:r>
      <w:r w:rsidRPr="00536879">
        <w:rPr>
          <w:rFonts w:ascii="Calibri" w:eastAsia="Calibri" w:hAnsi="Calibri" w:cs="Calibri"/>
          <w:spacing w:val="2"/>
          <w:sz w:val="22"/>
          <w:szCs w:val="22"/>
        </w:rPr>
        <w:t>on</w:t>
      </w:r>
      <w:r w:rsidRPr="00536879">
        <w:rPr>
          <w:rFonts w:ascii="Calibri" w:eastAsia="Calibri" w:hAnsi="Calibri" w:cs="Calibri"/>
          <w:spacing w:val="1"/>
          <w:sz w:val="22"/>
          <w:szCs w:val="22"/>
        </w:rPr>
        <w:t>li</w:t>
      </w:r>
      <w:r w:rsidRPr="00536879">
        <w:rPr>
          <w:rFonts w:ascii="Calibri" w:eastAsia="Calibri" w:hAnsi="Calibri" w:cs="Calibri"/>
          <w:spacing w:val="2"/>
          <w:sz w:val="22"/>
          <w:szCs w:val="22"/>
        </w:rPr>
        <w:t>n</w:t>
      </w:r>
      <w:r w:rsidRPr="00536879">
        <w:rPr>
          <w:rFonts w:ascii="Calibri" w:eastAsia="Calibri" w:hAnsi="Calibri" w:cs="Calibri"/>
          <w:sz w:val="22"/>
          <w:szCs w:val="22"/>
        </w:rPr>
        <w:t>e</w:t>
      </w:r>
      <w:r w:rsidRPr="00536879">
        <w:rPr>
          <w:rFonts w:ascii="Calibri" w:eastAsia="Calibri" w:hAnsi="Calibri" w:cs="Calibri"/>
          <w:spacing w:val="16"/>
          <w:sz w:val="22"/>
          <w:szCs w:val="22"/>
        </w:rPr>
        <w:t xml:space="preserve"> </w:t>
      </w:r>
      <w:r w:rsidRPr="00536879">
        <w:rPr>
          <w:rFonts w:ascii="Calibri" w:eastAsia="Calibri" w:hAnsi="Calibri" w:cs="Calibri"/>
          <w:spacing w:val="2"/>
          <w:sz w:val="22"/>
          <w:szCs w:val="22"/>
        </w:rPr>
        <w:t>da</w:t>
      </w:r>
      <w:r w:rsidRPr="00536879">
        <w:rPr>
          <w:rFonts w:ascii="Calibri" w:eastAsia="Calibri" w:hAnsi="Calibri" w:cs="Calibri"/>
          <w:spacing w:val="1"/>
          <w:sz w:val="22"/>
          <w:szCs w:val="22"/>
        </w:rPr>
        <w:t>t</w:t>
      </w:r>
      <w:r w:rsidRPr="00536879">
        <w:rPr>
          <w:rFonts w:ascii="Calibri" w:eastAsia="Calibri" w:hAnsi="Calibri" w:cs="Calibri"/>
          <w:spacing w:val="2"/>
          <w:sz w:val="22"/>
          <w:szCs w:val="22"/>
        </w:rPr>
        <w:t>abase</w:t>
      </w:r>
      <w:r w:rsidRPr="00536879">
        <w:rPr>
          <w:rFonts w:ascii="Calibri" w:eastAsia="Calibri" w:hAnsi="Calibri" w:cs="Calibri"/>
          <w:sz w:val="22"/>
          <w:szCs w:val="22"/>
        </w:rPr>
        <w:t>s</w:t>
      </w:r>
      <w:r w:rsidRPr="00536879">
        <w:rPr>
          <w:rFonts w:ascii="Calibri" w:eastAsia="Calibri" w:hAnsi="Calibri" w:cs="Calibri"/>
          <w:spacing w:val="21"/>
          <w:sz w:val="22"/>
          <w:szCs w:val="22"/>
        </w:rPr>
        <w:t xml:space="preserve"> </w:t>
      </w:r>
      <w:r w:rsidRPr="00536879">
        <w:rPr>
          <w:rFonts w:ascii="Calibri" w:eastAsia="Calibri" w:hAnsi="Calibri" w:cs="Calibri"/>
          <w:spacing w:val="2"/>
          <w:sz w:val="22"/>
          <w:szCs w:val="22"/>
        </w:rPr>
        <w:t>o</w:t>
      </w:r>
      <w:r w:rsidRPr="00536879">
        <w:rPr>
          <w:rFonts w:ascii="Calibri" w:eastAsia="Calibri" w:hAnsi="Calibri" w:cs="Calibri"/>
          <w:sz w:val="22"/>
          <w:szCs w:val="22"/>
        </w:rPr>
        <w:t>f</w:t>
      </w:r>
      <w:r w:rsidRPr="00536879">
        <w:rPr>
          <w:rFonts w:ascii="Calibri" w:eastAsia="Calibri" w:hAnsi="Calibri" w:cs="Calibri"/>
          <w:spacing w:val="7"/>
          <w:sz w:val="22"/>
          <w:szCs w:val="22"/>
        </w:rPr>
        <w:t xml:space="preserve"> </w:t>
      </w:r>
      <w:r w:rsidRPr="00536879">
        <w:rPr>
          <w:rFonts w:ascii="Calibri" w:eastAsia="Calibri" w:hAnsi="Calibri" w:cs="Calibri"/>
          <w:spacing w:val="2"/>
          <w:sz w:val="22"/>
          <w:szCs w:val="22"/>
        </w:rPr>
        <w:t>a</w:t>
      </w:r>
      <w:r w:rsidRPr="00536879">
        <w:rPr>
          <w:rFonts w:ascii="Calibri" w:eastAsia="Calibri" w:hAnsi="Calibri" w:cs="Calibri"/>
          <w:spacing w:val="1"/>
          <w:sz w:val="22"/>
          <w:szCs w:val="22"/>
        </w:rPr>
        <w:t>rti</w:t>
      </w:r>
      <w:r w:rsidRPr="00536879">
        <w:rPr>
          <w:rFonts w:ascii="Calibri" w:eastAsia="Calibri" w:hAnsi="Calibri" w:cs="Calibri"/>
          <w:spacing w:val="2"/>
          <w:sz w:val="22"/>
          <w:szCs w:val="22"/>
        </w:rPr>
        <w:t>c</w:t>
      </w:r>
      <w:r w:rsidRPr="00536879">
        <w:rPr>
          <w:rFonts w:ascii="Calibri" w:eastAsia="Calibri" w:hAnsi="Calibri" w:cs="Calibri"/>
          <w:spacing w:val="1"/>
          <w:sz w:val="22"/>
          <w:szCs w:val="22"/>
        </w:rPr>
        <w:t>l</w:t>
      </w:r>
      <w:r w:rsidRPr="00536879">
        <w:rPr>
          <w:rFonts w:ascii="Calibri" w:eastAsia="Calibri" w:hAnsi="Calibri" w:cs="Calibri"/>
          <w:spacing w:val="2"/>
          <w:sz w:val="22"/>
          <w:szCs w:val="22"/>
        </w:rPr>
        <w:t>es</w:t>
      </w:r>
      <w:r w:rsidRPr="00536879">
        <w:rPr>
          <w:rFonts w:ascii="Calibri" w:eastAsia="Calibri" w:hAnsi="Calibri" w:cs="Calibri"/>
          <w:sz w:val="22"/>
          <w:szCs w:val="22"/>
        </w:rPr>
        <w:t>,</w:t>
      </w:r>
      <w:r w:rsidRPr="00536879">
        <w:rPr>
          <w:rFonts w:ascii="Calibri" w:eastAsia="Calibri" w:hAnsi="Calibri" w:cs="Calibri"/>
          <w:spacing w:val="17"/>
          <w:sz w:val="22"/>
          <w:szCs w:val="22"/>
        </w:rPr>
        <w:t xml:space="preserve"> </w:t>
      </w:r>
      <w:r w:rsidRPr="00536879">
        <w:rPr>
          <w:rFonts w:ascii="Calibri" w:eastAsia="Calibri" w:hAnsi="Calibri" w:cs="Calibri"/>
          <w:spacing w:val="2"/>
          <w:w w:val="102"/>
          <w:sz w:val="22"/>
          <w:szCs w:val="22"/>
        </w:rPr>
        <w:t>e</w:t>
      </w:r>
      <w:r w:rsidRPr="00536879">
        <w:rPr>
          <w:rFonts w:ascii="Calibri" w:eastAsia="Calibri" w:hAnsi="Calibri" w:cs="Calibri"/>
          <w:w w:val="34"/>
          <w:sz w:val="22"/>
          <w:szCs w:val="22"/>
        </w:rPr>
        <w:t>-­</w:t>
      </w:r>
      <w:r w:rsidRPr="00536879">
        <w:rPr>
          <w:rFonts w:ascii="Calibri" w:eastAsia="Calibri" w:hAnsi="Calibri" w:cs="Calibri"/>
          <w:spacing w:val="1"/>
          <w:w w:val="34"/>
          <w:sz w:val="22"/>
          <w:szCs w:val="22"/>
        </w:rPr>
        <w:t>‐</w:t>
      </w:r>
      <w:r w:rsidRPr="00536879">
        <w:rPr>
          <w:rFonts w:ascii="Calibri" w:eastAsia="Calibri" w:hAnsi="Calibri" w:cs="Calibri"/>
          <w:spacing w:val="1"/>
          <w:w w:val="102"/>
          <w:sz w:val="22"/>
          <w:szCs w:val="22"/>
        </w:rPr>
        <w:t>j</w:t>
      </w:r>
      <w:r w:rsidRPr="00536879">
        <w:rPr>
          <w:rFonts w:ascii="Calibri" w:eastAsia="Calibri" w:hAnsi="Calibri" w:cs="Calibri"/>
          <w:spacing w:val="2"/>
          <w:w w:val="102"/>
          <w:sz w:val="22"/>
          <w:szCs w:val="22"/>
        </w:rPr>
        <w:t>ou</w:t>
      </w:r>
      <w:r w:rsidRPr="00536879">
        <w:rPr>
          <w:rFonts w:ascii="Calibri" w:eastAsia="Calibri" w:hAnsi="Calibri" w:cs="Calibri"/>
          <w:spacing w:val="1"/>
          <w:w w:val="102"/>
          <w:sz w:val="22"/>
          <w:szCs w:val="22"/>
        </w:rPr>
        <w:t>r</w:t>
      </w:r>
      <w:r w:rsidRPr="00536879">
        <w:rPr>
          <w:rFonts w:ascii="Calibri" w:eastAsia="Calibri" w:hAnsi="Calibri" w:cs="Calibri"/>
          <w:spacing w:val="2"/>
          <w:w w:val="102"/>
          <w:sz w:val="22"/>
          <w:szCs w:val="22"/>
        </w:rPr>
        <w:t>na</w:t>
      </w:r>
      <w:r w:rsidRPr="00536879">
        <w:rPr>
          <w:rFonts w:ascii="Calibri" w:eastAsia="Calibri" w:hAnsi="Calibri" w:cs="Calibri"/>
          <w:w w:val="103"/>
          <w:sz w:val="22"/>
          <w:szCs w:val="22"/>
        </w:rPr>
        <w:t>l</w:t>
      </w:r>
      <w:r w:rsidRPr="00536879">
        <w:rPr>
          <w:rFonts w:ascii="Calibri" w:eastAsia="Calibri" w:hAnsi="Calibri" w:cs="Calibri"/>
          <w:spacing w:val="3"/>
          <w:sz w:val="22"/>
          <w:szCs w:val="22"/>
        </w:rPr>
        <w:t xml:space="preserve"> </w:t>
      </w:r>
      <w:r w:rsidRPr="00536879">
        <w:rPr>
          <w:rFonts w:ascii="Calibri" w:eastAsia="Calibri" w:hAnsi="Calibri" w:cs="Calibri"/>
          <w:spacing w:val="2"/>
          <w:sz w:val="22"/>
          <w:szCs w:val="22"/>
        </w:rPr>
        <w:t>co</w:t>
      </w:r>
      <w:r w:rsidRPr="00536879">
        <w:rPr>
          <w:rFonts w:ascii="Calibri" w:eastAsia="Calibri" w:hAnsi="Calibri" w:cs="Calibri"/>
          <w:spacing w:val="1"/>
          <w:sz w:val="22"/>
          <w:szCs w:val="22"/>
        </w:rPr>
        <w:t>ll</w:t>
      </w:r>
      <w:r w:rsidRPr="00536879">
        <w:rPr>
          <w:rFonts w:ascii="Calibri" w:eastAsia="Calibri" w:hAnsi="Calibri" w:cs="Calibri"/>
          <w:spacing w:val="2"/>
          <w:sz w:val="22"/>
          <w:szCs w:val="22"/>
        </w:rPr>
        <w:t>ec</w:t>
      </w:r>
      <w:r w:rsidRPr="00536879">
        <w:rPr>
          <w:rFonts w:ascii="Calibri" w:eastAsia="Calibri" w:hAnsi="Calibri" w:cs="Calibri"/>
          <w:spacing w:val="1"/>
          <w:sz w:val="22"/>
          <w:szCs w:val="22"/>
        </w:rPr>
        <w:t>ti</w:t>
      </w:r>
      <w:r w:rsidRPr="00536879">
        <w:rPr>
          <w:rFonts w:ascii="Calibri" w:eastAsia="Calibri" w:hAnsi="Calibri" w:cs="Calibri"/>
          <w:spacing w:val="2"/>
          <w:sz w:val="22"/>
          <w:szCs w:val="22"/>
        </w:rPr>
        <w:t>ons</w:t>
      </w:r>
      <w:r w:rsidRPr="00536879">
        <w:rPr>
          <w:rFonts w:ascii="Calibri" w:eastAsia="Calibri" w:hAnsi="Calibri" w:cs="Calibri"/>
          <w:sz w:val="22"/>
          <w:szCs w:val="22"/>
        </w:rPr>
        <w:t>,</w:t>
      </w:r>
      <w:r w:rsidRPr="00536879">
        <w:rPr>
          <w:rFonts w:ascii="Calibri" w:eastAsia="Calibri" w:hAnsi="Calibri" w:cs="Calibri"/>
          <w:spacing w:val="22"/>
          <w:sz w:val="22"/>
          <w:szCs w:val="22"/>
        </w:rPr>
        <w:t xml:space="preserve"> </w:t>
      </w:r>
      <w:r w:rsidRPr="00536879">
        <w:rPr>
          <w:rFonts w:ascii="Calibri" w:eastAsia="Calibri" w:hAnsi="Calibri" w:cs="Calibri"/>
          <w:spacing w:val="2"/>
          <w:w w:val="102"/>
          <w:sz w:val="22"/>
          <w:szCs w:val="22"/>
        </w:rPr>
        <w:t>e</w:t>
      </w:r>
      <w:r w:rsidRPr="00536879">
        <w:rPr>
          <w:rFonts w:ascii="Calibri" w:eastAsia="Calibri" w:hAnsi="Calibri" w:cs="Calibri"/>
          <w:w w:val="34"/>
          <w:sz w:val="22"/>
          <w:szCs w:val="22"/>
        </w:rPr>
        <w:t>-­</w:t>
      </w:r>
      <w:r w:rsidRPr="00536879">
        <w:rPr>
          <w:rFonts w:ascii="Calibri" w:eastAsia="Calibri" w:hAnsi="Calibri" w:cs="Calibri"/>
          <w:spacing w:val="1"/>
          <w:w w:val="34"/>
          <w:sz w:val="22"/>
          <w:szCs w:val="22"/>
        </w:rPr>
        <w:t>‐</w:t>
      </w:r>
      <w:r w:rsidRPr="00536879">
        <w:rPr>
          <w:rFonts w:ascii="Calibri" w:eastAsia="Calibri" w:hAnsi="Calibri" w:cs="Calibri"/>
          <w:spacing w:val="2"/>
          <w:w w:val="102"/>
          <w:sz w:val="22"/>
          <w:szCs w:val="22"/>
        </w:rPr>
        <w:t>books</w:t>
      </w:r>
      <w:r w:rsidRPr="00536879">
        <w:rPr>
          <w:rFonts w:ascii="Calibri" w:eastAsia="Calibri" w:hAnsi="Calibri" w:cs="Calibri"/>
          <w:w w:val="102"/>
          <w:sz w:val="22"/>
          <w:szCs w:val="22"/>
        </w:rPr>
        <w:t>,</w:t>
      </w:r>
      <w:r w:rsidRPr="00536879">
        <w:rPr>
          <w:rFonts w:ascii="Calibri" w:eastAsia="Calibri" w:hAnsi="Calibri" w:cs="Calibri"/>
          <w:spacing w:val="3"/>
          <w:sz w:val="22"/>
          <w:szCs w:val="22"/>
        </w:rPr>
        <w:t xml:space="preserve"> </w:t>
      </w:r>
      <w:r w:rsidRPr="00536879">
        <w:rPr>
          <w:rFonts w:ascii="Calibri" w:eastAsia="Calibri" w:hAnsi="Calibri" w:cs="Calibri"/>
          <w:spacing w:val="2"/>
          <w:sz w:val="22"/>
          <w:szCs w:val="22"/>
        </w:rPr>
        <w:t>an</w:t>
      </w:r>
      <w:r w:rsidRPr="00536879">
        <w:rPr>
          <w:rFonts w:ascii="Calibri" w:eastAsia="Calibri" w:hAnsi="Calibri" w:cs="Calibri"/>
          <w:sz w:val="22"/>
          <w:szCs w:val="22"/>
        </w:rPr>
        <w:t>d</w:t>
      </w:r>
      <w:r w:rsidRPr="00536879">
        <w:rPr>
          <w:rFonts w:ascii="Calibri" w:eastAsia="Calibri" w:hAnsi="Calibri" w:cs="Calibri"/>
          <w:spacing w:val="10"/>
          <w:sz w:val="22"/>
          <w:szCs w:val="22"/>
        </w:rPr>
        <w:t xml:space="preserve"> </w:t>
      </w:r>
      <w:r w:rsidRPr="00536879">
        <w:rPr>
          <w:rFonts w:ascii="Calibri" w:eastAsia="Calibri" w:hAnsi="Calibri" w:cs="Calibri"/>
          <w:spacing w:val="2"/>
          <w:sz w:val="22"/>
          <w:szCs w:val="22"/>
        </w:rPr>
        <w:t>spec</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a</w:t>
      </w:r>
      <w:r w:rsidRPr="00536879">
        <w:rPr>
          <w:rFonts w:ascii="Calibri" w:eastAsia="Calibri" w:hAnsi="Calibri" w:cs="Calibri"/>
          <w:spacing w:val="1"/>
          <w:sz w:val="22"/>
          <w:szCs w:val="22"/>
        </w:rPr>
        <w:t>li</w:t>
      </w:r>
      <w:r w:rsidRPr="00536879">
        <w:rPr>
          <w:rFonts w:ascii="Calibri" w:eastAsia="Calibri" w:hAnsi="Calibri" w:cs="Calibri"/>
          <w:spacing w:val="2"/>
          <w:sz w:val="22"/>
          <w:szCs w:val="22"/>
        </w:rPr>
        <w:t>ze</w:t>
      </w:r>
      <w:r w:rsidRPr="00536879">
        <w:rPr>
          <w:rFonts w:ascii="Calibri" w:eastAsia="Calibri" w:hAnsi="Calibri" w:cs="Calibri"/>
          <w:sz w:val="22"/>
          <w:szCs w:val="22"/>
        </w:rPr>
        <w:t>d</w:t>
      </w:r>
      <w:r w:rsidRPr="00536879">
        <w:rPr>
          <w:rFonts w:ascii="Calibri" w:eastAsia="Calibri" w:hAnsi="Calibri" w:cs="Calibri"/>
          <w:spacing w:val="24"/>
          <w:sz w:val="22"/>
          <w:szCs w:val="22"/>
        </w:rPr>
        <w:t xml:space="preserve"> </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n</w:t>
      </w:r>
      <w:r w:rsidRPr="00536879">
        <w:rPr>
          <w:rFonts w:ascii="Calibri" w:eastAsia="Calibri" w:hAnsi="Calibri" w:cs="Calibri"/>
          <w:spacing w:val="1"/>
          <w:sz w:val="22"/>
          <w:szCs w:val="22"/>
        </w:rPr>
        <w:t>f</w:t>
      </w:r>
      <w:r w:rsidRPr="00536879">
        <w:rPr>
          <w:rFonts w:ascii="Calibri" w:eastAsia="Calibri" w:hAnsi="Calibri" w:cs="Calibri"/>
          <w:spacing w:val="2"/>
          <w:sz w:val="22"/>
          <w:szCs w:val="22"/>
        </w:rPr>
        <w:t>o</w:t>
      </w:r>
      <w:r w:rsidRPr="00536879">
        <w:rPr>
          <w:rFonts w:ascii="Calibri" w:eastAsia="Calibri" w:hAnsi="Calibri" w:cs="Calibri"/>
          <w:spacing w:val="1"/>
          <w:sz w:val="22"/>
          <w:szCs w:val="22"/>
        </w:rPr>
        <w:t>r</w:t>
      </w:r>
      <w:r w:rsidRPr="00536879">
        <w:rPr>
          <w:rFonts w:ascii="Calibri" w:eastAsia="Calibri" w:hAnsi="Calibri" w:cs="Calibri"/>
          <w:spacing w:val="3"/>
          <w:sz w:val="22"/>
          <w:szCs w:val="22"/>
        </w:rPr>
        <w:t>m</w:t>
      </w:r>
      <w:r w:rsidRPr="00536879">
        <w:rPr>
          <w:rFonts w:ascii="Calibri" w:eastAsia="Calibri" w:hAnsi="Calibri" w:cs="Calibri"/>
          <w:spacing w:val="2"/>
          <w:sz w:val="22"/>
          <w:szCs w:val="22"/>
        </w:rPr>
        <w:t>a</w:t>
      </w:r>
      <w:r w:rsidRPr="00536879">
        <w:rPr>
          <w:rFonts w:ascii="Calibri" w:eastAsia="Calibri" w:hAnsi="Calibri" w:cs="Calibri"/>
          <w:spacing w:val="1"/>
          <w:sz w:val="22"/>
          <w:szCs w:val="22"/>
        </w:rPr>
        <w:t>ti</w:t>
      </w:r>
      <w:r w:rsidRPr="00536879">
        <w:rPr>
          <w:rFonts w:ascii="Calibri" w:eastAsia="Calibri" w:hAnsi="Calibri" w:cs="Calibri"/>
          <w:spacing w:val="2"/>
          <w:sz w:val="22"/>
          <w:szCs w:val="22"/>
        </w:rPr>
        <w:t>o</w:t>
      </w:r>
      <w:r w:rsidRPr="00536879">
        <w:rPr>
          <w:rFonts w:ascii="Calibri" w:eastAsia="Calibri" w:hAnsi="Calibri" w:cs="Calibri"/>
          <w:sz w:val="22"/>
          <w:szCs w:val="22"/>
        </w:rPr>
        <w:t>n</w:t>
      </w:r>
      <w:r w:rsidRPr="00536879">
        <w:rPr>
          <w:rFonts w:ascii="Calibri" w:eastAsia="Calibri" w:hAnsi="Calibri" w:cs="Calibri"/>
          <w:spacing w:val="25"/>
          <w:sz w:val="22"/>
          <w:szCs w:val="22"/>
        </w:rPr>
        <w:t xml:space="preserve"> </w:t>
      </w:r>
      <w:r w:rsidRPr="00536879">
        <w:rPr>
          <w:rFonts w:ascii="Calibri" w:eastAsia="Calibri" w:hAnsi="Calibri" w:cs="Calibri"/>
          <w:spacing w:val="1"/>
          <w:w w:val="102"/>
          <w:sz w:val="22"/>
          <w:szCs w:val="22"/>
        </w:rPr>
        <w:t>t</w:t>
      </w:r>
      <w:r w:rsidRPr="00536879">
        <w:rPr>
          <w:rFonts w:ascii="Calibri" w:eastAsia="Calibri" w:hAnsi="Calibri" w:cs="Calibri"/>
          <w:w w:val="102"/>
          <w:sz w:val="22"/>
          <w:szCs w:val="22"/>
        </w:rPr>
        <w:t xml:space="preserve">o </w:t>
      </w:r>
      <w:r w:rsidRPr="00536879">
        <w:rPr>
          <w:rFonts w:ascii="Calibri" w:eastAsia="Calibri" w:hAnsi="Calibri" w:cs="Calibri"/>
          <w:spacing w:val="2"/>
          <w:sz w:val="22"/>
          <w:szCs w:val="22"/>
        </w:rPr>
        <w:t>suppo</w:t>
      </w:r>
      <w:r w:rsidRPr="00536879">
        <w:rPr>
          <w:rFonts w:ascii="Calibri" w:eastAsia="Calibri" w:hAnsi="Calibri" w:cs="Calibri"/>
          <w:spacing w:val="1"/>
          <w:sz w:val="22"/>
          <w:szCs w:val="22"/>
        </w:rPr>
        <w:t>r</w:t>
      </w:r>
      <w:r w:rsidRPr="00536879">
        <w:rPr>
          <w:rFonts w:ascii="Calibri" w:eastAsia="Calibri" w:hAnsi="Calibri" w:cs="Calibri"/>
          <w:sz w:val="22"/>
          <w:szCs w:val="22"/>
        </w:rPr>
        <w:t>t</w:t>
      </w:r>
      <w:r w:rsidRPr="00536879">
        <w:rPr>
          <w:rFonts w:ascii="Calibri" w:eastAsia="Calibri" w:hAnsi="Calibri" w:cs="Calibri"/>
          <w:spacing w:val="17"/>
          <w:sz w:val="22"/>
          <w:szCs w:val="22"/>
        </w:rPr>
        <w:t xml:space="preserve"> </w:t>
      </w:r>
      <w:r w:rsidRPr="00536879">
        <w:rPr>
          <w:rFonts w:ascii="Calibri" w:eastAsia="Calibri" w:hAnsi="Calibri" w:cs="Calibri"/>
          <w:spacing w:val="2"/>
          <w:sz w:val="22"/>
          <w:szCs w:val="22"/>
        </w:rPr>
        <w:t>you</w:t>
      </w:r>
      <w:r w:rsidRPr="00536879">
        <w:rPr>
          <w:rFonts w:ascii="Calibri" w:eastAsia="Calibri" w:hAnsi="Calibri" w:cs="Calibri"/>
          <w:sz w:val="22"/>
          <w:szCs w:val="22"/>
        </w:rPr>
        <w:t>r</w:t>
      </w:r>
      <w:r w:rsidRPr="00536879">
        <w:rPr>
          <w:rFonts w:ascii="Calibri" w:eastAsia="Calibri" w:hAnsi="Calibri" w:cs="Calibri"/>
          <w:spacing w:val="12"/>
          <w:sz w:val="22"/>
          <w:szCs w:val="22"/>
        </w:rPr>
        <w:t xml:space="preserve"> </w:t>
      </w:r>
      <w:r w:rsidRPr="00536879">
        <w:rPr>
          <w:rFonts w:ascii="Calibri" w:eastAsia="Calibri" w:hAnsi="Calibri" w:cs="Calibri"/>
          <w:spacing w:val="2"/>
          <w:sz w:val="22"/>
          <w:szCs w:val="22"/>
        </w:rPr>
        <w:t>cou</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se</w:t>
      </w:r>
      <w:r w:rsidRPr="00536879">
        <w:rPr>
          <w:rFonts w:ascii="Calibri" w:eastAsia="Calibri" w:hAnsi="Calibri" w:cs="Calibri"/>
          <w:spacing w:val="3"/>
          <w:sz w:val="22"/>
          <w:szCs w:val="22"/>
        </w:rPr>
        <w:t>w</w:t>
      </w:r>
      <w:r w:rsidRPr="00536879">
        <w:rPr>
          <w:rFonts w:ascii="Calibri" w:eastAsia="Calibri" w:hAnsi="Calibri" w:cs="Calibri"/>
          <w:spacing w:val="2"/>
          <w:sz w:val="22"/>
          <w:szCs w:val="22"/>
        </w:rPr>
        <w:t>o</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k</w:t>
      </w:r>
      <w:r w:rsidRPr="00536879">
        <w:rPr>
          <w:rFonts w:ascii="Calibri" w:eastAsia="Calibri" w:hAnsi="Calibri" w:cs="Calibri"/>
          <w:sz w:val="22"/>
          <w:szCs w:val="22"/>
        </w:rPr>
        <w:t>.</w:t>
      </w:r>
      <w:r w:rsidRPr="00536879">
        <w:rPr>
          <w:rFonts w:ascii="Calibri" w:eastAsia="Calibri" w:hAnsi="Calibri" w:cs="Calibri"/>
          <w:spacing w:val="25"/>
          <w:sz w:val="22"/>
          <w:szCs w:val="22"/>
        </w:rPr>
        <w:t xml:space="preserve"> </w:t>
      </w:r>
      <w:r w:rsidRPr="00536879">
        <w:rPr>
          <w:rFonts w:ascii="Calibri" w:eastAsia="Calibri" w:hAnsi="Calibri" w:cs="Calibri"/>
          <w:spacing w:val="2"/>
          <w:sz w:val="22"/>
          <w:szCs w:val="22"/>
        </w:rPr>
        <w:t>Se</w:t>
      </w:r>
      <w:r w:rsidRPr="00536879">
        <w:rPr>
          <w:rFonts w:ascii="Calibri" w:eastAsia="Calibri" w:hAnsi="Calibri" w:cs="Calibri"/>
          <w:sz w:val="22"/>
          <w:szCs w:val="22"/>
        </w:rPr>
        <w:t>e</w:t>
      </w:r>
      <w:r w:rsidRPr="00536879">
        <w:rPr>
          <w:rFonts w:ascii="Calibri" w:eastAsia="Calibri" w:hAnsi="Calibri" w:cs="Calibri"/>
          <w:spacing w:val="10"/>
          <w:sz w:val="22"/>
          <w:szCs w:val="22"/>
        </w:rPr>
        <w:t xml:space="preserve"> </w:t>
      </w:r>
      <w:r w:rsidRPr="00536879">
        <w:rPr>
          <w:rFonts w:ascii="Calibri" w:eastAsia="Calibri" w:hAnsi="Calibri" w:cs="Calibri"/>
          <w:sz w:val="22"/>
          <w:szCs w:val="22"/>
        </w:rPr>
        <w:t>a</w:t>
      </w:r>
      <w:r w:rsidRPr="00536879">
        <w:rPr>
          <w:rFonts w:ascii="Calibri" w:eastAsia="Calibri" w:hAnsi="Calibri" w:cs="Calibri"/>
          <w:spacing w:val="6"/>
          <w:sz w:val="22"/>
          <w:szCs w:val="22"/>
        </w:rPr>
        <w:t xml:space="preserve"> </w:t>
      </w:r>
      <w:r w:rsidRPr="00536879">
        <w:rPr>
          <w:rFonts w:ascii="Calibri" w:eastAsia="Calibri" w:hAnsi="Calibri" w:cs="Calibri"/>
          <w:spacing w:val="1"/>
          <w:sz w:val="22"/>
          <w:szCs w:val="22"/>
        </w:rPr>
        <w:t>li</w:t>
      </w:r>
      <w:r w:rsidRPr="00536879">
        <w:rPr>
          <w:rFonts w:ascii="Calibri" w:eastAsia="Calibri" w:hAnsi="Calibri" w:cs="Calibri"/>
          <w:spacing w:val="2"/>
          <w:sz w:val="22"/>
          <w:szCs w:val="22"/>
        </w:rPr>
        <w:t>s</w:t>
      </w:r>
      <w:r w:rsidRPr="00536879">
        <w:rPr>
          <w:rFonts w:ascii="Calibri" w:eastAsia="Calibri" w:hAnsi="Calibri" w:cs="Calibri"/>
          <w:sz w:val="22"/>
          <w:szCs w:val="22"/>
        </w:rPr>
        <w:t>t</w:t>
      </w:r>
      <w:r w:rsidRPr="00536879">
        <w:rPr>
          <w:rFonts w:ascii="Calibri" w:eastAsia="Calibri" w:hAnsi="Calibri" w:cs="Calibri"/>
          <w:spacing w:val="10"/>
          <w:sz w:val="22"/>
          <w:szCs w:val="22"/>
        </w:rPr>
        <w:t xml:space="preserve"> </w:t>
      </w:r>
      <w:r w:rsidRPr="00536879">
        <w:rPr>
          <w:rFonts w:ascii="Calibri" w:eastAsia="Calibri" w:hAnsi="Calibri" w:cs="Calibri"/>
          <w:spacing w:val="2"/>
          <w:sz w:val="22"/>
          <w:szCs w:val="22"/>
        </w:rPr>
        <w:t>o</w:t>
      </w:r>
      <w:r w:rsidRPr="00536879">
        <w:rPr>
          <w:rFonts w:ascii="Calibri" w:eastAsia="Calibri" w:hAnsi="Calibri" w:cs="Calibri"/>
          <w:sz w:val="22"/>
          <w:szCs w:val="22"/>
        </w:rPr>
        <w:t>f</w:t>
      </w:r>
      <w:r w:rsidRPr="00536879">
        <w:rPr>
          <w:rFonts w:ascii="Calibri" w:eastAsia="Calibri" w:hAnsi="Calibri" w:cs="Calibri"/>
          <w:spacing w:val="6"/>
          <w:sz w:val="22"/>
          <w:szCs w:val="22"/>
        </w:rPr>
        <w:t xml:space="preserve"> </w:t>
      </w:r>
      <w:r w:rsidRPr="00536879">
        <w:rPr>
          <w:rFonts w:ascii="Calibri" w:eastAsia="Calibri" w:hAnsi="Calibri" w:cs="Calibri"/>
          <w:spacing w:val="2"/>
          <w:sz w:val="22"/>
          <w:szCs w:val="22"/>
        </w:rPr>
        <w:t>Resea</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c</w:t>
      </w:r>
      <w:r w:rsidRPr="00536879">
        <w:rPr>
          <w:rFonts w:ascii="Calibri" w:eastAsia="Calibri" w:hAnsi="Calibri" w:cs="Calibri"/>
          <w:sz w:val="22"/>
          <w:szCs w:val="22"/>
        </w:rPr>
        <w:t>h</w:t>
      </w:r>
      <w:r w:rsidRPr="00536879">
        <w:rPr>
          <w:rFonts w:ascii="Calibri" w:eastAsia="Calibri" w:hAnsi="Calibri" w:cs="Calibri"/>
          <w:spacing w:val="21"/>
          <w:sz w:val="22"/>
          <w:szCs w:val="22"/>
        </w:rPr>
        <w:t xml:space="preserve"> </w:t>
      </w:r>
      <w:r w:rsidRPr="00536879">
        <w:rPr>
          <w:rFonts w:ascii="Calibri" w:eastAsia="Calibri" w:hAnsi="Calibri" w:cs="Calibri"/>
          <w:spacing w:val="2"/>
          <w:sz w:val="22"/>
          <w:szCs w:val="22"/>
        </w:rPr>
        <w:t>Gu</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de</w:t>
      </w:r>
      <w:r w:rsidRPr="00536879">
        <w:rPr>
          <w:rFonts w:ascii="Calibri" w:eastAsia="Calibri" w:hAnsi="Calibri" w:cs="Calibri"/>
          <w:sz w:val="22"/>
          <w:szCs w:val="22"/>
        </w:rPr>
        <w:t>s</w:t>
      </w:r>
      <w:r w:rsidRPr="00536879">
        <w:rPr>
          <w:rFonts w:ascii="Calibri" w:eastAsia="Calibri" w:hAnsi="Calibri" w:cs="Calibri"/>
          <w:spacing w:val="16"/>
          <w:sz w:val="22"/>
          <w:szCs w:val="22"/>
        </w:rPr>
        <w:t xml:space="preserve"> </w:t>
      </w:r>
      <w:r w:rsidRPr="00536879">
        <w:rPr>
          <w:rFonts w:ascii="Calibri" w:eastAsia="Calibri" w:hAnsi="Calibri" w:cs="Calibri"/>
          <w:spacing w:val="1"/>
          <w:sz w:val="22"/>
          <w:szCs w:val="22"/>
        </w:rPr>
        <w:t>f</w:t>
      </w:r>
      <w:r w:rsidRPr="00536879">
        <w:rPr>
          <w:rFonts w:ascii="Calibri" w:eastAsia="Calibri" w:hAnsi="Calibri" w:cs="Calibri"/>
          <w:spacing w:val="2"/>
          <w:sz w:val="22"/>
          <w:szCs w:val="22"/>
        </w:rPr>
        <w:t>o</w:t>
      </w:r>
      <w:r w:rsidRPr="00536879">
        <w:rPr>
          <w:rFonts w:ascii="Calibri" w:eastAsia="Calibri" w:hAnsi="Calibri" w:cs="Calibri"/>
          <w:sz w:val="22"/>
          <w:szCs w:val="22"/>
        </w:rPr>
        <w:t>r</w:t>
      </w:r>
      <w:r w:rsidRPr="00536879">
        <w:rPr>
          <w:rFonts w:ascii="Calibri" w:eastAsia="Calibri" w:hAnsi="Calibri" w:cs="Calibri"/>
          <w:spacing w:val="9"/>
          <w:sz w:val="22"/>
          <w:szCs w:val="22"/>
        </w:rPr>
        <w:t xml:space="preserve"> </w:t>
      </w:r>
      <w:r w:rsidRPr="00536879">
        <w:rPr>
          <w:rFonts w:ascii="Calibri" w:eastAsia="Calibri" w:hAnsi="Calibri" w:cs="Calibri"/>
          <w:spacing w:val="2"/>
          <w:sz w:val="22"/>
          <w:szCs w:val="22"/>
        </w:rPr>
        <w:t>spec</w:t>
      </w:r>
      <w:r w:rsidRPr="00536879">
        <w:rPr>
          <w:rFonts w:ascii="Calibri" w:eastAsia="Calibri" w:hAnsi="Calibri" w:cs="Calibri"/>
          <w:spacing w:val="1"/>
          <w:sz w:val="22"/>
          <w:szCs w:val="22"/>
        </w:rPr>
        <w:t>ifi</w:t>
      </w:r>
      <w:r w:rsidRPr="00536879">
        <w:rPr>
          <w:rFonts w:ascii="Calibri" w:eastAsia="Calibri" w:hAnsi="Calibri" w:cs="Calibri"/>
          <w:sz w:val="22"/>
          <w:szCs w:val="22"/>
        </w:rPr>
        <w:t>c</w:t>
      </w:r>
      <w:r w:rsidRPr="00536879">
        <w:rPr>
          <w:rFonts w:ascii="Calibri" w:eastAsia="Calibri" w:hAnsi="Calibri" w:cs="Calibri"/>
          <w:spacing w:val="17"/>
          <w:sz w:val="22"/>
          <w:szCs w:val="22"/>
        </w:rPr>
        <w:t xml:space="preserve"> </w:t>
      </w:r>
      <w:r w:rsidRPr="00536879">
        <w:rPr>
          <w:rFonts w:ascii="Calibri" w:eastAsia="Calibri" w:hAnsi="Calibri" w:cs="Calibri"/>
          <w:spacing w:val="2"/>
          <w:sz w:val="22"/>
          <w:szCs w:val="22"/>
        </w:rPr>
        <w:t>p</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og</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a</w:t>
      </w:r>
      <w:r w:rsidRPr="00536879">
        <w:rPr>
          <w:rFonts w:ascii="Calibri" w:eastAsia="Calibri" w:hAnsi="Calibri" w:cs="Calibri"/>
          <w:spacing w:val="3"/>
          <w:sz w:val="22"/>
          <w:szCs w:val="22"/>
        </w:rPr>
        <w:t>m</w:t>
      </w:r>
      <w:r w:rsidRPr="00536879">
        <w:rPr>
          <w:rFonts w:ascii="Calibri" w:eastAsia="Calibri" w:hAnsi="Calibri" w:cs="Calibri"/>
          <w:sz w:val="22"/>
          <w:szCs w:val="22"/>
        </w:rPr>
        <w:t>s</w:t>
      </w:r>
      <w:r w:rsidRPr="00536879">
        <w:rPr>
          <w:rFonts w:ascii="Calibri" w:eastAsia="Calibri" w:hAnsi="Calibri" w:cs="Calibri"/>
          <w:spacing w:val="20"/>
          <w:sz w:val="22"/>
          <w:szCs w:val="22"/>
        </w:rPr>
        <w:t xml:space="preserve"> </w:t>
      </w:r>
      <w:r w:rsidRPr="00536879">
        <w:rPr>
          <w:rFonts w:ascii="Calibri" w:eastAsia="Calibri" w:hAnsi="Calibri" w:cs="Calibri"/>
          <w:spacing w:val="2"/>
          <w:sz w:val="22"/>
          <w:szCs w:val="22"/>
        </w:rPr>
        <w:t>an</w:t>
      </w:r>
      <w:r w:rsidRPr="00536879">
        <w:rPr>
          <w:rFonts w:ascii="Calibri" w:eastAsia="Calibri" w:hAnsi="Calibri" w:cs="Calibri"/>
          <w:sz w:val="22"/>
          <w:szCs w:val="22"/>
        </w:rPr>
        <w:t>d</w:t>
      </w:r>
      <w:r w:rsidRPr="00536879">
        <w:rPr>
          <w:rFonts w:ascii="Calibri" w:eastAsia="Calibri" w:hAnsi="Calibri" w:cs="Calibri"/>
          <w:spacing w:val="10"/>
          <w:sz w:val="22"/>
          <w:szCs w:val="22"/>
        </w:rPr>
        <w:t xml:space="preserve"> </w:t>
      </w:r>
      <w:r w:rsidRPr="00536879">
        <w:rPr>
          <w:rFonts w:ascii="Calibri" w:eastAsia="Calibri" w:hAnsi="Calibri" w:cs="Calibri"/>
          <w:spacing w:val="2"/>
          <w:sz w:val="22"/>
          <w:szCs w:val="22"/>
        </w:rPr>
        <w:t>cou</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se</w:t>
      </w:r>
      <w:r w:rsidRPr="00536879">
        <w:rPr>
          <w:rFonts w:ascii="Calibri" w:eastAsia="Calibri" w:hAnsi="Calibri" w:cs="Calibri"/>
          <w:sz w:val="22"/>
          <w:szCs w:val="22"/>
        </w:rPr>
        <w:t>s</w:t>
      </w:r>
      <w:r w:rsidRPr="00536879">
        <w:rPr>
          <w:rFonts w:ascii="Calibri" w:eastAsia="Calibri" w:hAnsi="Calibri" w:cs="Calibri"/>
          <w:spacing w:val="17"/>
          <w:sz w:val="22"/>
          <w:szCs w:val="22"/>
        </w:rPr>
        <w:t xml:space="preserve"> </w:t>
      </w:r>
      <w:r w:rsidRPr="00536879">
        <w:rPr>
          <w:rFonts w:ascii="Calibri" w:eastAsia="Calibri" w:hAnsi="Calibri" w:cs="Calibri"/>
          <w:spacing w:val="2"/>
          <w:w w:val="102"/>
          <w:sz w:val="22"/>
          <w:szCs w:val="22"/>
        </w:rPr>
        <w:t>a</w:t>
      </w:r>
      <w:r w:rsidRPr="00536879">
        <w:rPr>
          <w:rFonts w:ascii="Calibri" w:eastAsia="Calibri" w:hAnsi="Calibri" w:cs="Calibri"/>
          <w:w w:val="102"/>
          <w:sz w:val="22"/>
          <w:szCs w:val="22"/>
        </w:rPr>
        <w:t xml:space="preserve">t </w:t>
      </w:r>
      <w:hyperlink r:id="rId11">
        <w:r w:rsidRPr="00536879">
          <w:rPr>
            <w:rFonts w:ascii="Calibri" w:eastAsia="Calibri" w:hAnsi="Calibri" w:cs="Calibri"/>
            <w:spacing w:val="2"/>
            <w:w w:val="102"/>
            <w:sz w:val="22"/>
            <w:szCs w:val="22"/>
          </w:rPr>
          <w:t>h</w:t>
        </w:r>
        <w:r w:rsidRPr="00536879">
          <w:rPr>
            <w:rFonts w:ascii="Calibri" w:eastAsia="Calibri" w:hAnsi="Calibri" w:cs="Calibri"/>
            <w:spacing w:val="1"/>
            <w:w w:val="102"/>
            <w:sz w:val="22"/>
            <w:szCs w:val="22"/>
          </w:rPr>
          <w:t>tt</w:t>
        </w:r>
        <w:r w:rsidRPr="00536879">
          <w:rPr>
            <w:rFonts w:ascii="Calibri" w:eastAsia="Calibri" w:hAnsi="Calibri" w:cs="Calibri"/>
            <w:spacing w:val="2"/>
            <w:w w:val="102"/>
            <w:sz w:val="22"/>
            <w:szCs w:val="22"/>
          </w:rPr>
          <w:t>p</w:t>
        </w:r>
        <w:r w:rsidRPr="00536879">
          <w:rPr>
            <w:rFonts w:ascii="Calibri" w:eastAsia="Calibri" w:hAnsi="Calibri" w:cs="Calibri"/>
            <w:spacing w:val="1"/>
            <w:w w:val="102"/>
            <w:sz w:val="22"/>
            <w:szCs w:val="22"/>
          </w:rPr>
          <w:t>://li</w:t>
        </w:r>
        <w:r w:rsidRPr="00536879">
          <w:rPr>
            <w:rFonts w:ascii="Calibri" w:eastAsia="Calibri" w:hAnsi="Calibri" w:cs="Calibri"/>
            <w:spacing w:val="2"/>
            <w:w w:val="102"/>
            <w:sz w:val="22"/>
            <w:szCs w:val="22"/>
          </w:rPr>
          <w:t>bgu</w:t>
        </w:r>
        <w:r w:rsidRPr="00536879">
          <w:rPr>
            <w:rFonts w:ascii="Calibri" w:eastAsia="Calibri" w:hAnsi="Calibri" w:cs="Calibri"/>
            <w:spacing w:val="1"/>
            <w:w w:val="102"/>
            <w:sz w:val="22"/>
            <w:szCs w:val="22"/>
          </w:rPr>
          <w:t>i</w:t>
        </w:r>
        <w:r w:rsidRPr="00536879">
          <w:rPr>
            <w:rFonts w:ascii="Calibri" w:eastAsia="Calibri" w:hAnsi="Calibri" w:cs="Calibri"/>
            <w:spacing w:val="2"/>
            <w:w w:val="102"/>
            <w:sz w:val="22"/>
            <w:szCs w:val="22"/>
          </w:rPr>
          <w:t>des</w:t>
        </w:r>
        <w:r w:rsidRPr="00536879">
          <w:rPr>
            <w:rFonts w:ascii="Calibri" w:eastAsia="Calibri" w:hAnsi="Calibri" w:cs="Calibri"/>
            <w:spacing w:val="1"/>
            <w:w w:val="102"/>
            <w:sz w:val="22"/>
            <w:szCs w:val="22"/>
          </w:rPr>
          <w:t>.</w:t>
        </w:r>
        <w:r w:rsidRPr="00536879">
          <w:rPr>
            <w:rFonts w:ascii="Calibri" w:eastAsia="Calibri" w:hAnsi="Calibri" w:cs="Calibri"/>
            <w:spacing w:val="2"/>
            <w:w w:val="102"/>
            <w:sz w:val="22"/>
            <w:szCs w:val="22"/>
          </w:rPr>
          <w:t>ph</w:t>
        </w:r>
        <w:r w:rsidRPr="00536879">
          <w:rPr>
            <w:rFonts w:ascii="Calibri" w:eastAsia="Calibri" w:hAnsi="Calibri" w:cs="Calibri"/>
            <w:spacing w:val="1"/>
            <w:w w:val="102"/>
            <w:sz w:val="22"/>
            <w:szCs w:val="22"/>
          </w:rPr>
          <w:t>il</w:t>
        </w:r>
        <w:r w:rsidRPr="00536879">
          <w:rPr>
            <w:rFonts w:ascii="Calibri" w:eastAsia="Calibri" w:hAnsi="Calibri" w:cs="Calibri"/>
            <w:spacing w:val="2"/>
            <w:w w:val="102"/>
            <w:sz w:val="22"/>
            <w:szCs w:val="22"/>
          </w:rPr>
          <w:t>au</w:t>
        </w:r>
        <w:r w:rsidRPr="00536879">
          <w:rPr>
            <w:rFonts w:ascii="Calibri" w:eastAsia="Calibri" w:hAnsi="Calibri" w:cs="Calibri"/>
            <w:spacing w:val="1"/>
            <w:w w:val="102"/>
            <w:sz w:val="22"/>
            <w:szCs w:val="22"/>
          </w:rPr>
          <w:t>.</w:t>
        </w:r>
        <w:r w:rsidRPr="00536879">
          <w:rPr>
            <w:rFonts w:ascii="Calibri" w:eastAsia="Calibri" w:hAnsi="Calibri" w:cs="Calibri"/>
            <w:spacing w:val="2"/>
            <w:w w:val="102"/>
            <w:sz w:val="22"/>
            <w:szCs w:val="22"/>
          </w:rPr>
          <w:t>edu</w:t>
        </w:r>
        <w:r w:rsidRPr="00536879">
          <w:rPr>
            <w:rFonts w:ascii="Calibri" w:eastAsia="Calibri" w:hAnsi="Calibri" w:cs="Calibri"/>
            <w:spacing w:val="1"/>
            <w:w w:val="102"/>
            <w:sz w:val="22"/>
            <w:szCs w:val="22"/>
          </w:rPr>
          <w:t>/</w:t>
        </w:r>
        <w:r w:rsidRPr="00536879">
          <w:rPr>
            <w:rFonts w:ascii="Calibri" w:eastAsia="Calibri" w:hAnsi="Calibri" w:cs="Calibri"/>
            <w:spacing w:val="2"/>
            <w:w w:val="102"/>
            <w:sz w:val="22"/>
            <w:szCs w:val="22"/>
          </w:rPr>
          <w:t>s</w:t>
        </w:r>
        <w:r w:rsidRPr="00536879">
          <w:rPr>
            <w:rFonts w:ascii="Calibri" w:eastAsia="Calibri" w:hAnsi="Calibri" w:cs="Calibri"/>
            <w:spacing w:val="1"/>
            <w:w w:val="102"/>
            <w:sz w:val="22"/>
            <w:szCs w:val="22"/>
          </w:rPr>
          <w:t>t</w:t>
        </w:r>
        <w:r w:rsidRPr="00536879">
          <w:rPr>
            <w:rFonts w:ascii="Calibri" w:eastAsia="Calibri" w:hAnsi="Calibri" w:cs="Calibri"/>
            <w:spacing w:val="2"/>
            <w:w w:val="102"/>
            <w:sz w:val="22"/>
            <w:szCs w:val="22"/>
          </w:rPr>
          <w:t>a</w:t>
        </w:r>
        <w:r w:rsidRPr="00536879">
          <w:rPr>
            <w:rFonts w:ascii="Calibri" w:eastAsia="Calibri" w:hAnsi="Calibri" w:cs="Calibri"/>
            <w:spacing w:val="1"/>
            <w:w w:val="102"/>
            <w:sz w:val="22"/>
            <w:szCs w:val="22"/>
          </w:rPr>
          <w:t>rt</w:t>
        </w:r>
        <w:r w:rsidRPr="00536879">
          <w:rPr>
            <w:rFonts w:ascii="Calibri" w:eastAsia="Calibri" w:hAnsi="Calibri" w:cs="Calibri"/>
            <w:w w:val="102"/>
            <w:sz w:val="22"/>
            <w:szCs w:val="22"/>
          </w:rPr>
          <w:t>.</w:t>
        </w:r>
        <w:r w:rsidRPr="00536879">
          <w:rPr>
            <w:rFonts w:ascii="Calibri" w:eastAsia="Calibri" w:hAnsi="Calibri" w:cs="Calibri"/>
            <w:spacing w:val="4"/>
            <w:w w:val="102"/>
            <w:sz w:val="22"/>
            <w:szCs w:val="22"/>
          </w:rPr>
          <w:t xml:space="preserve"> </w:t>
        </w:r>
      </w:hyperlink>
      <w:r w:rsidRPr="00536879">
        <w:rPr>
          <w:rFonts w:ascii="Calibri" w:eastAsia="Calibri" w:hAnsi="Calibri" w:cs="Calibri"/>
          <w:spacing w:val="2"/>
          <w:sz w:val="22"/>
          <w:szCs w:val="22"/>
        </w:rPr>
        <w:t>Th</w:t>
      </w:r>
      <w:r w:rsidRPr="00536879">
        <w:rPr>
          <w:rFonts w:ascii="Calibri" w:eastAsia="Calibri" w:hAnsi="Calibri" w:cs="Calibri"/>
          <w:sz w:val="22"/>
          <w:szCs w:val="22"/>
        </w:rPr>
        <w:t>e</w:t>
      </w:r>
      <w:r w:rsidRPr="00536879">
        <w:rPr>
          <w:rFonts w:ascii="Calibri" w:eastAsia="Calibri" w:hAnsi="Calibri" w:cs="Calibri"/>
          <w:spacing w:val="10"/>
          <w:sz w:val="22"/>
          <w:szCs w:val="22"/>
        </w:rPr>
        <w:t xml:space="preserve"> </w:t>
      </w:r>
      <w:r w:rsidRPr="00536879">
        <w:rPr>
          <w:rFonts w:ascii="Calibri" w:eastAsia="Calibri" w:hAnsi="Calibri" w:cs="Calibri"/>
          <w:spacing w:val="1"/>
          <w:sz w:val="22"/>
          <w:szCs w:val="22"/>
        </w:rPr>
        <w:t>li</w:t>
      </w:r>
      <w:r w:rsidRPr="00536879">
        <w:rPr>
          <w:rFonts w:ascii="Calibri" w:eastAsia="Calibri" w:hAnsi="Calibri" w:cs="Calibri"/>
          <w:spacing w:val="2"/>
          <w:sz w:val="22"/>
          <w:szCs w:val="22"/>
        </w:rPr>
        <w:t>b</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a</w:t>
      </w:r>
      <w:r w:rsidRPr="00536879">
        <w:rPr>
          <w:rFonts w:ascii="Calibri" w:eastAsia="Calibri" w:hAnsi="Calibri" w:cs="Calibri"/>
          <w:spacing w:val="1"/>
          <w:sz w:val="22"/>
          <w:szCs w:val="22"/>
        </w:rPr>
        <w:t>r</w:t>
      </w:r>
      <w:r w:rsidRPr="00536879">
        <w:rPr>
          <w:rFonts w:ascii="Calibri" w:eastAsia="Calibri" w:hAnsi="Calibri" w:cs="Calibri"/>
          <w:sz w:val="22"/>
          <w:szCs w:val="22"/>
        </w:rPr>
        <w:t>y</w:t>
      </w:r>
      <w:r w:rsidRPr="00536879">
        <w:rPr>
          <w:rFonts w:ascii="Calibri" w:eastAsia="Calibri" w:hAnsi="Calibri" w:cs="Calibri"/>
          <w:spacing w:val="17"/>
          <w:sz w:val="22"/>
          <w:szCs w:val="22"/>
        </w:rPr>
        <w:t xml:space="preserve"> </w:t>
      </w:r>
      <w:r w:rsidRPr="00536879">
        <w:rPr>
          <w:rFonts w:ascii="Calibri" w:eastAsia="Calibri" w:hAnsi="Calibri" w:cs="Calibri"/>
          <w:spacing w:val="2"/>
          <w:sz w:val="22"/>
          <w:szCs w:val="22"/>
        </w:rPr>
        <w:t>bu</w:t>
      </w:r>
      <w:r w:rsidRPr="00536879">
        <w:rPr>
          <w:rFonts w:ascii="Calibri" w:eastAsia="Calibri" w:hAnsi="Calibri" w:cs="Calibri"/>
          <w:spacing w:val="1"/>
          <w:sz w:val="22"/>
          <w:szCs w:val="22"/>
        </w:rPr>
        <w:t>il</w:t>
      </w:r>
      <w:r w:rsidRPr="00536879">
        <w:rPr>
          <w:rFonts w:ascii="Calibri" w:eastAsia="Calibri" w:hAnsi="Calibri" w:cs="Calibri"/>
          <w:spacing w:val="2"/>
          <w:sz w:val="22"/>
          <w:szCs w:val="22"/>
        </w:rPr>
        <w:t>d</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n</w:t>
      </w:r>
      <w:r w:rsidRPr="00536879">
        <w:rPr>
          <w:rFonts w:ascii="Calibri" w:eastAsia="Calibri" w:hAnsi="Calibri" w:cs="Calibri"/>
          <w:sz w:val="22"/>
          <w:szCs w:val="22"/>
        </w:rPr>
        <w:t>g</w:t>
      </w:r>
      <w:r w:rsidRPr="00536879">
        <w:rPr>
          <w:rFonts w:ascii="Calibri" w:eastAsia="Calibri" w:hAnsi="Calibri" w:cs="Calibri"/>
          <w:spacing w:val="20"/>
          <w:sz w:val="22"/>
          <w:szCs w:val="22"/>
        </w:rPr>
        <w:t xml:space="preserve"> </w:t>
      </w:r>
      <w:r w:rsidRPr="00536879">
        <w:rPr>
          <w:rFonts w:ascii="Calibri" w:eastAsia="Calibri" w:hAnsi="Calibri" w:cs="Calibri"/>
          <w:spacing w:val="1"/>
          <w:sz w:val="22"/>
          <w:szCs w:val="22"/>
        </w:rPr>
        <w:t>i</w:t>
      </w:r>
      <w:r w:rsidRPr="00536879">
        <w:rPr>
          <w:rFonts w:ascii="Calibri" w:eastAsia="Calibri" w:hAnsi="Calibri" w:cs="Calibri"/>
          <w:sz w:val="22"/>
          <w:szCs w:val="22"/>
        </w:rPr>
        <w:t>s</w:t>
      </w:r>
      <w:r w:rsidRPr="00536879">
        <w:rPr>
          <w:rFonts w:ascii="Calibri" w:eastAsia="Calibri" w:hAnsi="Calibri" w:cs="Calibri"/>
          <w:spacing w:val="7"/>
          <w:sz w:val="22"/>
          <w:szCs w:val="22"/>
        </w:rPr>
        <w:t xml:space="preserve"> </w:t>
      </w:r>
      <w:r w:rsidRPr="00536879">
        <w:rPr>
          <w:rFonts w:ascii="Calibri" w:eastAsia="Calibri" w:hAnsi="Calibri" w:cs="Calibri"/>
          <w:spacing w:val="3"/>
          <w:sz w:val="22"/>
          <w:szCs w:val="22"/>
        </w:rPr>
        <w:t>w</w:t>
      </w:r>
      <w:r w:rsidRPr="00536879">
        <w:rPr>
          <w:rFonts w:ascii="Calibri" w:eastAsia="Calibri" w:hAnsi="Calibri" w:cs="Calibri"/>
          <w:spacing w:val="1"/>
          <w:sz w:val="22"/>
          <w:szCs w:val="22"/>
        </w:rPr>
        <w:t>ir</w:t>
      </w:r>
      <w:r w:rsidRPr="00536879">
        <w:rPr>
          <w:rFonts w:ascii="Calibri" w:eastAsia="Calibri" w:hAnsi="Calibri" w:cs="Calibri"/>
          <w:spacing w:val="2"/>
          <w:sz w:val="22"/>
          <w:szCs w:val="22"/>
        </w:rPr>
        <w:t>e</w:t>
      </w:r>
      <w:r w:rsidRPr="00536879">
        <w:rPr>
          <w:rFonts w:ascii="Calibri" w:eastAsia="Calibri" w:hAnsi="Calibri" w:cs="Calibri"/>
          <w:spacing w:val="1"/>
          <w:sz w:val="22"/>
          <w:szCs w:val="22"/>
        </w:rPr>
        <w:t>l</w:t>
      </w:r>
      <w:r w:rsidRPr="00536879">
        <w:rPr>
          <w:rFonts w:ascii="Calibri" w:eastAsia="Calibri" w:hAnsi="Calibri" w:cs="Calibri"/>
          <w:spacing w:val="2"/>
          <w:sz w:val="22"/>
          <w:szCs w:val="22"/>
        </w:rPr>
        <w:t>ess</w:t>
      </w:r>
      <w:r w:rsidRPr="00536879">
        <w:rPr>
          <w:rFonts w:ascii="Calibri" w:eastAsia="Calibri" w:hAnsi="Calibri" w:cs="Calibri"/>
          <w:sz w:val="22"/>
          <w:szCs w:val="22"/>
        </w:rPr>
        <w:t>,</w:t>
      </w:r>
      <w:r w:rsidRPr="00536879">
        <w:rPr>
          <w:rFonts w:ascii="Calibri" w:eastAsia="Calibri" w:hAnsi="Calibri" w:cs="Calibri"/>
          <w:spacing w:val="18"/>
          <w:sz w:val="22"/>
          <w:szCs w:val="22"/>
        </w:rPr>
        <w:t xml:space="preserve"> </w:t>
      </w:r>
      <w:r w:rsidRPr="00536879">
        <w:rPr>
          <w:rFonts w:ascii="Calibri" w:eastAsia="Calibri" w:hAnsi="Calibri" w:cs="Calibri"/>
          <w:spacing w:val="2"/>
          <w:sz w:val="22"/>
          <w:szCs w:val="22"/>
        </w:rPr>
        <w:t>ha</w:t>
      </w:r>
      <w:r w:rsidRPr="00536879">
        <w:rPr>
          <w:rFonts w:ascii="Calibri" w:eastAsia="Calibri" w:hAnsi="Calibri" w:cs="Calibri"/>
          <w:sz w:val="22"/>
          <w:szCs w:val="22"/>
        </w:rPr>
        <w:t>s</w:t>
      </w:r>
      <w:r w:rsidRPr="00536879">
        <w:rPr>
          <w:rFonts w:ascii="Calibri" w:eastAsia="Calibri" w:hAnsi="Calibri" w:cs="Calibri"/>
          <w:spacing w:val="10"/>
          <w:sz w:val="22"/>
          <w:szCs w:val="22"/>
        </w:rPr>
        <w:t xml:space="preserve"> </w:t>
      </w:r>
      <w:r w:rsidRPr="00536879">
        <w:rPr>
          <w:rFonts w:ascii="Calibri" w:eastAsia="Calibri" w:hAnsi="Calibri" w:cs="Calibri"/>
          <w:spacing w:val="2"/>
          <w:sz w:val="22"/>
          <w:szCs w:val="22"/>
        </w:rPr>
        <w:t>8</w:t>
      </w:r>
      <w:r w:rsidRPr="00536879">
        <w:rPr>
          <w:rFonts w:ascii="Calibri" w:eastAsia="Calibri" w:hAnsi="Calibri" w:cs="Calibri"/>
          <w:sz w:val="22"/>
          <w:szCs w:val="22"/>
        </w:rPr>
        <w:t>0</w:t>
      </w:r>
      <w:r w:rsidRPr="00536879">
        <w:rPr>
          <w:rFonts w:ascii="Calibri" w:eastAsia="Calibri" w:hAnsi="Calibri" w:cs="Calibri"/>
          <w:spacing w:val="8"/>
          <w:sz w:val="22"/>
          <w:szCs w:val="22"/>
        </w:rPr>
        <w:t xml:space="preserve"> </w:t>
      </w:r>
      <w:r w:rsidRPr="00536879">
        <w:rPr>
          <w:rFonts w:ascii="Calibri" w:eastAsia="Calibri" w:hAnsi="Calibri" w:cs="Calibri"/>
          <w:spacing w:val="2"/>
          <w:sz w:val="22"/>
          <w:szCs w:val="22"/>
        </w:rPr>
        <w:t>ava</w:t>
      </w:r>
      <w:r w:rsidRPr="00536879">
        <w:rPr>
          <w:rFonts w:ascii="Calibri" w:eastAsia="Calibri" w:hAnsi="Calibri" w:cs="Calibri"/>
          <w:spacing w:val="1"/>
          <w:sz w:val="22"/>
          <w:szCs w:val="22"/>
        </w:rPr>
        <w:t>il</w:t>
      </w:r>
      <w:r w:rsidRPr="00536879">
        <w:rPr>
          <w:rFonts w:ascii="Calibri" w:eastAsia="Calibri" w:hAnsi="Calibri" w:cs="Calibri"/>
          <w:spacing w:val="2"/>
          <w:sz w:val="22"/>
          <w:szCs w:val="22"/>
        </w:rPr>
        <w:t>ab</w:t>
      </w:r>
      <w:r w:rsidRPr="00536879">
        <w:rPr>
          <w:rFonts w:ascii="Calibri" w:eastAsia="Calibri" w:hAnsi="Calibri" w:cs="Calibri"/>
          <w:spacing w:val="1"/>
          <w:sz w:val="22"/>
          <w:szCs w:val="22"/>
        </w:rPr>
        <w:t>l</w:t>
      </w:r>
      <w:r w:rsidRPr="00536879">
        <w:rPr>
          <w:rFonts w:ascii="Calibri" w:eastAsia="Calibri" w:hAnsi="Calibri" w:cs="Calibri"/>
          <w:sz w:val="22"/>
          <w:szCs w:val="22"/>
        </w:rPr>
        <w:t>e</w:t>
      </w:r>
      <w:r w:rsidRPr="00536879">
        <w:rPr>
          <w:rFonts w:ascii="Calibri" w:eastAsia="Calibri" w:hAnsi="Calibri" w:cs="Calibri"/>
          <w:spacing w:val="19"/>
          <w:sz w:val="22"/>
          <w:szCs w:val="22"/>
        </w:rPr>
        <w:t xml:space="preserve"> </w:t>
      </w:r>
      <w:r w:rsidRPr="00536879">
        <w:rPr>
          <w:rFonts w:ascii="Calibri" w:eastAsia="Calibri" w:hAnsi="Calibri" w:cs="Calibri"/>
          <w:spacing w:val="3"/>
          <w:sz w:val="22"/>
          <w:szCs w:val="22"/>
        </w:rPr>
        <w:t>w</w:t>
      </w:r>
      <w:r w:rsidRPr="00536879">
        <w:rPr>
          <w:rFonts w:ascii="Calibri" w:eastAsia="Calibri" w:hAnsi="Calibri" w:cs="Calibri"/>
          <w:spacing w:val="2"/>
          <w:sz w:val="22"/>
          <w:szCs w:val="22"/>
        </w:rPr>
        <w:t>o</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k</w:t>
      </w:r>
      <w:r w:rsidRPr="00536879">
        <w:rPr>
          <w:rFonts w:ascii="Calibri" w:eastAsia="Calibri" w:hAnsi="Calibri" w:cs="Calibri"/>
          <w:spacing w:val="1"/>
          <w:sz w:val="22"/>
          <w:szCs w:val="22"/>
        </w:rPr>
        <w:t>st</w:t>
      </w:r>
      <w:r w:rsidRPr="00536879">
        <w:rPr>
          <w:rFonts w:ascii="Calibri" w:eastAsia="Calibri" w:hAnsi="Calibri" w:cs="Calibri"/>
          <w:spacing w:val="2"/>
          <w:sz w:val="22"/>
          <w:szCs w:val="22"/>
        </w:rPr>
        <w:t>a</w:t>
      </w:r>
      <w:r w:rsidRPr="00536879">
        <w:rPr>
          <w:rFonts w:ascii="Calibri" w:eastAsia="Calibri" w:hAnsi="Calibri" w:cs="Calibri"/>
          <w:spacing w:val="1"/>
          <w:sz w:val="22"/>
          <w:szCs w:val="22"/>
        </w:rPr>
        <w:t>ti</w:t>
      </w:r>
      <w:r w:rsidRPr="00536879">
        <w:rPr>
          <w:rFonts w:ascii="Calibri" w:eastAsia="Calibri" w:hAnsi="Calibri" w:cs="Calibri"/>
          <w:spacing w:val="2"/>
          <w:sz w:val="22"/>
          <w:szCs w:val="22"/>
        </w:rPr>
        <w:t>on</w:t>
      </w:r>
      <w:r w:rsidRPr="00536879">
        <w:rPr>
          <w:rFonts w:ascii="Calibri" w:eastAsia="Calibri" w:hAnsi="Calibri" w:cs="Calibri"/>
          <w:sz w:val="22"/>
          <w:szCs w:val="22"/>
        </w:rPr>
        <w:t>s</w:t>
      </w:r>
      <w:r w:rsidRPr="00536879">
        <w:rPr>
          <w:rFonts w:ascii="Calibri" w:eastAsia="Calibri" w:hAnsi="Calibri" w:cs="Calibri"/>
          <w:spacing w:val="26"/>
          <w:sz w:val="22"/>
          <w:szCs w:val="22"/>
        </w:rPr>
        <w:t xml:space="preserve"> </w:t>
      </w:r>
      <w:r w:rsidRPr="00536879">
        <w:rPr>
          <w:rFonts w:ascii="Calibri" w:eastAsia="Calibri" w:hAnsi="Calibri" w:cs="Calibri"/>
          <w:spacing w:val="1"/>
          <w:sz w:val="22"/>
          <w:szCs w:val="22"/>
        </w:rPr>
        <w:t>(</w:t>
      </w:r>
      <w:r w:rsidRPr="00536879">
        <w:rPr>
          <w:rFonts w:ascii="Calibri" w:eastAsia="Calibri" w:hAnsi="Calibri" w:cs="Calibri"/>
          <w:spacing w:val="2"/>
          <w:sz w:val="22"/>
          <w:szCs w:val="22"/>
        </w:rPr>
        <w:t>PC</w:t>
      </w:r>
      <w:r w:rsidRPr="00536879">
        <w:rPr>
          <w:rFonts w:ascii="Calibri" w:eastAsia="Calibri" w:hAnsi="Calibri" w:cs="Calibri"/>
          <w:sz w:val="22"/>
          <w:szCs w:val="22"/>
        </w:rPr>
        <w:t>s</w:t>
      </w:r>
      <w:r w:rsidRPr="00536879">
        <w:rPr>
          <w:rFonts w:ascii="Calibri" w:eastAsia="Calibri" w:hAnsi="Calibri" w:cs="Calibri"/>
          <w:spacing w:val="11"/>
          <w:sz w:val="22"/>
          <w:szCs w:val="22"/>
        </w:rPr>
        <w:t xml:space="preserve"> </w:t>
      </w:r>
      <w:r w:rsidRPr="00536879">
        <w:rPr>
          <w:rFonts w:ascii="Calibri" w:eastAsia="Calibri" w:hAnsi="Calibri" w:cs="Calibri"/>
          <w:spacing w:val="2"/>
          <w:w w:val="102"/>
          <w:sz w:val="22"/>
          <w:szCs w:val="22"/>
        </w:rPr>
        <w:t>an</w:t>
      </w:r>
      <w:r w:rsidRPr="00536879">
        <w:rPr>
          <w:rFonts w:ascii="Calibri" w:eastAsia="Calibri" w:hAnsi="Calibri" w:cs="Calibri"/>
          <w:w w:val="102"/>
          <w:sz w:val="22"/>
          <w:szCs w:val="22"/>
        </w:rPr>
        <w:t xml:space="preserve">d </w:t>
      </w:r>
      <w:r w:rsidRPr="00536879">
        <w:rPr>
          <w:rFonts w:ascii="Calibri" w:eastAsia="Calibri" w:hAnsi="Calibri" w:cs="Calibri"/>
          <w:spacing w:val="3"/>
          <w:sz w:val="22"/>
          <w:szCs w:val="22"/>
        </w:rPr>
        <w:t>M</w:t>
      </w:r>
      <w:r w:rsidRPr="00536879">
        <w:rPr>
          <w:rFonts w:ascii="Calibri" w:eastAsia="Calibri" w:hAnsi="Calibri" w:cs="Calibri"/>
          <w:spacing w:val="2"/>
          <w:sz w:val="22"/>
          <w:szCs w:val="22"/>
        </w:rPr>
        <w:t>acs</w:t>
      </w:r>
      <w:r w:rsidRPr="00536879">
        <w:rPr>
          <w:rFonts w:ascii="Calibri" w:eastAsia="Calibri" w:hAnsi="Calibri" w:cs="Calibri"/>
          <w:spacing w:val="1"/>
          <w:sz w:val="22"/>
          <w:szCs w:val="22"/>
        </w:rPr>
        <w:t>)</w:t>
      </w:r>
      <w:r w:rsidRPr="00536879">
        <w:rPr>
          <w:rFonts w:ascii="Calibri" w:eastAsia="Calibri" w:hAnsi="Calibri" w:cs="Calibri"/>
          <w:sz w:val="22"/>
          <w:szCs w:val="22"/>
        </w:rPr>
        <w:t>,</w:t>
      </w:r>
      <w:r w:rsidRPr="00536879">
        <w:rPr>
          <w:rFonts w:ascii="Calibri" w:eastAsia="Calibri" w:hAnsi="Calibri" w:cs="Calibri"/>
          <w:spacing w:val="14"/>
          <w:sz w:val="22"/>
          <w:szCs w:val="22"/>
        </w:rPr>
        <w:t xml:space="preserve"> </w:t>
      </w:r>
      <w:r w:rsidRPr="00536879">
        <w:rPr>
          <w:rFonts w:ascii="Calibri" w:eastAsia="Calibri" w:hAnsi="Calibri" w:cs="Calibri"/>
          <w:spacing w:val="2"/>
          <w:sz w:val="22"/>
          <w:szCs w:val="22"/>
        </w:rPr>
        <w:t>p</w:t>
      </w:r>
      <w:r w:rsidRPr="00536879">
        <w:rPr>
          <w:rFonts w:ascii="Calibri" w:eastAsia="Calibri" w:hAnsi="Calibri" w:cs="Calibri"/>
          <w:spacing w:val="1"/>
          <w:sz w:val="22"/>
          <w:szCs w:val="22"/>
        </w:rPr>
        <w:t>ri</w:t>
      </w:r>
      <w:r w:rsidRPr="00536879">
        <w:rPr>
          <w:rFonts w:ascii="Calibri" w:eastAsia="Calibri" w:hAnsi="Calibri" w:cs="Calibri"/>
          <w:spacing w:val="2"/>
          <w:sz w:val="22"/>
          <w:szCs w:val="22"/>
        </w:rPr>
        <w:t>n</w:t>
      </w:r>
      <w:r w:rsidRPr="00536879">
        <w:rPr>
          <w:rFonts w:ascii="Calibri" w:eastAsia="Calibri" w:hAnsi="Calibri" w:cs="Calibri"/>
          <w:spacing w:val="1"/>
          <w:sz w:val="22"/>
          <w:szCs w:val="22"/>
        </w:rPr>
        <w:t>t</w:t>
      </w:r>
      <w:r w:rsidRPr="00536879">
        <w:rPr>
          <w:rFonts w:ascii="Calibri" w:eastAsia="Calibri" w:hAnsi="Calibri" w:cs="Calibri"/>
          <w:spacing w:val="2"/>
          <w:sz w:val="22"/>
          <w:szCs w:val="22"/>
        </w:rPr>
        <w:t>e</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s</w:t>
      </w:r>
      <w:r w:rsidRPr="00536879">
        <w:rPr>
          <w:rFonts w:ascii="Calibri" w:eastAsia="Calibri" w:hAnsi="Calibri" w:cs="Calibri"/>
          <w:sz w:val="22"/>
          <w:szCs w:val="22"/>
        </w:rPr>
        <w:t>,</w:t>
      </w:r>
      <w:r w:rsidRPr="00536879">
        <w:rPr>
          <w:rFonts w:ascii="Calibri" w:eastAsia="Calibri" w:hAnsi="Calibri" w:cs="Calibri"/>
          <w:spacing w:val="18"/>
          <w:sz w:val="22"/>
          <w:szCs w:val="22"/>
        </w:rPr>
        <w:t xml:space="preserve"> </w:t>
      </w:r>
      <w:r w:rsidRPr="00536879">
        <w:rPr>
          <w:rFonts w:ascii="Calibri" w:eastAsia="Calibri" w:hAnsi="Calibri" w:cs="Calibri"/>
          <w:spacing w:val="2"/>
          <w:sz w:val="22"/>
          <w:szCs w:val="22"/>
        </w:rPr>
        <w:t>scanne</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s</w:t>
      </w:r>
      <w:r w:rsidRPr="00536879">
        <w:rPr>
          <w:rFonts w:ascii="Calibri" w:eastAsia="Calibri" w:hAnsi="Calibri" w:cs="Calibri"/>
          <w:sz w:val="22"/>
          <w:szCs w:val="22"/>
        </w:rPr>
        <w:t>,</w:t>
      </w:r>
      <w:r w:rsidRPr="00536879">
        <w:rPr>
          <w:rFonts w:ascii="Calibri" w:eastAsia="Calibri" w:hAnsi="Calibri" w:cs="Calibri"/>
          <w:spacing w:val="19"/>
          <w:sz w:val="22"/>
          <w:szCs w:val="22"/>
        </w:rPr>
        <w:t xml:space="preserve"> </w:t>
      </w:r>
      <w:r w:rsidRPr="00536879">
        <w:rPr>
          <w:rFonts w:ascii="Calibri" w:eastAsia="Calibri" w:hAnsi="Calibri" w:cs="Calibri"/>
          <w:spacing w:val="2"/>
          <w:sz w:val="22"/>
          <w:szCs w:val="22"/>
        </w:rPr>
        <w:t>an</w:t>
      </w:r>
      <w:r w:rsidRPr="00536879">
        <w:rPr>
          <w:rFonts w:ascii="Calibri" w:eastAsia="Calibri" w:hAnsi="Calibri" w:cs="Calibri"/>
          <w:sz w:val="22"/>
          <w:szCs w:val="22"/>
        </w:rPr>
        <w:t>d</w:t>
      </w:r>
      <w:r w:rsidRPr="00536879">
        <w:rPr>
          <w:rFonts w:ascii="Calibri" w:eastAsia="Calibri" w:hAnsi="Calibri" w:cs="Calibri"/>
          <w:spacing w:val="11"/>
          <w:sz w:val="22"/>
          <w:szCs w:val="22"/>
        </w:rPr>
        <w:t xml:space="preserve"> </w:t>
      </w:r>
      <w:r w:rsidRPr="00536879">
        <w:rPr>
          <w:rFonts w:ascii="Calibri" w:eastAsia="Calibri" w:hAnsi="Calibri" w:cs="Calibri"/>
          <w:spacing w:val="2"/>
          <w:sz w:val="22"/>
          <w:szCs w:val="22"/>
        </w:rPr>
        <w:t>cop</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e</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s</w:t>
      </w:r>
      <w:r w:rsidRPr="00536879">
        <w:rPr>
          <w:rFonts w:ascii="Calibri" w:eastAsia="Calibri" w:hAnsi="Calibri" w:cs="Calibri"/>
          <w:sz w:val="22"/>
          <w:szCs w:val="22"/>
        </w:rPr>
        <w:t>;</w:t>
      </w:r>
      <w:r w:rsidRPr="00536879">
        <w:rPr>
          <w:rFonts w:ascii="Calibri" w:eastAsia="Calibri" w:hAnsi="Calibri" w:cs="Calibri"/>
          <w:spacing w:val="17"/>
          <w:sz w:val="22"/>
          <w:szCs w:val="22"/>
        </w:rPr>
        <w:t xml:space="preserve"> </w:t>
      </w:r>
      <w:r w:rsidRPr="00536879">
        <w:rPr>
          <w:rFonts w:ascii="Calibri" w:eastAsia="Calibri" w:hAnsi="Calibri" w:cs="Calibri"/>
          <w:spacing w:val="2"/>
          <w:sz w:val="22"/>
          <w:szCs w:val="22"/>
        </w:rPr>
        <w:t>a</w:t>
      </w:r>
      <w:r w:rsidRPr="00536879">
        <w:rPr>
          <w:rFonts w:ascii="Calibri" w:eastAsia="Calibri" w:hAnsi="Calibri" w:cs="Calibri"/>
          <w:sz w:val="22"/>
          <w:szCs w:val="22"/>
        </w:rPr>
        <w:t>s</w:t>
      </w:r>
      <w:r w:rsidRPr="00536879">
        <w:rPr>
          <w:rFonts w:ascii="Calibri" w:eastAsia="Calibri" w:hAnsi="Calibri" w:cs="Calibri"/>
          <w:spacing w:val="8"/>
          <w:sz w:val="22"/>
          <w:szCs w:val="22"/>
        </w:rPr>
        <w:t xml:space="preserve"> </w:t>
      </w:r>
      <w:r w:rsidRPr="00536879">
        <w:rPr>
          <w:rFonts w:ascii="Calibri" w:eastAsia="Calibri" w:hAnsi="Calibri" w:cs="Calibri"/>
          <w:spacing w:val="3"/>
          <w:sz w:val="22"/>
          <w:szCs w:val="22"/>
        </w:rPr>
        <w:t>w</w:t>
      </w:r>
      <w:r w:rsidRPr="00536879">
        <w:rPr>
          <w:rFonts w:ascii="Calibri" w:eastAsia="Calibri" w:hAnsi="Calibri" w:cs="Calibri"/>
          <w:spacing w:val="2"/>
          <w:sz w:val="22"/>
          <w:szCs w:val="22"/>
        </w:rPr>
        <w:t>e</w:t>
      </w:r>
      <w:r w:rsidRPr="00536879">
        <w:rPr>
          <w:rFonts w:ascii="Calibri" w:eastAsia="Calibri" w:hAnsi="Calibri" w:cs="Calibri"/>
          <w:spacing w:val="1"/>
          <w:sz w:val="22"/>
          <w:szCs w:val="22"/>
        </w:rPr>
        <w:t>l</w:t>
      </w:r>
      <w:r w:rsidRPr="00536879">
        <w:rPr>
          <w:rFonts w:ascii="Calibri" w:eastAsia="Calibri" w:hAnsi="Calibri" w:cs="Calibri"/>
          <w:sz w:val="22"/>
          <w:szCs w:val="22"/>
        </w:rPr>
        <w:t>l</w:t>
      </w:r>
      <w:r w:rsidRPr="00536879">
        <w:rPr>
          <w:rFonts w:ascii="Calibri" w:eastAsia="Calibri" w:hAnsi="Calibri" w:cs="Calibri"/>
          <w:spacing w:val="11"/>
          <w:sz w:val="22"/>
          <w:szCs w:val="22"/>
        </w:rPr>
        <w:t xml:space="preserve"> </w:t>
      </w:r>
      <w:r w:rsidRPr="00536879">
        <w:rPr>
          <w:rFonts w:ascii="Calibri" w:eastAsia="Calibri" w:hAnsi="Calibri" w:cs="Calibri"/>
          <w:spacing w:val="2"/>
          <w:sz w:val="22"/>
          <w:szCs w:val="22"/>
        </w:rPr>
        <w:t>a</w:t>
      </w:r>
      <w:r w:rsidRPr="00536879">
        <w:rPr>
          <w:rFonts w:ascii="Calibri" w:eastAsia="Calibri" w:hAnsi="Calibri" w:cs="Calibri"/>
          <w:sz w:val="22"/>
          <w:szCs w:val="22"/>
        </w:rPr>
        <w:t>s</w:t>
      </w:r>
      <w:r w:rsidRPr="00536879">
        <w:rPr>
          <w:rFonts w:ascii="Calibri" w:eastAsia="Calibri" w:hAnsi="Calibri" w:cs="Calibri"/>
          <w:spacing w:val="8"/>
          <w:sz w:val="22"/>
          <w:szCs w:val="22"/>
        </w:rPr>
        <w:t xml:space="preserve"> </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nd</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v</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dua</w:t>
      </w:r>
      <w:r w:rsidRPr="00536879">
        <w:rPr>
          <w:rFonts w:ascii="Calibri" w:eastAsia="Calibri" w:hAnsi="Calibri" w:cs="Calibri"/>
          <w:sz w:val="22"/>
          <w:szCs w:val="22"/>
        </w:rPr>
        <w:t>l</w:t>
      </w:r>
      <w:r w:rsidRPr="00536879">
        <w:rPr>
          <w:rFonts w:ascii="Calibri" w:eastAsia="Calibri" w:hAnsi="Calibri" w:cs="Calibri"/>
          <w:spacing w:val="21"/>
          <w:sz w:val="22"/>
          <w:szCs w:val="22"/>
        </w:rPr>
        <w:t xml:space="preserve"> </w:t>
      </w:r>
      <w:r w:rsidRPr="00536879">
        <w:rPr>
          <w:rFonts w:ascii="Calibri" w:eastAsia="Calibri" w:hAnsi="Calibri" w:cs="Calibri"/>
          <w:spacing w:val="2"/>
          <w:sz w:val="22"/>
          <w:szCs w:val="22"/>
        </w:rPr>
        <w:t>an</w:t>
      </w:r>
      <w:r w:rsidRPr="00536879">
        <w:rPr>
          <w:rFonts w:ascii="Calibri" w:eastAsia="Calibri" w:hAnsi="Calibri" w:cs="Calibri"/>
          <w:sz w:val="22"/>
          <w:szCs w:val="22"/>
        </w:rPr>
        <w:t>d</w:t>
      </w:r>
      <w:r w:rsidRPr="00536879">
        <w:rPr>
          <w:rFonts w:ascii="Calibri" w:eastAsia="Calibri" w:hAnsi="Calibri" w:cs="Calibri"/>
          <w:spacing w:val="10"/>
          <w:sz w:val="22"/>
          <w:szCs w:val="22"/>
        </w:rPr>
        <w:t xml:space="preserve"> </w:t>
      </w:r>
      <w:r w:rsidRPr="00536879">
        <w:rPr>
          <w:rFonts w:ascii="Calibri" w:eastAsia="Calibri" w:hAnsi="Calibri" w:cs="Calibri"/>
          <w:spacing w:val="2"/>
          <w:sz w:val="22"/>
          <w:szCs w:val="22"/>
        </w:rPr>
        <w:t>g</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ou</w:t>
      </w:r>
      <w:r w:rsidRPr="00536879">
        <w:rPr>
          <w:rFonts w:ascii="Calibri" w:eastAsia="Calibri" w:hAnsi="Calibri" w:cs="Calibri"/>
          <w:sz w:val="22"/>
          <w:szCs w:val="22"/>
        </w:rPr>
        <w:t>p</w:t>
      </w:r>
      <w:r w:rsidRPr="00536879">
        <w:rPr>
          <w:rFonts w:ascii="Calibri" w:eastAsia="Calibri" w:hAnsi="Calibri" w:cs="Calibri"/>
          <w:spacing w:val="14"/>
          <w:sz w:val="22"/>
          <w:szCs w:val="22"/>
        </w:rPr>
        <w:t xml:space="preserve"> </w:t>
      </w:r>
      <w:r w:rsidRPr="00536879">
        <w:rPr>
          <w:rFonts w:ascii="Calibri" w:eastAsia="Calibri" w:hAnsi="Calibri" w:cs="Calibri"/>
          <w:spacing w:val="2"/>
          <w:sz w:val="22"/>
          <w:szCs w:val="22"/>
        </w:rPr>
        <w:t>s</w:t>
      </w:r>
      <w:r w:rsidRPr="00536879">
        <w:rPr>
          <w:rFonts w:ascii="Calibri" w:eastAsia="Calibri" w:hAnsi="Calibri" w:cs="Calibri"/>
          <w:spacing w:val="1"/>
          <w:sz w:val="22"/>
          <w:szCs w:val="22"/>
        </w:rPr>
        <w:t>t</w:t>
      </w:r>
      <w:r w:rsidRPr="00536879">
        <w:rPr>
          <w:rFonts w:ascii="Calibri" w:eastAsia="Calibri" w:hAnsi="Calibri" w:cs="Calibri"/>
          <w:spacing w:val="2"/>
          <w:sz w:val="22"/>
          <w:szCs w:val="22"/>
        </w:rPr>
        <w:t>ud</w:t>
      </w:r>
      <w:r w:rsidRPr="00536879">
        <w:rPr>
          <w:rFonts w:ascii="Calibri" w:eastAsia="Calibri" w:hAnsi="Calibri" w:cs="Calibri"/>
          <w:sz w:val="22"/>
          <w:szCs w:val="22"/>
        </w:rPr>
        <w:t>y</w:t>
      </w:r>
      <w:r w:rsidRPr="00536879">
        <w:rPr>
          <w:rFonts w:ascii="Calibri" w:eastAsia="Calibri" w:hAnsi="Calibri" w:cs="Calibri"/>
          <w:spacing w:val="13"/>
          <w:sz w:val="22"/>
          <w:szCs w:val="22"/>
        </w:rPr>
        <w:t xml:space="preserve"> </w:t>
      </w:r>
      <w:r w:rsidRPr="00536879">
        <w:rPr>
          <w:rFonts w:ascii="Calibri" w:eastAsia="Calibri" w:hAnsi="Calibri" w:cs="Calibri"/>
          <w:spacing w:val="2"/>
          <w:w w:val="102"/>
          <w:sz w:val="22"/>
          <w:szCs w:val="22"/>
        </w:rPr>
        <w:t>spaces</w:t>
      </w:r>
      <w:r w:rsidRPr="00536879">
        <w:rPr>
          <w:rFonts w:ascii="Calibri" w:eastAsia="Arial" w:hAnsi="Calibri" w:cs="Calibri"/>
          <w:w w:val="102"/>
          <w:sz w:val="22"/>
          <w:szCs w:val="22"/>
        </w:rPr>
        <w:t>.</w:t>
      </w:r>
    </w:p>
    <w:p w14:paraId="7B20BA63" w14:textId="77777777" w:rsidR="00512097" w:rsidRPr="00536879" w:rsidRDefault="00512097" w:rsidP="00512097">
      <w:pPr>
        <w:spacing w:before="12"/>
        <w:ind w:right="-20"/>
        <w:rPr>
          <w:rFonts w:ascii="Calibri" w:eastAsia="Arial" w:hAnsi="Calibri" w:cs="Calibri"/>
          <w:w w:val="102"/>
          <w:sz w:val="22"/>
          <w:szCs w:val="22"/>
        </w:rPr>
      </w:pPr>
    </w:p>
    <w:p w14:paraId="319B5A3B" w14:textId="77777777" w:rsidR="004A7159" w:rsidRDefault="00512097" w:rsidP="00512097">
      <w:pPr>
        <w:spacing w:before="12" w:line="251" w:lineRule="auto"/>
        <w:ind w:right="200"/>
        <w:rPr>
          <w:rFonts w:ascii="Calibri" w:eastAsia="Calibri" w:hAnsi="Calibri" w:cs="Calibri"/>
          <w:spacing w:val="15"/>
          <w:sz w:val="22"/>
          <w:szCs w:val="22"/>
        </w:rPr>
      </w:pPr>
      <w:r w:rsidRPr="00536879">
        <w:rPr>
          <w:rFonts w:ascii="Calibri" w:eastAsia="Calibri" w:hAnsi="Calibri" w:cs="Calibri"/>
          <w:b/>
          <w:spacing w:val="2"/>
          <w:sz w:val="22"/>
          <w:szCs w:val="22"/>
        </w:rPr>
        <w:t>Th</w:t>
      </w:r>
      <w:r w:rsidRPr="00536879">
        <w:rPr>
          <w:rFonts w:ascii="Calibri" w:eastAsia="Calibri" w:hAnsi="Calibri" w:cs="Calibri"/>
          <w:b/>
          <w:sz w:val="22"/>
          <w:szCs w:val="22"/>
        </w:rPr>
        <w:t>e</w:t>
      </w:r>
      <w:r w:rsidRPr="00536879">
        <w:rPr>
          <w:rFonts w:ascii="Calibri" w:eastAsia="Calibri" w:hAnsi="Calibri" w:cs="Calibri"/>
          <w:b/>
          <w:spacing w:val="10"/>
          <w:sz w:val="22"/>
          <w:szCs w:val="22"/>
        </w:rPr>
        <w:t xml:space="preserve"> </w:t>
      </w:r>
      <w:r w:rsidRPr="00536879">
        <w:rPr>
          <w:rFonts w:ascii="Calibri" w:eastAsia="Calibri" w:hAnsi="Calibri" w:cs="Calibri"/>
          <w:b/>
          <w:spacing w:val="2"/>
          <w:sz w:val="22"/>
          <w:szCs w:val="22"/>
        </w:rPr>
        <w:t>Lea</w:t>
      </w:r>
      <w:r w:rsidRPr="00536879">
        <w:rPr>
          <w:rFonts w:ascii="Calibri" w:eastAsia="Calibri" w:hAnsi="Calibri" w:cs="Calibri"/>
          <w:b/>
          <w:spacing w:val="1"/>
          <w:sz w:val="22"/>
          <w:szCs w:val="22"/>
        </w:rPr>
        <w:t>r</w:t>
      </w:r>
      <w:r w:rsidRPr="00536879">
        <w:rPr>
          <w:rFonts w:ascii="Calibri" w:eastAsia="Calibri" w:hAnsi="Calibri" w:cs="Calibri"/>
          <w:b/>
          <w:spacing w:val="2"/>
          <w:sz w:val="22"/>
          <w:szCs w:val="22"/>
        </w:rPr>
        <w:t>n</w:t>
      </w:r>
      <w:r w:rsidRPr="00536879">
        <w:rPr>
          <w:rFonts w:ascii="Calibri" w:eastAsia="Calibri" w:hAnsi="Calibri" w:cs="Calibri"/>
          <w:b/>
          <w:spacing w:val="1"/>
          <w:sz w:val="22"/>
          <w:szCs w:val="22"/>
        </w:rPr>
        <w:t>i</w:t>
      </w:r>
      <w:r w:rsidRPr="00536879">
        <w:rPr>
          <w:rFonts w:ascii="Calibri" w:eastAsia="Calibri" w:hAnsi="Calibri" w:cs="Calibri"/>
          <w:b/>
          <w:spacing w:val="2"/>
          <w:sz w:val="22"/>
          <w:szCs w:val="22"/>
        </w:rPr>
        <w:t>n</w:t>
      </w:r>
      <w:r w:rsidRPr="00536879">
        <w:rPr>
          <w:rFonts w:ascii="Calibri" w:eastAsia="Calibri" w:hAnsi="Calibri" w:cs="Calibri"/>
          <w:b/>
          <w:sz w:val="22"/>
          <w:szCs w:val="22"/>
        </w:rPr>
        <w:t>g</w:t>
      </w:r>
      <w:r w:rsidRPr="00536879">
        <w:rPr>
          <w:rFonts w:ascii="Calibri" w:eastAsia="Calibri" w:hAnsi="Calibri" w:cs="Calibri"/>
          <w:b/>
          <w:spacing w:val="19"/>
          <w:sz w:val="22"/>
          <w:szCs w:val="22"/>
        </w:rPr>
        <w:t xml:space="preserve"> </w:t>
      </w:r>
      <w:r w:rsidRPr="00536879">
        <w:rPr>
          <w:rFonts w:ascii="Calibri" w:eastAsia="Calibri" w:hAnsi="Calibri" w:cs="Calibri"/>
          <w:b/>
          <w:spacing w:val="2"/>
          <w:sz w:val="22"/>
          <w:szCs w:val="22"/>
        </w:rPr>
        <w:t>an</w:t>
      </w:r>
      <w:r w:rsidRPr="00536879">
        <w:rPr>
          <w:rFonts w:ascii="Calibri" w:eastAsia="Calibri" w:hAnsi="Calibri" w:cs="Calibri"/>
          <w:b/>
          <w:sz w:val="22"/>
          <w:szCs w:val="22"/>
        </w:rPr>
        <w:t>d</w:t>
      </w:r>
      <w:r w:rsidRPr="00536879">
        <w:rPr>
          <w:rFonts w:ascii="Calibri" w:eastAsia="Calibri" w:hAnsi="Calibri" w:cs="Calibri"/>
          <w:b/>
          <w:spacing w:val="10"/>
          <w:sz w:val="22"/>
          <w:szCs w:val="22"/>
        </w:rPr>
        <w:t xml:space="preserve"> </w:t>
      </w:r>
      <w:r w:rsidRPr="00536879">
        <w:rPr>
          <w:rFonts w:ascii="Calibri" w:eastAsia="Calibri" w:hAnsi="Calibri" w:cs="Calibri"/>
          <w:b/>
          <w:spacing w:val="2"/>
          <w:sz w:val="22"/>
          <w:szCs w:val="22"/>
        </w:rPr>
        <w:t>Adv</w:t>
      </w:r>
      <w:r w:rsidRPr="00536879">
        <w:rPr>
          <w:rFonts w:ascii="Calibri" w:eastAsia="Calibri" w:hAnsi="Calibri" w:cs="Calibri"/>
          <w:b/>
          <w:spacing w:val="1"/>
          <w:sz w:val="22"/>
          <w:szCs w:val="22"/>
        </w:rPr>
        <w:t>i</w:t>
      </w:r>
      <w:r w:rsidRPr="00536879">
        <w:rPr>
          <w:rFonts w:ascii="Calibri" w:eastAsia="Calibri" w:hAnsi="Calibri" w:cs="Calibri"/>
          <w:b/>
          <w:spacing w:val="2"/>
          <w:sz w:val="22"/>
          <w:szCs w:val="22"/>
        </w:rPr>
        <w:t>s</w:t>
      </w:r>
      <w:r w:rsidRPr="00536879">
        <w:rPr>
          <w:rFonts w:ascii="Calibri" w:eastAsia="Calibri" w:hAnsi="Calibri" w:cs="Calibri"/>
          <w:b/>
          <w:spacing w:val="1"/>
          <w:sz w:val="22"/>
          <w:szCs w:val="22"/>
        </w:rPr>
        <w:t>i</w:t>
      </w:r>
      <w:r w:rsidRPr="00536879">
        <w:rPr>
          <w:rFonts w:ascii="Calibri" w:eastAsia="Calibri" w:hAnsi="Calibri" w:cs="Calibri"/>
          <w:b/>
          <w:spacing w:val="2"/>
          <w:sz w:val="22"/>
          <w:szCs w:val="22"/>
        </w:rPr>
        <w:t>n</w:t>
      </w:r>
      <w:r w:rsidRPr="00536879">
        <w:rPr>
          <w:rFonts w:ascii="Calibri" w:eastAsia="Calibri" w:hAnsi="Calibri" w:cs="Calibri"/>
          <w:b/>
          <w:sz w:val="22"/>
          <w:szCs w:val="22"/>
        </w:rPr>
        <w:t>g</w:t>
      </w:r>
      <w:r w:rsidRPr="00536879">
        <w:rPr>
          <w:rFonts w:ascii="Calibri" w:eastAsia="Calibri" w:hAnsi="Calibri" w:cs="Calibri"/>
          <w:b/>
          <w:spacing w:val="19"/>
          <w:sz w:val="22"/>
          <w:szCs w:val="22"/>
        </w:rPr>
        <w:t xml:space="preserve"> </w:t>
      </w:r>
      <w:r w:rsidRPr="00536879">
        <w:rPr>
          <w:rFonts w:ascii="Calibri" w:eastAsia="Calibri" w:hAnsi="Calibri" w:cs="Calibri"/>
          <w:b/>
          <w:spacing w:val="2"/>
          <w:sz w:val="22"/>
          <w:szCs w:val="22"/>
        </w:rPr>
        <w:t>Cen</w:t>
      </w:r>
      <w:r w:rsidRPr="00536879">
        <w:rPr>
          <w:rFonts w:ascii="Calibri" w:eastAsia="Calibri" w:hAnsi="Calibri" w:cs="Calibri"/>
          <w:b/>
          <w:spacing w:val="1"/>
          <w:sz w:val="22"/>
          <w:szCs w:val="22"/>
        </w:rPr>
        <w:t>t</w:t>
      </w:r>
      <w:r w:rsidRPr="00536879">
        <w:rPr>
          <w:rFonts w:ascii="Calibri" w:eastAsia="Calibri" w:hAnsi="Calibri" w:cs="Calibri"/>
          <w:b/>
          <w:spacing w:val="2"/>
          <w:sz w:val="22"/>
          <w:szCs w:val="22"/>
        </w:rPr>
        <w:t>e</w:t>
      </w:r>
      <w:r w:rsidRPr="00536879">
        <w:rPr>
          <w:rFonts w:ascii="Calibri" w:eastAsia="Calibri" w:hAnsi="Calibri" w:cs="Calibri"/>
          <w:b/>
          <w:sz w:val="22"/>
          <w:szCs w:val="22"/>
        </w:rPr>
        <w:t>r</w:t>
      </w:r>
      <w:r w:rsidRPr="00536879">
        <w:rPr>
          <w:rFonts w:ascii="Calibri" w:eastAsia="Calibri" w:hAnsi="Calibri" w:cs="Calibri"/>
          <w:spacing w:val="15"/>
          <w:sz w:val="22"/>
          <w:szCs w:val="22"/>
        </w:rPr>
        <w:t xml:space="preserve"> </w:t>
      </w:r>
    </w:p>
    <w:p w14:paraId="2FE1636C" w14:textId="77777777" w:rsidR="00512097" w:rsidRPr="00536879" w:rsidRDefault="004A7159" w:rsidP="00512097">
      <w:pPr>
        <w:spacing w:before="12" w:line="251" w:lineRule="auto"/>
        <w:ind w:right="200"/>
        <w:rPr>
          <w:rFonts w:ascii="Calibri" w:eastAsia="Calibri" w:hAnsi="Calibri" w:cs="Calibri"/>
          <w:w w:val="103"/>
          <w:sz w:val="22"/>
          <w:szCs w:val="22"/>
        </w:rPr>
      </w:pPr>
      <w:r>
        <w:rPr>
          <w:rFonts w:ascii="Calibri" w:eastAsia="Calibri" w:hAnsi="Calibri" w:cs="Calibri"/>
          <w:spacing w:val="15"/>
          <w:sz w:val="22"/>
          <w:szCs w:val="22"/>
        </w:rPr>
        <w:t xml:space="preserve">The Learning and Advising Center </w:t>
      </w:r>
      <w:r w:rsidR="00512097" w:rsidRPr="00536879">
        <w:rPr>
          <w:rFonts w:ascii="Calibri" w:eastAsia="Calibri" w:hAnsi="Calibri" w:cs="Calibri"/>
          <w:spacing w:val="2"/>
          <w:sz w:val="22"/>
          <w:szCs w:val="22"/>
        </w:rPr>
        <w:t>p</w:t>
      </w:r>
      <w:r w:rsidR="00512097" w:rsidRPr="00536879">
        <w:rPr>
          <w:rFonts w:ascii="Calibri" w:eastAsia="Calibri" w:hAnsi="Calibri" w:cs="Calibri"/>
          <w:spacing w:val="1"/>
          <w:sz w:val="22"/>
          <w:szCs w:val="22"/>
        </w:rPr>
        <w:t>r</w:t>
      </w:r>
      <w:r w:rsidR="00512097" w:rsidRPr="00536879">
        <w:rPr>
          <w:rFonts w:ascii="Calibri" w:eastAsia="Calibri" w:hAnsi="Calibri" w:cs="Calibri"/>
          <w:spacing w:val="2"/>
          <w:sz w:val="22"/>
          <w:szCs w:val="22"/>
        </w:rPr>
        <w:t>ov</w:t>
      </w:r>
      <w:r w:rsidR="00512097" w:rsidRPr="00536879">
        <w:rPr>
          <w:rFonts w:ascii="Calibri" w:eastAsia="Calibri" w:hAnsi="Calibri" w:cs="Calibri"/>
          <w:spacing w:val="1"/>
          <w:sz w:val="22"/>
          <w:szCs w:val="22"/>
        </w:rPr>
        <w:t>i</w:t>
      </w:r>
      <w:r w:rsidR="00512097" w:rsidRPr="00536879">
        <w:rPr>
          <w:rFonts w:ascii="Calibri" w:eastAsia="Calibri" w:hAnsi="Calibri" w:cs="Calibri"/>
          <w:spacing w:val="2"/>
          <w:sz w:val="22"/>
          <w:szCs w:val="22"/>
        </w:rPr>
        <w:t>de</w:t>
      </w:r>
      <w:r w:rsidR="00512097" w:rsidRPr="00536879">
        <w:rPr>
          <w:rFonts w:ascii="Calibri" w:eastAsia="Calibri" w:hAnsi="Calibri" w:cs="Calibri"/>
          <w:sz w:val="22"/>
          <w:szCs w:val="22"/>
        </w:rPr>
        <w:t>s</w:t>
      </w:r>
      <w:r w:rsidR="00512097" w:rsidRPr="00536879">
        <w:rPr>
          <w:rFonts w:ascii="Calibri" w:eastAsia="Calibri" w:hAnsi="Calibri" w:cs="Calibri"/>
          <w:spacing w:val="19"/>
          <w:sz w:val="22"/>
          <w:szCs w:val="22"/>
        </w:rPr>
        <w:t xml:space="preserve"> </w:t>
      </w:r>
      <w:r w:rsidR="00512097" w:rsidRPr="00536879">
        <w:rPr>
          <w:rFonts w:ascii="Calibri" w:eastAsia="Calibri" w:hAnsi="Calibri" w:cs="Calibri"/>
          <w:spacing w:val="2"/>
          <w:w w:val="102"/>
          <w:sz w:val="22"/>
          <w:szCs w:val="22"/>
        </w:rPr>
        <w:t>one</w:t>
      </w:r>
      <w:r w:rsidR="00512097" w:rsidRPr="00536879">
        <w:rPr>
          <w:rFonts w:ascii="Calibri" w:eastAsia="Calibri" w:hAnsi="Calibri" w:cs="Calibri"/>
          <w:w w:val="34"/>
          <w:sz w:val="22"/>
          <w:szCs w:val="22"/>
        </w:rPr>
        <w:t>-­</w:t>
      </w:r>
      <w:r w:rsidR="00512097" w:rsidRPr="00536879">
        <w:rPr>
          <w:rFonts w:ascii="Calibri" w:eastAsia="Calibri" w:hAnsi="Calibri" w:cs="Calibri"/>
          <w:spacing w:val="1"/>
          <w:w w:val="34"/>
          <w:sz w:val="22"/>
          <w:szCs w:val="22"/>
        </w:rPr>
        <w:t>‐</w:t>
      </w:r>
      <w:r w:rsidR="00512097" w:rsidRPr="00536879">
        <w:rPr>
          <w:rFonts w:ascii="Calibri" w:eastAsia="Calibri" w:hAnsi="Calibri" w:cs="Calibri"/>
          <w:spacing w:val="2"/>
          <w:w w:val="102"/>
          <w:sz w:val="22"/>
          <w:szCs w:val="22"/>
        </w:rPr>
        <w:t>on</w:t>
      </w:r>
      <w:r w:rsidR="00512097" w:rsidRPr="00536879">
        <w:rPr>
          <w:rFonts w:ascii="Calibri" w:eastAsia="Calibri" w:hAnsi="Calibri" w:cs="Calibri"/>
          <w:w w:val="34"/>
          <w:sz w:val="22"/>
          <w:szCs w:val="22"/>
        </w:rPr>
        <w:t>-­</w:t>
      </w:r>
      <w:r w:rsidR="00512097" w:rsidRPr="00536879">
        <w:rPr>
          <w:rFonts w:ascii="Calibri" w:eastAsia="Calibri" w:hAnsi="Calibri" w:cs="Calibri"/>
          <w:spacing w:val="1"/>
          <w:w w:val="34"/>
          <w:sz w:val="22"/>
          <w:szCs w:val="22"/>
        </w:rPr>
        <w:t>‐</w:t>
      </w:r>
      <w:r w:rsidR="00512097" w:rsidRPr="00536879">
        <w:rPr>
          <w:rFonts w:ascii="Calibri" w:eastAsia="Calibri" w:hAnsi="Calibri" w:cs="Calibri"/>
          <w:spacing w:val="2"/>
          <w:w w:val="102"/>
          <w:sz w:val="22"/>
          <w:szCs w:val="22"/>
        </w:rPr>
        <w:t>on</w:t>
      </w:r>
      <w:r w:rsidR="00512097" w:rsidRPr="00536879">
        <w:rPr>
          <w:rFonts w:ascii="Calibri" w:eastAsia="Calibri" w:hAnsi="Calibri" w:cs="Calibri"/>
          <w:w w:val="102"/>
          <w:sz w:val="22"/>
          <w:szCs w:val="22"/>
        </w:rPr>
        <w:t>e</w:t>
      </w:r>
      <w:r w:rsidR="00512097" w:rsidRPr="00536879">
        <w:rPr>
          <w:rFonts w:ascii="Calibri" w:eastAsia="Calibri" w:hAnsi="Calibri" w:cs="Calibri"/>
          <w:spacing w:val="4"/>
          <w:sz w:val="22"/>
          <w:szCs w:val="22"/>
        </w:rPr>
        <w:t xml:space="preserve"> </w:t>
      </w:r>
      <w:r w:rsidR="00512097" w:rsidRPr="00536879">
        <w:rPr>
          <w:rFonts w:ascii="Calibri" w:eastAsia="Calibri" w:hAnsi="Calibri" w:cs="Calibri"/>
          <w:spacing w:val="1"/>
          <w:sz w:val="22"/>
          <w:szCs w:val="22"/>
        </w:rPr>
        <w:t>t</w:t>
      </w:r>
      <w:r w:rsidR="00512097" w:rsidRPr="00536879">
        <w:rPr>
          <w:rFonts w:ascii="Calibri" w:eastAsia="Calibri" w:hAnsi="Calibri" w:cs="Calibri"/>
          <w:spacing w:val="2"/>
          <w:sz w:val="22"/>
          <w:szCs w:val="22"/>
        </w:rPr>
        <w:t>u</w:t>
      </w:r>
      <w:r w:rsidR="00512097" w:rsidRPr="00536879">
        <w:rPr>
          <w:rFonts w:ascii="Calibri" w:eastAsia="Calibri" w:hAnsi="Calibri" w:cs="Calibri"/>
          <w:spacing w:val="1"/>
          <w:sz w:val="22"/>
          <w:szCs w:val="22"/>
        </w:rPr>
        <w:t>t</w:t>
      </w:r>
      <w:r w:rsidR="00512097" w:rsidRPr="00536879">
        <w:rPr>
          <w:rFonts w:ascii="Calibri" w:eastAsia="Calibri" w:hAnsi="Calibri" w:cs="Calibri"/>
          <w:spacing w:val="2"/>
          <w:sz w:val="22"/>
          <w:szCs w:val="22"/>
        </w:rPr>
        <w:t>o</w:t>
      </w:r>
      <w:r w:rsidR="00512097" w:rsidRPr="00536879">
        <w:rPr>
          <w:rFonts w:ascii="Calibri" w:eastAsia="Calibri" w:hAnsi="Calibri" w:cs="Calibri"/>
          <w:spacing w:val="1"/>
          <w:sz w:val="22"/>
          <w:szCs w:val="22"/>
        </w:rPr>
        <w:t>ri</w:t>
      </w:r>
      <w:r w:rsidR="00512097" w:rsidRPr="00536879">
        <w:rPr>
          <w:rFonts w:ascii="Calibri" w:eastAsia="Calibri" w:hAnsi="Calibri" w:cs="Calibri"/>
          <w:spacing w:val="2"/>
          <w:sz w:val="22"/>
          <w:szCs w:val="22"/>
        </w:rPr>
        <w:t>n</w:t>
      </w:r>
      <w:r w:rsidR="00512097" w:rsidRPr="00536879">
        <w:rPr>
          <w:rFonts w:ascii="Calibri" w:eastAsia="Calibri" w:hAnsi="Calibri" w:cs="Calibri"/>
          <w:sz w:val="22"/>
          <w:szCs w:val="22"/>
        </w:rPr>
        <w:t>g</w:t>
      </w:r>
      <w:r w:rsidR="00512097" w:rsidRPr="00536879">
        <w:rPr>
          <w:rFonts w:ascii="Calibri" w:eastAsia="Calibri" w:hAnsi="Calibri" w:cs="Calibri"/>
          <w:spacing w:val="18"/>
          <w:sz w:val="22"/>
          <w:szCs w:val="22"/>
        </w:rPr>
        <w:t xml:space="preserve"> </w:t>
      </w:r>
      <w:r w:rsidR="00512097" w:rsidRPr="00536879">
        <w:rPr>
          <w:rFonts w:ascii="Calibri" w:eastAsia="Calibri" w:hAnsi="Calibri" w:cs="Calibri"/>
          <w:spacing w:val="2"/>
          <w:sz w:val="22"/>
          <w:szCs w:val="22"/>
        </w:rPr>
        <w:t>ass</w:t>
      </w:r>
      <w:r w:rsidR="00512097" w:rsidRPr="00536879">
        <w:rPr>
          <w:rFonts w:ascii="Calibri" w:eastAsia="Calibri" w:hAnsi="Calibri" w:cs="Calibri"/>
          <w:spacing w:val="1"/>
          <w:sz w:val="22"/>
          <w:szCs w:val="22"/>
        </w:rPr>
        <w:t>i</w:t>
      </w:r>
      <w:r w:rsidR="00512097" w:rsidRPr="00536879">
        <w:rPr>
          <w:rFonts w:ascii="Calibri" w:eastAsia="Calibri" w:hAnsi="Calibri" w:cs="Calibri"/>
          <w:spacing w:val="2"/>
          <w:sz w:val="22"/>
          <w:szCs w:val="22"/>
        </w:rPr>
        <w:t>s</w:t>
      </w:r>
      <w:r w:rsidR="00512097" w:rsidRPr="00536879">
        <w:rPr>
          <w:rFonts w:ascii="Calibri" w:eastAsia="Calibri" w:hAnsi="Calibri" w:cs="Calibri"/>
          <w:spacing w:val="1"/>
          <w:sz w:val="22"/>
          <w:szCs w:val="22"/>
        </w:rPr>
        <w:t>t</w:t>
      </w:r>
      <w:r w:rsidR="00512097" w:rsidRPr="00536879">
        <w:rPr>
          <w:rFonts w:ascii="Calibri" w:eastAsia="Calibri" w:hAnsi="Calibri" w:cs="Calibri"/>
          <w:spacing w:val="2"/>
          <w:sz w:val="22"/>
          <w:szCs w:val="22"/>
        </w:rPr>
        <w:t>anc</w:t>
      </w:r>
      <w:r w:rsidR="00512097" w:rsidRPr="00536879">
        <w:rPr>
          <w:rFonts w:ascii="Calibri" w:eastAsia="Calibri" w:hAnsi="Calibri" w:cs="Calibri"/>
          <w:sz w:val="22"/>
          <w:szCs w:val="22"/>
        </w:rPr>
        <w:t>e</w:t>
      </w:r>
      <w:r w:rsidR="00512097" w:rsidRPr="00536879">
        <w:rPr>
          <w:rFonts w:ascii="Calibri" w:eastAsia="Calibri" w:hAnsi="Calibri" w:cs="Calibri"/>
          <w:spacing w:val="22"/>
          <w:sz w:val="22"/>
          <w:szCs w:val="22"/>
        </w:rPr>
        <w:t xml:space="preserve"> </w:t>
      </w:r>
      <w:r w:rsidR="00512097" w:rsidRPr="00536879">
        <w:rPr>
          <w:rFonts w:ascii="Calibri" w:eastAsia="Calibri" w:hAnsi="Calibri" w:cs="Calibri"/>
          <w:spacing w:val="1"/>
          <w:sz w:val="22"/>
          <w:szCs w:val="22"/>
        </w:rPr>
        <w:t>f</w:t>
      </w:r>
      <w:r w:rsidR="00512097" w:rsidRPr="00536879">
        <w:rPr>
          <w:rFonts w:ascii="Calibri" w:eastAsia="Calibri" w:hAnsi="Calibri" w:cs="Calibri"/>
          <w:spacing w:val="2"/>
          <w:sz w:val="22"/>
          <w:szCs w:val="22"/>
        </w:rPr>
        <w:t>o</w:t>
      </w:r>
      <w:r w:rsidR="00512097" w:rsidRPr="00536879">
        <w:rPr>
          <w:rFonts w:ascii="Calibri" w:eastAsia="Calibri" w:hAnsi="Calibri" w:cs="Calibri"/>
          <w:sz w:val="22"/>
          <w:szCs w:val="22"/>
        </w:rPr>
        <w:t>r</w:t>
      </w:r>
      <w:r w:rsidR="00512097" w:rsidRPr="00536879">
        <w:rPr>
          <w:rFonts w:ascii="Calibri" w:eastAsia="Calibri" w:hAnsi="Calibri" w:cs="Calibri"/>
          <w:spacing w:val="9"/>
          <w:sz w:val="22"/>
          <w:szCs w:val="22"/>
        </w:rPr>
        <w:t xml:space="preserve"> </w:t>
      </w:r>
      <w:r w:rsidR="00512097" w:rsidRPr="00536879">
        <w:rPr>
          <w:rFonts w:ascii="Calibri" w:eastAsia="Calibri" w:hAnsi="Calibri" w:cs="Calibri"/>
          <w:spacing w:val="3"/>
          <w:sz w:val="22"/>
          <w:szCs w:val="22"/>
        </w:rPr>
        <w:t>w</w:t>
      </w:r>
      <w:r w:rsidR="00512097" w:rsidRPr="00536879">
        <w:rPr>
          <w:rFonts w:ascii="Calibri" w:eastAsia="Calibri" w:hAnsi="Calibri" w:cs="Calibri"/>
          <w:spacing w:val="1"/>
          <w:sz w:val="22"/>
          <w:szCs w:val="22"/>
        </w:rPr>
        <w:t>riti</w:t>
      </w:r>
      <w:r w:rsidR="00512097" w:rsidRPr="00536879">
        <w:rPr>
          <w:rFonts w:ascii="Calibri" w:eastAsia="Calibri" w:hAnsi="Calibri" w:cs="Calibri"/>
          <w:spacing w:val="2"/>
          <w:sz w:val="22"/>
          <w:szCs w:val="22"/>
        </w:rPr>
        <w:t>ng</w:t>
      </w:r>
      <w:r w:rsidR="00512097" w:rsidRPr="00536879">
        <w:rPr>
          <w:rFonts w:ascii="Calibri" w:eastAsia="Calibri" w:hAnsi="Calibri" w:cs="Calibri"/>
          <w:sz w:val="22"/>
          <w:szCs w:val="22"/>
        </w:rPr>
        <w:t>,</w:t>
      </w:r>
      <w:r w:rsidR="00512097" w:rsidRPr="00536879">
        <w:rPr>
          <w:rFonts w:ascii="Calibri" w:eastAsia="Calibri" w:hAnsi="Calibri" w:cs="Calibri"/>
          <w:spacing w:val="17"/>
          <w:sz w:val="22"/>
          <w:szCs w:val="22"/>
        </w:rPr>
        <w:t xml:space="preserve"> </w:t>
      </w:r>
      <w:r w:rsidR="00512097" w:rsidRPr="00536879">
        <w:rPr>
          <w:rFonts w:ascii="Calibri" w:eastAsia="Calibri" w:hAnsi="Calibri" w:cs="Calibri"/>
          <w:spacing w:val="2"/>
          <w:sz w:val="22"/>
          <w:szCs w:val="22"/>
        </w:rPr>
        <w:t>s</w:t>
      </w:r>
      <w:r w:rsidR="00512097" w:rsidRPr="00536879">
        <w:rPr>
          <w:rFonts w:ascii="Calibri" w:eastAsia="Calibri" w:hAnsi="Calibri" w:cs="Calibri"/>
          <w:spacing w:val="1"/>
          <w:sz w:val="22"/>
          <w:szCs w:val="22"/>
        </w:rPr>
        <w:t>t</w:t>
      </w:r>
      <w:r w:rsidR="00512097" w:rsidRPr="00536879">
        <w:rPr>
          <w:rFonts w:ascii="Calibri" w:eastAsia="Calibri" w:hAnsi="Calibri" w:cs="Calibri"/>
          <w:spacing w:val="2"/>
          <w:sz w:val="22"/>
          <w:szCs w:val="22"/>
        </w:rPr>
        <w:t>ud</w:t>
      </w:r>
      <w:r w:rsidR="00512097" w:rsidRPr="00536879">
        <w:rPr>
          <w:rFonts w:ascii="Calibri" w:eastAsia="Calibri" w:hAnsi="Calibri" w:cs="Calibri"/>
          <w:sz w:val="22"/>
          <w:szCs w:val="22"/>
        </w:rPr>
        <w:t>y</w:t>
      </w:r>
      <w:r w:rsidR="00512097" w:rsidRPr="00536879">
        <w:rPr>
          <w:rFonts w:ascii="Calibri" w:eastAsia="Calibri" w:hAnsi="Calibri" w:cs="Calibri"/>
          <w:spacing w:val="13"/>
          <w:sz w:val="22"/>
          <w:szCs w:val="22"/>
        </w:rPr>
        <w:t xml:space="preserve"> </w:t>
      </w:r>
      <w:r w:rsidR="00512097" w:rsidRPr="00536879">
        <w:rPr>
          <w:rFonts w:ascii="Calibri" w:eastAsia="Calibri" w:hAnsi="Calibri" w:cs="Calibri"/>
          <w:spacing w:val="2"/>
          <w:w w:val="102"/>
          <w:sz w:val="22"/>
          <w:szCs w:val="22"/>
        </w:rPr>
        <w:t>s</w:t>
      </w:r>
      <w:r w:rsidR="00512097" w:rsidRPr="00536879">
        <w:rPr>
          <w:rFonts w:ascii="Calibri" w:eastAsia="Calibri" w:hAnsi="Calibri" w:cs="Calibri"/>
          <w:spacing w:val="1"/>
          <w:w w:val="102"/>
          <w:sz w:val="22"/>
          <w:szCs w:val="22"/>
        </w:rPr>
        <w:t>tr</w:t>
      </w:r>
      <w:r w:rsidR="00512097" w:rsidRPr="00536879">
        <w:rPr>
          <w:rFonts w:ascii="Calibri" w:eastAsia="Calibri" w:hAnsi="Calibri" w:cs="Calibri"/>
          <w:spacing w:val="2"/>
          <w:w w:val="102"/>
          <w:sz w:val="22"/>
          <w:szCs w:val="22"/>
        </w:rPr>
        <w:t>a</w:t>
      </w:r>
      <w:r w:rsidR="00512097" w:rsidRPr="00536879">
        <w:rPr>
          <w:rFonts w:ascii="Calibri" w:eastAsia="Calibri" w:hAnsi="Calibri" w:cs="Calibri"/>
          <w:spacing w:val="1"/>
          <w:w w:val="102"/>
          <w:sz w:val="22"/>
          <w:szCs w:val="22"/>
        </w:rPr>
        <w:t>t</w:t>
      </w:r>
      <w:r w:rsidR="00512097" w:rsidRPr="00536879">
        <w:rPr>
          <w:rFonts w:ascii="Calibri" w:eastAsia="Calibri" w:hAnsi="Calibri" w:cs="Calibri"/>
          <w:spacing w:val="2"/>
          <w:w w:val="102"/>
          <w:sz w:val="22"/>
          <w:szCs w:val="22"/>
        </w:rPr>
        <w:t>eg</w:t>
      </w:r>
      <w:r w:rsidR="00512097" w:rsidRPr="00536879">
        <w:rPr>
          <w:rFonts w:ascii="Calibri" w:eastAsia="Calibri" w:hAnsi="Calibri" w:cs="Calibri"/>
          <w:spacing w:val="1"/>
          <w:w w:val="103"/>
          <w:sz w:val="22"/>
          <w:szCs w:val="22"/>
        </w:rPr>
        <w:t>i</w:t>
      </w:r>
      <w:r w:rsidR="00512097" w:rsidRPr="00536879">
        <w:rPr>
          <w:rFonts w:ascii="Calibri" w:eastAsia="Calibri" w:hAnsi="Calibri" w:cs="Calibri"/>
          <w:spacing w:val="2"/>
          <w:w w:val="102"/>
          <w:sz w:val="22"/>
          <w:szCs w:val="22"/>
        </w:rPr>
        <w:t>es</w:t>
      </w:r>
      <w:r w:rsidR="00512097" w:rsidRPr="00536879">
        <w:rPr>
          <w:rFonts w:ascii="Calibri" w:eastAsia="Calibri" w:hAnsi="Calibri" w:cs="Calibri"/>
          <w:w w:val="102"/>
          <w:sz w:val="22"/>
          <w:szCs w:val="22"/>
        </w:rPr>
        <w:t xml:space="preserve">, </w:t>
      </w:r>
      <w:r w:rsidR="00512097" w:rsidRPr="00536879">
        <w:rPr>
          <w:rFonts w:ascii="Calibri" w:eastAsia="Calibri" w:hAnsi="Calibri" w:cs="Calibri"/>
          <w:spacing w:val="1"/>
          <w:sz w:val="22"/>
          <w:szCs w:val="22"/>
        </w:rPr>
        <w:t>t</w:t>
      </w:r>
      <w:r w:rsidR="00512097" w:rsidRPr="00536879">
        <w:rPr>
          <w:rFonts w:ascii="Calibri" w:eastAsia="Calibri" w:hAnsi="Calibri" w:cs="Calibri"/>
          <w:spacing w:val="2"/>
          <w:sz w:val="22"/>
          <w:szCs w:val="22"/>
        </w:rPr>
        <w:t>es</w:t>
      </w:r>
      <w:r w:rsidR="00512097" w:rsidRPr="00536879">
        <w:rPr>
          <w:rFonts w:ascii="Calibri" w:eastAsia="Calibri" w:hAnsi="Calibri" w:cs="Calibri"/>
          <w:sz w:val="22"/>
          <w:szCs w:val="22"/>
        </w:rPr>
        <w:t>t</w:t>
      </w:r>
      <w:r w:rsidR="00512097" w:rsidRPr="00536879">
        <w:rPr>
          <w:rFonts w:ascii="Calibri" w:eastAsia="Calibri" w:hAnsi="Calibri" w:cs="Calibri"/>
          <w:spacing w:val="11"/>
          <w:sz w:val="22"/>
          <w:szCs w:val="22"/>
        </w:rPr>
        <w:t xml:space="preserve"> </w:t>
      </w:r>
      <w:r w:rsidR="00512097" w:rsidRPr="00536879">
        <w:rPr>
          <w:rFonts w:ascii="Calibri" w:eastAsia="Calibri" w:hAnsi="Calibri" w:cs="Calibri"/>
          <w:spacing w:val="1"/>
          <w:sz w:val="22"/>
          <w:szCs w:val="22"/>
        </w:rPr>
        <w:t>t</w:t>
      </w:r>
      <w:r w:rsidR="00512097" w:rsidRPr="00536879">
        <w:rPr>
          <w:rFonts w:ascii="Calibri" w:eastAsia="Calibri" w:hAnsi="Calibri" w:cs="Calibri"/>
          <w:spacing w:val="2"/>
          <w:sz w:val="22"/>
          <w:szCs w:val="22"/>
        </w:rPr>
        <w:t>ak</w:t>
      </w:r>
      <w:r w:rsidR="00512097" w:rsidRPr="00536879">
        <w:rPr>
          <w:rFonts w:ascii="Calibri" w:eastAsia="Calibri" w:hAnsi="Calibri" w:cs="Calibri"/>
          <w:spacing w:val="1"/>
          <w:sz w:val="22"/>
          <w:szCs w:val="22"/>
        </w:rPr>
        <w:t>i</w:t>
      </w:r>
      <w:r w:rsidR="00512097" w:rsidRPr="00536879">
        <w:rPr>
          <w:rFonts w:ascii="Calibri" w:eastAsia="Calibri" w:hAnsi="Calibri" w:cs="Calibri"/>
          <w:spacing w:val="2"/>
          <w:sz w:val="22"/>
          <w:szCs w:val="22"/>
        </w:rPr>
        <w:t>ng</w:t>
      </w:r>
      <w:r w:rsidR="00512097" w:rsidRPr="00536879">
        <w:rPr>
          <w:rFonts w:ascii="Calibri" w:eastAsia="Calibri" w:hAnsi="Calibri" w:cs="Calibri"/>
          <w:sz w:val="22"/>
          <w:szCs w:val="22"/>
        </w:rPr>
        <w:t>,</w:t>
      </w:r>
      <w:r w:rsidR="00512097" w:rsidRPr="00536879">
        <w:rPr>
          <w:rFonts w:ascii="Calibri" w:eastAsia="Calibri" w:hAnsi="Calibri" w:cs="Calibri"/>
          <w:spacing w:val="15"/>
          <w:sz w:val="22"/>
          <w:szCs w:val="22"/>
        </w:rPr>
        <w:t xml:space="preserve"> </w:t>
      </w:r>
      <w:r w:rsidR="00512097" w:rsidRPr="00536879">
        <w:rPr>
          <w:rFonts w:ascii="Calibri" w:eastAsia="Calibri" w:hAnsi="Calibri" w:cs="Calibri"/>
          <w:spacing w:val="2"/>
          <w:sz w:val="22"/>
          <w:szCs w:val="22"/>
        </w:rPr>
        <w:t>an</w:t>
      </w:r>
      <w:r w:rsidR="00512097" w:rsidRPr="00536879">
        <w:rPr>
          <w:rFonts w:ascii="Calibri" w:eastAsia="Calibri" w:hAnsi="Calibri" w:cs="Calibri"/>
          <w:sz w:val="22"/>
          <w:szCs w:val="22"/>
        </w:rPr>
        <w:t>d</w:t>
      </w:r>
      <w:r w:rsidR="00512097" w:rsidRPr="00536879">
        <w:rPr>
          <w:rFonts w:ascii="Calibri" w:eastAsia="Calibri" w:hAnsi="Calibri" w:cs="Calibri"/>
          <w:spacing w:val="10"/>
          <w:sz w:val="22"/>
          <w:szCs w:val="22"/>
        </w:rPr>
        <w:t xml:space="preserve"> </w:t>
      </w:r>
      <w:r w:rsidR="00512097" w:rsidRPr="00536879">
        <w:rPr>
          <w:rFonts w:ascii="Calibri" w:eastAsia="Calibri" w:hAnsi="Calibri" w:cs="Calibri"/>
          <w:spacing w:val="2"/>
          <w:sz w:val="22"/>
          <w:szCs w:val="22"/>
        </w:rPr>
        <w:t>spec</w:t>
      </w:r>
      <w:r w:rsidR="00512097" w:rsidRPr="00536879">
        <w:rPr>
          <w:rFonts w:ascii="Calibri" w:eastAsia="Calibri" w:hAnsi="Calibri" w:cs="Calibri"/>
          <w:spacing w:val="1"/>
          <w:sz w:val="22"/>
          <w:szCs w:val="22"/>
        </w:rPr>
        <w:t>ifi</w:t>
      </w:r>
      <w:r w:rsidR="00512097" w:rsidRPr="00536879">
        <w:rPr>
          <w:rFonts w:ascii="Calibri" w:eastAsia="Calibri" w:hAnsi="Calibri" w:cs="Calibri"/>
          <w:sz w:val="22"/>
          <w:szCs w:val="22"/>
        </w:rPr>
        <w:t>c</w:t>
      </w:r>
      <w:r w:rsidR="00512097" w:rsidRPr="00536879">
        <w:rPr>
          <w:rFonts w:ascii="Calibri" w:eastAsia="Calibri" w:hAnsi="Calibri" w:cs="Calibri"/>
          <w:spacing w:val="17"/>
          <w:sz w:val="22"/>
          <w:szCs w:val="22"/>
        </w:rPr>
        <w:t xml:space="preserve"> </w:t>
      </w:r>
      <w:r w:rsidR="00512097" w:rsidRPr="00536879">
        <w:rPr>
          <w:rFonts w:ascii="Calibri" w:eastAsia="Calibri" w:hAnsi="Calibri" w:cs="Calibri"/>
          <w:spacing w:val="2"/>
          <w:sz w:val="22"/>
          <w:szCs w:val="22"/>
        </w:rPr>
        <w:t>Ph</w:t>
      </w:r>
      <w:r w:rsidR="00512097" w:rsidRPr="00536879">
        <w:rPr>
          <w:rFonts w:ascii="Calibri" w:eastAsia="Calibri" w:hAnsi="Calibri" w:cs="Calibri"/>
          <w:spacing w:val="1"/>
          <w:sz w:val="22"/>
          <w:szCs w:val="22"/>
        </w:rPr>
        <w:t>il</w:t>
      </w:r>
      <w:r w:rsidR="00512097" w:rsidRPr="00536879">
        <w:rPr>
          <w:rFonts w:ascii="Calibri" w:eastAsia="Calibri" w:hAnsi="Calibri" w:cs="Calibri"/>
          <w:spacing w:val="2"/>
          <w:sz w:val="22"/>
          <w:szCs w:val="22"/>
        </w:rPr>
        <w:t>ade</w:t>
      </w:r>
      <w:r w:rsidR="00512097" w:rsidRPr="00536879">
        <w:rPr>
          <w:rFonts w:ascii="Calibri" w:eastAsia="Calibri" w:hAnsi="Calibri" w:cs="Calibri"/>
          <w:spacing w:val="1"/>
          <w:sz w:val="22"/>
          <w:szCs w:val="22"/>
        </w:rPr>
        <w:t>l</w:t>
      </w:r>
      <w:r w:rsidR="00512097" w:rsidRPr="00536879">
        <w:rPr>
          <w:rFonts w:ascii="Calibri" w:eastAsia="Calibri" w:hAnsi="Calibri" w:cs="Calibri"/>
          <w:spacing w:val="2"/>
          <w:sz w:val="22"/>
          <w:szCs w:val="22"/>
        </w:rPr>
        <w:t>ph</w:t>
      </w:r>
      <w:r w:rsidR="00512097" w:rsidRPr="00536879">
        <w:rPr>
          <w:rFonts w:ascii="Calibri" w:eastAsia="Calibri" w:hAnsi="Calibri" w:cs="Calibri"/>
          <w:spacing w:val="1"/>
          <w:sz w:val="22"/>
          <w:szCs w:val="22"/>
        </w:rPr>
        <w:t>i</w:t>
      </w:r>
      <w:r w:rsidR="00512097" w:rsidRPr="00536879">
        <w:rPr>
          <w:rFonts w:ascii="Calibri" w:eastAsia="Calibri" w:hAnsi="Calibri" w:cs="Calibri"/>
          <w:sz w:val="22"/>
          <w:szCs w:val="22"/>
        </w:rPr>
        <w:t>a</w:t>
      </w:r>
      <w:r w:rsidR="00512097" w:rsidRPr="00536879">
        <w:rPr>
          <w:rFonts w:ascii="Calibri" w:eastAsia="Calibri" w:hAnsi="Calibri" w:cs="Calibri"/>
          <w:spacing w:val="27"/>
          <w:sz w:val="22"/>
          <w:szCs w:val="22"/>
        </w:rPr>
        <w:t xml:space="preserve"> </w:t>
      </w:r>
      <w:r w:rsidR="00512097" w:rsidRPr="00536879">
        <w:rPr>
          <w:rFonts w:ascii="Calibri" w:eastAsia="Calibri" w:hAnsi="Calibri" w:cs="Calibri"/>
          <w:spacing w:val="3"/>
          <w:sz w:val="22"/>
          <w:szCs w:val="22"/>
        </w:rPr>
        <w:t>U</w:t>
      </w:r>
      <w:r w:rsidR="00512097" w:rsidRPr="00536879">
        <w:rPr>
          <w:rFonts w:ascii="Calibri" w:eastAsia="Calibri" w:hAnsi="Calibri" w:cs="Calibri"/>
          <w:spacing w:val="2"/>
          <w:sz w:val="22"/>
          <w:szCs w:val="22"/>
        </w:rPr>
        <w:t>n</w:t>
      </w:r>
      <w:r w:rsidR="00512097" w:rsidRPr="00536879">
        <w:rPr>
          <w:rFonts w:ascii="Calibri" w:eastAsia="Calibri" w:hAnsi="Calibri" w:cs="Calibri"/>
          <w:spacing w:val="1"/>
          <w:sz w:val="22"/>
          <w:szCs w:val="22"/>
        </w:rPr>
        <w:t>i</w:t>
      </w:r>
      <w:r w:rsidR="00512097" w:rsidRPr="00536879">
        <w:rPr>
          <w:rFonts w:ascii="Calibri" w:eastAsia="Calibri" w:hAnsi="Calibri" w:cs="Calibri"/>
          <w:spacing w:val="2"/>
          <w:sz w:val="22"/>
          <w:szCs w:val="22"/>
        </w:rPr>
        <w:t>ve</w:t>
      </w:r>
      <w:r w:rsidR="00512097" w:rsidRPr="00536879">
        <w:rPr>
          <w:rFonts w:ascii="Calibri" w:eastAsia="Calibri" w:hAnsi="Calibri" w:cs="Calibri"/>
          <w:spacing w:val="1"/>
          <w:sz w:val="22"/>
          <w:szCs w:val="22"/>
        </w:rPr>
        <w:t>r</w:t>
      </w:r>
      <w:r w:rsidR="00512097" w:rsidRPr="00536879">
        <w:rPr>
          <w:rFonts w:ascii="Calibri" w:eastAsia="Calibri" w:hAnsi="Calibri" w:cs="Calibri"/>
          <w:spacing w:val="2"/>
          <w:sz w:val="22"/>
          <w:szCs w:val="22"/>
        </w:rPr>
        <w:t>s</w:t>
      </w:r>
      <w:r w:rsidR="00512097" w:rsidRPr="00536879">
        <w:rPr>
          <w:rFonts w:ascii="Calibri" w:eastAsia="Calibri" w:hAnsi="Calibri" w:cs="Calibri"/>
          <w:spacing w:val="1"/>
          <w:sz w:val="22"/>
          <w:szCs w:val="22"/>
        </w:rPr>
        <w:t>it</w:t>
      </w:r>
      <w:r w:rsidR="00512097" w:rsidRPr="00536879">
        <w:rPr>
          <w:rFonts w:ascii="Calibri" w:eastAsia="Calibri" w:hAnsi="Calibri" w:cs="Calibri"/>
          <w:sz w:val="22"/>
          <w:szCs w:val="22"/>
        </w:rPr>
        <w:t>y</w:t>
      </w:r>
      <w:r w:rsidR="00512097" w:rsidRPr="00536879">
        <w:rPr>
          <w:rFonts w:ascii="Calibri" w:eastAsia="Calibri" w:hAnsi="Calibri" w:cs="Calibri"/>
          <w:spacing w:val="22"/>
          <w:sz w:val="22"/>
          <w:szCs w:val="22"/>
        </w:rPr>
        <w:t xml:space="preserve"> </w:t>
      </w:r>
      <w:r w:rsidR="00512097" w:rsidRPr="00536879">
        <w:rPr>
          <w:rFonts w:ascii="Calibri" w:eastAsia="Calibri" w:hAnsi="Calibri" w:cs="Calibri"/>
          <w:spacing w:val="2"/>
          <w:sz w:val="22"/>
          <w:szCs w:val="22"/>
        </w:rPr>
        <w:t>cou</w:t>
      </w:r>
      <w:r w:rsidR="00512097" w:rsidRPr="00536879">
        <w:rPr>
          <w:rFonts w:ascii="Calibri" w:eastAsia="Calibri" w:hAnsi="Calibri" w:cs="Calibri"/>
          <w:spacing w:val="1"/>
          <w:sz w:val="22"/>
          <w:szCs w:val="22"/>
        </w:rPr>
        <w:t>r</w:t>
      </w:r>
      <w:r w:rsidR="00512097" w:rsidRPr="00536879">
        <w:rPr>
          <w:rFonts w:ascii="Calibri" w:eastAsia="Calibri" w:hAnsi="Calibri" w:cs="Calibri"/>
          <w:spacing w:val="2"/>
          <w:sz w:val="22"/>
          <w:szCs w:val="22"/>
        </w:rPr>
        <w:t>ses*</w:t>
      </w:r>
      <w:r w:rsidR="00512097" w:rsidRPr="00536879">
        <w:rPr>
          <w:rFonts w:ascii="Calibri" w:eastAsia="Calibri" w:hAnsi="Calibri" w:cs="Calibri"/>
          <w:sz w:val="22"/>
          <w:szCs w:val="22"/>
        </w:rPr>
        <w:t>.</w:t>
      </w:r>
      <w:r w:rsidR="00512097" w:rsidRPr="00536879">
        <w:rPr>
          <w:rFonts w:ascii="Calibri" w:eastAsia="Calibri" w:hAnsi="Calibri" w:cs="Calibri"/>
          <w:spacing w:val="20"/>
          <w:sz w:val="22"/>
          <w:szCs w:val="22"/>
        </w:rPr>
        <w:t xml:space="preserve"> </w:t>
      </w:r>
      <w:r w:rsidR="00512097" w:rsidRPr="00536879">
        <w:rPr>
          <w:rFonts w:ascii="Calibri" w:eastAsia="Calibri" w:hAnsi="Calibri" w:cs="Calibri"/>
          <w:spacing w:val="2"/>
          <w:sz w:val="22"/>
          <w:szCs w:val="22"/>
        </w:rPr>
        <w:t>T</w:t>
      </w:r>
      <w:r w:rsidR="00512097" w:rsidRPr="00536879">
        <w:rPr>
          <w:rFonts w:ascii="Calibri" w:eastAsia="Calibri" w:hAnsi="Calibri" w:cs="Calibri"/>
          <w:sz w:val="22"/>
          <w:szCs w:val="22"/>
        </w:rPr>
        <w:t>o</w:t>
      </w:r>
      <w:r w:rsidR="00512097" w:rsidRPr="00536879">
        <w:rPr>
          <w:rFonts w:ascii="Calibri" w:eastAsia="Calibri" w:hAnsi="Calibri" w:cs="Calibri"/>
          <w:spacing w:val="8"/>
          <w:sz w:val="22"/>
          <w:szCs w:val="22"/>
        </w:rPr>
        <w:t xml:space="preserve"> </w:t>
      </w:r>
      <w:r w:rsidR="00512097" w:rsidRPr="00536879">
        <w:rPr>
          <w:rFonts w:ascii="Calibri" w:eastAsia="Calibri" w:hAnsi="Calibri" w:cs="Calibri"/>
          <w:spacing w:val="3"/>
          <w:sz w:val="22"/>
          <w:szCs w:val="22"/>
        </w:rPr>
        <w:t>m</w:t>
      </w:r>
      <w:r w:rsidR="00512097" w:rsidRPr="00536879">
        <w:rPr>
          <w:rFonts w:ascii="Calibri" w:eastAsia="Calibri" w:hAnsi="Calibri" w:cs="Calibri"/>
          <w:spacing w:val="2"/>
          <w:sz w:val="22"/>
          <w:szCs w:val="22"/>
        </w:rPr>
        <w:t>ak</w:t>
      </w:r>
      <w:r w:rsidR="00512097" w:rsidRPr="00536879">
        <w:rPr>
          <w:rFonts w:ascii="Calibri" w:eastAsia="Calibri" w:hAnsi="Calibri" w:cs="Calibri"/>
          <w:sz w:val="22"/>
          <w:szCs w:val="22"/>
        </w:rPr>
        <w:t>e</w:t>
      </w:r>
      <w:r w:rsidR="00512097" w:rsidRPr="00536879">
        <w:rPr>
          <w:rFonts w:ascii="Calibri" w:eastAsia="Calibri" w:hAnsi="Calibri" w:cs="Calibri"/>
          <w:spacing w:val="13"/>
          <w:sz w:val="22"/>
          <w:szCs w:val="22"/>
        </w:rPr>
        <w:t xml:space="preserve"> </w:t>
      </w:r>
      <w:r w:rsidR="00512097" w:rsidRPr="00536879">
        <w:rPr>
          <w:rFonts w:ascii="Calibri" w:eastAsia="Calibri" w:hAnsi="Calibri" w:cs="Calibri"/>
          <w:sz w:val="22"/>
          <w:szCs w:val="22"/>
        </w:rPr>
        <w:t>a</w:t>
      </w:r>
      <w:r w:rsidR="00512097" w:rsidRPr="00536879">
        <w:rPr>
          <w:rFonts w:ascii="Calibri" w:eastAsia="Calibri" w:hAnsi="Calibri" w:cs="Calibri"/>
          <w:spacing w:val="6"/>
          <w:sz w:val="22"/>
          <w:szCs w:val="22"/>
        </w:rPr>
        <w:t xml:space="preserve"> </w:t>
      </w:r>
      <w:r w:rsidR="00512097" w:rsidRPr="00536879">
        <w:rPr>
          <w:rFonts w:ascii="Calibri" w:eastAsia="Calibri" w:hAnsi="Calibri" w:cs="Calibri"/>
          <w:spacing w:val="1"/>
          <w:sz w:val="22"/>
          <w:szCs w:val="22"/>
        </w:rPr>
        <w:t>t</w:t>
      </w:r>
      <w:r w:rsidR="00512097" w:rsidRPr="00536879">
        <w:rPr>
          <w:rFonts w:ascii="Calibri" w:eastAsia="Calibri" w:hAnsi="Calibri" w:cs="Calibri"/>
          <w:spacing w:val="2"/>
          <w:sz w:val="22"/>
          <w:szCs w:val="22"/>
        </w:rPr>
        <w:t>u</w:t>
      </w:r>
      <w:r w:rsidR="00512097" w:rsidRPr="00536879">
        <w:rPr>
          <w:rFonts w:ascii="Calibri" w:eastAsia="Calibri" w:hAnsi="Calibri" w:cs="Calibri"/>
          <w:spacing w:val="1"/>
          <w:sz w:val="22"/>
          <w:szCs w:val="22"/>
        </w:rPr>
        <w:t>t</w:t>
      </w:r>
      <w:r w:rsidR="00512097" w:rsidRPr="00536879">
        <w:rPr>
          <w:rFonts w:ascii="Calibri" w:eastAsia="Calibri" w:hAnsi="Calibri" w:cs="Calibri"/>
          <w:spacing w:val="2"/>
          <w:sz w:val="22"/>
          <w:szCs w:val="22"/>
        </w:rPr>
        <w:t>o</w:t>
      </w:r>
      <w:r w:rsidR="00512097" w:rsidRPr="00536879">
        <w:rPr>
          <w:rFonts w:ascii="Calibri" w:eastAsia="Calibri" w:hAnsi="Calibri" w:cs="Calibri"/>
          <w:spacing w:val="1"/>
          <w:sz w:val="22"/>
          <w:szCs w:val="22"/>
        </w:rPr>
        <w:t>ri</w:t>
      </w:r>
      <w:r w:rsidR="00512097" w:rsidRPr="00536879">
        <w:rPr>
          <w:rFonts w:ascii="Calibri" w:eastAsia="Calibri" w:hAnsi="Calibri" w:cs="Calibri"/>
          <w:spacing w:val="2"/>
          <w:sz w:val="22"/>
          <w:szCs w:val="22"/>
        </w:rPr>
        <w:t>n</w:t>
      </w:r>
      <w:r w:rsidR="00512097" w:rsidRPr="00536879">
        <w:rPr>
          <w:rFonts w:ascii="Calibri" w:eastAsia="Calibri" w:hAnsi="Calibri" w:cs="Calibri"/>
          <w:sz w:val="22"/>
          <w:szCs w:val="22"/>
        </w:rPr>
        <w:t>g</w:t>
      </w:r>
      <w:r w:rsidR="00512097" w:rsidRPr="00536879">
        <w:rPr>
          <w:rFonts w:ascii="Calibri" w:eastAsia="Calibri" w:hAnsi="Calibri" w:cs="Calibri"/>
          <w:spacing w:val="18"/>
          <w:sz w:val="22"/>
          <w:szCs w:val="22"/>
        </w:rPr>
        <w:t xml:space="preserve"> </w:t>
      </w:r>
      <w:r w:rsidR="00512097" w:rsidRPr="00536879">
        <w:rPr>
          <w:rFonts w:ascii="Calibri" w:eastAsia="Calibri" w:hAnsi="Calibri" w:cs="Calibri"/>
          <w:spacing w:val="2"/>
          <w:sz w:val="22"/>
          <w:szCs w:val="22"/>
        </w:rPr>
        <w:t>appo</w:t>
      </w:r>
      <w:r w:rsidR="00512097" w:rsidRPr="00536879">
        <w:rPr>
          <w:rFonts w:ascii="Calibri" w:eastAsia="Calibri" w:hAnsi="Calibri" w:cs="Calibri"/>
          <w:spacing w:val="1"/>
          <w:sz w:val="22"/>
          <w:szCs w:val="22"/>
        </w:rPr>
        <w:t>i</w:t>
      </w:r>
      <w:r w:rsidR="00512097" w:rsidRPr="00536879">
        <w:rPr>
          <w:rFonts w:ascii="Calibri" w:eastAsia="Calibri" w:hAnsi="Calibri" w:cs="Calibri"/>
          <w:spacing w:val="2"/>
          <w:sz w:val="22"/>
          <w:szCs w:val="22"/>
        </w:rPr>
        <w:t>n</w:t>
      </w:r>
      <w:r w:rsidR="00512097" w:rsidRPr="00536879">
        <w:rPr>
          <w:rFonts w:ascii="Calibri" w:eastAsia="Calibri" w:hAnsi="Calibri" w:cs="Calibri"/>
          <w:spacing w:val="1"/>
          <w:sz w:val="22"/>
          <w:szCs w:val="22"/>
        </w:rPr>
        <w:t>t</w:t>
      </w:r>
      <w:r w:rsidR="00512097" w:rsidRPr="00536879">
        <w:rPr>
          <w:rFonts w:ascii="Calibri" w:eastAsia="Calibri" w:hAnsi="Calibri" w:cs="Calibri"/>
          <w:spacing w:val="3"/>
          <w:sz w:val="22"/>
          <w:szCs w:val="22"/>
        </w:rPr>
        <w:t>m</w:t>
      </w:r>
      <w:r w:rsidR="00512097" w:rsidRPr="00536879">
        <w:rPr>
          <w:rFonts w:ascii="Calibri" w:eastAsia="Calibri" w:hAnsi="Calibri" w:cs="Calibri"/>
          <w:spacing w:val="2"/>
          <w:sz w:val="22"/>
          <w:szCs w:val="22"/>
        </w:rPr>
        <w:t>en</w:t>
      </w:r>
      <w:r w:rsidR="00512097" w:rsidRPr="00536879">
        <w:rPr>
          <w:rFonts w:ascii="Calibri" w:eastAsia="Calibri" w:hAnsi="Calibri" w:cs="Calibri"/>
          <w:spacing w:val="1"/>
          <w:sz w:val="22"/>
          <w:szCs w:val="22"/>
        </w:rPr>
        <w:t>t</w:t>
      </w:r>
      <w:r w:rsidR="00512097" w:rsidRPr="00536879">
        <w:rPr>
          <w:rFonts w:ascii="Calibri" w:eastAsia="Calibri" w:hAnsi="Calibri" w:cs="Calibri"/>
          <w:sz w:val="22"/>
          <w:szCs w:val="22"/>
        </w:rPr>
        <w:t>,</w:t>
      </w:r>
      <w:r w:rsidR="00512097" w:rsidRPr="00536879">
        <w:rPr>
          <w:rFonts w:ascii="Calibri" w:eastAsia="Calibri" w:hAnsi="Calibri" w:cs="Calibri"/>
          <w:spacing w:val="27"/>
          <w:sz w:val="22"/>
          <w:szCs w:val="22"/>
        </w:rPr>
        <w:t xml:space="preserve"> </w:t>
      </w:r>
      <w:r w:rsidR="00512097" w:rsidRPr="00536879">
        <w:rPr>
          <w:rFonts w:ascii="Calibri" w:eastAsia="Calibri" w:hAnsi="Calibri" w:cs="Calibri"/>
          <w:spacing w:val="2"/>
          <w:w w:val="102"/>
          <w:sz w:val="22"/>
          <w:szCs w:val="22"/>
        </w:rPr>
        <w:t>s</w:t>
      </w:r>
      <w:r w:rsidR="00512097" w:rsidRPr="00536879">
        <w:rPr>
          <w:rFonts w:ascii="Calibri" w:eastAsia="Calibri" w:hAnsi="Calibri" w:cs="Calibri"/>
          <w:spacing w:val="1"/>
          <w:w w:val="102"/>
          <w:sz w:val="22"/>
          <w:szCs w:val="22"/>
        </w:rPr>
        <w:t>t</w:t>
      </w:r>
      <w:r w:rsidR="00512097" w:rsidRPr="00536879">
        <w:rPr>
          <w:rFonts w:ascii="Calibri" w:eastAsia="Calibri" w:hAnsi="Calibri" w:cs="Calibri"/>
          <w:spacing w:val="2"/>
          <w:w w:val="102"/>
          <w:sz w:val="22"/>
          <w:szCs w:val="22"/>
        </w:rPr>
        <w:t>uden</w:t>
      </w:r>
      <w:r w:rsidR="00512097" w:rsidRPr="00536879">
        <w:rPr>
          <w:rFonts w:ascii="Calibri" w:eastAsia="Calibri" w:hAnsi="Calibri" w:cs="Calibri"/>
          <w:spacing w:val="1"/>
          <w:w w:val="102"/>
          <w:sz w:val="22"/>
          <w:szCs w:val="22"/>
        </w:rPr>
        <w:t xml:space="preserve">ts </w:t>
      </w:r>
      <w:r w:rsidR="00512097" w:rsidRPr="00536879">
        <w:rPr>
          <w:rFonts w:ascii="Calibri" w:eastAsia="Calibri" w:hAnsi="Calibri" w:cs="Calibri"/>
          <w:spacing w:val="2"/>
          <w:sz w:val="22"/>
          <w:szCs w:val="22"/>
        </w:rPr>
        <w:t>shou</w:t>
      </w:r>
      <w:r w:rsidR="00512097" w:rsidRPr="00536879">
        <w:rPr>
          <w:rFonts w:ascii="Calibri" w:eastAsia="Calibri" w:hAnsi="Calibri" w:cs="Calibri"/>
          <w:spacing w:val="1"/>
          <w:sz w:val="22"/>
          <w:szCs w:val="22"/>
        </w:rPr>
        <w:t>l</w:t>
      </w:r>
      <w:r w:rsidR="00512097" w:rsidRPr="00536879">
        <w:rPr>
          <w:rFonts w:ascii="Calibri" w:eastAsia="Calibri" w:hAnsi="Calibri" w:cs="Calibri"/>
          <w:sz w:val="22"/>
          <w:szCs w:val="22"/>
        </w:rPr>
        <w:t>d</w:t>
      </w:r>
      <w:r w:rsidR="00512097" w:rsidRPr="00536879">
        <w:rPr>
          <w:rFonts w:ascii="Calibri" w:eastAsia="Calibri" w:hAnsi="Calibri" w:cs="Calibri"/>
          <w:spacing w:val="16"/>
          <w:sz w:val="22"/>
          <w:szCs w:val="22"/>
        </w:rPr>
        <w:t xml:space="preserve"> </w:t>
      </w:r>
      <w:r w:rsidR="00512097" w:rsidRPr="00536879">
        <w:rPr>
          <w:rFonts w:ascii="Calibri" w:eastAsia="Calibri" w:hAnsi="Calibri" w:cs="Calibri"/>
          <w:spacing w:val="2"/>
          <w:sz w:val="22"/>
          <w:szCs w:val="22"/>
        </w:rPr>
        <w:t>s</w:t>
      </w:r>
      <w:r w:rsidR="00512097" w:rsidRPr="00536879">
        <w:rPr>
          <w:rFonts w:ascii="Calibri" w:eastAsia="Calibri" w:hAnsi="Calibri" w:cs="Calibri"/>
          <w:spacing w:val="1"/>
          <w:sz w:val="22"/>
          <w:szCs w:val="22"/>
        </w:rPr>
        <w:t>t</w:t>
      </w:r>
      <w:r w:rsidR="00512097" w:rsidRPr="00536879">
        <w:rPr>
          <w:rFonts w:ascii="Calibri" w:eastAsia="Calibri" w:hAnsi="Calibri" w:cs="Calibri"/>
          <w:spacing w:val="2"/>
          <w:sz w:val="22"/>
          <w:szCs w:val="22"/>
        </w:rPr>
        <w:t>o</w:t>
      </w:r>
      <w:r w:rsidR="00512097" w:rsidRPr="00536879">
        <w:rPr>
          <w:rFonts w:ascii="Calibri" w:eastAsia="Calibri" w:hAnsi="Calibri" w:cs="Calibri"/>
          <w:sz w:val="22"/>
          <w:szCs w:val="22"/>
        </w:rPr>
        <w:t>p</w:t>
      </w:r>
      <w:r w:rsidR="00512097" w:rsidRPr="00536879">
        <w:rPr>
          <w:rFonts w:ascii="Calibri" w:eastAsia="Calibri" w:hAnsi="Calibri" w:cs="Calibri"/>
          <w:spacing w:val="11"/>
          <w:sz w:val="22"/>
          <w:szCs w:val="22"/>
        </w:rPr>
        <w:t xml:space="preserve"> </w:t>
      </w:r>
      <w:r w:rsidR="00512097" w:rsidRPr="00536879">
        <w:rPr>
          <w:rFonts w:ascii="Calibri" w:eastAsia="Calibri" w:hAnsi="Calibri" w:cs="Calibri"/>
          <w:spacing w:val="2"/>
          <w:sz w:val="22"/>
          <w:szCs w:val="22"/>
        </w:rPr>
        <w:t>b</w:t>
      </w:r>
      <w:r w:rsidR="00512097" w:rsidRPr="00536879">
        <w:rPr>
          <w:rFonts w:ascii="Calibri" w:eastAsia="Calibri" w:hAnsi="Calibri" w:cs="Calibri"/>
          <w:sz w:val="22"/>
          <w:szCs w:val="22"/>
        </w:rPr>
        <w:t>y</w:t>
      </w:r>
      <w:r w:rsidR="00512097" w:rsidRPr="00536879">
        <w:rPr>
          <w:rFonts w:ascii="Calibri" w:eastAsia="Calibri" w:hAnsi="Calibri" w:cs="Calibri"/>
          <w:spacing w:val="8"/>
          <w:sz w:val="22"/>
          <w:szCs w:val="22"/>
        </w:rPr>
        <w:t xml:space="preserve"> </w:t>
      </w:r>
      <w:r w:rsidR="00512097" w:rsidRPr="00536879">
        <w:rPr>
          <w:rFonts w:ascii="Calibri" w:eastAsia="Calibri" w:hAnsi="Calibri" w:cs="Calibri"/>
          <w:spacing w:val="1"/>
          <w:sz w:val="22"/>
          <w:szCs w:val="22"/>
        </w:rPr>
        <w:t>t</w:t>
      </w:r>
      <w:r w:rsidR="00512097" w:rsidRPr="00536879">
        <w:rPr>
          <w:rFonts w:ascii="Calibri" w:eastAsia="Calibri" w:hAnsi="Calibri" w:cs="Calibri"/>
          <w:spacing w:val="2"/>
          <w:sz w:val="22"/>
          <w:szCs w:val="22"/>
        </w:rPr>
        <w:t>h</w:t>
      </w:r>
      <w:r w:rsidR="00512097" w:rsidRPr="00536879">
        <w:rPr>
          <w:rFonts w:ascii="Calibri" w:eastAsia="Calibri" w:hAnsi="Calibri" w:cs="Calibri"/>
          <w:sz w:val="22"/>
          <w:szCs w:val="22"/>
        </w:rPr>
        <w:t>e</w:t>
      </w:r>
      <w:r w:rsidR="00512097" w:rsidRPr="00536879">
        <w:rPr>
          <w:rFonts w:ascii="Calibri" w:eastAsia="Calibri" w:hAnsi="Calibri" w:cs="Calibri"/>
          <w:spacing w:val="10"/>
          <w:sz w:val="22"/>
          <w:szCs w:val="22"/>
        </w:rPr>
        <w:t xml:space="preserve"> </w:t>
      </w:r>
      <w:r w:rsidR="00512097" w:rsidRPr="00536879">
        <w:rPr>
          <w:rFonts w:ascii="Calibri" w:eastAsia="Calibri" w:hAnsi="Calibri" w:cs="Calibri"/>
          <w:spacing w:val="2"/>
          <w:sz w:val="22"/>
          <w:szCs w:val="22"/>
        </w:rPr>
        <w:t>Lea</w:t>
      </w:r>
      <w:r w:rsidR="00512097" w:rsidRPr="00536879">
        <w:rPr>
          <w:rFonts w:ascii="Calibri" w:eastAsia="Calibri" w:hAnsi="Calibri" w:cs="Calibri"/>
          <w:spacing w:val="1"/>
          <w:sz w:val="22"/>
          <w:szCs w:val="22"/>
        </w:rPr>
        <w:t>r</w:t>
      </w:r>
      <w:r w:rsidR="00512097" w:rsidRPr="00536879">
        <w:rPr>
          <w:rFonts w:ascii="Calibri" w:eastAsia="Calibri" w:hAnsi="Calibri" w:cs="Calibri"/>
          <w:spacing w:val="2"/>
          <w:sz w:val="22"/>
          <w:szCs w:val="22"/>
        </w:rPr>
        <w:t>n</w:t>
      </w:r>
      <w:r w:rsidR="00512097" w:rsidRPr="00536879">
        <w:rPr>
          <w:rFonts w:ascii="Calibri" w:eastAsia="Calibri" w:hAnsi="Calibri" w:cs="Calibri"/>
          <w:spacing w:val="1"/>
          <w:sz w:val="22"/>
          <w:szCs w:val="22"/>
        </w:rPr>
        <w:t>i</w:t>
      </w:r>
      <w:r w:rsidR="00512097" w:rsidRPr="00536879">
        <w:rPr>
          <w:rFonts w:ascii="Calibri" w:eastAsia="Calibri" w:hAnsi="Calibri" w:cs="Calibri"/>
          <w:spacing w:val="2"/>
          <w:sz w:val="22"/>
          <w:szCs w:val="22"/>
        </w:rPr>
        <w:t>n</w:t>
      </w:r>
      <w:r w:rsidR="00512097" w:rsidRPr="00536879">
        <w:rPr>
          <w:rFonts w:ascii="Calibri" w:eastAsia="Calibri" w:hAnsi="Calibri" w:cs="Calibri"/>
          <w:sz w:val="22"/>
          <w:szCs w:val="22"/>
        </w:rPr>
        <w:t>g</w:t>
      </w:r>
      <w:r w:rsidR="00512097" w:rsidRPr="00536879">
        <w:rPr>
          <w:rFonts w:ascii="Calibri" w:eastAsia="Calibri" w:hAnsi="Calibri" w:cs="Calibri"/>
          <w:spacing w:val="19"/>
          <w:sz w:val="22"/>
          <w:szCs w:val="22"/>
        </w:rPr>
        <w:t xml:space="preserve"> </w:t>
      </w:r>
      <w:r w:rsidR="00512097" w:rsidRPr="00536879">
        <w:rPr>
          <w:rFonts w:ascii="Calibri" w:eastAsia="Calibri" w:hAnsi="Calibri" w:cs="Calibri"/>
          <w:spacing w:val="2"/>
          <w:sz w:val="22"/>
          <w:szCs w:val="22"/>
        </w:rPr>
        <w:t>an</w:t>
      </w:r>
      <w:r w:rsidR="00512097" w:rsidRPr="00536879">
        <w:rPr>
          <w:rFonts w:ascii="Calibri" w:eastAsia="Calibri" w:hAnsi="Calibri" w:cs="Calibri"/>
          <w:sz w:val="22"/>
          <w:szCs w:val="22"/>
        </w:rPr>
        <w:t>d</w:t>
      </w:r>
      <w:r w:rsidR="00512097" w:rsidRPr="00536879">
        <w:rPr>
          <w:rFonts w:ascii="Calibri" w:eastAsia="Calibri" w:hAnsi="Calibri" w:cs="Calibri"/>
          <w:spacing w:val="10"/>
          <w:sz w:val="22"/>
          <w:szCs w:val="22"/>
        </w:rPr>
        <w:t xml:space="preserve"> </w:t>
      </w:r>
      <w:r w:rsidR="00512097" w:rsidRPr="00536879">
        <w:rPr>
          <w:rFonts w:ascii="Calibri" w:eastAsia="Calibri" w:hAnsi="Calibri" w:cs="Calibri"/>
          <w:spacing w:val="2"/>
          <w:sz w:val="22"/>
          <w:szCs w:val="22"/>
        </w:rPr>
        <w:t>Adv</w:t>
      </w:r>
      <w:r w:rsidR="00512097" w:rsidRPr="00536879">
        <w:rPr>
          <w:rFonts w:ascii="Calibri" w:eastAsia="Calibri" w:hAnsi="Calibri" w:cs="Calibri"/>
          <w:spacing w:val="1"/>
          <w:sz w:val="22"/>
          <w:szCs w:val="22"/>
        </w:rPr>
        <w:t>i</w:t>
      </w:r>
      <w:r w:rsidR="00512097" w:rsidRPr="00536879">
        <w:rPr>
          <w:rFonts w:ascii="Calibri" w:eastAsia="Calibri" w:hAnsi="Calibri" w:cs="Calibri"/>
          <w:spacing w:val="2"/>
          <w:sz w:val="22"/>
          <w:szCs w:val="22"/>
        </w:rPr>
        <w:t>s</w:t>
      </w:r>
      <w:r w:rsidR="00512097" w:rsidRPr="00536879">
        <w:rPr>
          <w:rFonts w:ascii="Calibri" w:eastAsia="Calibri" w:hAnsi="Calibri" w:cs="Calibri"/>
          <w:spacing w:val="1"/>
          <w:sz w:val="22"/>
          <w:szCs w:val="22"/>
        </w:rPr>
        <w:t>i</w:t>
      </w:r>
      <w:r w:rsidR="00512097" w:rsidRPr="00536879">
        <w:rPr>
          <w:rFonts w:ascii="Calibri" w:eastAsia="Calibri" w:hAnsi="Calibri" w:cs="Calibri"/>
          <w:spacing w:val="2"/>
          <w:sz w:val="22"/>
          <w:szCs w:val="22"/>
        </w:rPr>
        <w:t>n</w:t>
      </w:r>
      <w:r w:rsidR="00512097" w:rsidRPr="00536879">
        <w:rPr>
          <w:rFonts w:ascii="Calibri" w:eastAsia="Calibri" w:hAnsi="Calibri" w:cs="Calibri"/>
          <w:sz w:val="22"/>
          <w:szCs w:val="22"/>
        </w:rPr>
        <w:t>g</w:t>
      </w:r>
      <w:r w:rsidR="00512097" w:rsidRPr="00536879">
        <w:rPr>
          <w:rFonts w:ascii="Calibri" w:eastAsia="Calibri" w:hAnsi="Calibri" w:cs="Calibri"/>
          <w:spacing w:val="19"/>
          <w:sz w:val="22"/>
          <w:szCs w:val="22"/>
        </w:rPr>
        <w:t xml:space="preserve"> </w:t>
      </w:r>
      <w:r w:rsidR="00512097" w:rsidRPr="00536879">
        <w:rPr>
          <w:rFonts w:ascii="Calibri" w:eastAsia="Calibri" w:hAnsi="Calibri" w:cs="Calibri"/>
          <w:spacing w:val="2"/>
          <w:sz w:val="22"/>
          <w:szCs w:val="22"/>
        </w:rPr>
        <w:t>Cen</w:t>
      </w:r>
      <w:r w:rsidR="00512097" w:rsidRPr="00536879">
        <w:rPr>
          <w:rFonts w:ascii="Calibri" w:eastAsia="Calibri" w:hAnsi="Calibri" w:cs="Calibri"/>
          <w:spacing w:val="1"/>
          <w:sz w:val="22"/>
          <w:szCs w:val="22"/>
        </w:rPr>
        <w:t>t</w:t>
      </w:r>
      <w:r w:rsidR="00512097" w:rsidRPr="00536879">
        <w:rPr>
          <w:rFonts w:ascii="Calibri" w:eastAsia="Calibri" w:hAnsi="Calibri" w:cs="Calibri"/>
          <w:spacing w:val="2"/>
          <w:sz w:val="22"/>
          <w:szCs w:val="22"/>
        </w:rPr>
        <w:t>e</w:t>
      </w:r>
      <w:r w:rsidR="00512097" w:rsidRPr="00536879">
        <w:rPr>
          <w:rFonts w:ascii="Calibri" w:eastAsia="Calibri" w:hAnsi="Calibri" w:cs="Calibri"/>
          <w:sz w:val="22"/>
          <w:szCs w:val="22"/>
        </w:rPr>
        <w:t>r</w:t>
      </w:r>
      <w:r w:rsidR="00512097" w:rsidRPr="00536879">
        <w:rPr>
          <w:rFonts w:ascii="Calibri" w:eastAsia="Calibri" w:hAnsi="Calibri" w:cs="Calibri"/>
          <w:spacing w:val="15"/>
          <w:sz w:val="22"/>
          <w:szCs w:val="22"/>
        </w:rPr>
        <w:t xml:space="preserve"> </w:t>
      </w:r>
      <w:r w:rsidR="00512097" w:rsidRPr="00536879">
        <w:rPr>
          <w:rFonts w:ascii="Calibri" w:eastAsia="Calibri" w:hAnsi="Calibri" w:cs="Calibri"/>
          <w:spacing w:val="1"/>
          <w:sz w:val="22"/>
          <w:szCs w:val="22"/>
        </w:rPr>
        <w:t>i</w:t>
      </w:r>
      <w:r w:rsidR="00512097" w:rsidRPr="00536879">
        <w:rPr>
          <w:rFonts w:ascii="Calibri" w:eastAsia="Calibri" w:hAnsi="Calibri" w:cs="Calibri"/>
          <w:sz w:val="22"/>
          <w:szCs w:val="22"/>
        </w:rPr>
        <w:t>n</w:t>
      </w:r>
      <w:r w:rsidR="00512097" w:rsidRPr="00536879">
        <w:rPr>
          <w:rFonts w:ascii="Calibri" w:eastAsia="Calibri" w:hAnsi="Calibri" w:cs="Calibri"/>
          <w:spacing w:val="8"/>
          <w:sz w:val="22"/>
          <w:szCs w:val="22"/>
        </w:rPr>
        <w:t xml:space="preserve"> </w:t>
      </w:r>
      <w:proofErr w:type="spellStart"/>
      <w:r w:rsidR="00512097" w:rsidRPr="00536879">
        <w:rPr>
          <w:rFonts w:ascii="Calibri" w:eastAsia="Calibri" w:hAnsi="Calibri" w:cs="Calibri"/>
          <w:spacing w:val="3"/>
          <w:sz w:val="22"/>
          <w:szCs w:val="22"/>
        </w:rPr>
        <w:t>H</w:t>
      </w:r>
      <w:r w:rsidR="00512097" w:rsidRPr="00536879">
        <w:rPr>
          <w:rFonts w:ascii="Calibri" w:eastAsia="Calibri" w:hAnsi="Calibri" w:cs="Calibri"/>
          <w:spacing w:val="2"/>
          <w:sz w:val="22"/>
          <w:szCs w:val="22"/>
        </w:rPr>
        <w:t>agga</w:t>
      </w:r>
      <w:r w:rsidR="00512097" w:rsidRPr="00536879">
        <w:rPr>
          <w:rFonts w:ascii="Calibri" w:eastAsia="Calibri" w:hAnsi="Calibri" w:cs="Calibri"/>
          <w:sz w:val="22"/>
          <w:szCs w:val="22"/>
        </w:rPr>
        <w:t>r</w:t>
      </w:r>
      <w:proofErr w:type="spellEnd"/>
      <w:r w:rsidR="00512097" w:rsidRPr="00536879">
        <w:rPr>
          <w:rFonts w:ascii="Calibri" w:eastAsia="Calibri" w:hAnsi="Calibri" w:cs="Calibri"/>
          <w:spacing w:val="16"/>
          <w:sz w:val="22"/>
          <w:szCs w:val="22"/>
        </w:rPr>
        <w:t xml:space="preserve"> </w:t>
      </w:r>
      <w:r w:rsidR="00512097" w:rsidRPr="00536879">
        <w:rPr>
          <w:rFonts w:ascii="Calibri" w:eastAsia="Calibri" w:hAnsi="Calibri" w:cs="Calibri"/>
          <w:spacing w:val="3"/>
          <w:sz w:val="22"/>
          <w:szCs w:val="22"/>
        </w:rPr>
        <w:t>H</w:t>
      </w:r>
      <w:r w:rsidR="00512097" w:rsidRPr="00536879">
        <w:rPr>
          <w:rFonts w:ascii="Calibri" w:eastAsia="Calibri" w:hAnsi="Calibri" w:cs="Calibri"/>
          <w:spacing w:val="2"/>
          <w:sz w:val="22"/>
          <w:szCs w:val="22"/>
        </w:rPr>
        <w:t>a</w:t>
      </w:r>
      <w:r w:rsidR="00512097" w:rsidRPr="00536879">
        <w:rPr>
          <w:rFonts w:ascii="Calibri" w:eastAsia="Calibri" w:hAnsi="Calibri" w:cs="Calibri"/>
          <w:spacing w:val="1"/>
          <w:sz w:val="22"/>
          <w:szCs w:val="22"/>
        </w:rPr>
        <w:t>l</w:t>
      </w:r>
      <w:r w:rsidR="00512097" w:rsidRPr="00536879">
        <w:rPr>
          <w:rFonts w:ascii="Calibri" w:eastAsia="Calibri" w:hAnsi="Calibri" w:cs="Calibri"/>
          <w:sz w:val="22"/>
          <w:szCs w:val="22"/>
        </w:rPr>
        <w:t>l</w:t>
      </w:r>
      <w:r w:rsidR="00512097" w:rsidRPr="00536879">
        <w:rPr>
          <w:rFonts w:ascii="Calibri" w:eastAsia="Calibri" w:hAnsi="Calibri" w:cs="Calibri"/>
          <w:spacing w:val="10"/>
          <w:sz w:val="22"/>
          <w:szCs w:val="22"/>
        </w:rPr>
        <w:t xml:space="preserve"> </w:t>
      </w:r>
      <w:r w:rsidR="00512097" w:rsidRPr="00536879">
        <w:rPr>
          <w:rFonts w:ascii="Calibri" w:eastAsia="Calibri" w:hAnsi="Calibri" w:cs="Calibri"/>
          <w:spacing w:val="2"/>
          <w:sz w:val="22"/>
          <w:szCs w:val="22"/>
        </w:rPr>
        <w:t>o</w:t>
      </w:r>
      <w:r w:rsidR="00512097" w:rsidRPr="00536879">
        <w:rPr>
          <w:rFonts w:ascii="Calibri" w:eastAsia="Calibri" w:hAnsi="Calibri" w:cs="Calibri"/>
          <w:sz w:val="22"/>
          <w:szCs w:val="22"/>
        </w:rPr>
        <w:t>r</w:t>
      </w:r>
      <w:r w:rsidR="00512097" w:rsidRPr="00536879">
        <w:rPr>
          <w:rFonts w:ascii="Calibri" w:eastAsia="Calibri" w:hAnsi="Calibri" w:cs="Calibri"/>
          <w:spacing w:val="8"/>
          <w:sz w:val="22"/>
          <w:szCs w:val="22"/>
        </w:rPr>
        <w:t xml:space="preserve"> </w:t>
      </w:r>
      <w:r w:rsidR="00512097" w:rsidRPr="00536879">
        <w:rPr>
          <w:rFonts w:ascii="Calibri" w:eastAsia="Calibri" w:hAnsi="Calibri" w:cs="Calibri"/>
          <w:spacing w:val="2"/>
          <w:sz w:val="22"/>
          <w:szCs w:val="22"/>
        </w:rPr>
        <w:t>ca</w:t>
      </w:r>
      <w:r w:rsidR="00512097" w:rsidRPr="00536879">
        <w:rPr>
          <w:rFonts w:ascii="Calibri" w:eastAsia="Calibri" w:hAnsi="Calibri" w:cs="Calibri"/>
          <w:spacing w:val="1"/>
          <w:sz w:val="22"/>
          <w:szCs w:val="22"/>
        </w:rPr>
        <w:t>l</w:t>
      </w:r>
      <w:r w:rsidR="00512097" w:rsidRPr="00536879">
        <w:rPr>
          <w:rFonts w:ascii="Calibri" w:eastAsia="Calibri" w:hAnsi="Calibri" w:cs="Calibri"/>
          <w:sz w:val="22"/>
          <w:szCs w:val="22"/>
        </w:rPr>
        <w:t>l</w:t>
      </w:r>
      <w:r w:rsidR="00512097" w:rsidRPr="00536879">
        <w:rPr>
          <w:rFonts w:ascii="Calibri" w:eastAsia="Calibri" w:hAnsi="Calibri" w:cs="Calibri"/>
          <w:spacing w:val="9"/>
          <w:sz w:val="22"/>
          <w:szCs w:val="22"/>
        </w:rPr>
        <w:t xml:space="preserve"> </w:t>
      </w:r>
      <w:r w:rsidR="00512097" w:rsidRPr="00536879">
        <w:rPr>
          <w:rFonts w:ascii="Calibri" w:eastAsia="Calibri" w:hAnsi="Calibri" w:cs="Calibri"/>
          <w:spacing w:val="1"/>
          <w:sz w:val="22"/>
          <w:szCs w:val="22"/>
        </w:rPr>
        <w:t>(</w:t>
      </w:r>
      <w:r w:rsidR="00512097" w:rsidRPr="00536879">
        <w:rPr>
          <w:rFonts w:ascii="Calibri" w:eastAsia="Calibri" w:hAnsi="Calibri" w:cs="Calibri"/>
          <w:spacing w:val="2"/>
          <w:sz w:val="22"/>
          <w:szCs w:val="22"/>
        </w:rPr>
        <w:t>215</w:t>
      </w:r>
      <w:r w:rsidR="00512097" w:rsidRPr="00536879">
        <w:rPr>
          <w:rFonts w:ascii="Calibri" w:eastAsia="Calibri" w:hAnsi="Calibri" w:cs="Calibri"/>
          <w:sz w:val="22"/>
          <w:szCs w:val="22"/>
        </w:rPr>
        <w:t>)</w:t>
      </w:r>
      <w:r w:rsidR="00512097" w:rsidRPr="00536879">
        <w:rPr>
          <w:rFonts w:ascii="Calibri" w:eastAsia="Calibri" w:hAnsi="Calibri" w:cs="Calibri"/>
          <w:spacing w:val="13"/>
          <w:sz w:val="22"/>
          <w:szCs w:val="22"/>
        </w:rPr>
        <w:t xml:space="preserve"> </w:t>
      </w:r>
      <w:r w:rsidR="00512097" w:rsidRPr="00536879">
        <w:rPr>
          <w:rFonts w:ascii="Calibri" w:eastAsia="Calibri" w:hAnsi="Calibri" w:cs="Calibri"/>
          <w:spacing w:val="2"/>
          <w:w w:val="102"/>
          <w:sz w:val="22"/>
          <w:szCs w:val="22"/>
        </w:rPr>
        <w:t>95</w:t>
      </w:r>
      <w:r w:rsidR="00512097" w:rsidRPr="00536879">
        <w:rPr>
          <w:rFonts w:ascii="Calibri" w:eastAsia="Calibri" w:hAnsi="Calibri" w:cs="Calibri"/>
          <w:spacing w:val="4"/>
          <w:w w:val="102"/>
          <w:sz w:val="22"/>
          <w:szCs w:val="22"/>
        </w:rPr>
        <w:t>1</w:t>
      </w:r>
      <w:r w:rsidR="00512097" w:rsidRPr="00536879">
        <w:rPr>
          <w:rFonts w:ascii="Calibri" w:eastAsia="Calibri" w:hAnsi="Calibri" w:cs="Calibri"/>
          <w:w w:val="34"/>
          <w:sz w:val="22"/>
          <w:szCs w:val="22"/>
        </w:rPr>
        <w:t>-­</w:t>
      </w:r>
      <w:r w:rsidR="00512097" w:rsidRPr="00536879">
        <w:rPr>
          <w:rFonts w:ascii="Calibri" w:eastAsia="Calibri" w:hAnsi="Calibri" w:cs="Calibri"/>
          <w:spacing w:val="1"/>
          <w:w w:val="34"/>
          <w:sz w:val="22"/>
          <w:szCs w:val="22"/>
        </w:rPr>
        <w:t>‐</w:t>
      </w:r>
      <w:r w:rsidR="00512097" w:rsidRPr="00536879">
        <w:rPr>
          <w:rFonts w:ascii="Calibri" w:eastAsia="Calibri" w:hAnsi="Calibri" w:cs="Calibri"/>
          <w:spacing w:val="2"/>
          <w:w w:val="102"/>
          <w:sz w:val="22"/>
          <w:szCs w:val="22"/>
        </w:rPr>
        <w:t>2799</w:t>
      </w:r>
      <w:r w:rsidR="00512097" w:rsidRPr="00536879">
        <w:rPr>
          <w:rFonts w:ascii="Calibri" w:eastAsia="Calibri" w:hAnsi="Calibri" w:cs="Calibri"/>
          <w:w w:val="102"/>
          <w:sz w:val="22"/>
          <w:szCs w:val="22"/>
        </w:rPr>
        <w:t>.</w:t>
      </w:r>
      <w:r w:rsidR="00512097" w:rsidRPr="00536879">
        <w:rPr>
          <w:rFonts w:ascii="Calibri" w:eastAsia="Calibri" w:hAnsi="Calibri" w:cs="Calibri"/>
          <w:spacing w:val="3"/>
          <w:sz w:val="22"/>
          <w:szCs w:val="22"/>
        </w:rPr>
        <w:t xml:space="preserve"> </w:t>
      </w:r>
      <w:r w:rsidR="00512097" w:rsidRPr="00536879">
        <w:rPr>
          <w:rFonts w:ascii="Calibri" w:eastAsia="Calibri" w:hAnsi="Calibri" w:cs="Calibri"/>
          <w:spacing w:val="2"/>
          <w:w w:val="102"/>
          <w:sz w:val="22"/>
          <w:szCs w:val="22"/>
        </w:rPr>
        <w:t>Acade</w:t>
      </w:r>
      <w:r w:rsidR="00512097" w:rsidRPr="00536879">
        <w:rPr>
          <w:rFonts w:ascii="Calibri" w:eastAsia="Calibri" w:hAnsi="Calibri" w:cs="Calibri"/>
          <w:spacing w:val="3"/>
          <w:w w:val="102"/>
          <w:sz w:val="22"/>
          <w:szCs w:val="22"/>
        </w:rPr>
        <w:t>m</w:t>
      </w:r>
      <w:r w:rsidR="00512097" w:rsidRPr="00536879">
        <w:rPr>
          <w:rFonts w:ascii="Calibri" w:eastAsia="Calibri" w:hAnsi="Calibri" w:cs="Calibri"/>
          <w:spacing w:val="1"/>
          <w:w w:val="103"/>
          <w:sz w:val="22"/>
          <w:szCs w:val="22"/>
        </w:rPr>
        <w:t>i</w:t>
      </w:r>
      <w:r w:rsidR="00512097" w:rsidRPr="00536879">
        <w:rPr>
          <w:rFonts w:ascii="Calibri" w:eastAsia="Calibri" w:hAnsi="Calibri" w:cs="Calibri"/>
          <w:w w:val="102"/>
          <w:sz w:val="22"/>
          <w:szCs w:val="22"/>
        </w:rPr>
        <w:t xml:space="preserve">c </w:t>
      </w:r>
      <w:r w:rsidR="00512097" w:rsidRPr="00536879">
        <w:rPr>
          <w:rFonts w:ascii="Calibri" w:eastAsia="Calibri" w:hAnsi="Calibri" w:cs="Calibri"/>
          <w:spacing w:val="1"/>
          <w:sz w:val="22"/>
          <w:szCs w:val="22"/>
        </w:rPr>
        <w:t>r</w:t>
      </w:r>
      <w:r w:rsidR="00512097" w:rsidRPr="00536879">
        <w:rPr>
          <w:rFonts w:ascii="Calibri" w:eastAsia="Calibri" w:hAnsi="Calibri" w:cs="Calibri"/>
          <w:spacing w:val="2"/>
          <w:sz w:val="22"/>
          <w:szCs w:val="22"/>
        </w:rPr>
        <w:t>esou</w:t>
      </w:r>
      <w:r w:rsidR="00512097" w:rsidRPr="00536879">
        <w:rPr>
          <w:rFonts w:ascii="Calibri" w:eastAsia="Calibri" w:hAnsi="Calibri" w:cs="Calibri"/>
          <w:spacing w:val="1"/>
          <w:sz w:val="22"/>
          <w:szCs w:val="22"/>
        </w:rPr>
        <w:t>r</w:t>
      </w:r>
      <w:r w:rsidR="00512097" w:rsidRPr="00536879">
        <w:rPr>
          <w:rFonts w:ascii="Calibri" w:eastAsia="Calibri" w:hAnsi="Calibri" w:cs="Calibri"/>
          <w:spacing w:val="2"/>
          <w:sz w:val="22"/>
          <w:szCs w:val="22"/>
        </w:rPr>
        <w:t>ces</w:t>
      </w:r>
      <w:r w:rsidR="00512097" w:rsidRPr="00536879">
        <w:rPr>
          <w:rFonts w:ascii="Calibri" w:eastAsia="Calibri" w:hAnsi="Calibri" w:cs="Calibri"/>
          <w:sz w:val="22"/>
          <w:szCs w:val="22"/>
        </w:rPr>
        <w:t>,</w:t>
      </w:r>
      <w:r w:rsidR="00512097" w:rsidRPr="00536879">
        <w:rPr>
          <w:rFonts w:ascii="Calibri" w:eastAsia="Calibri" w:hAnsi="Calibri" w:cs="Calibri"/>
          <w:spacing w:val="21"/>
          <w:sz w:val="22"/>
          <w:szCs w:val="22"/>
        </w:rPr>
        <w:t xml:space="preserve"> </w:t>
      </w:r>
      <w:r w:rsidR="00512097" w:rsidRPr="00536879">
        <w:rPr>
          <w:rFonts w:ascii="Calibri" w:eastAsia="Calibri" w:hAnsi="Calibri" w:cs="Calibri"/>
          <w:spacing w:val="1"/>
          <w:sz w:val="22"/>
          <w:szCs w:val="22"/>
        </w:rPr>
        <w:t>i</w:t>
      </w:r>
      <w:r w:rsidR="00512097" w:rsidRPr="00536879">
        <w:rPr>
          <w:rFonts w:ascii="Calibri" w:eastAsia="Calibri" w:hAnsi="Calibri" w:cs="Calibri"/>
          <w:spacing w:val="2"/>
          <w:sz w:val="22"/>
          <w:szCs w:val="22"/>
        </w:rPr>
        <w:t>nc</w:t>
      </w:r>
      <w:r w:rsidR="00512097" w:rsidRPr="00536879">
        <w:rPr>
          <w:rFonts w:ascii="Calibri" w:eastAsia="Calibri" w:hAnsi="Calibri" w:cs="Calibri"/>
          <w:spacing w:val="1"/>
          <w:sz w:val="22"/>
          <w:szCs w:val="22"/>
        </w:rPr>
        <w:t>l</w:t>
      </w:r>
      <w:r w:rsidR="00512097" w:rsidRPr="00536879">
        <w:rPr>
          <w:rFonts w:ascii="Calibri" w:eastAsia="Calibri" w:hAnsi="Calibri" w:cs="Calibri"/>
          <w:spacing w:val="2"/>
          <w:sz w:val="22"/>
          <w:szCs w:val="22"/>
        </w:rPr>
        <w:t>ud</w:t>
      </w:r>
      <w:r w:rsidR="00512097" w:rsidRPr="00536879">
        <w:rPr>
          <w:rFonts w:ascii="Calibri" w:eastAsia="Calibri" w:hAnsi="Calibri" w:cs="Calibri"/>
          <w:spacing w:val="1"/>
          <w:sz w:val="22"/>
          <w:szCs w:val="22"/>
        </w:rPr>
        <w:t>i</w:t>
      </w:r>
      <w:r w:rsidR="00512097" w:rsidRPr="00536879">
        <w:rPr>
          <w:rFonts w:ascii="Calibri" w:eastAsia="Calibri" w:hAnsi="Calibri" w:cs="Calibri"/>
          <w:spacing w:val="2"/>
          <w:sz w:val="22"/>
          <w:szCs w:val="22"/>
        </w:rPr>
        <w:t>n</w:t>
      </w:r>
      <w:r w:rsidR="00512097" w:rsidRPr="00536879">
        <w:rPr>
          <w:rFonts w:ascii="Calibri" w:eastAsia="Calibri" w:hAnsi="Calibri" w:cs="Calibri"/>
          <w:sz w:val="22"/>
          <w:szCs w:val="22"/>
        </w:rPr>
        <w:t>g</w:t>
      </w:r>
      <w:r w:rsidR="00512097" w:rsidRPr="00536879">
        <w:rPr>
          <w:rFonts w:ascii="Calibri" w:eastAsia="Calibri" w:hAnsi="Calibri" w:cs="Calibri"/>
          <w:spacing w:val="21"/>
          <w:sz w:val="22"/>
          <w:szCs w:val="22"/>
        </w:rPr>
        <w:t xml:space="preserve"> </w:t>
      </w:r>
      <w:r w:rsidR="00512097" w:rsidRPr="00536879">
        <w:rPr>
          <w:rFonts w:ascii="Calibri" w:eastAsia="Calibri" w:hAnsi="Calibri" w:cs="Calibri"/>
          <w:spacing w:val="1"/>
          <w:sz w:val="22"/>
          <w:szCs w:val="22"/>
        </w:rPr>
        <w:t>i</w:t>
      </w:r>
      <w:r w:rsidR="00512097" w:rsidRPr="00536879">
        <w:rPr>
          <w:rFonts w:ascii="Calibri" w:eastAsia="Calibri" w:hAnsi="Calibri" w:cs="Calibri"/>
          <w:spacing w:val="2"/>
          <w:sz w:val="22"/>
          <w:szCs w:val="22"/>
        </w:rPr>
        <w:t>n</w:t>
      </w:r>
      <w:r w:rsidR="00512097" w:rsidRPr="00536879">
        <w:rPr>
          <w:rFonts w:ascii="Calibri" w:eastAsia="Calibri" w:hAnsi="Calibri" w:cs="Calibri"/>
          <w:spacing w:val="1"/>
          <w:sz w:val="22"/>
          <w:szCs w:val="22"/>
        </w:rPr>
        <w:t>f</w:t>
      </w:r>
      <w:r w:rsidR="00512097" w:rsidRPr="00536879">
        <w:rPr>
          <w:rFonts w:ascii="Calibri" w:eastAsia="Calibri" w:hAnsi="Calibri" w:cs="Calibri"/>
          <w:spacing w:val="2"/>
          <w:sz w:val="22"/>
          <w:szCs w:val="22"/>
        </w:rPr>
        <w:t>o</w:t>
      </w:r>
      <w:r w:rsidR="00512097" w:rsidRPr="00536879">
        <w:rPr>
          <w:rFonts w:ascii="Calibri" w:eastAsia="Calibri" w:hAnsi="Calibri" w:cs="Calibri"/>
          <w:spacing w:val="1"/>
          <w:sz w:val="22"/>
          <w:szCs w:val="22"/>
        </w:rPr>
        <w:t>r</w:t>
      </w:r>
      <w:r w:rsidR="00512097" w:rsidRPr="00536879">
        <w:rPr>
          <w:rFonts w:ascii="Calibri" w:eastAsia="Calibri" w:hAnsi="Calibri" w:cs="Calibri"/>
          <w:spacing w:val="3"/>
          <w:sz w:val="22"/>
          <w:szCs w:val="22"/>
        </w:rPr>
        <w:t>m</w:t>
      </w:r>
      <w:r w:rsidR="00512097" w:rsidRPr="00536879">
        <w:rPr>
          <w:rFonts w:ascii="Calibri" w:eastAsia="Calibri" w:hAnsi="Calibri" w:cs="Calibri"/>
          <w:spacing w:val="2"/>
          <w:sz w:val="22"/>
          <w:szCs w:val="22"/>
        </w:rPr>
        <w:t>a</w:t>
      </w:r>
      <w:r w:rsidR="00512097" w:rsidRPr="00536879">
        <w:rPr>
          <w:rFonts w:ascii="Calibri" w:eastAsia="Calibri" w:hAnsi="Calibri" w:cs="Calibri"/>
          <w:spacing w:val="1"/>
          <w:sz w:val="22"/>
          <w:szCs w:val="22"/>
        </w:rPr>
        <w:t>ti</w:t>
      </w:r>
      <w:r w:rsidR="00512097" w:rsidRPr="00536879">
        <w:rPr>
          <w:rFonts w:ascii="Calibri" w:eastAsia="Calibri" w:hAnsi="Calibri" w:cs="Calibri"/>
          <w:spacing w:val="2"/>
          <w:sz w:val="22"/>
          <w:szCs w:val="22"/>
        </w:rPr>
        <w:t>o</w:t>
      </w:r>
      <w:r w:rsidR="00512097" w:rsidRPr="00536879">
        <w:rPr>
          <w:rFonts w:ascii="Calibri" w:eastAsia="Calibri" w:hAnsi="Calibri" w:cs="Calibri"/>
          <w:sz w:val="22"/>
          <w:szCs w:val="22"/>
        </w:rPr>
        <w:t>n</w:t>
      </w:r>
      <w:r w:rsidR="00512097" w:rsidRPr="00536879">
        <w:rPr>
          <w:rFonts w:ascii="Calibri" w:eastAsia="Calibri" w:hAnsi="Calibri" w:cs="Calibri"/>
          <w:spacing w:val="25"/>
          <w:sz w:val="22"/>
          <w:szCs w:val="22"/>
        </w:rPr>
        <w:t xml:space="preserve"> </w:t>
      </w:r>
      <w:r w:rsidR="00512097" w:rsidRPr="00536879">
        <w:rPr>
          <w:rFonts w:ascii="Calibri" w:eastAsia="Calibri" w:hAnsi="Calibri" w:cs="Calibri"/>
          <w:spacing w:val="2"/>
          <w:sz w:val="22"/>
          <w:szCs w:val="22"/>
        </w:rPr>
        <w:t>o</w:t>
      </w:r>
      <w:r w:rsidR="00512097" w:rsidRPr="00536879">
        <w:rPr>
          <w:rFonts w:ascii="Calibri" w:eastAsia="Calibri" w:hAnsi="Calibri" w:cs="Calibri"/>
          <w:sz w:val="22"/>
          <w:szCs w:val="22"/>
        </w:rPr>
        <w:t>n</w:t>
      </w:r>
      <w:r w:rsidR="00512097" w:rsidRPr="00536879">
        <w:rPr>
          <w:rFonts w:ascii="Calibri" w:eastAsia="Calibri" w:hAnsi="Calibri" w:cs="Calibri"/>
          <w:spacing w:val="8"/>
          <w:sz w:val="22"/>
          <w:szCs w:val="22"/>
        </w:rPr>
        <w:t xml:space="preserve"> </w:t>
      </w:r>
      <w:r w:rsidR="00512097" w:rsidRPr="00536879">
        <w:rPr>
          <w:rFonts w:ascii="Calibri" w:eastAsia="Calibri" w:hAnsi="Calibri" w:cs="Calibri"/>
          <w:spacing w:val="2"/>
          <w:sz w:val="22"/>
          <w:szCs w:val="22"/>
        </w:rPr>
        <w:t>c</w:t>
      </w:r>
      <w:r w:rsidR="00512097" w:rsidRPr="00536879">
        <w:rPr>
          <w:rFonts w:ascii="Calibri" w:eastAsia="Calibri" w:hAnsi="Calibri" w:cs="Calibri"/>
          <w:spacing w:val="1"/>
          <w:sz w:val="22"/>
          <w:szCs w:val="22"/>
        </w:rPr>
        <w:t>it</w:t>
      </w:r>
      <w:r w:rsidR="00512097" w:rsidRPr="00536879">
        <w:rPr>
          <w:rFonts w:ascii="Calibri" w:eastAsia="Calibri" w:hAnsi="Calibri" w:cs="Calibri"/>
          <w:spacing w:val="2"/>
          <w:sz w:val="22"/>
          <w:szCs w:val="22"/>
        </w:rPr>
        <w:t>a</w:t>
      </w:r>
      <w:r w:rsidR="00512097" w:rsidRPr="00536879">
        <w:rPr>
          <w:rFonts w:ascii="Calibri" w:eastAsia="Calibri" w:hAnsi="Calibri" w:cs="Calibri"/>
          <w:spacing w:val="1"/>
          <w:sz w:val="22"/>
          <w:szCs w:val="22"/>
        </w:rPr>
        <w:t>ti</w:t>
      </w:r>
      <w:r w:rsidR="00512097" w:rsidRPr="00536879">
        <w:rPr>
          <w:rFonts w:ascii="Calibri" w:eastAsia="Calibri" w:hAnsi="Calibri" w:cs="Calibri"/>
          <w:spacing w:val="2"/>
          <w:sz w:val="22"/>
          <w:szCs w:val="22"/>
        </w:rPr>
        <w:t>o</w:t>
      </w:r>
      <w:r w:rsidR="00512097" w:rsidRPr="00536879">
        <w:rPr>
          <w:rFonts w:ascii="Calibri" w:eastAsia="Calibri" w:hAnsi="Calibri" w:cs="Calibri"/>
          <w:sz w:val="22"/>
          <w:szCs w:val="22"/>
        </w:rPr>
        <w:t>n</w:t>
      </w:r>
      <w:r w:rsidR="00512097" w:rsidRPr="00536879">
        <w:rPr>
          <w:rFonts w:ascii="Calibri" w:eastAsia="Calibri" w:hAnsi="Calibri" w:cs="Calibri"/>
          <w:spacing w:val="17"/>
          <w:sz w:val="22"/>
          <w:szCs w:val="22"/>
        </w:rPr>
        <w:t xml:space="preserve"> </w:t>
      </w:r>
      <w:r w:rsidR="00512097" w:rsidRPr="00536879">
        <w:rPr>
          <w:rFonts w:ascii="Calibri" w:eastAsia="Calibri" w:hAnsi="Calibri" w:cs="Calibri"/>
          <w:spacing w:val="2"/>
          <w:sz w:val="22"/>
          <w:szCs w:val="22"/>
        </w:rPr>
        <w:t>an</w:t>
      </w:r>
      <w:r w:rsidR="00512097" w:rsidRPr="00536879">
        <w:rPr>
          <w:rFonts w:ascii="Calibri" w:eastAsia="Calibri" w:hAnsi="Calibri" w:cs="Calibri"/>
          <w:sz w:val="22"/>
          <w:szCs w:val="22"/>
        </w:rPr>
        <w:t>d</w:t>
      </w:r>
      <w:r w:rsidR="00512097" w:rsidRPr="00536879">
        <w:rPr>
          <w:rFonts w:ascii="Calibri" w:eastAsia="Calibri" w:hAnsi="Calibri" w:cs="Calibri"/>
          <w:spacing w:val="10"/>
          <w:sz w:val="22"/>
          <w:szCs w:val="22"/>
        </w:rPr>
        <w:t xml:space="preserve"> </w:t>
      </w:r>
      <w:r w:rsidR="00512097" w:rsidRPr="00536879">
        <w:rPr>
          <w:rFonts w:ascii="Calibri" w:eastAsia="Calibri" w:hAnsi="Calibri" w:cs="Calibri"/>
          <w:spacing w:val="2"/>
          <w:sz w:val="22"/>
          <w:szCs w:val="22"/>
        </w:rPr>
        <w:t>docu</w:t>
      </w:r>
      <w:r w:rsidR="00512097" w:rsidRPr="00536879">
        <w:rPr>
          <w:rFonts w:ascii="Calibri" w:eastAsia="Calibri" w:hAnsi="Calibri" w:cs="Calibri"/>
          <w:spacing w:val="3"/>
          <w:sz w:val="22"/>
          <w:szCs w:val="22"/>
        </w:rPr>
        <w:t>m</w:t>
      </w:r>
      <w:r w:rsidR="00512097" w:rsidRPr="00536879">
        <w:rPr>
          <w:rFonts w:ascii="Calibri" w:eastAsia="Calibri" w:hAnsi="Calibri" w:cs="Calibri"/>
          <w:spacing w:val="2"/>
          <w:sz w:val="22"/>
          <w:szCs w:val="22"/>
        </w:rPr>
        <w:t>en</w:t>
      </w:r>
      <w:r w:rsidR="00512097" w:rsidRPr="00536879">
        <w:rPr>
          <w:rFonts w:ascii="Calibri" w:eastAsia="Calibri" w:hAnsi="Calibri" w:cs="Calibri"/>
          <w:spacing w:val="1"/>
          <w:sz w:val="22"/>
          <w:szCs w:val="22"/>
        </w:rPr>
        <w:t>t</w:t>
      </w:r>
      <w:r w:rsidR="00512097" w:rsidRPr="00536879">
        <w:rPr>
          <w:rFonts w:ascii="Calibri" w:eastAsia="Calibri" w:hAnsi="Calibri" w:cs="Calibri"/>
          <w:spacing w:val="2"/>
          <w:sz w:val="22"/>
          <w:szCs w:val="22"/>
        </w:rPr>
        <w:t>a</w:t>
      </w:r>
      <w:r w:rsidR="00512097" w:rsidRPr="00536879">
        <w:rPr>
          <w:rFonts w:ascii="Calibri" w:eastAsia="Calibri" w:hAnsi="Calibri" w:cs="Calibri"/>
          <w:spacing w:val="1"/>
          <w:sz w:val="22"/>
          <w:szCs w:val="22"/>
        </w:rPr>
        <w:t>ti</w:t>
      </w:r>
      <w:r w:rsidR="00512097" w:rsidRPr="00536879">
        <w:rPr>
          <w:rFonts w:ascii="Calibri" w:eastAsia="Calibri" w:hAnsi="Calibri" w:cs="Calibri"/>
          <w:spacing w:val="2"/>
          <w:sz w:val="22"/>
          <w:szCs w:val="22"/>
        </w:rPr>
        <w:t>on</w:t>
      </w:r>
      <w:r w:rsidR="00512097" w:rsidRPr="00536879">
        <w:rPr>
          <w:rFonts w:ascii="Calibri" w:eastAsia="Calibri" w:hAnsi="Calibri" w:cs="Calibri"/>
          <w:sz w:val="22"/>
          <w:szCs w:val="22"/>
        </w:rPr>
        <w:t>,</w:t>
      </w:r>
      <w:r w:rsidR="00512097" w:rsidRPr="00536879">
        <w:rPr>
          <w:rFonts w:ascii="Calibri" w:eastAsia="Calibri" w:hAnsi="Calibri" w:cs="Calibri"/>
          <w:spacing w:val="30"/>
          <w:sz w:val="22"/>
          <w:szCs w:val="22"/>
        </w:rPr>
        <w:t xml:space="preserve"> </w:t>
      </w:r>
      <w:r w:rsidR="00512097" w:rsidRPr="00536879">
        <w:rPr>
          <w:rFonts w:ascii="Calibri" w:eastAsia="Calibri" w:hAnsi="Calibri" w:cs="Calibri"/>
          <w:spacing w:val="2"/>
          <w:sz w:val="22"/>
          <w:szCs w:val="22"/>
        </w:rPr>
        <w:t>no</w:t>
      </w:r>
      <w:r w:rsidR="00512097" w:rsidRPr="00536879">
        <w:rPr>
          <w:rFonts w:ascii="Calibri" w:eastAsia="Calibri" w:hAnsi="Calibri" w:cs="Calibri"/>
          <w:spacing w:val="1"/>
          <w:sz w:val="22"/>
          <w:szCs w:val="22"/>
        </w:rPr>
        <w:t>t</w:t>
      </w:r>
      <w:r w:rsidR="00512097" w:rsidRPr="00536879">
        <w:rPr>
          <w:rFonts w:ascii="Calibri" w:eastAsia="Calibri" w:hAnsi="Calibri" w:cs="Calibri"/>
          <w:sz w:val="22"/>
          <w:szCs w:val="22"/>
        </w:rPr>
        <w:t>e</w:t>
      </w:r>
      <w:r w:rsidR="00512097" w:rsidRPr="00536879">
        <w:rPr>
          <w:rFonts w:ascii="Calibri" w:eastAsia="Calibri" w:hAnsi="Calibri" w:cs="Calibri"/>
          <w:spacing w:val="12"/>
          <w:sz w:val="22"/>
          <w:szCs w:val="22"/>
        </w:rPr>
        <w:t xml:space="preserve"> </w:t>
      </w:r>
      <w:r w:rsidR="00512097" w:rsidRPr="00536879">
        <w:rPr>
          <w:rFonts w:ascii="Calibri" w:eastAsia="Calibri" w:hAnsi="Calibri" w:cs="Calibri"/>
          <w:spacing w:val="1"/>
          <w:sz w:val="22"/>
          <w:szCs w:val="22"/>
        </w:rPr>
        <w:t>t</w:t>
      </w:r>
      <w:r w:rsidR="00512097" w:rsidRPr="00536879">
        <w:rPr>
          <w:rFonts w:ascii="Calibri" w:eastAsia="Calibri" w:hAnsi="Calibri" w:cs="Calibri"/>
          <w:spacing w:val="2"/>
          <w:sz w:val="22"/>
          <w:szCs w:val="22"/>
        </w:rPr>
        <w:t>ak</w:t>
      </w:r>
      <w:r w:rsidR="00512097" w:rsidRPr="00536879">
        <w:rPr>
          <w:rFonts w:ascii="Calibri" w:eastAsia="Calibri" w:hAnsi="Calibri" w:cs="Calibri"/>
          <w:spacing w:val="1"/>
          <w:sz w:val="22"/>
          <w:szCs w:val="22"/>
        </w:rPr>
        <w:t>i</w:t>
      </w:r>
      <w:r w:rsidR="00512097" w:rsidRPr="00536879">
        <w:rPr>
          <w:rFonts w:ascii="Calibri" w:eastAsia="Calibri" w:hAnsi="Calibri" w:cs="Calibri"/>
          <w:spacing w:val="2"/>
          <w:sz w:val="22"/>
          <w:szCs w:val="22"/>
        </w:rPr>
        <w:t>ng</w:t>
      </w:r>
      <w:r w:rsidR="00512097" w:rsidRPr="00536879">
        <w:rPr>
          <w:rFonts w:ascii="Calibri" w:eastAsia="Calibri" w:hAnsi="Calibri" w:cs="Calibri"/>
          <w:sz w:val="22"/>
          <w:szCs w:val="22"/>
        </w:rPr>
        <w:t>,</w:t>
      </w:r>
      <w:r w:rsidR="00512097" w:rsidRPr="00536879">
        <w:rPr>
          <w:rFonts w:ascii="Calibri" w:eastAsia="Calibri" w:hAnsi="Calibri" w:cs="Calibri"/>
          <w:spacing w:val="15"/>
          <w:sz w:val="22"/>
          <w:szCs w:val="22"/>
        </w:rPr>
        <w:t xml:space="preserve"> </w:t>
      </w:r>
      <w:r w:rsidR="00512097" w:rsidRPr="00536879">
        <w:rPr>
          <w:rFonts w:ascii="Calibri" w:eastAsia="Calibri" w:hAnsi="Calibri" w:cs="Calibri"/>
          <w:spacing w:val="2"/>
          <w:sz w:val="22"/>
          <w:szCs w:val="22"/>
        </w:rPr>
        <w:t>an</w:t>
      </w:r>
      <w:r w:rsidR="00512097" w:rsidRPr="00536879">
        <w:rPr>
          <w:rFonts w:ascii="Calibri" w:eastAsia="Calibri" w:hAnsi="Calibri" w:cs="Calibri"/>
          <w:sz w:val="22"/>
          <w:szCs w:val="22"/>
        </w:rPr>
        <w:t>d</w:t>
      </w:r>
      <w:r w:rsidR="00512097" w:rsidRPr="00536879">
        <w:rPr>
          <w:rFonts w:ascii="Calibri" w:eastAsia="Calibri" w:hAnsi="Calibri" w:cs="Calibri"/>
          <w:spacing w:val="10"/>
          <w:sz w:val="22"/>
          <w:szCs w:val="22"/>
        </w:rPr>
        <w:t xml:space="preserve"> </w:t>
      </w:r>
      <w:r w:rsidR="00512097" w:rsidRPr="00536879">
        <w:rPr>
          <w:rFonts w:ascii="Calibri" w:eastAsia="Calibri" w:hAnsi="Calibri" w:cs="Calibri"/>
          <w:spacing w:val="2"/>
          <w:sz w:val="22"/>
          <w:szCs w:val="22"/>
        </w:rPr>
        <w:t>s</w:t>
      </w:r>
      <w:r w:rsidR="00512097" w:rsidRPr="00536879">
        <w:rPr>
          <w:rFonts w:ascii="Calibri" w:eastAsia="Calibri" w:hAnsi="Calibri" w:cs="Calibri"/>
          <w:spacing w:val="1"/>
          <w:sz w:val="22"/>
          <w:szCs w:val="22"/>
        </w:rPr>
        <w:t>t</w:t>
      </w:r>
      <w:r w:rsidR="00512097" w:rsidRPr="00536879">
        <w:rPr>
          <w:rFonts w:ascii="Calibri" w:eastAsia="Calibri" w:hAnsi="Calibri" w:cs="Calibri"/>
          <w:spacing w:val="2"/>
          <w:sz w:val="22"/>
          <w:szCs w:val="22"/>
        </w:rPr>
        <w:t>ud</w:t>
      </w:r>
      <w:r w:rsidR="00512097" w:rsidRPr="00536879">
        <w:rPr>
          <w:rFonts w:ascii="Calibri" w:eastAsia="Calibri" w:hAnsi="Calibri" w:cs="Calibri"/>
          <w:sz w:val="22"/>
          <w:szCs w:val="22"/>
        </w:rPr>
        <w:t>y</w:t>
      </w:r>
      <w:r w:rsidR="00512097" w:rsidRPr="00536879">
        <w:rPr>
          <w:rFonts w:ascii="Calibri" w:eastAsia="Calibri" w:hAnsi="Calibri" w:cs="Calibri"/>
          <w:spacing w:val="13"/>
          <w:sz w:val="22"/>
          <w:szCs w:val="22"/>
        </w:rPr>
        <w:t xml:space="preserve"> </w:t>
      </w:r>
      <w:r w:rsidR="00512097" w:rsidRPr="00536879">
        <w:rPr>
          <w:rFonts w:ascii="Calibri" w:eastAsia="Calibri" w:hAnsi="Calibri" w:cs="Calibri"/>
          <w:spacing w:val="2"/>
          <w:sz w:val="22"/>
          <w:szCs w:val="22"/>
        </w:rPr>
        <w:t>s</w:t>
      </w:r>
      <w:r w:rsidR="00512097" w:rsidRPr="00536879">
        <w:rPr>
          <w:rFonts w:ascii="Calibri" w:eastAsia="Calibri" w:hAnsi="Calibri" w:cs="Calibri"/>
          <w:spacing w:val="1"/>
          <w:sz w:val="22"/>
          <w:szCs w:val="22"/>
        </w:rPr>
        <w:t>tr</w:t>
      </w:r>
      <w:r w:rsidR="00512097" w:rsidRPr="00536879">
        <w:rPr>
          <w:rFonts w:ascii="Calibri" w:eastAsia="Calibri" w:hAnsi="Calibri" w:cs="Calibri"/>
          <w:spacing w:val="2"/>
          <w:sz w:val="22"/>
          <w:szCs w:val="22"/>
        </w:rPr>
        <w:t>a</w:t>
      </w:r>
      <w:r w:rsidR="00512097" w:rsidRPr="00536879">
        <w:rPr>
          <w:rFonts w:ascii="Calibri" w:eastAsia="Calibri" w:hAnsi="Calibri" w:cs="Calibri"/>
          <w:spacing w:val="1"/>
          <w:sz w:val="22"/>
          <w:szCs w:val="22"/>
        </w:rPr>
        <w:t>t</w:t>
      </w:r>
      <w:r w:rsidR="00512097" w:rsidRPr="00536879">
        <w:rPr>
          <w:rFonts w:ascii="Calibri" w:eastAsia="Calibri" w:hAnsi="Calibri" w:cs="Calibri"/>
          <w:spacing w:val="2"/>
          <w:sz w:val="22"/>
          <w:szCs w:val="22"/>
        </w:rPr>
        <w:t>eg</w:t>
      </w:r>
      <w:r w:rsidR="00512097" w:rsidRPr="00536879">
        <w:rPr>
          <w:rFonts w:ascii="Calibri" w:eastAsia="Calibri" w:hAnsi="Calibri" w:cs="Calibri"/>
          <w:spacing w:val="1"/>
          <w:sz w:val="22"/>
          <w:szCs w:val="22"/>
        </w:rPr>
        <w:t>i</w:t>
      </w:r>
      <w:r w:rsidR="00512097" w:rsidRPr="00536879">
        <w:rPr>
          <w:rFonts w:ascii="Calibri" w:eastAsia="Calibri" w:hAnsi="Calibri" w:cs="Calibri"/>
          <w:spacing w:val="2"/>
          <w:sz w:val="22"/>
          <w:szCs w:val="22"/>
        </w:rPr>
        <w:t>e</w:t>
      </w:r>
      <w:r w:rsidR="00512097" w:rsidRPr="00536879">
        <w:rPr>
          <w:rFonts w:ascii="Calibri" w:eastAsia="Calibri" w:hAnsi="Calibri" w:cs="Calibri"/>
          <w:sz w:val="22"/>
          <w:szCs w:val="22"/>
        </w:rPr>
        <w:t>s</w:t>
      </w:r>
      <w:r w:rsidR="00512097" w:rsidRPr="00536879">
        <w:rPr>
          <w:rFonts w:ascii="Calibri" w:eastAsia="Calibri" w:hAnsi="Calibri" w:cs="Calibri"/>
          <w:spacing w:val="21"/>
          <w:sz w:val="22"/>
          <w:szCs w:val="22"/>
        </w:rPr>
        <w:t xml:space="preserve"> </w:t>
      </w:r>
      <w:r w:rsidR="00512097" w:rsidRPr="00536879">
        <w:rPr>
          <w:rFonts w:ascii="Calibri" w:eastAsia="Calibri" w:hAnsi="Calibri" w:cs="Calibri"/>
          <w:spacing w:val="2"/>
          <w:w w:val="102"/>
          <w:sz w:val="22"/>
          <w:szCs w:val="22"/>
        </w:rPr>
        <w:t>a</w:t>
      </w:r>
      <w:r w:rsidR="00512097" w:rsidRPr="00536879">
        <w:rPr>
          <w:rFonts w:ascii="Calibri" w:eastAsia="Calibri" w:hAnsi="Calibri" w:cs="Calibri"/>
          <w:spacing w:val="1"/>
          <w:w w:val="102"/>
          <w:sz w:val="22"/>
          <w:szCs w:val="22"/>
        </w:rPr>
        <w:t xml:space="preserve">re </w:t>
      </w:r>
      <w:r w:rsidR="00512097" w:rsidRPr="00536879">
        <w:rPr>
          <w:rFonts w:ascii="Calibri" w:eastAsia="Calibri" w:hAnsi="Calibri" w:cs="Calibri"/>
          <w:spacing w:val="2"/>
          <w:sz w:val="22"/>
          <w:szCs w:val="22"/>
        </w:rPr>
        <w:t>ava</w:t>
      </w:r>
      <w:r w:rsidR="00512097" w:rsidRPr="00536879">
        <w:rPr>
          <w:rFonts w:ascii="Calibri" w:eastAsia="Calibri" w:hAnsi="Calibri" w:cs="Calibri"/>
          <w:spacing w:val="1"/>
          <w:sz w:val="22"/>
          <w:szCs w:val="22"/>
        </w:rPr>
        <w:t>il</w:t>
      </w:r>
      <w:r w:rsidR="00512097" w:rsidRPr="00536879">
        <w:rPr>
          <w:rFonts w:ascii="Calibri" w:eastAsia="Calibri" w:hAnsi="Calibri" w:cs="Calibri"/>
          <w:spacing w:val="2"/>
          <w:sz w:val="22"/>
          <w:szCs w:val="22"/>
        </w:rPr>
        <w:t>ab</w:t>
      </w:r>
      <w:r w:rsidR="00512097" w:rsidRPr="00536879">
        <w:rPr>
          <w:rFonts w:ascii="Calibri" w:eastAsia="Calibri" w:hAnsi="Calibri" w:cs="Calibri"/>
          <w:spacing w:val="1"/>
          <w:sz w:val="22"/>
          <w:szCs w:val="22"/>
        </w:rPr>
        <w:t>l</w:t>
      </w:r>
      <w:r w:rsidR="00512097" w:rsidRPr="00536879">
        <w:rPr>
          <w:rFonts w:ascii="Calibri" w:eastAsia="Calibri" w:hAnsi="Calibri" w:cs="Calibri"/>
          <w:sz w:val="22"/>
          <w:szCs w:val="22"/>
        </w:rPr>
        <w:t>e</w:t>
      </w:r>
      <w:r w:rsidR="00512097" w:rsidRPr="00536879">
        <w:rPr>
          <w:rFonts w:ascii="Calibri" w:eastAsia="Calibri" w:hAnsi="Calibri" w:cs="Calibri"/>
          <w:spacing w:val="20"/>
          <w:sz w:val="22"/>
          <w:szCs w:val="22"/>
        </w:rPr>
        <w:t xml:space="preserve"> </w:t>
      </w:r>
      <w:r w:rsidR="00512097" w:rsidRPr="00536879">
        <w:rPr>
          <w:rFonts w:ascii="Calibri" w:eastAsia="Calibri" w:hAnsi="Calibri" w:cs="Calibri"/>
          <w:spacing w:val="2"/>
          <w:sz w:val="22"/>
          <w:szCs w:val="22"/>
        </w:rPr>
        <w:t>o</w:t>
      </w:r>
      <w:r w:rsidR="00512097" w:rsidRPr="00536879">
        <w:rPr>
          <w:rFonts w:ascii="Calibri" w:eastAsia="Calibri" w:hAnsi="Calibri" w:cs="Calibri"/>
          <w:sz w:val="22"/>
          <w:szCs w:val="22"/>
        </w:rPr>
        <w:t>n</w:t>
      </w:r>
      <w:r w:rsidR="00512097" w:rsidRPr="00536879">
        <w:rPr>
          <w:rFonts w:ascii="Calibri" w:eastAsia="Calibri" w:hAnsi="Calibri" w:cs="Calibri"/>
          <w:spacing w:val="8"/>
          <w:sz w:val="22"/>
          <w:szCs w:val="22"/>
        </w:rPr>
        <w:t xml:space="preserve"> </w:t>
      </w:r>
      <w:r w:rsidR="00512097" w:rsidRPr="00536879">
        <w:rPr>
          <w:rFonts w:ascii="Calibri" w:eastAsia="Calibri" w:hAnsi="Calibri" w:cs="Calibri"/>
          <w:spacing w:val="1"/>
          <w:sz w:val="22"/>
          <w:szCs w:val="22"/>
        </w:rPr>
        <w:t>t</w:t>
      </w:r>
      <w:r w:rsidR="00512097" w:rsidRPr="00536879">
        <w:rPr>
          <w:rFonts w:ascii="Calibri" w:eastAsia="Calibri" w:hAnsi="Calibri" w:cs="Calibri"/>
          <w:spacing w:val="2"/>
          <w:sz w:val="22"/>
          <w:szCs w:val="22"/>
        </w:rPr>
        <w:t>h</w:t>
      </w:r>
      <w:r w:rsidR="00512097" w:rsidRPr="00536879">
        <w:rPr>
          <w:rFonts w:ascii="Calibri" w:eastAsia="Calibri" w:hAnsi="Calibri" w:cs="Calibri"/>
          <w:sz w:val="22"/>
          <w:szCs w:val="22"/>
        </w:rPr>
        <w:t>e</w:t>
      </w:r>
      <w:r w:rsidR="00512097" w:rsidRPr="00536879">
        <w:rPr>
          <w:rFonts w:ascii="Calibri" w:eastAsia="Calibri" w:hAnsi="Calibri" w:cs="Calibri"/>
          <w:spacing w:val="10"/>
          <w:sz w:val="22"/>
          <w:szCs w:val="22"/>
        </w:rPr>
        <w:t xml:space="preserve"> </w:t>
      </w:r>
      <w:r w:rsidR="00512097" w:rsidRPr="00536879">
        <w:rPr>
          <w:rFonts w:ascii="Calibri" w:eastAsia="Calibri" w:hAnsi="Calibri" w:cs="Calibri"/>
          <w:spacing w:val="2"/>
          <w:sz w:val="22"/>
          <w:szCs w:val="22"/>
        </w:rPr>
        <w:t>Cen</w:t>
      </w:r>
      <w:r w:rsidR="00512097" w:rsidRPr="00536879">
        <w:rPr>
          <w:rFonts w:ascii="Calibri" w:eastAsia="Calibri" w:hAnsi="Calibri" w:cs="Calibri"/>
          <w:spacing w:val="1"/>
          <w:sz w:val="22"/>
          <w:szCs w:val="22"/>
        </w:rPr>
        <w:t>t</w:t>
      </w:r>
      <w:r w:rsidR="00512097" w:rsidRPr="00536879">
        <w:rPr>
          <w:rFonts w:ascii="Calibri" w:eastAsia="Calibri" w:hAnsi="Calibri" w:cs="Calibri"/>
          <w:spacing w:val="2"/>
          <w:sz w:val="22"/>
          <w:szCs w:val="22"/>
        </w:rPr>
        <w:t>e</w:t>
      </w:r>
      <w:r w:rsidR="00512097" w:rsidRPr="00536879">
        <w:rPr>
          <w:rFonts w:ascii="Calibri" w:eastAsia="Calibri" w:hAnsi="Calibri" w:cs="Calibri"/>
          <w:spacing w:val="1"/>
          <w:sz w:val="22"/>
          <w:szCs w:val="22"/>
        </w:rPr>
        <w:t>r’</w:t>
      </w:r>
      <w:r w:rsidR="00512097" w:rsidRPr="00536879">
        <w:rPr>
          <w:rFonts w:ascii="Calibri" w:eastAsia="Calibri" w:hAnsi="Calibri" w:cs="Calibri"/>
          <w:sz w:val="22"/>
          <w:szCs w:val="22"/>
        </w:rPr>
        <w:t>s</w:t>
      </w:r>
      <w:r w:rsidR="00512097" w:rsidRPr="00536879">
        <w:rPr>
          <w:rFonts w:ascii="Calibri" w:eastAsia="Calibri" w:hAnsi="Calibri" w:cs="Calibri"/>
          <w:spacing w:val="18"/>
          <w:sz w:val="22"/>
          <w:szCs w:val="22"/>
        </w:rPr>
        <w:t xml:space="preserve"> </w:t>
      </w:r>
      <w:r w:rsidR="00512097" w:rsidRPr="00536879">
        <w:rPr>
          <w:rFonts w:ascii="Calibri" w:eastAsia="Calibri" w:hAnsi="Calibri" w:cs="Calibri"/>
          <w:spacing w:val="3"/>
          <w:w w:val="102"/>
          <w:sz w:val="22"/>
          <w:szCs w:val="22"/>
        </w:rPr>
        <w:t>w</w:t>
      </w:r>
      <w:r w:rsidR="00512097" w:rsidRPr="00536879">
        <w:rPr>
          <w:rFonts w:ascii="Calibri" w:eastAsia="Calibri" w:hAnsi="Calibri" w:cs="Calibri"/>
          <w:spacing w:val="2"/>
          <w:w w:val="102"/>
          <w:sz w:val="22"/>
          <w:szCs w:val="22"/>
        </w:rPr>
        <w:t>ebs</w:t>
      </w:r>
      <w:r w:rsidR="00512097" w:rsidRPr="00536879">
        <w:rPr>
          <w:rFonts w:ascii="Calibri" w:eastAsia="Calibri" w:hAnsi="Calibri" w:cs="Calibri"/>
          <w:spacing w:val="1"/>
          <w:w w:val="103"/>
          <w:sz w:val="22"/>
          <w:szCs w:val="22"/>
        </w:rPr>
        <w:t>i</w:t>
      </w:r>
      <w:r w:rsidR="00512097" w:rsidRPr="00536879">
        <w:rPr>
          <w:rFonts w:ascii="Calibri" w:eastAsia="Calibri" w:hAnsi="Calibri" w:cs="Calibri"/>
          <w:spacing w:val="1"/>
          <w:w w:val="102"/>
          <w:sz w:val="22"/>
          <w:szCs w:val="22"/>
        </w:rPr>
        <w:t>t</w:t>
      </w:r>
      <w:r w:rsidR="00512097" w:rsidRPr="00536879">
        <w:rPr>
          <w:rFonts w:ascii="Calibri" w:eastAsia="Calibri" w:hAnsi="Calibri" w:cs="Calibri"/>
          <w:spacing w:val="2"/>
          <w:w w:val="102"/>
          <w:sz w:val="22"/>
          <w:szCs w:val="22"/>
        </w:rPr>
        <w:t>e</w:t>
      </w:r>
      <w:r w:rsidR="00512097" w:rsidRPr="00536879">
        <w:rPr>
          <w:rFonts w:ascii="Calibri" w:eastAsia="Calibri" w:hAnsi="Calibri" w:cs="Calibri"/>
          <w:w w:val="103"/>
          <w:sz w:val="22"/>
          <w:szCs w:val="22"/>
        </w:rPr>
        <w:t>.</w:t>
      </w:r>
    </w:p>
    <w:p w14:paraId="74B005D7" w14:textId="77777777" w:rsidR="00512097" w:rsidRPr="00536879" w:rsidRDefault="00512097" w:rsidP="00512097">
      <w:pPr>
        <w:spacing w:before="12" w:line="251" w:lineRule="auto"/>
        <w:ind w:right="200"/>
        <w:rPr>
          <w:rFonts w:ascii="Calibri" w:eastAsia="Calibri" w:hAnsi="Calibri" w:cs="Calibri"/>
          <w:w w:val="103"/>
          <w:sz w:val="22"/>
          <w:szCs w:val="22"/>
        </w:rPr>
      </w:pPr>
    </w:p>
    <w:p w14:paraId="1FDD009E" w14:textId="77777777" w:rsidR="004A7159" w:rsidRDefault="00512097" w:rsidP="00512097">
      <w:pPr>
        <w:ind w:right="-20"/>
        <w:rPr>
          <w:rFonts w:ascii="Calibri" w:eastAsia="Calibri" w:hAnsi="Calibri" w:cs="Calibri"/>
          <w:sz w:val="22"/>
          <w:szCs w:val="22"/>
        </w:rPr>
      </w:pPr>
      <w:r w:rsidRPr="00536879">
        <w:rPr>
          <w:rFonts w:ascii="Calibri" w:eastAsia="Calibri" w:hAnsi="Calibri" w:cs="Calibri"/>
          <w:b/>
          <w:bCs/>
          <w:spacing w:val="2"/>
          <w:sz w:val="22"/>
          <w:szCs w:val="22"/>
        </w:rPr>
        <w:t>Techno</w:t>
      </w:r>
      <w:r w:rsidRPr="00536879">
        <w:rPr>
          <w:rFonts w:ascii="Calibri" w:eastAsia="Calibri" w:hAnsi="Calibri" w:cs="Calibri"/>
          <w:b/>
          <w:bCs/>
          <w:spacing w:val="1"/>
          <w:sz w:val="22"/>
          <w:szCs w:val="22"/>
        </w:rPr>
        <w:t>l</w:t>
      </w:r>
      <w:r w:rsidRPr="00536879">
        <w:rPr>
          <w:rFonts w:ascii="Calibri" w:eastAsia="Calibri" w:hAnsi="Calibri" w:cs="Calibri"/>
          <w:b/>
          <w:bCs/>
          <w:spacing w:val="2"/>
          <w:sz w:val="22"/>
          <w:szCs w:val="22"/>
        </w:rPr>
        <w:t>og</w:t>
      </w:r>
      <w:r w:rsidRPr="00536879">
        <w:rPr>
          <w:rFonts w:ascii="Calibri" w:eastAsia="Calibri" w:hAnsi="Calibri" w:cs="Calibri"/>
          <w:b/>
          <w:bCs/>
          <w:sz w:val="22"/>
          <w:szCs w:val="22"/>
        </w:rPr>
        <w:t>y</w:t>
      </w:r>
      <w:r w:rsidRPr="00536879">
        <w:rPr>
          <w:rFonts w:ascii="Calibri" w:eastAsia="Calibri" w:hAnsi="Calibri" w:cs="Calibri"/>
          <w:b/>
          <w:bCs/>
          <w:spacing w:val="24"/>
          <w:sz w:val="22"/>
          <w:szCs w:val="22"/>
        </w:rPr>
        <w:t xml:space="preserve"> </w:t>
      </w:r>
      <w:r w:rsidRPr="00536879">
        <w:rPr>
          <w:rFonts w:ascii="Calibri" w:eastAsia="Calibri" w:hAnsi="Calibri" w:cs="Calibri"/>
          <w:b/>
          <w:bCs/>
          <w:spacing w:val="2"/>
          <w:sz w:val="22"/>
          <w:szCs w:val="22"/>
        </w:rPr>
        <w:t>Resou</w:t>
      </w:r>
      <w:r w:rsidRPr="00536879">
        <w:rPr>
          <w:rFonts w:ascii="Calibri" w:eastAsia="Calibri" w:hAnsi="Calibri" w:cs="Calibri"/>
          <w:b/>
          <w:bCs/>
          <w:spacing w:val="1"/>
          <w:sz w:val="22"/>
          <w:szCs w:val="22"/>
        </w:rPr>
        <w:t>r</w:t>
      </w:r>
      <w:r w:rsidRPr="00536879">
        <w:rPr>
          <w:rFonts w:ascii="Calibri" w:eastAsia="Calibri" w:hAnsi="Calibri" w:cs="Calibri"/>
          <w:b/>
          <w:bCs/>
          <w:spacing w:val="2"/>
          <w:sz w:val="22"/>
          <w:szCs w:val="22"/>
        </w:rPr>
        <w:t>ce</w:t>
      </w:r>
      <w:r w:rsidRPr="00536879">
        <w:rPr>
          <w:rFonts w:ascii="Calibri" w:eastAsia="Calibri" w:hAnsi="Calibri" w:cs="Calibri"/>
          <w:b/>
          <w:bCs/>
          <w:sz w:val="22"/>
          <w:szCs w:val="22"/>
        </w:rPr>
        <w:t>s</w:t>
      </w:r>
      <w:r w:rsidRPr="00536879">
        <w:rPr>
          <w:rFonts w:ascii="Calibri" w:eastAsia="Calibri" w:hAnsi="Calibri" w:cs="Calibri"/>
          <w:b/>
          <w:bCs/>
          <w:spacing w:val="22"/>
          <w:sz w:val="22"/>
          <w:szCs w:val="22"/>
        </w:rPr>
        <w:t xml:space="preserve"> </w:t>
      </w:r>
      <w:r w:rsidRPr="00536879">
        <w:rPr>
          <w:rFonts w:ascii="Calibri" w:eastAsia="Calibri" w:hAnsi="Calibri" w:cs="Calibri"/>
          <w:color w:val="0000FF"/>
          <w:spacing w:val="1"/>
          <w:w w:val="102"/>
          <w:sz w:val="22"/>
          <w:szCs w:val="22"/>
        </w:rPr>
        <w:t>(</w:t>
      </w:r>
      <w:hyperlink r:id="rId12">
        <w:r w:rsidRPr="00536879">
          <w:rPr>
            <w:rFonts w:ascii="Calibri" w:eastAsia="Calibri" w:hAnsi="Calibri" w:cs="Calibri"/>
            <w:color w:val="0000FF"/>
            <w:spacing w:val="2"/>
            <w:w w:val="102"/>
            <w:sz w:val="22"/>
            <w:szCs w:val="22"/>
            <w:u w:val="single" w:color="0000FF"/>
          </w:rPr>
          <w:t>h</w:t>
        </w:r>
        <w:r w:rsidRPr="00536879">
          <w:rPr>
            <w:rFonts w:ascii="Calibri" w:eastAsia="Calibri" w:hAnsi="Calibri" w:cs="Calibri"/>
            <w:color w:val="0000FF"/>
            <w:spacing w:val="1"/>
            <w:w w:val="102"/>
            <w:sz w:val="22"/>
            <w:szCs w:val="22"/>
            <w:u w:val="single" w:color="0000FF"/>
          </w:rPr>
          <w:t>tt</w:t>
        </w:r>
        <w:r w:rsidRPr="00536879">
          <w:rPr>
            <w:rFonts w:ascii="Calibri" w:eastAsia="Calibri" w:hAnsi="Calibri" w:cs="Calibri"/>
            <w:color w:val="0000FF"/>
            <w:spacing w:val="2"/>
            <w:w w:val="102"/>
            <w:sz w:val="22"/>
            <w:szCs w:val="22"/>
            <w:u w:val="single" w:color="0000FF"/>
          </w:rPr>
          <w:t>p</w:t>
        </w:r>
        <w:r w:rsidRPr="00536879">
          <w:rPr>
            <w:rFonts w:ascii="Calibri" w:eastAsia="Calibri" w:hAnsi="Calibri" w:cs="Calibri"/>
            <w:color w:val="0000FF"/>
            <w:spacing w:val="1"/>
            <w:w w:val="102"/>
            <w:sz w:val="22"/>
            <w:szCs w:val="22"/>
            <w:u w:val="single" w:color="0000FF"/>
          </w:rPr>
          <w:t>:</w:t>
        </w:r>
        <w:r w:rsidRPr="00536879">
          <w:rPr>
            <w:rFonts w:ascii="Calibri" w:eastAsia="Calibri" w:hAnsi="Calibri" w:cs="Calibri"/>
            <w:color w:val="0000FF"/>
            <w:spacing w:val="2"/>
            <w:w w:val="102"/>
            <w:sz w:val="22"/>
            <w:szCs w:val="22"/>
            <w:u w:val="single" w:color="0000FF"/>
          </w:rPr>
          <w:t>//</w:t>
        </w:r>
        <w:r w:rsidRPr="00536879">
          <w:rPr>
            <w:rFonts w:ascii="Calibri" w:eastAsia="Calibri" w:hAnsi="Calibri" w:cs="Calibri"/>
            <w:color w:val="0000FF"/>
            <w:spacing w:val="3"/>
            <w:w w:val="102"/>
            <w:sz w:val="22"/>
            <w:szCs w:val="22"/>
            <w:u w:val="single" w:color="0000FF"/>
          </w:rPr>
          <w:t>www</w:t>
        </w:r>
        <w:r w:rsidRPr="00536879">
          <w:rPr>
            <w:rFonts w:ascii="Calibri" w:eastAsia="Calibri" w:hAnsi="Calibri" w:cs="Calibri"/>
            <w:color w:val="0000FF"/>
            <w:spacing w:val="1"/>
            <w:w w:val="102"/>
            <w:sz w:val="22"/>
            <w:szCs w:val="22"/>
            <w:u w:val="single" w:color="0000FF"/>
          </w:rPr>
          <w:t>.</w:t>
        </w:r>
        <w:r w:rsidRPr="00536879">
          <w:rPr>
            <w:rFonts w:ascii="Calibri" w:eastAsia="Calibri" w:hAnsi="Calibri" w:cs="Calibri"/>
            <w:color w:val="0000FF"/>
            <w:spacing w:val="2"/>
            <w:w w:val="102"/>
            <w:sz w:val="22"/>
            <w:szCs w:val="22"/>
            <w:u w:val="single" w:color="0000FF"/>
          </w:rPr>
          <w:t>ph</w:t>
        </w:r>
        <w:r w:rsidRPr="00536879">
          <w:rPr>
            <w:rFonts w:ascii="Calibri" w:eastAsia="Calibri" w:hAnsi="Calibri" w:cs="Calibri"/>
            <w:color w:val="0000FF"/>
            <w:spacing w:val="1"/>
            <w:w w:val="102"/>
            <w:sz w:val="22"/>
            <w:szCs w:val="22"/>
            <w:u w:val="single" w:color="0000FF"/>
          </w:rPr>
          <w:t>il</w:t>
        </w:r>
        <w:r w:rsidRPr="00536879">
          <w:rPr>
            <w:rFonts w:ascii="Calibri" w:eastAsia="Calibri" w:hAnsi="Calibri" w:cs="Calibri"/>
            <w:color w:val="0000FF"/>
            <w:spacing w:val="2"/>
            <w:w w:val="102"/>
            <w:sz w:val="22"/>
            <w:szCs w:val="22"/>
            <w:u w:val="single" w:color="0000FF"/>
          </w:rPr>
          <w:t>au</w:t>
        </w:r>
        <w:r w:rsidRPr="00536879">
          <w:rPr>
            <w:rFonts w:ascii="Calibri" w:eastAsia="Calibri" w:hAnsi="Calibri" w:cs="Calibri"/>
            <w:color w:val="0000FF"/>
            <w:spacing w:val="1"/>
            <w:w w:val="102"/>
            <w:sz w:val="22"/>
            <w:szCs w:val="22"/>
            <w:u w:val="single" w:color="0000FF"/>
          </w:rPr>
          <w:t>.</w:t>
        </w:r>
        <w:r w:rsidRPr="00536879">
          <w:rPr>
            <w:rFonts w:ascii="Calibri" w:eastAsia="Calibri" w:hAnsi="Calibri" w:cs="Calibri"/>
            <w:color w:val="0000FF"/>
            <w:spacing w:val="2"/>
            <w:w w:val="102"/>
            <w:sz w:val="22"/>
            <w:szCs w:val="22"/>
            <w:u w:val="single" w:color="0000FF"/>
          </w:rPr>
          <w:t>edu/</w:t>
        </w:r>
        <w:r w:rsidRPr="00536879">
          <w:rPr>
            <w:rFonts w:ascii="Calibri" w:eastAsia="Calibri" w:hAnsi="Calibri" w:cs="Calibri"/>
            <w:color w:val="0000FF"/>
            <w:spacing w:val="3"/>
            <w:w w:val="102"/>
            <w:sz w:val="22"/>
            <w:szCs w:val="22"/>
            <w:u w:val="single" w:color="0000FF"/>
          </w:rPr>
          <w:t>O</w:t>
        </w:r>
        <w:r w:rsidRPr="00536879">
          <w:rPr>
            <w:rFonts w:ascii="Calibri" w:eastAsia="Calibri" w:hAnsi="Calibri" w:cs="Calibri"/>
            <w:color w:val="0000FF"/>
            <w:spacing w:val="1"/>
            <w:w w:val="102"/>
            <w:sz w:val="22"/>
            <w:szCs w:val="22"/>
            <w:u w:val="single" w:color="0000FF"/>
          </w:rPr>
          <w:t>I</w:t>
        </w:r>
        <w:r w:rsidRPr="00536879">
          <w:rPr>
            <w:rFonts w:ascii="Calibri" w:eastAsia="Calibri" w:hAnsi="Calibri" w:cs="Calibri"/>
            <w:color w:val="0000FF"/>
            <w:spacing w:val="2"/>
            <w:w w:val="102"/>
            <w:sz w:val="22"/>
            <w:szCs w:val="22"/>
            <w:u w:val="single" w:color="0000FF"/>
          </w:rPr>
          <w:t>T/</w:t>
        </w:r>
        <w:r w:rsidRPr="00536879">
          <w:rPr>
            <w:rFonts w:ascii="Calibri" w:eastAsia="Calibri" w:hAnsi="Calibri" w:cs="Calibri"/>
            <w:color w:val="0000FF"/>
            <w:w w:val="102"/>
            <w:sz w:val="22"/>
            <w:szCs w:val="22"/>
          </w:rPr>
          <w:t>)</w:t>
        </w:r>
      </w:hyperlink>
    </w:p>
    <w:p w14:paraId="7C6D7C72" w14:textId="77777777" w:rsidR="00512097" w:rsidRPr="00536879" w:rsidRDefault="00512097" w:rsidP="00512097">
      <w:pPr>
        <w:ind w:right="-20"/>
        <w:rPr>
          <w:rFonts w:ascii="Calibri" w:eastAsia="Calibri" w:hAnsi="Calibri" w:cs="Calibri"/>
          <w:sz w:val="22"/>
          <w:szCs w:val="22"/>
        </w:rPr>
      </w:pPr>
      <w:r w:rsidRPr="00536879">
        <w:rPr>
          <w:rFonts w:ascii="Calibri" w:eastAsia="Calibri" w:hAnsi="Calibri" w:cs="Calibri"/>
          <w:spacing w:val="2"/>
          <w:sz w:val="22"/>
          <w:szCs w:val="22"/>
        </w:rPr>
        <w:t>Th</w:t>
      </w:r>
      <w:r w:rsidRPr="00536879">
        <w:rPr>
          <w:rFonts w:ascii="Calibri" w:eastAsia="Calibri" w:hAnsi="Calibri" w:cs="Calibri"/>
          <w:sz w:val="22"/>
          <w:szCs w:val="22"/>
        </w:rPr>
        <w:t>e</w:t>
      </w:r>
      <w:r w:rsidRPr="00536879">
        <w:rPr>
          <w:rFonts w:ascii="Calibri" w:eastAsia="Calibri" w:hAnsi="Calibri" w:cs="Calibri"/>
          <w:spacing w:val="10"/>
          <w:sz w:val="22"/>
          <w:szCs w:val="22"/>
        </w:rPr>
        <w:t xml:space="preserve"> </w:t>
      </w:r>
      <w:r w:rsidRPr="00536879">
        <w:rPr>
          <w:rFonts w:ascii="Calibri" w:eastAsia="Calibri" w:hAnsi="Calibri" w:cs="Calibri"/>
          <w:spacing w:val="2"/>
          <w:sz w:val="22"/>
          <w:szCs w:val="22"/>
        </w:rPr>
        <w:t>ca</w:t>
      </w:r>
      <w:r w:rsidRPr="00536879">
        <w:rPr>
          <w:rFonts w:ascii="Calibri" w:eastAsia="Calibri" w:hAnsi="Calibri" w:cs="Calibri"/>
          <w:spacing w:val="3"/>
          <w:sz w:val="22"/>
          <w:szCs w:val="22"/>
        </w:rPr>
        <w:t>m</w:t>
      </w:r>
      <w:r w:rsidRPr="00536879">
        <w:rPr>
          <w:rFonts w:ascii="Calibri" w:eastAsia="Calibri" w:hAnsi="Calibri" w:cs="Calibri"/>
          <w:spacing w:val="2"/>
          <w:sz w:val="22"/>
          <w:szCs w:val="22"/>
        </w:rPr>
        <w:t>pu</w:t>
      </w:r>
      <w:r w:rsidRPr="00536879">
        <w:rPr>
          <w:rFonts w:ascii="Calibri" w:eastAsia="Calibri" w:hAnsi="Calibri" w:cs="Calibri"/>
          <w:sz w:val="22"/>
          <w:szCs w:val="22"/>
        </w:rPr>
        <w:t>s</w:t>
      </w:r>
      <w:r w:rsidRPr="00536879">
        <w:rPr>
          <w:rFonts w:ascii="Calibri" w:eastAsia="Calibri" w:hAnsi="Calibri" w:cs="Calibri"/>
          <w:spacing w:val="17"/>
          <w:sz w:val="22"/>
          <w:szCs w:val="22"/>
        </w:rPr>
        <w:t xml:space="preserve"> </w:t>
      </w:r>
      <w:r w:rsidRPr="00536879">
        <w:rPr>
          <w:rFonts w:ascii="Calibri" w:eastAsia="Calibri" w:hAnsi="Calibri" w:cs="Calibri"/>
          <w:spacing w:val="1"/>
          <w:sz w:val="22"/>
          <w:szCs w:val="22"/>
        </w:rPr>
        <w:t>i</w:t>
      </w:r>
      <w:r w:rsidRPr="00536879">
        <w:rPr>
          <w:rFonts w:ascii="Calibri" w:eastAsia="Calibri" w:hAnsi="Calibri" w:cs="Calibri"/>
          <w:sz w:val="22"/>
          <w:szCs w:val="22"/>
        </w:rPr>
        <w:t>s</w:t>
      </w:r>
      <w:r w:rsidRPr="00536879">
        <w:rPr>
          <w:rFonts w:ascii="Calibri" w:eastAsia="Calibri" w:hAnsi="Calibri" w:cs="Calibri"/>
          <w:spacing w:val="7"/>
          <w:sz w:val="22"/>
          <w:szCs w:val="22"/>
        </w:rPr>
        <w:t xml:space="preserve"> </w:t>
      </w:r>
      <w:r w:rsidRPr="00536879">
        <w:rPr>
          <w:rFonts w:ascii="Calibri" w:eastAsia="Calibri" w:hAnsi="Calibri" w:cs="Calibri"/>
          <w:spacing w:val="3"/>
          <w:sz w:val="22"/>
          <w:szCs w:val="22"/>
        </w:rPr>
        <w:t>w</w:t>
      </w:r>
      <w:r w:rsidRPr="00536879">
        <w:rPr>
          <w:rFonts w:ascii="Calibri" w:eastAsia="Calibri" w:hAnsi="Calibri" w:cs="Calibri"/>
          <w:spacing w:val="1"/>
          <w:sz w:val="22"/>
          <w:szCs w:val="22"/>
        </w:rPr>
        <w:t>ir</w:t>
      </w:r>
      <w:r w:rsidRPr="00536879">
        <w:rPr>
          <w:rFonts w:ascii="Calibri" w:eastAsia="Calibri" w:hAnsi="Calibri" w:cs="Calibri"/>
          <w:spacing w:val="2"/>
          <w:sz w:val="22"/>
          <w:szCs w:val="22"/>
        </w:rPr>
        <w:t>e</w:t>
      </w:r>
      <w:r w:rsidRPr="00536879">
        <w:rPr>
          <w:rFonts w:ascii="Calibri" w:eastAsia="Calibri" w:hAnsi="Calibri" w:cs="Calibri"/>
          <w:spacing w:val="1"/>
          <w:sz w:val="22"/>
          <w:szCs w:val="22"/>
        </w:rPr>
        <w:t>l</w:t>
      </w:r>
      <w:r w:rsidRPr="00536879">
        <w:rPr>
          <w:rFonts w:ascii="Calibri" w:eastAsia="Calibri" w:hAnsi="Calibri" w:cs="Calibri"/>
          <w:spacing w:val="2"/>
          <w:sz w:val="22"/>
          <w:szCs w:val="22"/>
        </w:rPr>
        <w:t>ess</w:t>
      </w:r>
      <w:r w:rsidRPr="00536879">
        <w:rPr>
          <w:rFonts w:ascii="Calibri" w:eastAsia="Calibri" w:hAnsi="Calibri" w:cs="Calibri"/>
          <w:sz w:val="22"/>
          <w:szCs w:val="22"/>
        </w:rPr>
        <w:t>.</w:t>
      </w:r>
      <w:r w:rsidRPr="00536879">
        <w:rPr>
          <w:rFonts w:ascii="Calibri" w:eastAsia="Calibri" w:hAnsi="Calibri" w:cs="Calibri"/>
          <w:spacing w:val="19"/>
          <w:sz w:val="22"/>
          <w:szCs w:val="22"/>
        </w:rPr>
        <w:t xml:space="preserve"> </w:t>
      </w:r>
      <w:r w:rsidRPr="00536879">
        <w:rPr>
          <w:rFonts w:ascii="Calibri" w:eastAsia="Calibri" w:hAnsi="Calibri" w:cs="Calibri"/>
          <w:spacing w:val="1"/>
          <w:sz w:val="22"/>
          <w:szCs w:val="22"/>
        </w:rPr>
        <w:t>I</w:t>
      </w:r>
      <w:r w:rsidRPr="00536879">
        <w:rPr>
          <w:rFonts w:ascii="Calibri" w:eastAsia="Calibri" w:hAnsi="Calibri" w:cs="Calibri"/>
          <w:sz w:val="22"/>
          <w:szCs w:val="22"/>
        </w:rPr>
        <w:t>f</w:t>
      </w:r>
      <w:r w:rsidRPr="00536879">
        <w:rPr>
          <w:rFonts w:ascii="Calibri" w:eastAsia="Calibri" w:hAnsi="Calibri" w:cs="Calibri"/>
          <w:spacing w:val="5"/>
          <w:sz w:val="22"/>
          <w:szCs w:val="22"/>
        </w:rPr>
        <w:t xml:space="preserve"> </w:t>
      </w:r>
      <w:r w:rsidRPr="00536879">
        <w:rPr>
          <w:rFonts w:ascii="Calibri" w:eastAsia="Calibri" w:hAnsi="Calibri" w:cs="Calibri"/>
          <w:spacing w:val="2"/>
          <w:sz w:val="22"/>
          <w:szCs w:val="22"/>
        </w:rPr>
        <w:t>yo</w:t>
      </w:r>
      <w:r w:rsidRPr="00536879">
        <w:rPr>
          <w:rFonts w:ascii="Calibri" w:eastAsia="Calibri" w:hAnsi="Calibri" w:cs="Calibri"/>
          <w:sz w:val="22"/>
          <w:szCs w:val="22"/>
        </w:rPr>
        <w:t>u</w:t>
      </w:r>
      <w:r w:rsidRPr="00536879">
        <w:rPr>
          <w:rFonts w:ascii="Calibri" w:eastAsia="Calibri" w:hAnsi="Calibri" w:cs="Calibri"/>
          <w:spacing w:val="10"/>
          <w:sz w:val="22"/>
          <w:szCs w:val="22"/>
        </w:rPr>
        <w:t xml:space="preserve"> </w:t>
      </w:r>
      <w:r w:rsidRPr="00536879">
        <w:rPr>
          <w:rFonts w:ascii="Calibri" w:eastAsia="Calibri" w:hAnsi="Calibri" w:cs="Calibri"/>
          <w:spacing w:val="2"/>
          <w:sz w:val="22"/>
          <w:szCs w:val="22"/>
        </w:rPr>
        <w:t>nee</w:t>
      </w:r>
      <w:r w:rsidRPr="00536879">
        <w:rPr>
          <w:rFonts w:ascii="Calibri" w:eastAsia="Calibri" w:hAnsi="Calibri" w:cs="Calibri"/>
          <w:sz w:val="22"/>
          <w:szCs w:val="22"/>
        </w:rPr>
        <w:t>d</w:t>
      </w:r>
      <w:r w:rsidRPr="00536879">
        <w:rPr>
          <w:rFonts w:ascii="Calibri" w:eastAsia="Calibri" w:hAnsi="Calibri" w:cs="Calibri"/>
          <w:spacing w:val="13"/>
          <w:sz w:val="22"/>
          <w:szCs w:val="22"/>
        </w:rPr>
        <w:t xml:space="preserve"> </w:t>
      </w:r>
      <w:r w:rsidRPr="00536879">
        <w:rPr>
          <w:rFonts w:ascii="Calibri" w:eastAsia="Calibri" w:hAnsi="Calibri" w:cs="Calibri"/>
          <w:sz w:val="22"/>
          <w:szCs w:val="22"/>
        </w:rPr>
        <w:t>a</w:t>
      </w:r>
      <w:r w:rsidRPr="00536879">
        <w:rPr>
          <w:rFonts w:ascii="Calibri" w:eastAsia="Calibri" w:hAnsi="Calibri" w:cs="Calibri"/>
          <w:spacing w:val="6"/>
          <w:sz w:val="22"/>
          <w:szCs w:val="22"/>
        </w:rPr>
        <w:t xml:space="preserve"> </w:t>
      </w:r>
      <w:r w:rsidRPr="00536879">
        <w:rPr>
          <w:rFonts w:ascii="Calibri" w:eastAsia="Calibri" w:hAnsi="Calibri" w:cs="Calibri"/>
          <w:spacing w:val="2"/>
          <w:sz w:val="22"/>
          <w:szCs w:val="22"/>
        </w:rPr>
        <w:t>co</w:t>
      </w:r>
      <w:r w:rsidRPr="00536879">
        <w:rPr>
          <w:rFonts w:ascii="Calibri" w:eastAsia="Calibri" w:hAnsi="Calibri" w:cs="Calibri"/>
          <w:spacing w:val="3"/>
          <w:sz w:val="22"/>
          <w:szCs w:val="22"/>
        </w:rPr>
        <w:t>m</w:t>
      </w:r>
      <w:r w:rsidRPr="00536879">
        <w:rPr>
          <w:rFonts w:ascii="Calibri" w:eastAsia="Calibri" w:hAnsi="Calibri" w:cs="Calibri"/>
          <w:spacing w:val="2"/>
          <w:sz w:val="22"/>
          <w:szCs w:val="22"/>
        </w:rPr>
        <w:t>pu</w:t>
      </w:r>
      <w:r w:rsidRPr="00536879">
        <w:rPr>
          <w:rFonts w:ascii="Calibri" w:eastAsia="Calibri" w:hAnsi="Calibri" w:cs="Calibri"/>
          <w:spacing w:val="1"/>
          <w:sz w:val="22"/>
          <w:szCs w:val="22"/>
        </w:rPr>
        <w:t>t</w:t>
      </w:r>
      <w:r w:rsidRPr="00536879">
        <w:rPr>
          <w:rFonts w:ascii="Calibri" w:eastAsia="Calibri" w:hAnsi="Calibri" w:cs="Calibri"/>
          <w:spacing w:val="2"/>
          <w:sz w:val="22"/>
          <w:szCs w:val="22"/>
        </w:rPr>
        <w:t>e</w:t>
      </w:r>
      <w:r w:rsidRPr="00536879">
        <w:rPr>
          <w:rFonts w:ascii="Calibri" w:eastAsia="Calibri" w:hAnsi="Calibri" w:cs="Calibri"/>
          <w:spacing w:val="1"/>
          <w:sz w:val="22"/>
          <w:szCs w:val="22"/>
        </w:rPr>
        <w:t>r</w:t>
      </w:r>
      <w:r w:rsidRPr="00536879">
        <w:rPr>
          <w:rFonts w:ascii="Calibri" w:eastAsia="Calibri" w:hAnsi="Calibri" w:cs="Calibri"/>
          <w:sz w:val="22"/>
          <w:szCs w:val="22"/>
        </w:rPr>
        <w:t>,</w:t>
      </w:r>
      <w:r w:rsidRPr="00536879">
        <w:rPr>
          <w:rFonts w:ascii="Calibri" w:eastAsia="Calibri" w:hAnsi="Calibri" w:cs="Calibri"/>
          <w:spacing w:val="22"/>
          <w:sz w:val="22"/>
          <w:szCs w:val="22"/>
        </w:rPr>
        <w:t xml:space="preserve"> </w:t>
      </w:r>
      <w:proofErr w:type="spellStart"/>
      <w:r w:rsidRPr="00536879">
        <w:rPr>
          <w:rFonts w:ascii="Calibri" w:eastAsia="Calibri" w:hAnsi="Calibri" w:cs="Calibri"/>
          <w:spacing w:val="2"/>
          <w:sz w:val="22"/>
          <w:szCs w:val="22"/>
        </w:rPr>
        <w:t>Gu</w:t>
      </w:r>
      <w:r w:rsidRPr="00536879">
        <w:rPr>
          <w:rFonts w:ascii="Calibri" w:eastAsia="Calibri" w:hAnsi="Calibri" w:cs="Calibri"/>
          <w:spacing w:val="1"/>
          <w:sz w:val="22"/>
          <w:szCs w:val="22"/>
        </w:rPr>
        <w:t>t</w:t>
      </w:r>
      <w:r w:rsidRPr="00536879">
        <w:rPr>
          <w:rFonts w:ascii="Calibri" w:eastAsia="Calibri" w:hAnsi="Calibri" w:cs="Calibri"/>
          <w:spacing w:val="3"/>
          <w:sz w:val="22"/>
          <w:szCs w:val="22"/>
        </w:rPr>
        <w:t>m</w:t>
      </w:r>
      <w:r w:rsidRPr="00536879">
        <w:rPr>
          <w:rFonts w:ascii="Calibri" w:eastAsia="Calibri" w:hAnsi="Calibri" w:cs="Calibri"/>
          <w:spacing w:val="2"/>
          <w:sz w:val="22"/>
          <w:szCs w:val="22"/>
        </w:rPr>
        <w:t>a</w:t>
      </w:r>
      <w:r w:rsidRPr="00536879">
        <w:rPr>
          <w:rFonts w:ascii="Calibri" w:eastAsia="Calibri" w:hAnsi="Calibri" w:cs="Calibri"/>
          <w:sz w:val="22"/>
          <w:szCs w:val="22"/>
        </w:rPr>
        <w:t>n</w:t>
      </w:r>
      <w:proofErr w:type="spellEnd"/>
      <w:r w:rsidRPr="00536879">
        <w:rPr>
          <w:rFonts w:ascii="Calibri" w:eastAsia="Calibri" w:hAnsi="Calibri" w:cs="Calibri"/>
          <w:spacing w:val="19"/>
          <w:sz w:val="22"/>
          <w:szCs w:val="22"/>
        </w:rPr>
        <w:t xml:space="preserve"> </w:t>
      </w:r>
      <w:r w:rsidRPr="00536879">
        <w:rPr>
          <w:rFonts w:ascii="Calibri" w:eastAsia="Calibri" w:hAnsi="Calibri" w:cs="Calibri"/>
          <w:spacing w:val="2"/>
          <w:sz w:val="22"/>
          <w:szCs w:val="22"/>
        </w:rPr>
        <w:t>L</w:t>
      </w:r>
      <w:r w:rsidRPr="00536879">
        <w:rPr>
          <w:rFonts w:ascii="Calibri" w:eastAsia="Calibri" w:hAnsi="Calibri" w:cs="Calibri"/>
          <w:spacing w:val="1"/>
          <w:sz w:val="22"/>
          <w:szCs w:val="22"/>
        </w:rPr>
        <w:t>i</w:t>
      </w:r>
      <w:r w:rsidRPr="00536879">
        <w:rPr>
          <w:rFonts w:ascii="Calibri" w:eastAsia="Calibri" w:hAnsi="Calibri" w:cs="Calibri"/>
          <w:spacing w:val="2"/>
          <w:sz w:val="22"/>
          <w:szCs w:val="22"/>
        </w:rPr>
        <w:t>b</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a</w:t>
      </w:r>
      <w:r w:rsidRPr="00536879">
        <w:rPr>
          <w:rFonts w:ascii="Calibri" w:eastAsia="Calibri" w:hAnsi="Calibri" w:cs="Calibri"/>
          <w:spacing w:val="1"/>
          <w:sz w:val="22"/>
          <w:szCs w:val="22"/>
        </w:rPr>
        <w:t>r</w:t>
      </w:r>
      <w:r w:rsidRPr="00536879">
        <w:rPr>
          <w:rFonts w:ascii="Calibri" w:eastAsia="Calibri" w:hAnsi="Calibri" w:cs="Calibri"/>
          <w:sz w:val="22"/>
          <w:szCs w:val="22"/>
        </w:rPr>
        <w:t>y</w:t>
      </w:r>
      <w:r w:rsidRPr="00536879">
        <w:rPr>
          <w:rFonts w:ascii="Calibri" w:eastAsia="Calibri" w:hAnsi="Calibri" w:cs="Calibri"/>
          <w:spacing w:val="16"/>
          <w:sz w:val="22"/>
          <w:szCs w:val="22"/>
        </w:rPr>
        <w:t xml:space="preserve"> </w:t>
      </w:r>
      <w:r w:rsidRPr="00536879">
        <w:rPr>
          <w:rFonts w:ascii="Calibri" w:eastAsia="Calibri" w:hAnsi="Calibri" w:cs="Calibri"/>
          <w:spacing w:val="2"/>
          <w:sz w:val="22"/>
          <w:szCs w:val="22"/>
        </w:rPr>
        <w:t>an</w:t>
      </w:r>
      <w:r w:rsidRPr="00536879">
        <w:rPr>
          <w:rFonts w:ascii="Calibri" w:eastAsia="Calibri" w:hAnsi="Calibri" w:cs="Calibri"/>
          <w:sz w:val="22"/>
          <w:szCs w:val="22"/>
        </w:rPr>
        <w:t>d</w:t>
      </w:r>
      <w:r w:rsidRPr="00536879">
        <w:rPr>
          <w:rFonts w:ascii="Calibri" w:eastAsia="Calibri" w:hAnsi="Calibri" w:cs="Calibri"/>
          <w:spacing w:val="10"/>
          <w:sz w:val="22"/>
          <w:szCs w:val="22"/>
        </w:rPr>
        <w:t xml:space="preserve"> </w:t>
      </w:r>
      <w:r w:rsidRPr="00536879">
        <w:rPr>
          <w:rFonts w:ascii="Calibri" w:eastAsia="Calibri" w:hAnsi="Calibri" w:cs="Calibri"/>
          <w:spacing w:val="2"/>
          <w:sz w:val="22"/>
          <w:szCs w:val="22"/>
        </w:rPr>
        <w:t>Sea</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c</w:t>
      </w:r>
      <w:r w:rsidRPr="00536879">
        <w:rPr>
          <w:rFonts w:ascii="Calibri" w:eastAsia="Calibri" w:hAnsi="Calibri" w:cs="Calibri"/>
          <w:sz w:val="22"/>
          <w:szCs w:val="22"/>
        </w:rPr>
        <w:t>h</w:t>
      </w:r>
      <w:r w:rsidRPr="00536879">
        <w:rPr>
          <w:rFonts w:ascii="Calibri" w:eastAsia="Calibri" w:hAnsi="Calibri" w:cs="Calibri"/>
          <w:spacing w:val="15"/>
          <w:sz w:val="22"/>
          <w:szCs w:val="22"/>
        </w:rPr>
        <w:t xml:space="preserve"> </w:t>
      </w:r>
      <w:r w:rsidRPr="00536879">
        <w:rPr>
          <w:rFonts w:ascii="Calibri" w:eastAsia="Calibri" w:hAnsi="Calibri" w:cs="Calibri"/>
          <w:spacing w:val="3"/>
          <w:sz w:val="22"/>
          <w:szCs w:val="22"/>
        </w:rPr>
        <w:t>H</w:t>
      </w:r>
      <w:r w:rsidRPr="00536879">
        <w:rPr>
          <w:rFonts w:ascii="Calibri" w:eastAsia="Calibri" w:hAnsi="Calibri" w:cs="Calibri"/>
          <w:spacing w:val="2"/>
          <w:sz w:val="22"/>
          <w:szCs w:val="22"/>
        </w:rPr>
        <w:t>a</w:t>
      </w:r>
      <w:r w:rsidRPr="00536879">
        <w:rPr>
          <w:rFonts w:ascii="Calibri" w:eastAsia="Calibri" w:hAnsi="Calibri" w:cs="Calibri"/>
          <w:spacing w:val="1"/>
          <w:sz w:val="22"/>
          <w:szCs w:val="22"/>
        </w:rPr>
        <w:t>l</w:t>
      </w:r>
      <w:r w:rsidRPr="00536879">
        <w:rPr>
          <w:rFonts w:ascii="Calibri" w:eastAsia="Calibri" w:hAnsi="Calibri" w:cs="Calibri"/>
          <w:sz w:val="22"/>
          <w:szCs w:val="22"/>
        </w:rPr>
        <w:t>l</w:t>
      </w:r>
      <w:r w:rsidRPr="00536879">
        <w:rPr>
          <w:rFonts w:ascii="Calibri" w:eastAsia="Calibri" w:hAnsi="Calibri" w:cs="Calibri"/>
          <w:spacing w:val="10"/>
          <w:sz w:val="22"/>
          <w:szCs w:val="22"/>
        </w:rPr>
        <w:t xml:space="preserve"> </w:t>
      </w:r>
      <w:r w:rsidRPr="00536879">
        <w:rPr>
          <w:rFonts w:ascii="Calibri" w:eastAsia="Calibri" w:hAnsi="Calibri" w:cs="Calibri"/>
          <w:spacing w:val="2"/>
          <w:sz w:val="22"/>
          <w:szCs w:val="22"/>
        </w:rPr>
        <w:t>hav</w:t>
      </w:r>
      <w:r w:rsidRPr="00536879">
        <w:rPr>
          <w:rFonts w:ascii="Calibri" w:eastAsia="Calibri" w:hAnsi="Calibri" w:cs="Calibri"/>
          <w:sz w:val="22"/>
          <w:szCs w:val="22"/>
        </w:rPr>
        <w:t>e</w:t>
      </w:r>
      <w:r w:rsidRPr="00536879">
        <w:rPr>
          <w:rFonts w:ascii="Calibri" w:eastAsia="Calibri" w:hAnsi="Calibri" w:cs="Calibri"/>
          <w:spacing w:val="12"/>
          <w:sz w:val="22"/>
          <w:szCs w:val="22"/>
        </w:rPr>
        <w:t xml:space="preserve"> </w:t>
      </w:r>
      <w:r w:rsidRPr="00536879">
        <w:rPr>
          <w:rFonts w:ascii="Calibri" w:eastAsia="Calibri" w:hAnsi="Calibri" w:cs="Calibri"/>
          <w:spacing w:val="2"/>
          <w:sz w:val="22"/>
          <w:szCs w:val="22"/>
        </w:rPr>
        <w:t>ope</w:t>
      </w:r>
      <w:r w:rsidRPr="00536879">
        <w:rPr>
          <w:rFonts w:ascii="Calibri" w:eastAsia="Calibri" w:hAnsi="Calibri" w:cs="Calibri"/>
          <w:sz w:val="22"/>
          <w:szCs w:val="22"/>
        </w:rPr>
        <w:t>n</w:t>
      </w:r>
      <w:r w:rsidRPr="00536879">
        <w:rPr>
          <w:rFonts w:ascii="Calibri" w:eastAsia="Calibri" w:hAnsi="Calibri" w:cs="Calibri"/>
          <w:spacing w:val="13"/>
          <w:sz w:val="22"/>
          <w:szCs w:val="22"/>
        </w:rPr>
        <w:t xml:space="preserve"> </w:t>
      </w:r>
      <w:r w:rsidRPr="00536879">
        <w:rPr>
          <w:rFonts w:ascii="Calibri" w:eastAsia="Calibri" w:hAnsi="Calibri" w:cs="Calibri"/>
          <w:spacing w:val="2"/>
          <w:w w:val="102"/>
          <w:sz w:val="22"/>
          <w:szCs w:val="22"/>
        </w:rPr>
        <w:t>acces</w:t>
      </w:r>
      <w:r w:rsidRPr="00536879">
        <w:rPr>
          <w:rFonts w:ascii="Calibri" w:eastAsia="Calibri" w:hAnsi="Calibri" w:cs="Calibri"/>
          <w:w w:val="102"/>
          <w:sz w:val="22"/>
          <w:szCs w:val="22"/>
        </w:rPr>
        <w:t xml:space="preserve">s </w:t>
      </w:r>
      <w:r w:rsidRPr="00536879">
        <w:rPr>
          <w:rFonts w:ascii="Calibri" w:eastAsia="Calibri" w:hAnsi="Calibri" w:cs="Calibri"/>
          <w:spacing w:val="2"/>
          <w:sz w:val="22"/>
          <w:szCs w:val="22"/>
        </w:rPr>
        <w:t>co</w:t>
      </w:r>
      <w:r w:rsidRPr="00536879">
        <w:rPr>
          <w:rFonts w:ascii="Calibri" w:eastAsia="Calibri" w:hAnsi="Calibri" w:cs="Calibri"/>
          <w:spacing w:val="3"/>
          <w:sz w:val="22"/>
          <w:szCs w:val="22"/>
        </w:rPr>
        <w:t>m</w:t>
      </w:r>
      <w:r w:rsidRPr="00536879">
        <w:rPr>
          <w:rFonts w:ascii="Calibri" w:eastAsia="Calibri" w:hAnsi="Calibri" w:cs="Calibri"/>
          <w:spacing w:val="2"/>
          <w:sz w:val="22"/>
          <w:szCs w:val="22"/>
        </w:rPr>
        <w:t>pu</w:t>
      </w:r>
      <w:r w:rsidRPr="00536879">
        <w:rPr>
          <w:rFonts w:ascii="Calibri" w:eastAsia="Calibri" w:hAnsi="Calibri" w:cs="Calibri"/>
          <w:spacing w:val="1"/>
          <w:sz w:val="22"/>
          <w:szCs w:val="22"/>
        </w:rPr>
        <w:t>t</w:t>
      </w:r>
      <w:r w:rsidRPr="00536879">
        <w:rPr>
          <w:rFonts w:ascii="Calibri" w:eastAsia="Calibri" w:hAnsi="Calibri" w:cs="Calibri"/>
          <w:spacing w:val="2"/>
          <w:sz w:val="22"/>
          <w:szCs w:val="22"/>
        </w:rPr>
        <w:t>e</w:t>
      </w:r>
      <w:r w:rsidRPr="00536879">
        <w:rPr>
          <w:rFonts w:ascii="Calibri" w:eastAsia="Calibri" w:hAnsi="Calibri" w:cs="Calibri"/>
          <w:spacing w:val="1"/>
          <w:sz w:val="22"/>
          <w:szCs w:val="22"/>
        </w:rPr>
        <w:t>r</w:t>
      </w:r>
      <w:r w:rsidRPr="00536879">
        <w:rPr>
          <w:rFonts w:ascii="Calibri" w:eastAsia="Calibri" w:hAnsi="Calibri" w:cs="Calibri"/>
          <w:spacing w:val="2"/>
          <w:sz w:val="22"/>
          <w:szCs w:val="22"/>
        </w:rPr>
        <w:t>s</w:t>
      </w:r>
      <w:r w:rsidRPr="00536879">
        <w:rPr>
          <w:rFonts w:ascii="Calibri" w:eastAsia="Calibri" w:hAnsi="Calibri" w:cs="Calibri"/>
          <w:sz w:val="22"/>
          <w:szCs w:val="22"/>
        </w:rPr>
        <w:t>.</w:t>
      </w:r>
      <w:r w:rsidRPr="00536879">
        <w:rPr>
          <w:rFonts w:ascii="Calibri" w:eastAsia="Calibri" w:hAnsi="Calibri" w:cs="Calibri"/>
          <w:spacing w:val="23"/>
          <w:sz w:val="22"/>
          <w:szCs w:val="22"/>
        </w:rPr>
        <w:t xml:space="preserve"> </w:t>
      </w:r>
      <w:r w:rsidRPr="00536879">
        <w:rPr>
          <w:rFonts w:ascii="Calibri" w:eastAsia="Calibri" w:hAnsi="Calibri" w:cs="Calibri"/>
          <w:spacing w:val="2"/>
          <w:sz w:val="22"/>
          <w:szCs w:val="22"/>
        </w:rPr>
        <w:t>Fo</w:t>
      </w:r>
      <w:r w:rsidRPr="00536879">
        <w:rPr>
          <w:rFonts w:ascii="Calibri" w:eastAsia="Calibri" w:hAnsi="Calibri" w:cs="Calibri"/>
          <w:sz w:val="22"/>
          <w:szCs w:val="22"/>
        </w:rPr>
        <w:t>r</w:t>
      </w:r>
      <w:r w:rsidRPr="00536879">
        <w:rPr>
          <w:rFonts w:ascii="Calibri" w:eastAsia="Calibri" w:hAnsi="Calibri" w:cs="Calibri"/>
          <w:spacing w:val="10"/>
          <w:sz w:val="22"/>
          <w:szCs w:val="22"/>
        </w:rPr>
        <w:t xml:space="preserve"> </w:t>
      </w:r>
      <w:r w:rsidRPr="00536879">
        <w:rPr>
          <w:rFonts w:ascii="Calibri" w:eastAsia="Calibri" w:hAnsi="Calibri" w:cs="Calibri"/>
          <w:spacing w:val="2"/>
          <w:sz w:val="22"/>
          <w:szCs w:val="22"/>
        </w:rPr>
        <w:t>a</w:t>
      </w:r>
      <w:r w:rsidRPr="00536879">
        <w:rPr>
          <w:rFonts w:ascii="Calibri" w:eastAsia="Calibri" w:hAnsi="Calibri" w:cs="Calibri"/>
          <w:spacing w:val="1"/>
          <w:sz w:val="22"/>
          <w:szCs w:val="22"/>
        </w:rPr>
        <w:t>ssist</w:t>
      </w:r>
      <w:r w:rsidRPr="00536879">
        <w:rPr>
          <w:rFonts w:ascii="Calibri" w:eastAsia="Calibri" w:hAnsi="Calibri" w:cs="Calibri"/>
          <w:spacing w:val="2"/>
          <w:sz w:val="22"/>
          <w:szCs w:val="22"/>
        </w:rPr>
        <w:t>anc</w:t>
      </w:r>
      <w:r w:rsidRPr="00536879">
        <w:rPr>
          <w:rFonts w:ascii="Calibri" w:eastAsia="Calibri" w:hAnsi="Calibri" w:cs="Calibri"/>
          <w:sz w:val="22"/>
          <w:szCs w:val="22"/>
        </w:rPr>
        <w:t>e</w:t>
      </w:r>
      <w:r w:rsidRPr="00536879">
        <w:rPr>
          <w:rFonts w:ascii="Calibri" w:eastAsia="Calibri" w:hAnsi="Calibri" w:cs="Calibri"/>
          <w:spacing w:val="22"/>
          <w:sz w:val="22"/>
          <w:szCs w:val="22"/>
        </w:rPr>
        <w:t xml:space="preserve"> </w:t>
      </w:r>
      <w:r w:rsidRPr="00536879">
        <w:rPr>
          <w:rFonts w:ascii="Calibri" w:eastAsia="Calibri" w:hAnsi="Calibri" w:cs="Calibri"/>
          <w:spacing w:val="3"/>
          <w:sz w:val="22"/>
          <w:szCs w:val="22"/>
        </w:rPr>
        <w:t>w</w:t>
      </w:r>
      <w:r w:rsidRPr="00536879">
        <w:rPr>
          <w:rFonts w:ascii="Calibri" w:eastAsia="Calibri" w:hAnsi="Calibri" w:cs="Calibri"/>
          <w:spacing w:val="1"/>
          <w:sz w:val="22"/>
          <w:szCs w:val="22"/>
        </w:rPr>
        <w:t>it</w:t>
      </w:r>
      <w:r w:rsidRPr="00536879">
        <w:rPr>
          <w:rFonts w:ascii="Calibri" w:eastAsia="Calibri" w:hAnsi="Calibri" w:cs="Calibri"/>
          <w:sz w:val="22"/>
          <w:szCs w:val="22"/>
        </w:rPr>
        <w:t>h</w:t>
      </w:r>
      <w:r w:rsidRPr="00536879">
        <w:rPr>
          <w:rFonts w:ascii="Calibri" w:eastAsia="Calibri" w:hAnsi="Calibri" w:cs="Calibri"/>
          <w:spacing w:val="12"/>
          <w:sz w:val="22"/>
          <w:szCs w:val="22"/>
        </w:rPr>
        <w:t xml:space="preserve"> </w:t>
      </w:r>
      <w:r w:rsidRPr="00536879">
        <w:rPr>
          <w:rFonts w:ascii="Calibri" w:eastAsia="Calibri" w:hAnsi="Calibri" w:cs="Calibri"/>
          <w:spacing w:val="1"/>
          <w:sz w:val="22"/>
          <w:szCs w:val="22"/>
        </w:rPr>
        <w:t>t</w:t>
      </w:r>
      <w:r w:rsidRPr="00536879">
        <w:rPr>
          <w:rFonts w:ascii="Calibri" w:eastAsia="Calibri" w:hAnsi="Calibri" w:cs="Calibri"/>
          <w:spacing w:val="2"/>
          <w:sz w:val="22"/>
          <w:szCs w:val="22"/>
        </w:rPr>
        <w:t>echno</w:t>
      </w:r>
      <w:r w:rsidRPr="00536879">
        <w:rPr>
          <w:rFonts w:ascii="Calibri" w:eastAsia="Calibri" w:hAnsi="Calibri" w:cs="Calibri"/>
          <w:spacing w:val="1"/>
          <w:sz w:val="22"/>
          <w:szCs w:val="22"/>
        </w:rPr>
        <w:t>l</w:t>
      </w:r>
      <w:r w:rsidRPr="00536879">
        <w:rPr>
          <w:rFonts w:ascii="Calibri" w:eastAsia="Calibri" w:hAnsi="Calibri" w:cs="Calibri"/>
          <w:spacing w:val="2"/>
          <w:sz w:val="22"/>
          <w:szCs w:val="22"/>
        </w:rPr>
        <w:t>og</w:t>
      </w:r>
      <w:r w:rsidRPr="00536879">
        <w:rPr>
          <w:rFonts w:ascii="Calibri" w:eastAsia="Calibri" w:hAnsi="Calibri" w:cs="Calibri"/>
          <w:sz w:val="22"/>
          <w:szCs w:val="22"/>
        </w:rPr>
        <w:t>y</w:t>
      </w:r>
      <w:r w:rsidRPr="00536879">
        <w:rPr>
          <w:rFonts w:ascii="Calibri" w:eastAsia="Calibri" w:hAnsi="Calibri" w:cs="Calibri"/>
          <w:spacing w:val="23"/>
          <w:sz w:val="22"/>
          <w:szCs w:val="22"/>
        </w:rPr>
        <w:t xml:space="preserve"> </w:t>
      </w:r>
      <w:r w:rsidRPr="00536879">
        <w:rPr>
          <w:rFonts w:ascii="Calibri" w:eastAsia="Calibri" w:hAnsi="Calibri" w:cs="Calibri"/>
          <w:spacing w:val="1"/>
          <w:sz w:val="22"/>
          <w:szCs w:val="22"/>
        </w:rPr>
        <w:t>iss</w:t>
      </w:r>
      <w:r w:rsidRPr="00536879">
        <w:rPr>
          <w:rFonts w:ascii="Calibri" w:eastAsia="Calibri" w:hAnsi="Calibri" w:cs="Calibri"/>
          <w:spacing w:val="2"/>
          <w:sz w:val="22"/>
          <w:szCs w:val="22"/>
        </w:rPr>
        <w:t>ues</w:t>
      </w:r>
      <w:r w:rsidRPr="00536879">
        <w:rPr>
          <w:rFonts w:ascii="Calibri" w:eastAsia="Calibri" w:hAnsi="Calibri" w:cs="Calibri"/>
          <w:sz w:val="22"/>
          <w:szCs w:val="22"/>
        </w:rPr>
        <w:t>,</w:t>
      </w:r>
      <w:r w:rsidRPr="00536879">
        <w:rPr>
          <w:rFonts w:ascii="Calibri" w:eastAsia="Calibri" w:hAnsi="Calibri" w:cs="Calibri"/>
          <w:spacing w:val="15"/>
          <w:sz w:val="22"/>
          <w:szCs w:val="22"/>
        </w:rPr>
        <w:t xml:space="preserve"> </w:t>
      </w:r>
      <w:r w:rsidRPr="00536879">
        <w:rPr>
          <w:rFonts w:ascii="Calibri" w:eastAsia="Calibri" w:hAnsi="Calibri" w:cs="Calibri"/>
          <w:spacing w:val="1"/>
          <w:sz w:val="22"/>
          <w:szCs w:val="22"/>
        </w:rPr>
        <w:t>st</w:t>
      </w:r>
      <w:r w:rsidRPr="00536879">
        <w:rPr>
          <w:rFonts w:ascii="Calibri" w:eastAsia="Calibri" w:hAnsi="Calibri" w:cs="Calibri"/>
          <w:spacing w:val="2"/>
          <w:sz w:val="22"/>
          <w:szCs w:val="22"/>
        </w:rPr>
        <w:t>uden</w:t>
      </w:r>
      <w:r w:rsidRPr="00536879">
        <w:rPr>
          <w:rFonts w:ascii="Calibri" w:eastAsia="Calibri" w:hAnsi="Calibri" w:cs="Calibri"/>
          <w:spacing w:val="1"/>
          <w:sz w:val="22"/>
          <w:szCs w:val="22"/>
        </w:rPr>
        <w:t>t</w:t>
      </w:r>
      <w:r w:rsidRPr="00536879">
        <w:rPr>
          <w:rFonts w:ascii="Calibri" w:eastAsia="Calibri" w:hAnsi="Calibri" w:cs="Calibri"/>
          <w:sz w:val="22"/>
          <w:szCs w:val="22"/>
        </w:rPr>
        <w:t>s</w:t>
      </w:r>
      <w:r w:rsidRPr="00536879">
        <w:rPr>
          <w:rFonts w:ascii="Calibri" w:eastAsia="Calibri" w:hAnsi="Calibri" w:cs="Calibri"/>
          <w:spacing w:val="19"/>
          <w:sz w:val="22"/>
          <w:szCs w:val="22"/>
        </w:rPr>
        <w:t xml:space="preserve"> </w:t>
      </w:r>
      <w:r w:rsidRPr="00536879">
        <w:rPr>
          <w:rFonts w:ascii="Calibri" w:eastAsia="Calibri" w:hAnsi="Calibri" w:cs="Calibri"/>
          <w:spacing w:val="1"/>
          <w:sz w:val="22"/>
          <w:szCs w:val="22"/>
        </w:rPr>
        <w:t>s</w:t>
      </w:r>
      <w:r w:rsidRPr="00536879">
        <w:rPr>
          <w:rFonts w:ascii="Calibri" w:eastAsia="Calibri" w:hAnsi="Calibri" w:cs="Calibri"/>
          <w:spacing w:val="2"/>
          <w:sz w:val="22"/>
          <w:szCs w:val="22"/>
        </w:rPr>
        <w:t>hou</w:t>
      </w:r>
      <w:r w:rsidRPr="00536879">
        <w:rPr>
          <w:rFonts w:ascii="Calibri" w:eastAsia="Calibri" w:hAnsi="Calibri" w:cs="Calibri"/>
          <w:spacing w:val="1"/>
          <w:sz w:val="22"/>
          <w:szCs w:val="22"/>
        </w:rPr>
        <w:t>l</w:t>
      </w:r>
      <w:r w:rsidRPr="00536879">
        <w:rPr>
          <w:rFonts w:ascii="Calibri" w:eastAsia="Calibri" w:hAnsi="Calibri" w:cs="Calibri"/>
          <w:sz w:val="22"/>
          <w:szCs w:val="22"/>
        </w:rPr>
        <w:t>d</w:t>
      </w:r>
      <w:r w:rsidRPr="00536879">
        <w:rPr>
          <w:rFonts w:ascii="Calibri" w:eastAsia="Calibri" w:hAnsi="Calibri" w:cs="Calibri"/>
          <w:spacing w:val="16"/>
          <w:sz w:val="22"/>
          <w:szCs w:val="22"/>
        </w:rPr>
        <w:t xml:space="preserve"> </w:t>
      </w:r>
      <w:r w:rsidRPr="00536879">
        <w:rPr>
          <w:rFonts w:ascii="Calibri" w:eastAsia="Calibri" w:hAnsi="Calibri" w:cs="Calibri"/>
          <w:spacing w:val="2"/>
          <w:sz w:val="22"/>
          <w:szCs w:val="22"/>
        </w:rPr>
        <w:t>con</w:t>
      </w:r>
      <w:r w:rsidRPr="00536879">
        <w:rPr>
          <w:rFonts w:ascii="Calibri" w:eastAsia="Calibri" w:hAnsi="Calibri" w:cs="Calibri"/>
          <w:spacing w:val="1"/>
          <w:sz w:val="22"/>
          <w:szCs w:val="22"/>
        </w:rPr>
        <w:t>t</w:t>
      </w:r>
      <w:r w:rsidRPr="00536879">
        <w:rPr>
          <w:rFonts w:ascii="Calibri" w:eastAsia="Calibri" w:hAnsi="Calibri" w:cs="Calibri"/>
          <w:spacing w:val="2"/>
          <w:sz w:val="22"/>
          <w:szCs w:val="22"/>
        </w:rPr>
        <w:t>ac</w:t>
      </w:r>
      <w:r w:rsidRPr="00536879">
        <w:rPr>
          <w:rFonts w:ascii="Calibri" w:eastAsia="Calibri" w:hAnsi="Calibri" w:cs="Calibri"/>
          <w:sz w:val="22"/>
          <w:szCs w:val="22"/>
        </w:rPr>
        <w:t>t</w:t>
      </w:r>
      <w:r w:rsidRPr="00536879">
        <w:rPr>
          <w:rFonts w:ascii="Calibri" w:eastAsia="Calibri" w:hAnsi="Calibri" w:cs="Calibri"/>
          <w:spacing w:val="17"/>
          <w:sz w:val="22"/>
          <w:szCs w:val="22"/>
        </w:rPr>
        <w:t xml:space="preserve"> </w:t>
      </w:r>
      <w:r w:rsidRPr="00536879">
        <w:rPr>
          <w:rFonts w:ascii="Calibri" w:eastAsia="Calibri" w:hAnsi="Calibri" w:cs="Calibri"/>
          <w:spacing w:val="1"/>
          <w:sz w:val="22"/>
          <w:szCs w:val="22"/>
        </w:rPr>
        <w:t>t</w:t>
      </w:r>
      <w:r w:rsidRPr="00536879">
        <w:rPr>
          <w:rFonts w:ascii="Calibri" w:eastAsia="Calibri" w:hAnsi="Calibri" w:cs="Calibri"/>
          <w:spacing w:val="2"/>
          <w:sz w:val="22"/>
          <w:szCs w:val="22"/>
        </w:rPr>
        <w:t>h</w:t>
      </w:r>
      <w:r w:rsidRPr="00536879">
        <w:rPr>
          <w:rFonts w:ascii="Calibri" w:eastAsia="Calibri" w:hAnsi="Calibri" w:cs="Calibri"/>
          <w:sz w:val="22"/>
          <w:szCs w:val="22"/>
        </w:rPr>
        <w:t>e</w:t>
      </w:r>
      <w:r w:rsidRPr="00536879">
        <w:rPr>
          <w:rFonts w:ascii="Calibri" w:eastAsia="Calibri" w:hAnsi="Calibri" w:cs="Calibri"/>
          <w:spacing w:val="10"/>
          <w:sz w:val="22"/>
          <w:szCs w:val="22"/>
        </w:rPr>
        <w:t xml:space="preserve"> </w:t>
      </w:r>
      <w:r w:rsidRPr="00536879">
        <w:rPr>
          <w:rFonts w:ascii="Calibri" w:eastAsia="Calibri" w:hAnsi="Calibri" w:cs="Calibri"/>
          <w:spacing w:val="2"/>
          <w:sz w:val="22"/>
          <w:szCs w:val="22"/>
        </w:rPr>
        <w:t>Techno</w:t>
      </w:r>
      <w:r w:rsidRPr="00536879">
        <w:rPr>
          <w:rFonts w:ascii="Calibri" w:eastAsia="Calibri" w:hAnsi="Calibri" w:cs="Calibri"/>
          <w:spacing w:val="1"/>
          <w:sz w:val="22"/>
          <w:szCs w:val="22"/>
        </w:rPr>
        <w:t>l</w:t>
      </w:r>
      <w:r w:rsidRPr="00536879">
        <w:rPr>
          <w:rFonts w:ascii="Calibri" w:eastAsia="Calibri" w:hAnsi="Calibri" w:cs="Calibri"/>
          <w:spacing w:val="2"/>
          <w:sz w:val="22"/>
          <w:szCs w:val="22"/>
        </w:rPr>
        <w:t>og</w:t>
      </w:r>
      <w:r w:rsidRPr="00536879">
        <w:rPr>
          <w:rFonts w:ascii="Calibri" w:eastAsia="Calibri" w:hAnsi="Calibri" w:cs="Calibri"/>
          <w:sz w:val="22"/>
          <w:szCs w:val="22"/>
        </w:rPr>
        <w:t>y</w:t>
      </w:r>
      <w:r w:rsidRPr="00536879">
        <w:rPr>
          <w:rFonts w:ascii="Calibri" w:eastAsia="Calibri" w:hAnsi="Calibri" w:cs="Calibri"/>
          <w:spacing w:val="25"/>
          <w:sz w:val="22"/>
          <w:szCs w:val="22"/>
        </w:rPr>
        <w:t xml:space="preserve"> </w:t>
      </w:r>
      <w:r w:rsidRPr="00536879">
        <w:rPr>
          <w:rFonts w:ascii="Calibri" w:eastAsia="Calibri" w:hAnsi="Calibri" w:cs="Calibri"/>
          <w:spacing w:val="3"/>
          <w:sz w:val="22"/>
          <w:szCs w:val="22"/>
        </w:rPr>
        <w:t>H</w:t>
      </w:r>
      <w:r w:rsidRPr="00536879">
        <w:rPr>
          <w:rFonts w:ascii="Calibri" w:eastAsia="Calibri" w:hAnsi="Calibri" w:cs="Calibri"/>
          <w:spacing w:val="2"/>
          <w:sz w:val="22"/>
          <w:szCs w:val="22"/>
        </w:rPr>
        <w:t>e</w:t>
      </w:r>
      <w:r w:rsidRPr="00536879">
        <w:rPr>
          <w:rFonts w:ascii="Calibri" w:eastAsia="Calibri" w:hAnsi="Calibri" w:cs="Calibri"/>
          <w:spacing w:val="1"/>
          <w:sz w:val="22"/>
          <w:szCs w:val="22"/>
        </w:rPr>
        <w:t>l</w:t>
      </w:r>
      <w:r w:rsidRPr="00536879">
        <w:rPr>
          <w:rFonts w:ascii="Calibri" w:eastAsia="Calibri" w:hAnsi="Calibri" w:cs="Calibri"/>
          <w:sz w:val="22"/>
          <w:szCs w:val="22"/>
        </w:rPr>
        <w:t>p</w:t>
      </w:r>
      <w:r w:rsidRPr="00536879">
        <w:rPr>
          <w:rFonts w:ascii="Calibri" w:eastAsia="Calibri" w:hAnsi="Calibri" w:cs="Calibri"/>
          <w:spacing w:val="12"/>
          <w:sz w:val="22"/>
          <w:szCs w:val="22"/>
        </w:rPr>
        <w:t xml:space="preserve"> </w:t>
      </w:r>
      <w:r w:rsidRPr="00536879">
        <w:rPr>
          <w:rFonts w:ascii="Calibri" w:eastAsia="Calibri" w:hAnsi="Calibri" w:cs="Calibri"/>
          <w:spacing w:val="3"/>
          <w:sz w:val="22"/>
          <w:szCs w:val="22"/>
        </w:rPr>
        <w:t>D</w:t>
      </w:r>
      <w:r w:rsidRPr="00536879">
        <w:rPr>
          <w:rFonts w:ascii="Calibri" w:eastAsia="Calibri" w:hAnsi="Calibri" w:cs="Calibri"/>
          <w:spacing w:val="2"/>
          <w:sz w:val="22"/>
          <w:szCs w:val="22"/>
        </w:rPr>
        <w:t>es</w:t>
      </w:r>
      <w:r w:rsidRPr="00536879">
        <w:rPr>
          <w:rFonts w:ascii="Calibri" w:eastAsia="Calibri" w:hAnsi="Calibri" w:cs="Calibri"/>
          <w:sz w:val="22"/>
          <w:szCs w:val="22"/>
        </w:rPr>
        <w:t>k</w:t>
      </w:r>
      <w:r w:rsidRPr="00536879">
        <w:rPr>
          <w:rFonts w:ascii="Calibri" w:eastAsia="Calibri" w:hAnsi="Calibri" w:cs="Calibri"/>
          <w:spacing w:val="12"/>
          <w:sz w:val="22"/>
          <w:szCs w:val="22"/>
        </w:rPr>
        <w:t xml:space="preserve"> </w:t>
      </w:r>
      <w:r w:rsidRPr="00536879">
        <w:rPr>
          <w:rFonts w:ascii="Calibri" w:eastAsia="Calibri" w:hAnsi="Calibri" w:cs="Calibri"/>
          <w:spacing w:val="2"/>
          <w:w w:val="102"/>
          <w:sz w:val="22"/>
          <w:szCs w:val="22"/>
        </w:rPr>
        <w:t>a</w:t>
      </w:r>
      <w:r w:rsidRPr="00536879">
        <w:rPr>
          <w:rFonts w:ascii="Calibri" w:eastAsia="Calibri" w:hAnsi="Calibri" w:cs="Calibri"/>
          <w:w w:val="102"/>
          <w:sz w:val="22"/>
          <w:szCs w:val="22"/>
        </w:rPr>
        <w:t xml:space="preserve">t </w:t>
      </w:r>
      <w:r w:rsidRPr="00536879">
        <w:rPr>
          <w:rFonts w:ascii="Calibri" w:eastAsia="Calibri" w:hAnsi="Calibri" w:cs="Calibri"/>
          <w:spacing w:val="1"/>
          <w:sz w:val="22"/>
          <w:szCs w:val="22"/>
        </w:rPr>
        <w:t>(</w:t>
      </w:r>
      <w:r w:rsidRPr="00536879">
        <w:rPr>
          <w:rFonts w:ascii="Calibri" w:eastAsia="Calibri" w:hAnsi="Calibri" w:cs="Calibri"/>
          <w:spacing w:val="2"/>
          <w:sz w:val="22"/>
          <w:szCs w:val="22"/>
        </w:rPr>
        <w:t>215</w:t>
      </w:r>
      <w:r w:rsidRPr="00536879">
        <w:rPr>
          <w:rFonts w:ascii="Calibri" w:eastAsia="Calibri" w:hAnsi="Calibri" w:cs="Calibri"/>
          <w:sz w:val="22"/>
          <w:szCs w:val="22"/>
        </w:rPr>
        <w:t>)</w:t>
      </w:r>
      <w:r w:rsidRPr="00536879">
        <w:rPr>
          <w:rFonts w:ascii="Calibri" w:eastAsia="Calibri" w:hAnsi="Calibri" w:cs="Calibri"/>
          <w:spacing w:val="12"/>
          <w:sz w:val="22"/>
          <w:szCs w:val="22"/>
        </w:rPr>
        <w:t xml:space="preserve"> </w:t>
      </w:r>
      <w:r w:rsidRPr="00536879">
        <w:rPr>
          <w:rFonts w:ascii="Calibri" w:eastAsia="Calibri" w:hAnsi="Calibri" w:cs="Calibri"/>
          <w:spacing w:val="2"/>
          <w:w w:val="102"/>
          <w:sz w:val="22"/>
          <w:szCs w:val="22"/>
        </w:rPr>
        <w:t>95</w:t>
      </w:r>
      <w:r w:rsidRPr="00536879">
        <w:rPr>
          <w:rFonts w:ascii="Calibri" w:eastAsia="Calibri" w:hAnsi="Calibri" w:cs="Calibri"/>
          <w:spacing w:val="3"/>
          <w:w w:val="102"/>
          <w:sz w:val="22"/>
          <w:szCs w:val="22"/>
        </w:rPr>
        <w:t>1</w:t>
      </w:r>
      <w:r w:rsidRPr="00536879">
        <w:rPr>
          <w:rFonts w:ascii="Calibri" w:eastAsia="Calibri" w:hAnsi="Calibri" w:cs="Calibri"/>
          <w:w w:val="34"/>
          <w:sz w:val="22"/>
          <w:szCs w:val="22"/>
        </w:rPr>
        <w:t>-­</w:t>
      </w:r>
      <w:r w:rsidRPr="00536879">
        <w:rPr>
          <w:rFonts w:ascii="Calibri" w:eastAsia="Calibri" w:hAnsi="Calibri" w:cs="Calibri"/>
          <w:spacing w:val="1"/>
          <w:w w:val="34"/>
          <w:sz w:val="22"/>
          <w:szCs w:val="22"/>
        </w:rPr>
        <w:t>‐</w:t>
      </w:r>
      <w:r w:rsidRPr="00536879">
        <w:rPr>
          <w:rFonts w:ascii="Calibri" w:eastAsia="Calibri" w:hAnsi="Calibri" w:cs="Calibri"/>
          <w:spacing w:val="2"/>
          <w:w w:val="102"/>
          <w:sz w:val="22"/>
          <w:szCs w:val="22"/>
        </w:rPr>
        <w:t>464</w:t>
      </w:r>
      <w:r w:rsidRPr="00536879">
        <w:rPr>
          <w:rFonts w:ascii="Calibri" w:eastAsia="Calibri" w:hAnsi="Calibri" w:cs="Calibri"/>
          <w:w w:val="102"/>
          <w:sz w:val="22"/>
          <w:szCs w:val="22"/>
        </w:rPr>
        <w:t>8</w:t>
      </w:r>
      <w:r w:rsidRPr="00536879">
        <w:rPr>
          <w:rFonts w:ascii="Calibri" w:eastAsia="Calibri" w:hAnsi="Calibri" w:cs="Calibri"/>
          <w:spacing w:val="4"/>
          <w:sz w:val="22"/>
          <w:szCs w:val="22"/>
        </w:rPr>
        <w:t xml:space="preserve"> </w:t>
      </w:r>
      <w:r w:rsidRPr="00536879">
        <w:rPr>
          <w:rFonts w:ascii="Calibri" w:eastAsia="Calibri" w:hAnsi="Calibri" w:cs="Calibri"/>
          <w:spacing w:val="2"/>
          <w:sz w:val="22"/>
          <w:szCs w:val="22"/>
        </w:rPr>
        <w:t>o</w:t>
      </w:r>
      <w:r w:rsidRPr="00536879">
        <w:rPr>
          <w:rFonts w:ascii="Calibri" w:eastAsia="Calibri" w:hAnsi="Calibri" w:cs="Calibri"/>
          <w:sz w:val="22"/>
          <w:szCs w:val="22"/>
        </w:rPr>
        <w:t>r</w:t>
      </w:r>
      <w:r w:rsidRPr="00536879">
        <w:rPr>
          <w:rFonts w:ascii="Calibri" w:eastAsia="Calibri" w:hAnsi="Calibri" w:cs="Calibri"/>
          <w:spacing w:val="8"/>
          <w:sz w:val="22"/>
          <w:szCs w:val="22"/>
        </w:rPr>
        <w:t xml:space="preserve"> </w:t>
      </w:r>
      <w:r w:rsidRPr="00536879">
        <w:rPr>
          <w:rFonts w:ascii="Calibri" w:eastAsia="Calibri" w:hAnsi="Calibri" w:cs="Calibri"/>
          <w:spacing w:val="2"/>
          <w:sz w:val="22"/>
          <w:szCs w:val="22"/>
        </w:rPr>
        <w:t>sen</w:t>
      </w:r>
      <w:r w:rsidRPr="00536879">
        <w:rPr>
          <w:rFonts w:ascii="Calibri" w:eastAsia="Calibri" w:hAnsi="Calibri" w:cs="Calibri"/>
          <w:sz w:val="22"/>
          <w:szCs w:val="22"/>
        </w:rPr>
        <w:t>d</w:t>
      </w:r>
      <w:r w:rsidRPr="00536879">
        <w:rPr>
          <w:rFonts w:ascii="Calibri" w:eastAsia="Calibri" w:hAnsi="Calibri" w:cs="Calibri"/>
          <w:spacing w:val="12"/>
          <w:sz w:val="22"/>
          <w:szCs w:val="22"/>
        </w:rPr>
        <w:t xml:space="preserve"> </w:t>
      </w:r>
      <w:r w:rsidRPr="00536879">
        <w:rPr>
          <w:rFonts w:ascii="Calibri" w:eastAsia="Calibri" w:hAnsi="Calibri" w:cs="Calibri"/>
          <w:spacing w:val="2"/>
          <w:sz w:val="22"/>
          <w:szCs w:val="22"/>
        </w:rPr>
        <w:t>a</w:t>
      </w:r>
      <w:r w:rsidRPr="00536879">
        <w:rPr>
          <w:rFonts w:ascii="Calibri" w:eastAsia="Calibri" w:hAnsi="Calibri" w:cs="Calibri"/>
          <w:sz w:val="22"/>
          <w:szCs w:val="22"/>
        </w:rPr>
        <w:t>n</w:t>
      </w:r>
      <w:r w:rsidRPr="00536879">
        <w:rPr>
          <w:rFonts w:ascii="Calibri" w:eastAsia="Calibri" w:hAnsi="Calibri" w:cs="Calibri"/>
          <w:spacing w:val="8"/>
          <w:sz w:val="22"/>
          <w:szCs w:val="22"/>
        </w:rPr>
        <w:t xml:space="preserve"> </w:t>
      </w:r>
      <w:r w:rsidRPr="00536879">
        <w:rPr>
          <w:rFonts w:ascii="Calibri" w:eastAsia="Calibri" w:hAnsi="Calibri" w:cs="Calibri"/>
          <w:spacing w:val="2"/>
          <w:sz w:val="22"/>
          <w:szCs w:val="22"/>
        </w:rPr>
        <w:t>e</w:t>
      </w:r>
      <w:r w:rsidRPr="00536879">
        <w:rPr>
          <w:rFonts w:ascii="Calibri" w:eastAsia="Calibri" w:hAnsi="Calibri" w:cs="Calibri"/>
          <w:spacing w:val="3"/>
          <w:sz w:val="22"/>
          <w:szCs w:val="22"/>
        </w:rPr>
        <w:t>m</w:t>
      </w:r>
      <w:r w:rsidRPr="00536879">
        <w:rPr>
          <w:rFonts w:ascii="Calibri" w:eastAsia="Calibri" w:hAnsi="Calibri" w:cs="Calibri"/>
          <w:spacing w:val="2"/>
          <w:sz w:val="22"/>
          <w:szCs w:val="22"/>
        </w:rPr>
        <w:t>a</w:t>
      </w:r>
      <w:r w:rsidRPr="00536879">
        <w:rPr>
          <w:rFonts w:ascii="Calibri" w:eastAsia="Calibri" w:hAnsi="Calibri" w:cs="Calibri"/>
          <w:spacing w:val="1"/>
          <w:sz w:val="22"/>
          <w:szCs w:val="22"/>
        </w:rPr>
        <w:t>i</w:t>
      </w:r>
      <w:r w:rsidRPr="00536879">
        <w:rPr>
          <w:rFonts w:ascii="Calibri" w:eastAsia="Calibri" w:hAnsi="Calibri" w:cs="Calibri"/>
          <w:sz w:val="22"/>
          <w:szCs w:val="22"/>
        </w:rPr>
        <w:t>l</w:t>
      </w:r>
      <w:r w:rsidRPr="00536879">
        <w:rPr>
          <w:rFonts w:ascii="Calibri" w:eastAsia="Calibri" w:hAnsi="Calibri" w:cs="Calibri"/>
          <w:spacing w:val="13"/>
          <w:sz w:val="22"/>
          <w:szCs w:val="22"/>
        </w:rPr>
        <w:t xml:space="preserve"> </w:t>
      </w:r>
      <w:proofErr w:type="gramStart"/>
      <w:r w:rsidRPr="00536879">
        <w:rPr>
          <w:rFonts w:ascii="Calibri" w:eastAsia="Calibri" w:hAnsi="Calibri" w:cs="Calibri"/>
          <w:spacing w:val="1"/>
          <w:sz w:val="22"/>
          <w:szCs w:val="22"/>
        </w:rPr>
        <w:t>t</w:t>
      </w:r>
      <w:r w:rsidRPr="00536879">
        <w:rPr>
          <w:rFonts w:ascii="Calibri" w:eastAsia="Calibri" w:hAnsi="Calibri" w:cs="Calibri"/>
          <w:sz w:val="22"/>
          <w:szCs w:val="22"/>
        </w:rPr>
        <w:t>o</w:t>
      </w:r>
      <w:r w:rsidRPr="00536879">
        <w:rPr>
          <w:rFonts w:ascii="Calibri" w:eastAsia="Calibri" w:hAnsi="Calibri" w:cs="Calibri"/>
          <w:spacing w:val="3"/>
          <w:sz w:val="22"/>
          <w:szCs w:val="22"/>
        </w:rPr>
        <w:t xml:space="preserve"> </w:t>
      </w:r>
      <w:r w:rsidRPr="00536879">
        <w:rPr>
          <w:rFonts w:ascii="Calibri" w:eastAsia="Calibri" w:hAnsi="Calibri" w:cs="Calibri"/>
          <w:color w:val="0000FF"/>
          <w:spacing w:val="-43"/>
          <w:sz w:val="22"/>
          <w:szCs w:val="22"/>
        </w:rPr>
        <w:t xml:space="preserve"> </w:t>
      </w:r>
      <w:proofErr w:type="gramEnd"/>
      <w:hyperlink r:id="rId13">
        <w:r w:rsidRPr="00536879">
          <w:rPr>
            <w:rFonts w:ascii="Calibri" w:eastAsia="Calibri" w:hAnsi="Calibri" w:cs="Calibri"/>
            <w:color w:val="0000FF"/>
            <w:spacing w:val="2"/>
            <w:sz w:val="22"/>
            <w:szCs w:val="22"/>
            <w:u w:val="single" w:color="0000FF"/>
          </w:rPr>
          <w:t>he</w:t>
        </w:r>
        <w:r w:rsidRPr="00536879">
          <w:rPr>
            <w:rFonts w:ascii="Calibri" w:eastAsia="Calibri" w:hAnsi="Calibri" w:cs="Calibri"/>
            <w:color w:val="0000FF"/>
            <w:spacing w:val="1"/>
            <w:w w:val="103"/>
            <w:sz w:val="22"/>
            <w:szCs w:val="22"/>
            <w:u w:val="single" w:color="0000FF"/>
          </w:rPr>
          <w:t>l</w:t>
        </w:r>
        <w:r w:rsidRPr="00536879">
          <w:rPr>
            <w:rFonts w:ascii="Calibri" w:eastAsia="Calibri" w:hAnsi="Calibri" w:cs="Calibri"/>
            <w:color w:val="0000FF"/>
            <w:spacing w:val="2"/>
            <w:w w:val="102"/>
            <w:sz w:val="22"/>
            <w:szCs w:val="22"/>
            <w:u w:val="single" w:color="0000FF"/>
          </w:rPr>
          <w:t>pdesk</w:t>
        </w:r>
        <w:r w:rsidRPr="00536879">
          <w:rPr>
            <w:rFonts w:ascii="Calibri" w:eastAsia="Calibri" w:hAnsi="Calibri" w:cs="Calibri"/>
            <w:color w:val="0000FF"/>
            <w:spacing w:val="4"/>
            <w:w w:val="102"/>
            <w:sz w:val="22"/>
            <w:szCs w:val="22"/>
            <w:u w:val="single" w:color="0000FF"/>
          </w:rPr>
          <w:t>@</w:t>
        </w:r>
        <w:r w:rsidRPr="00536879">
          <w:rPr>
            <w:rFonts w:ascii="Calibri" w:eastAsia="Calibri" w:hAnsi="Calibri" w:cs="Calibri"/>
            <w:color w:val="0000FF"/>
            <w:spacing w:val="2"/>
            <w:w w:val="102"/>
            <w:sz w:val="22"/>
            <w:szCs w:val="22"/>
            <w:u w:val="single" w:color="0000FF"/>
          </w:rPr>
          <w:t>ph</w:t>
        </w:r>
        <w:r w:rsidRPr="00536879">
          <w:rPr>
            <w:rFonts w:ascii="Calibri" w:eastAsia="Calibri" w:hAnsi="Calibri" w:cs="Calibri"/>
            <w:color w:val="0000FF"/>
            <w:spacing w:val="1"/>
            <w:w w:val="102"/>
            <w:sz w:val="22"/>
            <w:szCs w:val="22"/>
            <w:u w:val="single" w:color="0000FF"/>
          </w:rPr>
          <w:t>i</w:t>
        </w:r>
        <w:r w:rsidRPr="00536879">
          <w:rPr>
            <w:rFonts w:ascii="Calibri" w:eastAsia="Calibri" w:hAnsi="Calibri" w:cs="Calibri"/>
            <w:color w:val="0000FF"/>
            <w:spacing w:val="1"/>
            <w:w w:val="103"/>
            <w:sz w:val="22"/>
            <w:szCs w:val="22"/>
            <w:u w:val="single" w:color="0000FF"/>
          </w:rPr>
          <w:t>l</w:t>
        </w:r>
        <w:r w:rsidRPr="00536879">
          <w:rPr>
            <w:rFonts w:ascii="Calibri" w:eastAsia="Calibri" w:hAnsi="Calibri" w:cs="Calibri"/>
            <w:color w:val="0000FF"/>
            <w:spacing w:val="2"/>
            <w:w w:val="102"/>
            <w:sz w:val="22"/>
            <w:szCs w:val="22"/>
            <w:u w:val="single" w:color="0000FF"/>
          </w:rPr>
          <w:t>au</w:t>
        </w:r>
        <w:r w:rsidRPr="00536879">
          <w:rPr>
            <w:rFonts w:ascii="Calibri" w:eastAsia="Calibri" w:hAnsi="Calibri" w:cs="Calibri"/>
            <w:color w:val="0000FF"/>
            <w:spacing w:val="1"/>
            <w:w w:val="102"/>
            <w:sz w:val="22"/>
            <w:szCs w:val="22"/>
            <w:u w:val="single" w:color="0000FF"/>
          </w:rPr>
          <w:t>.</w:t>
        </w:r>
        <w:r w:rsidRPr="00536879">
          <w:rPr>
            <w:rFonts w:ascii="Calibri" w:eastAsia="Calibri" w:hAnsi="Calibri" w:cs="Calibri"/>
            <w:color w:val="0000FF"/>
            <w:spacing w:val="2"/>
            <w:w w:val="102"/>
            <w:sz w:val="22"/>
            <w:szCs w:val="22"/>
            <w:u w:val="single" w:color="0000FF"/>
          </w:rPr>
          <w:t>edu</w:t>
        </w:r>
        <w:r w:rsidRPr="00536879">
          <w:rPr>
            <w:rFonts w:ascii="Calibri" w:eastAsia="Calibri" w:hAnsi="Calibri" w:cs="Calibri"/>
            <w:w w:val="103"/>
            <w:sz w:val="22"/>
            <w:szCs w:val="22"/>
          </w:rPr>
          <w:t>.</w:t>
        </w:r>
      </w:hyperlink>
    </w:p>
    <w:p w14:paraId="0F4C1375" w14:textId="77777777" w:rsidR="00512D88" w:rsidRPr="00536879" w:rsidRDefault="00512D88" w:rsidP="00512D88">
      <w:pPr>
        <w:spacing w:line="251" w:lineRule="auto"/>
        <w:ind w:right="54"/>
        <w:rPr>
          <w:rFonts w:ascii="Calibri" w:hAnsi="Calibri" w:cs="Calibri"/>
          <w:sz w:val="22"/>
          <w:szCs w:val="22"/>
        </w:rPr>
      </w:pPr>
    </w:p>
    <w:p w14:paraId="749334A9" w14:textId="77777777" w:rsidR="00512097" w:rsidRPr="004A7159" w:rsidRDefault="00512097" w:rsidP="00512D88">
      <w:pPr>
        <w:spacing w:line="251" w:lineRule="auto"/>
        <w:ind w:right="54"/>
        <w:rPr>
          <w:rFonts w:ascii="Calibri" w:hAnsi="Calibri" w:cs="Calibri"/>
          <w:b/>
          <w:sz w:val="22"/>
          <w:szCs w:val="22"/>
        </w:rPr>
      </w:pPr>
      <w:r w:rsidRPr="00536879">
        <w:rPr>
          <w:rFonts w:ascii="Calibri" w:hAnsi="Calibri" w:cs="Calibri"/>
          <w:b/>
          <w:sz w:val="22"/>
          <w:szCs w:val="22"/>
        </w:rPr>
        <w:t>Collection of Student Work</w:t>
      </w:r>
    </w:p>
    <w:p w14:paraId="4E582A56" w14:textId="77777777" w:rsidR="00512D88" w:rsidRDefault="00512D88" w:rsidP="00512097">
      <w:pPr>
        <w:spacing w:line="251" w:lineRule="auto"/>
        <w:ind w:right="54"/>
        <w:rPr>
          <w:rFonts w:ascii="Calibri" w:eastAsia="Calibri" w:hAnsi="Calibri" w:cs="Calibri"/>
          <w:w w:val="103"/>
          <w:sz w:val="22"/>
          <w:szCs w:val="22"/>
        </w:rPr>
      </w:pPr>
      <w:r w:rsidRPr="00512097">
        <w:rPr>
          <w:rFonts w:ascii="Calibri" w:eastAsia="Calibri" w:hAnsi="Calibri" w:cs="Calibri"/>
          <w:spacing w:val="2"/>
          <w:sz w:val="22"/>
          <w:szCs w:val="22"/>
        </w:rPr>
        <w:t>Ph</w:t>
      </w:r>
      <w:r w:rsidRPr="00512097">
        <w:rPr>
          <w:rFonts w:ascii="Calibri" w:eastAsia="Calibri" w:hAnsi="Calibri" w:cs="Calibri"/>
          <w:spacing w:val="1"/>
          <w:sz w:val="22"/>
          <w:szCs w:val="22"/>
        </w:rPr>
        <w:t>il</w:t>
      </w:r>
      <w:r w:rsidRPr="00512097">
        <w:rPr>
          <w:rFonts w:ascii="Calibri" w:eastAsia="Calibri" w:hAnsi="Calibri" w:cs="Calibri"/>
          <w:spacing w:val="2"/>
          <w:sz w:val="22"/>
          <w:szCs w:val="22"/>
        </w:rPr>
        <w:t>ade</w:t>
      </w:r>
      <w:r w:rsidRPr="00512097">
        <w:rPr>
          <w:rFonts w:ascii="Calibri" w:eastAsia="Calibri" w:hAnsi="Calibri" w:cs="Calibri"/>
          <w:spacing w:val="1"/>
          <w:sz w:val="22"/>
          <w:szCs w:val="22"/>
        </w:rPr>
        <w:t>l</w:t>
      </w:r>
      <w:r w:rsidRPr="00512097">
        <w:rPr>
          <w:rFonts w:ascii="Calibri" w:eastAsia="Calibri" w:hAnsi="Calibri" w:cs="Calibri"/>
          <w:spacing w:val="2"/>
          <w:sz w:val="22"/>
          <w:szCs w:val="22"/>
        </w:rPr>
        <w:t>ph</w:t>
      </w:r>
      <w:r w:rsidRPr="00512097">
        <w:rPr>
          <w:rFonts w:ascii="Calibri" w:eastAsia="Calibri" w:hAnsi="Calibri" w:cs="Calibri"/>
          <w:spacing w:val="1"/>
          <w:sz w:val="22"/>
          <w:szCs w:val="22"/>
        </w:rPr>
        <w:t>i</w:t>
      </w:r>
      <w:r w:rsidRPr="00512097">
        <w:rPr>
          <w:rFonts w:ascii="Calibri" w:eastAsia="Calibri" w:hAnsi="Calibri" w:cs="Calibri"/>
          <w:sz w:val="22"/>
          <w:szCs w:val="22"/>
        </w:rPr>
        <w:t>a</w:t>
      </w:r>
      <w:r w:rsidRPr="00512097">
        <w:rPr>
          <w:rFonts w:ascii="Calibri" w:eastAsia="Calibri" w:hAnsi="Calibri" w:cs="Calibri"/>
          <w:spacing w:val="26"/>
          <w:sz w:val="22"/>
          <w:szCs w:val="22"/>
        </w:rPr>
        <w:t xml:space="preserve"> </w:t>
      </w:r>
      <w:r w:rsidRPr="00512097">
        <w:rPr>
          <w:rFonts w:ascii="Calibri" w:eastAsia="Calibri" w:hAnsi="Calibri" w:cs="Calibri"/>
          <w:spacing w:val="3"/>
          <w:sz w:val="22"/>
          <w:szCs w:val="22"/>
        </w:rPr>
        <w:t>U</w:t>
      </w:r>
      <w:r w:rsidRPr="00512097">
        <w:rPr>
          <w:rFonts w:ascii="Calibri" w:eastAsia="Calibri" w:hAnsi="Calibri" w:cs="Calibri"/>
          <w:spacing w:val="2"/>
          <w:sz w:val="22"/>
          <w:szCs w:val="22"/>
        </w:rPr>
        <w:t>n</w:t>
      </w:r>
      <w:r w:rsidRPr="00512097">
        <w:rPr>
          <w:rFonts w:ascii="Calibri" w:eastAsia="Calibri" w:hAnsi="Calibri" w:cs="Calibri"/>
          <w:spacing w:val="1"/>
          <w:sz w:val="22"/>
          <w:szCs w:val="22"/>
        </w:rPr>
        <w:t>i</w:t>
      </w:r>
      <w:r w:rsidRPr="00512097">
        <w:rPr>
          <w:rFonts w:ascii="Calibri" w:eastAsia="Calibri" w:hAnsi="Calibri" w:cs="Calibri"/>
          <w:spacing w:val="2"/>
          <w:sz w:val="22"/>
          <w:szCs w:val="22"/>
        </w:rPr>
        <w:t>vers</w:t>
      </w:r>
      <w:r w:rsidRPr="00512097">
        <w:rPr>
          <w:rFonts w:ascii="Calibri" w:eastAsia="Calibri" w:hAnsi="Calibri" w:cs="Calibri"/>
          <w:spacing w:val="1"/>
          <w:sz w:val="22"/>
          <w:szCs w:val="22"/>
        </w:rPr>
        <w:t>it</w:t>
      </w:r>
      <w:r w:rsidRPr="00512097">
        <w:rPr>
          <w:rFonts w:ascii="Calibri" w:eastAsia="Calibri" w:hAnsi="Calibri" w:cs="Calibri"/>
          <w:sz w:val="22"/>
          <w:szCs w:val="22"/>
        </w:rPr>
        <w:t>y</w:t>
      </w:r>
      <w:r w:rsidRPr="00512097">
        <w:rPr>
          <w:rFonts w:ascii="Calibri" w:eastAsia="Calibri" w:hAnsi="Calibri" w:cs="Calibri"/>
          <w:spacing w:val="22"/>
          <w:sz w:val="22"/>
          <w:szCs w:val="22"/>
        </w:rPr>
        <w:t xml:space="preserve"> </w:t>
      </w:r>
      <w:r w:rsidRPr="00512097">
        <w:rPr>
          <w:rFonts w:ascii="Calibri" w:eastAsia="Calibri" w:hAnsi="Calibri" w:cs="Calibri"/>
          <w:spacing w:val="1"/>
          <w:sz w:val="22"/>
          <w:szCs w:val="22"/>
        </w:rPr>
        <w:t>i</w:t>
      </w:r>
      <w:r w:rsidRPr="00512097">
        <w:rPr>
          <w:rFonts w:ascii="Calibri" w:eastAsia="Calibri" w:hAnsi="Calibri" w:cs="Calibri"/>
          <w:sz w:val="22"/>
          <w:szCs w:val="22"/>
        </w:rPr>
        <w:t>s</w:t>
      </w:r>
      <w:r w:rsidRPr="00512097">
        <w:rPr>
          <w:rFonts w:ascii="Calibri" w:eastAsia="Calibri" w:hAnsi="Calibri" w:cs="Calibri"/>
          <w:spacing w:val="7"/>
          <w:sz w:val="22"/>
          <w:szCs w:val="22"/>
        </w:rPr>
        <w:t xml:space="preserve"> </w:t>
      </w:r>
      <w:r w:rsidRPr="00512097">
        <w:rPr>
          <w:rFonts w:ascii="Calibri" w:eastAsia="Calibri" w:hAnsi="Calibri" w:cs="Calibri"/>
          <w:spacing w:val="2"/>
          <w:sz w:val="22"/>
          <w:szCs w:val="22"/>
        </w:rPr>
        <w:t>co</w:t>
      </w:r>
      <w:r w:rsidRPr="00512097">
        <w:rPr>
          <w:rFonts w:ascii="Calibri" w:eastAsia="Calibri" w:hAnsi="Calibri" w:cs="Calibri"/>
          <w:spacing w:val="3"/>
          <w:sz w:val="22"/>
          <w:szCs w:val="22"/>
        </w:rPr>
        <w:t>mm</w:t>
      </w:r>
      <w:r w:rsidRPr="00512097">
        <w:rPr>
          <w:rFonts w:ascii="Calibri" w:eastAsia="Calibri" w:hAnsi="Calibri" w:cs="Calibri"/>
          <w:spacing w:val="1"/>
          <w:sz w:val="22"/>
          <w:szCs w:val="22"/>
        </w:rPr>
        <w:t>itt</w:t>
      </w:r>
      <w:r w:rsidRPr="00512097">
        <w:rPr>
          <w:rFonts w:ascii="Calibri" w:eastAsia="Calibri" w:hAnsi="Calibri" w:cs="Calibri"/>
          <w:spacing w:val="2"/>
          <w:sz w:val="22"/>
          <w:szCs w:val="22"/>
        </w:rPr>
        <w:t>e</w:t>
      </w:r>
      <w:r w:rsidRPr="00512097">
        <w:rPr>
          <w:rFonts w:ascii="Calibri" w:eastAsia="Calibri" w:hAnsi="Calibri" w:cs="Calibri"/>
          <w:sz w:val="22"/>
          <w:szCs w:val="22"/>
        </w:rPr>
        <w:t>d</w:t>
      </w:r>
      <w:r w:rsidRPr="00512097">
        <w:rPr>
          <w:rFonts w:ascii="Calibri" w:eastAsia="Calibri" w:hAnsi="Calibri" w:cs="Calibri"/>
          <w:spacing w:val="23"/>
          <w:sz w:val="22"/>
          <w:szCs w:val="22"/>
        </w:rPr>
        <w:t xml:space="preserve"> </w:t>
      </w:r>
      <w:r w:rsidRPr="00512097">
        <w:rPr>
          <w:rFonts w:ascii="Calibri" w:eastAsia="Calibri" w:hAnsi="Calibri" w:cs="Calibri"/>
          <w:spacing w:val="1"/>
          <w:sz w:val="22"/>
          <w:szCs w:val="22"/>
        </w:rPr>
        <w:t>t</w:t>
      </w:r>
      <w:r w:rsidRPr="00512097">
        <w:rPr>
          <w:rFonts w:ascii="Calibri" w:eastAsia="Calibri" w:hAnsi="Calibri" w:cs="Calibri"/>
          <w:sz w:val="22"/>
          <w:szCs w:val="22"/>
        </w:rPr>
        <w:t>o</w:t>
      </w:r>
      <w:r w:rsidRPr="00512097">
        <w:rPr>
          <w:rFonts w:ascii="Calibri" w:eastAsia="Calibri" w:hAnsi="Calibri" w:cs="Calibri"/>
          <w:spacing w:val="8"/>
          <w:sz w:val="22"/>
          <w:szCs w:val="22"/>
        </w:rPr>
        <w:t xml:space="preserve"> </w:t>
      </w:r>
      <w:r w:rsidRPr="00512097">
        <w:rPr>
          <w:rFonts w:ascii="Calibri" w:eastAsia="Calibri" w:hAnsi="Calibri" w:cs="Calibri"/>
          <w:spacing w:val="2"/>
          <w:sz w:val="22"/>
          <w:szCs w:val="22"/>
        </w:rPr>
        <w:t>p</w:t>
      </w:r>
      <w:r w:rsidRPr="00512097">
        <w:rPr>
          <w:rFonts w:ascii="Calibri" w:eastAsia="Calibri" w:hAnsi="Calibri" w:cs="Calibri"/>
          <w:spacing w:val="1"/>
          <w:sz w:val="22"/>
          <w:szCs w:val="22"/>
        </w:rPr>
        <w:t>r</w:t>
      </w:r>
      <w:r w:rsidRPr="00512097">
        <w:rPr>
          <w:rFonts w:ascii="Calibri" w:eastAsia="Calibri" w:hAnsi="Calibri" w:cs="Calibri"/>
          <w:spacing w:val="2"/>
          <w:sz w:val="22"/>
          <w:szCs w:val="22"/>
        </w:rPr>
        <w:t>ov</w:t>
      </w:r>
      <w:r w:rsidRPr="00512097">
        <w:rPr>
          <w:rFonts w:ascii="Calibri" w:eastAsia="Calibri" w:hAnsi="Calibri" w:cs="Calibri"/>
          <w:spacing w:val="1"/>
          <w:sz w:val="22"/>
          <w:szCs w:val="22"/>
        </w:rPr>
        <w:t>i</w:t>
      </w:r>
      <w:r w:rsidRPr="00512097">
        <w:rPr>
          <w:rFonts w:ascii="Calibri" w:eastAsia="Calibri" w:hAnsi="Calibri" w:cs="Calibri"/>
          <w:spacing w:val="2"/>
          <w:sz w:val="22"/>
          <w:szCs w:val="22"/>
        </w:rPr>
        <w:t>d</w:t>
      </w:r>
      <w:r w:rsidRPr="00512097">
        <w:rPr>
          <w:rFonts w:ascii="Calibri" w:eastAsia="Calibri" w:hAnsi="Calibri" w:cs="Calibri"/>
          <w:spacing w:val="1"/>
          <w:sz w:val="22"/>
          <w:szCs w:val="22"/>
        </w:rPr>
        <w:t>i</w:t>
      </w:r>
      <w:r w:rsidRPr="00512097">
        <w:rPr>
          <w:rFonts w:ascii="Calibri" w:eastAsia="Calibri" w:hAnsi="Calibri" w:cs="Calibri"/>
          <w:spacing w:val="2"/>
          <w:sz w:val="22"/>
          <w:szCs w:val="22"/>
        </w:rPr>
        <w:t>n</w:t>
      </w:r>
      <w:r w:rsidRPr="00512097">
        <w:rPr>
          <w:rFonts w:ascii="Calibri" w:eastAsia="Calibri" w:hAnsi="Calibri" w:cs="Calibri"/>
          <w:sz w:val="22"/>
          <w:szCs w:val="22"/>
        </w:rPr>
        <w:t>g</w:t>
      </w:r>
      <w:r w:rsidRPr="00512097">
        <w:rPr>
          <w:rFonts w:ascii="Calibri" w:eastAsia="Calibri" w:hAnsi="Calibri" w:cs="Calibri"/>
          <w:spacing w:val="21"/>
          <w:sz w:val="22"/>
          <w:szCs w:val="22"/>
        </w:rPr>
        <w:t xml:space="preserve"> </w:t>
      </w:r>
      <w:r w:rsidRPr="00512097">
        <w:rPr>
          <w:rFonts w:ascii="Calibri" w:eastAsia="Calibri" w:hAnsi="Calibri" w:cs="Calibri"/>
          <w:spacing w:val="2"/>
          <w:sz w:val="22"/>
          <w:szCs w:val="22"/>
        </w:rPr>
        <w:t>exce</w:t>
      </w:r>
      <w:r w:rsidRPr="00512097">
        <w:rPr>
          <w:rFonts w:ascii="Calibri" w:eastAsia="Calibri" w:hAnsi="Calibri" w:cs="Calibri"/>
          <w:spacing w:val="1"/>
          <w:sz w:val="22"/>
          <w:szCs w:val="22"/>
        </w:rPr>
        <w:t>ll</w:t>
      </w:r>
      <w:r w:rsidRPr="00512097">
        <w:rPr>
          <w:rFonts w:ascii="Calibri" w:eastAsia="Calibri" w:hAnsi="Calibri" w:cs="Calibri"/>
          <w:spacing w:val="2"/>
          <w:sz w:val="22"/>
          <w:szCs w:val="22"/>
        </w:rPr>
        <w:t>en</w:t>
      </w:r>
      <w:r w:rsidRPr="00512097">
        <w:rPr>
          <w:rFonts w:ascii="Calibri" w:eastAsia="Calibri" w:hAnsi="Calibri" w:cs="Calibri"/>
          <w:sz w:val="22"/>
          <w:szCs w:val="22"/>
        </w:rPr>
        <w:t>t</w:t>
      </w:r>
      <w:r w:rsidRPr="00512097">
        <w:rPr>
          <w:rFonts w:ascii="Calibri" w:eastAsia="Calibri" w:hAnsi="Calibri" w:cs="Calibri"/>
          <w:spacing w:val="20"/>
          <w:sz w:val="22"/>
          <w:szCs w:val="22"/>
        </w:rPr>
        <w:t xml:space="preserve"> </w:t>
      </w:r>
      <w:r w:rsidRPr="00512097">
        <w:rPr>
          <w:rFonts w:ascii="Calibri" w:eastAsia="Calibri" w:hAnsi="Calibri" w:cs="Calibri"/>
          <w:spacing w:val="2"/>
          <w:sz w:val="22"/>
          <w:szCs w:val="22"/>
        </w:rPr>
        <w:t>an</w:t>
      </w:r>
      <w:r w:rsidRPr="00512097">
        <w:rPr>
          <w:rFonts w:ascii="Calibri" w:eastAsia="Calibri" w:hAnsi="Calibri" w:cs="Calibri"/>
          <w:sz w:val="22"/>
          <w:szCs w:val="22"/>
        </w:rPr>
        <w:t>d</w:t>
      </w:r>
      <w:r w:rsidRPr="00512097">
        <w:rPr>
          <w:rFonts w:ascii="Calibri" w:eastAsia="Calibri" w:hAnsi="Calibri" w:cs="Calibri"/>
          <w:spacing w:val="10"/>
          <w:sz w:val="22"/>
          <w:szCs w:val="22"/>
        </w:rPr>
        <w:t xml:space="preserve"> </w:t>
      </w:r>
      <w:r w:rsidRPr="00512097">
        <w:rPr>
          <w:rFonts w:ascii="Calibri" w:eastAsia="Calibri" w:hAnsi="Calibri" w:cs="Calibri"/>
          <w:spacing w:val="1"/>
          <w:sz w:val="22"/>
          <w:szCs w:val="22"/>
        </w:rPr>
        <w:t>i</w:t>
      </w:r>
      <w:r w:rsidRPr="00512097">
        <w:rPr>
          <w:rFonts w:ascii="Calibri" w:eastAsia="Calibri" w:hAnsi="Calibri" w:cs="Calibri"/>
          <w:spacing w:val="2"/>
          <w:sz w:val="22"/>
          <w:szCs w:val="22"/>
        </w:rPr>
        <w:t>nnova</w:t>
      </w:r>
      <w:r w:rsidRPr="00512097">
        <w:rPr>
          <w:rFonts w:ascii="Calibri" w:eastAsia="Calibri" w:hAnsi="Calibri" w:cs="Calibri"/>
          <w:spacing w:val="1"/>
          <w:sz w:val="22"/>
          <w:szCs w:val="22"/>
        </w:rPr>
        <w:t>ti</w:t>
      </w:r>
      <w:r w:rsidRPr="00512097">
        <w:rPr>
          <w:rFonts w:ascii="Calibri" w:eastAsia="Calibri" w:hAnsi="Calibri" w:cs="Calibri"/>
          <w:spacing w:val="2"/>
          <w:sz w:val="22"/>
          <w:szCs w:val="22"/>
        </w:rPr>
        <w:t>v</w:t>
      </w:r>
      <w:r w:rsidRPr="00512097">
        <w:rPr>
          <w:rFonts w:ascii="Calibri" w:eastAsia="Calibri" w:hAnsi="Calibri" w:cs="Calibri"/>
          <w:sz w:val="22"/>
          <w:szCs w:val="22"/>
        </w:rPr>
        <w:t>e</w:t>
      </w:r>
      <w:r w:rsidRPr="00512097">
        <w:rPr>
          <w:rFonts w:ascii="Calibri" w:eastAsia="Calibri" w:hAnsi="Calibri" w:cs="Calibri"/>
          <w:spacing w:val="23"/>
          <w:sz w:val="22"/>
          <w:szCs w:val="22"/>
        </w:rPr>
        <w:t xml:space="preserve"> </w:t>
      </w:r>
      <w:r w:rsidRPr="00512097">
        <w:rPr>
          <w:rFonts w:ascii="Calibri" w:eastAsia="Calibri" w:hAnsi="Calibri" w:cs="Calibri"/>
          <w:spacing w:val="2"/>
          <w:sz w:val="22"/>
          <w:szCs w:val="22"/>
        </w:rPr>
        <w:t>educa</w:t>
      </w:r>
      <w:r w:rsidRPr="00512097">
        <w:rPr>
          <w:rFonts w:ascii="Calibri" w:eastAsia="Calibri" w:hAnsi="Calibri" w:cs="Calibri"/>
          <w:spacing w:val="1"/>
          <w:sz w:val="22"/>
          <w:szCs w:val="22"/>
        </w:rPr>
        <w:t>ti</w:t>
      </w:r>
      <w:r w:rsidRPr="00512097">
        <w:rPr>
          <w:rFonts w:ascii="Calibri" w:eastAsia="Calibri" w:hAnsi="Calibri" w:cs="Calibri"/>
          <w:spacing w:val="2"/>
          <w:sz w:val="22"/>
          <w:szCs w:val="22"/>
        </w:rPr>
        <w:t>ona</w:t>
      </w:r>
      <w:r w:rsidRPr="00512097">
        <w:rPr>
          <w:rFonts w:ascii="Calibri" w:eastAsia="Calibri" w:hAnsi="Calibri" w:cs="Calibri"/>
          <w:sz w:val="22"/>
          <w:szCs w:val="22"/>
        </w:rPr>
        <w:t>l</w:t>
      </w:r>
      <w:r w:rsidRPr="00512097">
        <w:rPr>
          <w:rFonts w:ascii="Calibri" w:eastAsia="Calibri" w:hAnsi="Calibri" w:cs="Calibri"/>
          <w:spacing w:val="24"/>
          <w:sz w:val="22"/>
          <w:szCs w:val="22"/>
        </w:rPr>
        <w:t xml:space="preserve"> </w:t>
      </w:r>
      <w:r w:rsidRPr="00512097">
        <w:rPr>
          <w:rFonts w:ascii="Calibri" w:eastAsia="Calibri" w:hAnsi="Calibri" w:cs="Calibri"/>
          <w:spacing w:val="2"/>
          <w:sz w:val="22"/>
          <w:szCs w:val="22"/>
        </w:rPr>
        <w:t>oppo</w:t>
      </w:r>
      <w:r w:rsidRPr="00512097">
        <w:rPr>
          <w:rFonts w:ascii="Calibri" w:eastAsia="Calibri" w:hAnsi="Calibri" w:cs="Calibri"/>
          <w:spacing w:val="1"/>
          <w:sz w:val="22"/>
          <w:szCs w:val="22"/>
        </w:rPr>
        <w:t>rt</w:t>
      </w:r>
      <w:r w:rsidRPr="00512097">
        <w:rPr>
          <w:rFonts w:ascii="Calibri" w:eastAsia="Calibri" w:hAnsi="Calibri" w:cs="Calibri"/>
          <w:spacing w:val="2"/>
          <w:sz w:val="22"/>
          <w:szCs w:val="22"/>
        </w:rPr>
        <w:t>un</w:t>
      </w:r>
      <w:r w:rsidRPr="00512097">
        <w:rPr>
          <w:rFonts w:ascii="Calibri" w:eastAsia="Calibri" w:hAnsi="Calibri" w:cs="Calibri"/>
          <w:spacing w:val="1"/>
          <w:sz w:val="22"/>
          <w:szCs w:val="22"/>
        </w:rPr>
        <w:t>iti</w:t>
      </w:r>
      <w:r w:rsidRPr="00512097">
        <w:rPr>
          <w:rFonts w:ascii="Calibri" w:eastAsia="Calibri" w:hAnsi="Calibri" w:cs="Calibri"/>
          <w:spacing w:val="2"/>
          <w:sz w:val="22"/>
          <w:szCs w:val="22"/>
        </w:rPr>
        <w:t>e</w:t>
      </w:r>
      <w:r w:rsidRPr="00512097">
        <w:rPr>
          <w:rFonts w:ascii="Calibri" w:eastAsia="Calibri" w:hAnsi="Calibri" w:cs="Calibri"/>
          <w:sz w:val="22"/>
          <w:szCs w:val="22"/>
        </w:rPr>
        <w:t>s</w:t>
      </w:r>
      <w:r w:rsidRPr="00512097">
        <w:rPr>
          <w:rFonts w:ascii="Calibri" w:eastAsia="Calibri" w:hAnsi="Calibri" w:cs="Calibri"/>
          <w:spacing w:val="28"/>
          <w:sz w:val="22"/>
          <w:szCs w:val="22"/>
        </w:rPr>
        <w:t xml:space="preserve"> </w:t>
      </w:r>
      <w:r w:rsidRPr="00512097">
        <w:rPr>
          <w:rFonts w:ascii="Calibri" w:eastAsia="Calibri" w:hAnsi="Calibri" w:cs="Calibri"/>
          <w:spacing w:val="1"/>
          <w:w w:val="102"/>
          <w:sz w:val="22"/>
          <w:szCs w:val="22"/>
        </w:rPr>
        <w:t>t</w:t>
      </w:r>
      <w:r w:rsidRPr="00512097">
        <w:rPr>
          <w:rFonts w:ascii="Calibri" w:eastAsia="Calibri" w:hAnsi="Calibri" w:cs="Calibri"/>
          <w:w w:val="102"/>
          <w:sz w:val="22"/>
          <w:szCs w:val="22"/>
        </w:rPr>
        <w:t xml:space="preserve">o </w:t>
      </w:r>
      <w:r w:rsidRPr="00512097">
        <w:rPr>
          <w:rFonts w:ascii="Calibri" w:eastAsia="Calibri" w:hAnsi="Calibri" w:cs="Calibri"/>
          <w:spacing w:val="1"/>
          <w:w w:val="102"/>
          <w:sz w:val="22"/>
          <w:szCs w:val="22"/>
        </w:rPr>
        <w:t>it</w:t>
      </w:r>
      <w:r w:rsidRPr="00512097">
        <w:rPr>
          <w:rFonts w:ascii="Calibri" w:eastAsia="Calibri" w:hAnsi="Calibri" w:cs="Calibri"/>
          <w:w w:val="102"/>
          <w:sz w:val="22"/>
          <w:szCs w:val="22"/>
        </w:rPr>
        <w:t>s</w:t>
      </w:r>
      <w:r w:rsidRPr="00512097">
        <w:rPr>
          <w:rFonts w:ascii="Calibri" w:eastAsia="Calibri" w:hAnsi="Calibri" w:cs="Calibri"/>
          <w:spacing w:val="4"/>
          <w:sz w:val="22"/>
          <w:szCs w:val="22"/>
        </w:rPr>
        <w:t xml:space="preserve"> </w:t>
      </w:r>
      <w:r w:rsidRPr="00512097">
        <w:rPr>
          <w:rFonts w:ascii="Calibri" w:eastAsia="Calibri" w:hAnsi="Calibri" w:cs="Calibri"/>
          <w:spacing w:val="2"/>
          <w:sz w:val="22"/>
          <w:szCs w:val="22"/>
        </w:rPr>
        <w:t>s</w:t>
      </w:r>
      <w:r w:rsidRPr="00512097">
        <w:rPr>
          <w:rFonts w:ascii="Calibri" w:eastAsia="Calibri" w:hAnsi="Calibri" w:cs="Calibri"/>
          <w:spacing w:val="1"/>
          <w:sz w:val="22"/>
          <w:szCs w:val="22"/>
        </w:rPr>
        <w:t>t</w:t>
      </w:r>
      <w:r w:rsidRPr="00512097">
        <w:rPr>
          <w:rFonts w:ascii="Calibri" w:eastAsia="Calibri" w:hAnsi="Calibri" w:cs="Calibri"/>
          <w:spacing w:val="2"/>
          <w:sz w:val="22"/>
          <w:szCs w:val="22"/>
        </w:rPr>
        <w:t>uden</w:t>
      </w:r>
      <w:r w:rsidRPr="00512097">
        <w:rPr>
          <w:rFonts w:ascii="Calibri" w:eastAsia="Calibri" w:hAnsi="Calibri" w:cs="Calibri"/>
          <w:spacing w:val="1"/>
          <w:sz w:val="22"/>
          <w:szCs w:val="22"/>
        </w:rPr>
        <w:t>t</w:t>
      </w:r>
      <w:r w:rsidRPr="00512097">
        <w:rPr>
          <w:rFonts w:ascii="Calibri" w:eastAsia="Calibri" w:hAnsi="Calibri" w:cs="Calibri"/>
          <w:spacing w:val="2"/>
          <w:sz w:val="22"/>
          <w:szCs w:val="22"/>
        </w:rPr>
        <w:t>s</w:t>
      </w:r>
      <w:r w:rsidRPr="00512097">
        <w:rPr>
          <w:rFonts w:ascii="Calibri" w:eastAsia="Calibri" w:hAnsi="Calibri" w:cs="Calibri"/>
          <w:sz w:val="22"/>
          <w:szCs w:val="22"/>
        </w:rPr>
        <w:t>.</w:t>
      </w:r>
      <w:r w:rsidRPr="00512097">
        <w:rPr>
          <w:rFonts w:ascii="Calibri" w:eastAsia="Calibri" w:hAnsi="Calibri" w:cs="Calibri"/>
          <w:spacing w:val="19"/>
          <w:sz w:val="22"/>
          <w:szCs w:val="22"/>
        </w:rPr>
        <w:t xml:space="preserve"> </w:t>
      </w:r>
      <w:r w:rsidRPr="00512097">
        <w:rPr>
          <w:rFonts w:ascii="Calibri" w:eastAsia="Calibri" w:hAnsi="Calibri" w:cs="Calibri"/>
          <w:spacing w:val="2"/>
          <w:sz w:val="22"/>
          <w:szCs w:val="22"/>
        </w:rPr>
        <w:t>T</w:t>
      </w:r>
      <w:r w:rsidRPr="00512097">
        <w:rPr>
          <w:rFonts w:ascii="Calibri" w:eastAsia="Calibri" w:hAnsi="Calibri" w:cs="Calibri"/>
          <w:sz w:val="22"/>
          <w:szCs w:val="22"/>
        </w:rPr>
        <w:t>o</w:t>
      </w:r>
      <w:r w:rsidRPr="00512097">
        <w:rPr>
          <w:rFonts w:ascii="Calibri" w:eastAsia="Calibri" w:hAnsi="Calibri" w:cs="Calibri"/>
          <w:spacing w:val="8"/>
          <w:sz w:val="22"/>
          <w:szCs w:val="22"/>
        </w:rPr>
        <w:t xml:space="preserve"> </w:t>
      </w:r>
      <w:r w:rsidRPr="00512097">
        <w:rPr>
          <w:rFonts w:ascii="Calibri" w:eastAsia="Calibri" w:hAnsi="Calibri" w:cs="Calibri"/>
          <w:spacing w:val="2"/>
          <w:sz w:val="22"/>
          <w:szCs w:val="22"/>
        </w:rPr>
        <w:t>he</w:t>
      </w:r>
      <w:r w:rsidRPr="00512097">
        <w:rPr>
          <w:rFonts w:ascii="Calibri" w:eastAsia="Calibri" w:hAnsi="Calibri" w:cs="Calibri"/>
          <w:spacing w:val="1"/>
          <w:sz w:val="22"/>
          <w:szCs w:val="22"/>
        </w:rPr>
        <w:t>l</w:t>
      </w:r>
      <w:r w:rsidRPr="00512097">
        <w:rPr>
          <w:rFonts w:ascii="Calibri" w:eastAsia="Calibri" w:hAnsi="Calibri" w:cs="Calibri"/>
          <w:sz w:val="22"/>
          <w:szCs w:val="22"/>
        </w:rPr>
        <w:t>p</w:t>
      </w:r>
      <w:r w:rsidRPr="00512097">
        <w:rPr>
          <w:rFonts w:ascii="Calibri" w:eastAsia="Calibri" w:hAnsi="Calibri" w:cs="Calibri"/>
          <w:spacing w:val="11"/>
          <w:sz w:val="22"/>
          <w:szCs w:val="22"/>
        </w:rPr>
        <w:t xml:space="preserve"> </w:t>
      </w:r>
      <w:r w:rsidRPr="00512097">
        <w:rPr>
          <w:rFonts w:ascii="Calibri" w:eastAsia="Calibri" w:hAnsi="Calibri" w:cs="Calibri"/>
          <w:spacing w:val="2"/>
          <w:sz w:val="22"/>
          <w:szCs w:val="22"/>
        </w:rPr>
        <w:t>u</w:t>
      </w:r>
      <w:r w:rsidRPr="00512097">
        <w:rPr>
          <w:rFonts w:ascii="Calibri" w:eastAsia="Calibri" w:hAnsi="Calibri" w:cs="Calibri"/>
          <w:sz w:val="22"/>
          <w:szCs w:val="22"/>
        </w:rPr>
        <w:t>s</w:t>
      </w:r>
      <w:r w:rsidRPr="00512097">
        <w:rPr>
          <w:rFonts w:ascii="Calibri" w:eastAsia="Calibri" w:hAnsi="Calibri" w:cs="Calibri"/>
          <w:spacing w:val="8"/>
          <w:sz w:val="22"/>
          <w:szCs w:val="22"/>
        </w:rPr>
        <w:t xml:space="preserve"> </w:t>
      </w:r>
      <w:r w:rsidRPr="00512097">
        <w:rPr>
          <w:rFonts w:ascii="Calibri" w:eastAsia="Calibri" w:hAnsi="Calibri" w:cs="Calibri"/>
          <w:spacing w:val="3"/>
          <w:sz w:val="22"/>
          <w:szCs w:val="22"/>
        </w:rPr>
        <w:t>m</w:t>
      </w:r>
      <w:r w:rsidRPr="00512097">
        <w:rPr>
          <w:rFonts w:ascii="Calibri" w:eastAsia="Calibri" w:hAnsi="Calibri" w:cs="Calibri"/>
          <w:spacing w:val="2"/>
          <w:sz w:val="22"/>
          <w:szCs w:val="22"/>
        </w:rPr>
        <w:t>a</w:t>
      </w:r>
      <w:r w:rsidRPr="00512097">
        <w:rPr>
          <w:rFonts w:ascii="Calibri" w:eastAsia="Calibri" w:hAnsi="Calibri" w:cs="Calibri"/>
          <w:spacing w:val="1"/>
          <w:sz w:val="22"/>
          <w:szCs w:val="22"/>
        </w:rPr>
        <w:t>i</w:t>
      </w:r>
      <w:r w:rsidRPr="00512097">
        <w:rPr>
          <w:rFonts w:ascii="Calibri" w:eastAsia="Calibri" w:hAnsi="Calibri" w:cs="Calibri"/>
          <w:spacing w:val="2"/>
          <w:sz w:val="22"/>
          <w:szCs w:val="22"/>
        </w:rPr>
        <w:t>n</w:t>
      </w:r>
      <w:r w:rsidRPr="00512097">
        <w:rPr>
          <w:rFonts w:ascii="Calibri" w:eastAsia="Calibri" w:hAnsi="Calibri" w:cs="Calibri"/>
          <w:spacing w:val="1"/>
          <w:sz w:val="22"/>
          <w:szCs w:val="22"/>
        </w:rPr>
        <w:t>t</w:t>
      </w:r>
      <w:r w:rsidRPr="00512097">
        <w:rPr>
          <w:rFonts w:ascii="Calibri" w:eastAsia="Calibri" w:hAnsi="Calibri" w:cs="Calibri"/>
          <w:spacing w:val="2"/>
          <w:sz w:val="22"/>
          <w:szCs w:val="22"/>
        </w:rPr>
        <w:t>a</w:t>
      </w:r>
      <w:r w:rsidRPr="00512097">
        <w:rPr>
          <w:rFonts w:ascii="Calibri" w:eastAsia="Calibri" w:hAnsi="Calibri" w:cs="Calibri"/>
          <w:spacing w:val="1"/>
          <w:sz w:val="22"/>
          <w:szCs w:val="22"/>
        </w:rPr>
        <w:t>i</w:t>
      </w:r>
      <w:r w:rsidRPr="00512097">
        <w:rPr>
          <w:rFonts w:ascii="Calibri" w:eastAsia="Calibri" w:hAnsi="Calibri" w:cs="Calibri"/>
          <w:sz w:val="22"/>
          <w:szCs w:val="22"/>
        </w:rPr>
        <w:t>n</w:t>
      </w:r>
      <w:r w:rsidRPr="00512097">
        <w:rPr>
          <w:rFonts w:ascii="Calibri" w:eastAsia="Calibri" w:hAnsi="Calibri" w:cs="Calibri"/>
          <w:spacing w:val="19"/>
          <w:sz w:val="22"/>
          <w:szCs w:val="22"/>
        </w:rPr>
        <w:t xml:space="preserve"> </w:t>
      </w:r>
      <w:r w:rsidRPr="00512097">
        <w:rPr>
          <w:rFonts w:ascii="Calibri" w:eastAsia="Calibri" w:hAnsi="Calibri" w:cs="Calibri"/>
          <w:spacing w:val="2"/>
          <w:sz w:val="22"/>
          <w:szCs w:val="22"/>
        </w:rPr>
        <w:t>qua</w:t>
      </w:r>
      <w:r w:rsidRPr="00512097">
        <w:rPr>
          <w:rFonts w:ascii="Calibri" w:eastAsia="Calibri" w:hAnsi="Calibri" w:cs="Calibri"/>
          <w:spacing w:val="1"/>
          <w:sz w:val="22"/>
          <w:szCs w:val="22"/>
        </w:rPr>
        <w:t>lit</w:t>
      </w:r>
      <w:r w:rsidRPr="00512097">
        <w:rPr>
          <w:rFonts w:ascii="Calibri" w:eastAsia="Calibri" w:hAnsi="Calibri" w:cs="Calibri"/>
          <w:sz w:val="22"/>
          <w:szCs w:val="22"/>
        </w:rPr>
        <w:t>y</w:t>
      </w:r>
      <w:r w:rsidRPr="00512097">
        <w:rPr>
          <w:rFonts w:ascii="Calibri" w:eastAsia="Calibri" w:hAnsi="Calibri" w:cs="Calibri"/>
          <w:spacing w:val="16"/>
          <w:sz w:val="22"/>
          <w:szCs w:val="22"/>
        </w:rPr>
        <w:t xml:space="preserve"> </w:t>
      </w:r>
      <w:r w:rsidRPr="00512097">
        <w:rPr>
          <w:rFonts w:ascii="Calibri" w:eastAsia="Calibri" w:hAnsi="Calibri" w:cs="Calibri"/>
          <w:spacing w:val="2"/>
          <w:sz w:val="22"/>
          <w:szCs w:val="22"/>
        </w:rPr>
        <w:t>acade</w:t>
      </w:r>
      <w:r w:rsidRPr="00512097">
        <w:rPr>
          <w:rFonts w:ascii="Calibri" w:eastAsia="Calibri" w:hAnsi="Calibri" w:cs="Calibri"/>
          <w:spacing w:val="3"/>
          <w:sz w:val="22"/>
          <w:szCs w:val="22"/>
        </w:rPr>
        <w:t>m</w:t>
      </w:r>
      <w:r w:rsidRPr="00512097">
        <w:rPr>
          <w:rFonts w:ascii="Calibri" w:eastAsia="Calibri" w:hAnsi="Calibri" w:cs="Calibri"/>
          <w:spacing w:val="1"/>
          <w:sz w:val="22"/>
          <w:szCs w:val="22"/>
        </w:rPr>
        <w:t>i</w:t>
      </w:r>
      <w:r w:rsidRPr="00512097">
        <w:rPr>
          <w:rFonts w:ascii="Calibri" w:eastAsia="Calibri" w:hAnsi="Calibri" w:cs="Calibri"/>
          <w:sz w:val="22"/>
          <w:szCs w:val="22"/>
        </w:rPr>
        <w:t>c</w:t>
      </w:r>
      <w:r w:rsidRPr="00512097">
        <w:rPr>
          <w:rFonts w:ascii="Calibri" w:eastAsia="Calibri" w:hAnsi="Calibri" w:cs="Calibri"/>
          <w:spacing w:val="20"/>
          <w:sz w:val="22"/>
          <w:szCs w:val="22"/>
        </w:rPr>
        <w:t xml:space="preserve"> </w:t>
      </w:r>
      <w:r w:rsidRPr="00512097">
        <w:rPr>
          <w:rFonts w:ascii="Calibri" w:eastAsia="Calibri" w:hAnsi="Calibri" w:cs="Calibri"/>
          <w:spacing w:val="2"/>
          <w:sz w:val="22"/>
          <w:szCs w:val="22"/>
        </w:rPr>
        <w:t>o</w:t>
      </w:r>
      <w:r w:rsidRPr="00512097">
        <w:rPr>
          <w:rFonts w:ascii="Calibri" w:eastAsia="Calibri" w:hAnsi="Calibri" w:cs="Calibri"/>
          <w:spacing w:val="1"/>
          <w:sz w:val="22"/>
          <w:szCs w:val="22"/>
        </w:rPr>
        <w:t>ff</w:t>
      </w:r>
      <w:r w:rsidRPr="00512097">
        <w:rPr>
          <w:rFonts w:ascii="Calibri" w:eastAsia="Calibri" w:hAnsi="Calibri" w:cs="Calibri"/>
          <w:spacing w:val="2"/>
          <w:sz w:val="22"/>
          <w:szCs w:val="22"/>
        </w:rPr>
        <w:t>e</w:t>
      </w:r>
      <w:r w:rsidRPr="00512097">
        <w:rPr>
          <w:rFonts w:ascii="Calibri" w:eastAsia="Calibri" w:hAnsi="Calibri" w:cs="Calibri"/>
          <w:spacing w:val="1"/>
          <w:sz w:val="22"/>
          <w:szCs w:val="22"/>
        </w:rPr>
        <w:t>ri</w:t>
      </w:r>
      <w:r w:rsidRPr="00512097">
        <w:rPr>
          <w:rFonts w:ascii="Calibri" w:eastAsia="Calibri" w:hAnsi="Calibri" w:cs="Calibri"/>
          <w:spacing w:val="2"/>
          <w:sz w:val="22"/>
          <w:szCs w:val="22"/>
        </w:rPr>
        <w:t>ng</w:t>
      </w:r>
      <w:r w:rsidRPr="00512097">
        <w:rPr>
          <w:rFonts w:ascii="Calibri" w:eastAsia="Calibri" w:hAnsi="Calibri" w:cs="Calibri"/>
          <w:sz w:val="22"/>
          <w:szCs w:val="22"/>
        </w:rPr>
        <w:t>s</w:t>
      </w:r>
      <w:r w:rsidRPr="00512097">
        <w:rPr>
          <w:rFonts w:ascii="Calibri" w:eastAsia="Calibri" w:hAnsi="Calibri" w:cs="Calibri"/>
          <w:spacing w:val="20"/>
          <w:sz w:val="22"/>
          <w:szCs w:val="22"/>
        </w:rPr>
        <w:t xml:space="preserve"> </w:t>
      </w:r>
      <w:r w:rsidRPr="00512097">
        <w:rPr>
          <w:rFonts w:ascii="Calibri" w:eastAsia="Calibri" w:hAnsi="Calibri" w:cs="Calibri"/>
          <w:spacing w:val="2"/>
          <w:sz w:val="22"/>
          <w:szCs w:val="22"/>
        </w:rPr>
        <w:t>an</w:t>
      </w:r>
      <w:r w:rsidRPr="00512097">
        <w:rPr>
          <w:rFonts w:ascii="Calibri" w:eastAsia="Calibri" w:hAnsi="Calibri" w:cs="Calibri"/>
          <w:sz w:val="22"/>
          <w:szCs w:val="22"/>
        </w:rPr>
        <w:t>d</w:t>
      </w:r>
      <w:r w:rsidRPr="00512097">
        <w:rPr>
          <w:rFonts w:ascii="Calibri" w:eastAsia="Calibri" w:hAnsi="Calibri" w:cs="Calibri"/>
          <w:spacing w:val="10"/>
          <w:sz w:val="22"/>
          <w:szCs w:val="22"/>
        </w:rPr>
        <w:t xml:space="preserve"> </w:t>
      </w:r>
      <w:r w:rsidRPr="00512097">
        <w:rPr>
          <w:rFonts w:ascii="Calibri" w:eastAsia="Calibri" w:hAnsi="Calibri" w:cs="Calibri"/>
          <w:spacing w:val="1"/>
          <w:sz w:val="22"/>
          <w:szCs w:val="22"/>
        </w:rPr>
        <w:t>t</w:t>
      </w:r>
      <w:r w:rsidRPr="00512097">
        <w:rPr>
          <w:rFonts w:ascii="Calibri" w:eastAsia="Calibri" w:hAnsi="Calibri" w:cs="Calibri"/>
          <w:sz w:val="22"/>
          <w:szCs w:val="22"/>
        </w:rPr>
        <w:t>o</w:t>
      </w:r>
      <w:r w:rsidRPr="00512097">
        <w:rPr>
          <w:rFonts w:ascii="Calibri" w:eastAsia="Calibri" w:hAnsi="Calibri" w:cs="Calibri"/>
          <w:spacing w:val="8"/>
          <w:sz w:val="22"/>
          <w:szCs w:val="22"/>
        </w:rPr>
        <w:t xml:space="preserve"> </w:t>
      </w:r>
      <w:r w:rsidRPr="00512097">
        <w:rPr>
          <w:rFonts w:ascii="Calibri" w:eastAsia="Calibri" w:hAnsi="Calibri" w:cs="Calibri"/>
          <w:spacing w:val="2"/>
          <w:sz w:val="22"/>
          <w:szCs w:val="22"/>
        </w:rPr>
        <w:t>con</w:t>
      </w:r>
      <w:r w:rsidRPr="00512097">
        <w:rPr>
          <w:rFonts w:ascii="Calibri" w:eastAsia="Calibri" w:hAnsi="Calibri" w:cs="Calibri"/>
          <w:spacing w:val="1"/>
          <w:sz w:val="22"/>
          <w:szCs w:val="22"/>
        </w:rPr>
        <w:t>f</w:t>
      </w:r>
      <w:r w:rsidRPr="00512097">
        <w:rPr>
          <w:rFonts w:ascii="Calibri" w:eastAsia="Calibri" w:hAnsi="Calibri" w:cs="Calibri"/>
          <w:spacing w:val="2"/>
          <w:sz w:val="22"/>
          <w:szCs w:val="22"/>
        </w:rPr>
        <w:t>o</w:t>
      </w:r>
      <w:r w:rsidRPr="00512097">
        <w:rPr>
          <w:rFonts w:ascii="Calibri" w:eastAsia="Calibri" w:hAnsi="Calibri" w:cs="Calibri"/>
          <w:spacing w:val="1"/>
          <w:sz w:val="22"/>
          <w:szCs w:val="22"/>
        </w:rPr>
        <w:t>r</w:t>
      </w:r>
      <w:r w:rsidRPr="00512097">
        <w:rPr>
          <w:rFonts w:ascii="Calibri" w:eastAsia="Calibri" w:hAnsi="Calibri" w:cs="Calibri"/>
          <w:sz w:val="22"/>
          <w:szCs w:val="22"/>
        </w:rPr>
        <w:t>m</w:t>
      </w:r>
      <w:r w:rsidRPr="00512097">
        <w:rPr>
          <w:rFonts w:ascii="Calibri" w:eastAsia="Calibri" w:hAnsi="Calibri" w:cs="Calibri"/>
          <w:spacing w:val="19"/>
          <w:sz w:val="22"/>
          <w:szCs w:val="22"/>
        </w:rPr>
        <w:t xml:space="preserve"> </w:t>
      </w:r>
      <w:r w:rsidRPr="00512097">
        <w:rPr>
          <w:rFonts w:ascii="Calibri" w:eastAsia="Calibri" w:hAnsi="Calibri" w:cs="Calibri"/>
          <w:spacing w:val="1"/>
          <w:sz w:val="22"/>
          <w:szCs w:val="22"/>
        </w:rPr>
        <w:t>t</w:t>
      </w:r>
      <w:r w:rsidRPr="00512097">
        <w:rPr>
          <w:rFonts w:ascii="Calibri" w:eastAsia="Calibri" w:hAnsi="Calibri" w:cs="Calibri"/>
          <w:sz w:val="22"/>
          <w:szCs w:val="22"/>
        </w:rPr>
        <w:t>o</w:t>
      </w:r>
      <w:r w:rsidRPr="00512097">
        <w:rPr>
          <w:rFonts w:ascii="Calibri" w:eastAsia="Calibri" w:hAnsi="Calibri" w:cs="Calibri"/>
          <w:spacing w:val="8"/>
          <w:sz w:val="22"/>
          <w:szCs w:val="22"/>
        </w:rPr>
        <w:t xml:space="preserve"> </w:t>
      </w:r>
      <w:r w:rsidRPr="00512097">
        <w:rPr>
          <w:rFonts w:ascii="Calibri" w:eastAsia="Calibri" w:hAnsi="Calibri" w:cs="Calibri"/>
          <w:spacing w:val="2"/>
          <w:sz w:val="22"/>
          <w:szCs w:val="22"/>
        </w:rPr>
        <w:t>p</w:t>
      </w:r>
      <w:r w:rsidRPr="00512097">
        <w:rPr>
          <w:rFonts w:ascii="Calibri" w:eastAsia="Calibri" w:hAnsi="Calibri" w:cs="Calibri"/>
          <w:spacing w:val="1"/>
          <w:sz w:val="22"/>
          <w:szCs w:val="22"/>
        </w:rPr>
        <w:t>r</w:t>
      </w:r>
      <w:r w:rsidRPr="00512097">
        <w:rPr>
          <w:rFonts w:ascii="Calibri" w:eastAsia="Calibri" w:hAnsi="Calibri" w:cs="Calibri"/>
          <w:spacing w:val="2"/>
          <w:sz w:val="22"/>
          <w:szCs w:val="22"/>
        </w:rPr>
        <w:t>o</w:t>
      </w:r>
      <w:r w:rsidRPr="00512097">
        <w:rPr>
          <w:rFonts w:ascii="Calibri" w:eastAsia="Calibri" w:hAnsi="Calibri" w:cs="Calibri"/>
          <w:spacing w:val="1"/>
          <w:sz w:val="22"/>
          <w:szCs w:val="22"/>
        </w:rPr>
        <w:t>f</w:t>
      </w:r>
      <w:r w:rsidRPr="00512097">
        <w:rPr>
          <w:rFonts w:ascii="Calibri" w:eastAsia="Calibri" w:hAnsi="Calibri" w:cs="Calibri"/>
          <w:spacing w:val="2"/>
          <w:sz w:val="22"/>
          <w:szCs w:val="22"/>
        </w:rPr>
        <w:t>ess</w:t>
      </w:r>
      <w:r w:rsidRPr="00512097">
        <w:rPr>
          <w:rFonts w:ascii="Calibri" w:eastAsia="Calibri" w:hAnsi="Calibri" w:cs="Calibri"/>
          <w:spacing w:val="1"/>
          <w:sz w:val="22"/>
          <w:szCs w:val="22"/>
        </w:rPr>
        <w:t>i</w:t>
      </w:r>
      <w:r w:rsidRPr="00512097">
        <w:rPr>
          <w:rFonts w:ascii="Calibri" w:eastAsia="Calibri" w:hAnsi="Calibri" w:cs="Calibri"/>
          <w:spacing w:val="2"/>
          <w:sz w:val="22"/>
          <w:szCs w:val="22"/>
        </w:rPr>
        <w:t>ona</w:t>
      </w:r>
      <w:r w:rsidRPr="00512097">
        <w:rPr>
          <w:rFonts w:ascii="Calibri" w:eastAsia="Calibri" w:hAnsi="Calibri" w:cs="Calibri"/>
          <w:sz w:val="22"/>
          <w:szCs w:val="22"/>
        </w:rPr>
        <w:t>l</w:t>
      </w:r>
      <w:r w:rsidRPr="00512097">
        <w:rPr>
          <w:rFonts w:ascii="Calibri" w:eastAsia="Calibri" w:hAnsi="Calibri" w:cs="Calibri"/>
          <w:spacing w:val="24"/>
          <w:sz w:val="22"/>
          <w:szCs w:val="22"/>
        </w:rPr>
        <w:t xml:space="preserve"> </w:t>
      </w:r>
      <w:r w:rsidRPr="00512097">
        <w:rPr>
          <w:rFonts w:ascii="Calibri" w:eastAsia="Calibri" w:hAnsi="Calibri" w:cs="Calibri"/>
          <w:spacing w:val="2"/>
          <w:w w:val="102"/>
          <w:sz w:val="22"/>
          <w:szCs w:val="22"/>
        </w:rPr>
        <w:t>acc</w:t>
      </w:r>
      <w:r w:rsidRPr="00512097">
        <w:rPr>
          <w:rFonts w:ascii="Calibri" w:eastAsia="Calibri" w:hAnsi="Calibri" w:cs="Calibri"/>
          <w:spacing w:val="1"/>
          <w:w w:val="102"/>
          <w:sz w:val="22"/>
          <w:szCs w:val="22"/>
        </w:rPr>
        <w:t>r</w:t>
      </w:r>
      <w:r w:rsidRPr="00512097">
        <w:rPr>
          <w:rFonts w:ascii="Calibri" w:eastAsia="Calibri" w:hAnsi="Calibri" w:cs="Calibri"/>
          <w:spacing w:val="3"/>
          <w:w w:val="102"/>
          <w:sz w:val="22"/>
          <w:szCs w:val="22"/>
        </w:rPr>
        <w:t>e</w:t>
      </w:r>
      <w:r w:rsidRPr="00512097">
        <w:rPr>
          <w:rFonts w:ascii="Calibri" w:eastAsia="Calibri" w:hAnsi="Calibri" w:cs="Calibri"/>
          <w:spacing w:val="2"/>
          <w:w w:val="102"/>
          <w:sz w:val="22"/>
          <w:szCs w:val="22"/>
        </w:rPr>
        <w:t>d</w:t>
      </w:r>
      <w:r w:rsidRPr="00512097">
        <w:rPr>
          <w:rFonts w:ascii="Calibri" w:eastAsia="Calibri" w:hAnsi="Calibri" w:cs="Calibri"/>
          <w:spacing w:val="1"/>
          <w:w w:val="102"/>
          <w:sz w:val="22"/>
          <w:szCs w:val="22"/>
        </w:rPr>
        <w:t>it</w:t>
      </w:r>
      <w:r w:rsidRPr="00512097">
        <w:rPr>
          <w:rFonts w:ascii="Calibri" w:eastAsia="Calibri" w:hAnsi="Calibri" w:cs="Calibri"/>
          <w:spacing w:val="2"/>
          <w:w w:val="102"/>
          <w:sz w:val="22"/>
          <w:szCs w:val="22"/>
        </w:rPr>
        <w:t>a</w:t>
      </w:r>
      <w:r w:rsidRPr="00512097">
        <w:rPr>
          <w:rFonts w:ascii="Calibri" w:eastAsia="Calibri" w:hAnsi="Calibri" w:cs="Calibri"/>
          <w:spacing w:val="1"/>
          <w:w w:val="102"/>
          <w:sz w:val="22"/>
          <w:szCs w:val="22"/>
        </w:rPr>
        <w:t>ti</w:t>
      </w:r>
      <w:r w:rsidRPr="00512097">
        <w:rPr>
          <w:rFonts w:ascii="Calibri" w:eastAsia="Calibri" w:hAnsi="Calibri" w:cs="Calibri"/>
          <w:spacing w:val="2"/>
          <w:w w:val="102"/>
          <w:sz w:val="22"/>
          <w:szCs w:val="22"/>
        </w:rPr>
        <w:t xml:space="preserve">on </w:t>
      </w:r>
      <w:r w:rsidRPr="00512097">
        <w:rPr>
          <w:rFonts w:ascii="Calibri" w:eastAsia="Calibri" w:hAnsi="Calibri" w:cs="Calibri"/>
          <w:spacing w:val="1"/>
          <w:sz w:val="22"/>
          <w:szCs w:val="22"/>
        </w:rPr>
        <w:t>r</w:t>
      </w:r>
      <w:r w:rsidRPr="00512097">
        <w:rPr>
          <w:rFonts w:ascii="Calibri" w:eastAsia="Calibri" w:hAnsi="Calibri" w:cs="Calibri"/>
          <w:spacing w:val="2"/>
          <w:sz w:val="22"/>
          <w:szCs w:val="22"/>
        </w:rPr>
        <w:t>equ</w:t>
      </w:r>
      <w:r w:rsidRPr="00512097">
        <w:rPr>
          <w:rFonts w:ascii="Calibri" w:eastAsia="Calibri" w:hAnsi="Calibri" w:cs="Calibri"/>
          <w:spacing w:val="1"/>
          <w:sz w:val="22"/>
          <w:szCs w:val="22"/>
        </w:rPr>
        <w:t>ir</w:t>
      </w:r>
      <w:r w:rsidRPr="00512097">
        <w:rPr>
          <w:rFonts w:ascii="Calibri" w:eastAsia="Calibri" w:hAnsi="Calibri" w:cs="Calibri"/>
          <w:spacing w:val="2"/>
          <w:sz w:val="22"/>
          <w:szCs w:val="22"/>
        </w:rPr>
        <w:t>e</w:t>
      </w:r>
      <w:r w:rsidRPr="00512097">
        <w:rPr>
          <w:rFonts w:ascii="Calibri" w:eastAsia="Calibri" w:hAnsi="Calibri" w:cs="Calibri"/>
          <w:spacing w:val="3"/>
          <w:sz w:val="22"/>
          <w:szCs w:val="22"/>
        </w:rPr>
        <w:t>m</w:t>
      </w:r>
      <w:r w:rsidRPr="00512097">
        <w:rPr>
          <w:rFonts w:ascii="Calibri" w:eastAsia="Calibri" w:hAnsi="Calibri" w:cs="Calibri"/>
          <w:spacing w:val="2"/>
          <w:sz w:val="22"/>
          <w:szCs w:val="22"/>
        </w:rPr>
        <w:t>en</w:t>
      </w:r>
      <w:r w:rsidRPr="00512097">
        <w:rPr>
          <w:rFonts w:ascii="Calibri" w:eastAsia="Calibri" w:hAnsi="Calibri" w:cs="Calibri"/>
          <w:spacing w:val="1"/>
          <w:sz w:val="22"/>
          <w:szCs w:val="22"/>
        </w:rPr>
        <w:t>t</w:t>
      </w:r>
      <w:r w:rsidRPr="00512097">
        <w:rPr>
          <w:rFonts w:ascii="Calibri" w:eastAsia="Calibri" w:hAnsi="Calibri" w:cs="Calibri"/>
          <w:sz w:val="22"/>
          <w:szCs w:val="22"/>
        </w:rPr>
        <w:t>s</w:t>
      </w:r>
      <w:r w:rsidRPr="00512097">
        <w:rPr>
          <w:rFonts w:ascii="Calibri" w:eastAsia="Calibri" w:hAnsi="Calibri" w:cs="Calibri"/>
          <w:spacing w:val="28"/>
          <w:sz w:val="22"/>
          <w:szCs w:val="22"/>
        </w:rPr>
        <w:t xml:space="preserve"> </w:t>
      </w:r>
      <w:r w:rsidRPr="00512097">
        <w:rPr>
          <w:rFonts w:ascii="Calibri" w:eastAsia="Calibri" w:hAnsi="Calibri" w:cs="Calibri"/>
          <w:spacing w:val="3"/>
          <w:sz w:val="22"/>
          <w:szCs w:val="22"/>
        </w:rPr>
        <w:t>w</w:t>
      </w:r>
      <w:r w:rsidRPr="00512097">
        <w:rPr>
          <w:rFonts w:ascii="Calibri" w:eastAsia="Calibri" w:hAnsi="Calibri" w:cs="Calibri"/>
          <w:spacing w:val="2"/>
          <w:sz w:val="22"/>
          <w:szCs w:val="22"/>
        </w:rPr>
        <w:t>he</w:t>
      </w:r>
      <w:r w:rsidRPr="00512097">
        <w:rPr>
          <w:rFonts w:ascii="Calibri" w:eastAsia="Calibri" w:hAnsi="Calibri" w:cs="Calibri"/>
          <w:spacing w:val="1"/>
          <w:sz w:val="22"/>
          <w:szCs w:val="22"/>
        </w:rPr>
        <w:t>r</w:t>
      </w:r>
      <w:r w:rsidRPr="00512097">
        <w:rPr>
          <w:rFonts w:ascii="Calibri" w:eastAsia="Calibri" w:hAnsi="Calibri" w:cs="Calibri"/>
          <w:sz w:val="22"/>
          <w:szCs w:val="22"/>
        </w:rPr>
        <w:t>e</w:t>
      </w:r>
      <w:r w:rsidRPr="00512097">
        <w:rPr>
          <w:rFonts w:ascii="Calibri" w:eastAsia="Calibri" w:hAnsi="Calibri" w:cs="Calibri"/>
          <w:spacing w:val="15"/>
          <w:sz w:val="22"/>
          <w:szCs w:val="22"/>
        </w:rPr>
        <w:t xml:space="preserve"> </w:t>
      </w:r>
      <w:r w:rsidRPr="00512097">
        <w:rPr>
          <w:rFonts w:ascii="Calibri" w:eastAsia="Calibri" w:hAnsi="Calibri" w:cs="Calibri"/>
          <w:spacing w:val="1"/>
          <w:sz w:val="22"/>
          <w:szCs w:val="22"/>
        </w:rPr>
        <w:t>r</w:t>
      </w:r>
      <w:r w:rsidRPr="00512097">
        <w:rPr>
          <w:rFonts w:ascii="Calibri" w:eastAsia="Calibri" w:hAnsi="Calibri" w:cs="Calibri"/>
          <w:spacing w:val="2"/>
          <w:sz w:val="22"/>
          <w:szCs w:val="22"/>
        </w:rPr>
        <w:t>e</w:t>
      </w:r>
      <w:r w:rsidRPr="00512097">
        <w:rPr>
          <w:rFonts w:ascii="Calibri" w:eastAsia="Calibri" w:hAnsi="Calibri" w:cs="Calibri"/>
          <w:spacing w:val="1"/>
          <w:sz w:val="22"/>
          <w:szCs w:val="22"/>
        </w:rPr>
        <w:t>l</w:t>
      </w:r>
      <w:r w:rsidRPr="00512097">
        <w:rPr>
          <w:rFonts w:ascii="Calibri" w:eastAsia="Calibri" w:hAnsi="Calibri" w:cs="Calibri"/>
          <w:spacing w:val="2"/>
          <w:sz w:val="22"/>
          <w:szCs w:val="22"/>
        </w:rPr>
        <w:t>evan</w:t>
      </w:r>
      <w:r w:rsidRPr="00512097">
        <w:rPr>
          <w:rFonts w:ascii="Calibri" w:eastAsia="Calibri" w:hAnsi="Calibri" w:cs="Calibri"/>
          <w:spacing w:val="1"/>
          <w:sz w:val="22"/>
          <w:szCs w:val="22"/>
        </w:rPr>
        <w:t>t</w:t>
      </w:r>
      <w:r w:rsidRPr="00512097">
        <w:rPr>
          <w:rFonts w:ascii="Calibri" w:eastAsia="Calibri" w:hAnsi="Calibri" w:cs="Calibri"/>
          <w:sz w:val="22"/>
          <w:szCs w:val="22"/>
        </w:rPr>
        <w:t>,</w:t>
      </w:r>
      <w:r w:rsidRPr="00512097">
        <w:rPr>
          <w:rFonts w:ascii="Calibri" w:eastAsia="Calibri" w:hAnsi="Calibri" w:cs="Calibri"/>
          <w:spacing w:val="19"/>
          <w:sz w:val="22"/>
          <w:szCs w:val="22"/>
        </w:rPr>
        <w:t xml:space="preserve"> </w:t>
      </w:r>
      <w:r w:rsidRPr="00512097">
        <w:rPr>
          <w:rFonts w:ascii="Calibri" w:eastAsia="Calibri" w:hAnsi="Calibri" w:cs="Calibri"/>
          <w:spacing w:val="1"/>
          <w:sz w:val="22"/>
          <w:szCs w:val="22"/>
        </w:rPr>
        <w:t>t</w:t>
      </w:r>
      <w:r w:rsidRPr="00512097">
        <w:rPr>
          <w:rFonts w:ascii="Calibri" w:eastAsia="Calibri" w:hAnsi="Calibri" w:cs="Calibri"/>
          <w:spacing w:val="2"/>
          <w:sz w:val="22"/>
          <w:szCs w:val="22"/>
        </w:rPr>
        <w:t>h</w:t>
      </w:r>
      <w:r w:rsidRPr="00512097">
        <w:rPr>
          <w:rFonts w:ascii="Calibri" w:eastAsia="Calibri" w:hAnsi="Calibri" w:cs="Calibri"/>
          <w:sz w:val="22"/>
          <w:szCs w:val="22"/>
        </w:rPr>
        <w:t>e</w:t>
      </w:r>
      <w:r w:rsidRPr="00512097">
        <w:rPr>
          <w:rFonts w:ascii="Calibri" w:eastAsia="Calibri" w:hAnsi="Calibri" w:cs="Calibri"/>
          <w:spacing w:val="10"/>
          <w:sz w:val="22"/>
          <w:szCs w:val="22"/>
        </w:rPr>
        <w:t xml:space="preserve"> </w:t>
      </w:r>
      <w:r w:rsidRPr="00512097">
        <w:rPr>
          <w:rFonts w:ascii="Calibri" w:eastAsia="Calibri" w:hAnsi="Calibri" w:cs="Calibri"/>
          <w:spacing w:val="2"/>
          <w:sz w:val="22"/>
          <w:szCs w:val="22"/>
        </w:rPr>
        <w:t>Un</w:t>
      </w:r>
      <w:r w:rsidRPr="00512097">
        <w:rPr>
          <w:rFonts w:ascii="Calibri" w:eastAsia="Calibri" w:hAnsi="Calibri" w:cs="Calibri"/>
          <w:spacing w:val="1"/>
          <w:sz w:val="22"/>
          <w:szCs w:val="22"/>
        </w:rPr>
        <w:t>i</w:t>
      </w:r>
      <w:r w:rsidRPr="00512097">
        <w:rPr>
          <w:rFonts w:ascii="Calibri" w:eastAsia="Calibri" w:hAnsi="Calibri" w:cs="Calibri"/>
          <w:spacing w:val="2"/>
          <w:sz w:val="22"/>
          <w:szCs w:val="22"/>
        </w:rPr>
        <w:t>ve</w:t>
      </w:r>
      <w:r w:rsidRPr="00512097">
        <w:rPr>
          <w:rFonts w:ascii="Calibri" w:eastAsia="Calibri" w:hAnsi="Calibri" w:cs="Calibri"/>
          <w:spacing w:val="1"/>
          <w:sz w:val="22"/>
          <w:szCs w:val="22"/>
        </w:rPr>
        <w:t>r</w:t>
      </w:r>
      <w:r w:rsidRPr="00512097">
        <w:rPr>
          <w:rFonts w:ascii="Calibri" w:eastAsia="Calibri" w:hAnsi="Calibri" w:cs="Calibri"/>
          <w:spacing w:val="2"/>
          <w:sz w:val="22"/>
          <w:szCs w:val="22"/>
        </w:rPr>
        <w:t>s</w:t>
      </w:r>
      <w:r w:rsidRPr="00512097">
        <w:rPr>
          <w:rFonts w:ascii="Calibri" w:eastAsia="Calibri" w:hAnsi="Calibri" w:cs="Calibri"/>
          <w:spacing w:val="1"/>
          <w:sz w:val="22"/>
          <w:szCs w:val="22"/>
        </w:rPr>
        <w:t>it</w:t>
      </w:r>
      <w:r w:rsidRPr="00512097">
        <w:rPr>
          <w:rFonts w:ascii="Calibri" w:eastAsia="Calibri" w:hAnsi="Calibri" w:cs="Calibri"/>
          <w:sz w:val="22"/>
          <w:szCs w:val="22"/>
        </w:rPr>
        <w:t>y</w:t>
      </w:r>
      <w:r w:rsidRPr="00512097">
        <w:rPr>
          <w:rFonts w:ascii="Calibri" w:eastAsia="Calibri" w:hAnsi="Calibri" w:cs="Calibri"/>
          <w:spacing w:val="22"/>
          <w:sz w:val="22"/>
          <w:szCs w:val="22"/>
        </w:rPr>
        <w:t xml:space="preserve"> </w:t>
      </w:r>
      <w:r w:rsidRPr="00512097">
        <w:rPr>
          <w:rFonts w:ascii="Calibri" w:eastAsia="Calibri" w:hAnsi="Calibri" w:cs="Calibri"/>
          <w:spacing w:val="2"/>
          <w:sz w:val="22"/>
          <w:szCs w:val="22"/>
        </w:rPr>
        <w:t>an</w:t>
      </w:r>
      <w:r w:rsidRPr="00512097">
        <w:rPr>
          <w:rFonts w:ascii="Calibri" w:eastAsia="Calibri" w:hAnsi="Calibri" w:cs="Calibri"/>
          <w:sz w:val="22"/>
          <w:szCs w:val="22"/>
        </w:rPr>
        <w:t>d</w:t>
      </w:r>
      <w:r w:rsidRPr="00512097">
        <w:rPr>
          <w:rFonts w:ascii="Calibri" w:eastAsia="Calibri" w:hAnsi="Calibri" w:cs="Calibri"/>
          <w:spacing w:val="11"/>
          <w:sz w:val="22"/>
          <w:szCs w:val="22"/>
        </w:rPr>
        <w:t xml:space="preserve"> </w:t>
      </w:r>
      <w:r w:rsidRPr="00512097">
        <w:rPr>
          <w:rFonts w:ascii="Calibri" w:eastAsia="Calibri" w:hAnsi="Calibri" w:cs="Calibri"/>
          <w:spacing w:val="1"/>
          <w:sz w:val="22"/>
          <w:szCs w:val="22"/>
        </w:rPr>
        <w:t>it</w:t>
      </w:r>
      <w:r w:rsidRPr="00512097">
        <w:rPr>
          <w:rFonts w:ascii="Calibri" w:eastAsia="Calibri" w:hAnsi="Calibri" w:cs="Calibri"/>
          <w:sz w:val="22"/>
          <w:szCs w:val="22"/>
        </w:rPr>
        <w:t>s</w:t>
      </w:r>
      <w:r w:rsidRPr="00512097">
        <w:rPr>
          <w:rFonts w:ascii="Calibri" w:eastAsia="Calibri" w:hAnsi="Calibri" w:cs="Calibri"/>
          <w:spacing w:val="8"/>
          <w:sz w:val="22"/>
          <w:szCs w:val="22"/>
        </w:rPr>
        <w:t xml:space="preserve"> </w:t>
      </w:r>
      <w:r w:rsidRPr="00512097">
        <w:rPr>
          <w:rFonts w:ascii="Calibri" w:eastAsia="Calibri" w:hAnsi="Calibri" w:cs="Calibri"/>
          <w:spacing w:val="2"/>
          <w:sz w:val="22"/>
          <w:szCs w:val="22"/>
        </w:rPr>
        <w:t>p</w:t>
      </w:r>
      <w:r w:rsidRPr="00512097">
        <w:rPr>
          <w:rFonts w:ascii="Calibri" w:eastAsia="Calibri" w:hAnsi="Calibri" w:cs="Calibri"/>
          <w:spacing w:val="1"/>
          <w:sz w:val="22"/>
          <w:szCs w:val="22"/>
        </w:rPr>
        <w:t>r</w:t>
      </w:r>
      <w:r w:rsidRPr="00512097">
        <w:rPr>
          <w:rFonts w:ascii="Calibri" w:eastAsia="Calibri" w:hAnsi="Calibri" w:cs="Calibri"/>
          <w:spacing w:val="2"/>
          <w:sz w:val="22"/>
          <w:szCs w:val="22"/>
        </w:rPr>
        <w:t>og</w:t>
      </w:r>
      <w:r w:rsidRPr="00512097">
        <w:rPr>
          <w:rFonts w:ascii="Calibri" w:eastAsia="Calibri" w:hAnsi="Calibri" w:cs="Calibri"/>
          <w:spacing w:val="1"/>
          <w:sz w:val="22"/>
          <w:szCs w:val="22"/>
        </w:rPr>
        <w:t>r</w:t>
      </w:r>
      <w:r w:rsidRPr="00512097">
        <w:rPr>
          <w:rFonts w:ascii="Calibri" w:eastAsia="Calibri" w:hAnsi="Calibri" w:cs="Calibri"/>
          <w:spacing w:val="2"/>
          <w:sz w:val="22"/>
          <w:szCs w:val="22"/>
        </w:rPr>
        <w:t>a</w:t>
      </w:r>
      <w:r w:rsidRPr="00512097">
        <w:rPr>
          <w:rFonts w:ascii="Calibri" w:eastAsia="Calibri" w:hAnsi="Calibri" w:cs="Calibri"/>
          <w:spacing w:val="3"/>
          <w:sz w:val="22"/>
          <w:szCs w:val="22"/>
        </w:rPr>
        <w:t>m</w:t>
      </w:r>
      <w:r w:rsidRPr="00512097">
        <w:rPr>
          <w:rFonts w:ascii="Calibri" w:eastAsia="Calibri" w:hAnsi="Calibri" w:cs="Calibri"/>
          <w:sz w:val="22"/>
          <w:szCs w:val="22"/>
        </w:rPr>
        <w:t>s</w:t>
      </w:r>
      <w:r w:rsidRPr="00512097">
        <w:rPr>
          <w:rFonts w:ascii="Calibri" w:eastAsia="Calibri" w:hAnsi="Calibri" w:cs="Calibri"/>
          <w:spacing w:val="20"/>
          <w:sz w:val="22"/>
          <w:szCs w:val="22"/>
        </w:rPr>
        <w:t xml:space="preserve"> </w:t>
      </w:r>
      <w:r w:rsidRPr="00512097">
        <w:rPr>
          <w:rFonts w:ascii="Calibri" w:eastAsia="Calibri" w:hAnsi="Calibri" w:cs="Calibri"/>
          <w:spacing w:val="1"/>
          <w:sz w:val="22"/>
          <w:szCs w:val="22"/>
        </w:rPr>
        <w:t>r</w:t>
      </w:r>
      <w:r w:rsidRPr="00512097">
        <w:rPr>
          <w:rFonts w:ascii="Calibri" w:eastAsia="Calibri" w:hAnsi="Calibri" w:cs="Calibri"/>
          <w:spacing w:val="2"/>
          <w:sz w:val="22"/>
          <w:szCs w:val="22"/>
        </w:rPr>
        <w:t>egu</w:t>
      </w:r>
      <w:r w:rsidRPr="00512097">
        <w:rPr>
          <w:rFonts w:ascii="Calibri" w:eastAsia="Calibri" w:hAnsi="Calibri" w:cs="Calibri"/>
          <w:spacing w:val="1"/>
          <w:sz w:val="22"/>
          <w:szCs w:val="22"/>
        </w:rPr>
        <w:t>l</w:t>
      </w:r>
      <w:r w:rsidRPr="00512097">
        <w:rPr>
          <w:rFonts w:ascii="Calibri" w:eastAsia="Calibri" w:hAnsi="Calibri" w:cs="Calibri"/>
          <w:spacing w:val="2"/>
          <w:sz w:val="22"/>
          <w:szCs w:val="22"/>
        </w:rPr>
        <w:t>a</w:t>
      </w:r>
      <w:r w:rsidRPr="00512097">
        <w:rPr>
          <w:rFonts w:ascii="Calibri" w:eastAsia="Calibri" w:hAnsi="Calibri" w:cs="Calibri"/>
          <w:spacing w:val="1"/>
          <w:sz w:val="22"/>
          <w:szCs w:val="22"/>
        </w:rPr>
        <w:t>rl</w:t>
      </w:r>
      <w:r w:rsidRPr="00512097">
        <w:rPr>
          <w:rFonts w:ascii="Calibri" w:eastAsia="Calibri" w:hAnsi="Calibri" w:cs="Calibri"/>
          <w:sz w:val="22"/>
          <w:szCs w:val="22"/>
        </w:rPr>
        <w:t>y</w:t>
      </w:r>
      <w:r w:rsidRPr="00512097">
        <w:rPr>
          <w:rFonts w:ascii="Calibri" w:eastAsia="Calibri" w:hAnsi="Calibri" w:cs="Calibri"/>
          <w:spacing w:val="20"/>
          <w:sz w:val="22"/>
          <w:szCs w:val="22"/>
        </w:rPr>
        <w:t xml:space="preserve"> </w:t>
      </w:r>
      <w:r w:rsidRPr="00512097">
        <w:rPr>
          <w:rFonts w:ascii="Calibri" w:eastAsia="Calibri" w:hAnsi="Calibri" w:cs="Calibri"/>
          <w:spacing w:val="2"/>
          <w:sz w:val="22"/>
          <w:szCs w:val="22"/>
        </w:rPr>
        <w:t>exa</w:t>
      </w:r>
      <w:r w:rsidRPr="00512097">
        <w:rPr>
          <w:rFonts w:ascii="Calibri" w:eastAsia="Calibri" w:hAnsi="Calibri" w:cs="Calibri"/>
          <w:spacing w:val="3"/>
          <w:sz w:val="22"/>
          <w:szCs w:val="22"/>
        </w:rPr>
        <w:t>m</w:t>
      </w:r>
      <w:r w:rsidRPr="00512097">
        <w:rPr>
          <w:rFonts w:ascii="Calibri" w:eastAsia="Calibri" w:hAnsi="Calibri" w:cs="Calibri"/>
          <w:spacing w:val="1"/>
          <w:sz w:val="22"/>
          <w:szCs w:val="22"/>
        </w:rPr>
        <w:t>i</w:t>
      </w:r>
      <w:r w:rsidRPr="00512097">
        <w:rPr>
          <w:rFonts w:ascii="Calibri" w:eastAsia="Calibri" w:hAnsi="Calibri" w:cs="Calibri"/>
          <w:spacing w:val="2"/>
          <w:sz w:val="22"/>
          <w:szCs w:val="22"/>
        </w:rPr>
        <w:t>n</w:t>
      </w:r>
      <w:r w:rsidRPr="00512097">
        <w:rPr>
          <w:rFonts w:ascii="Calibri" w:eastAsia="Calibri" w:hAnsi="Calibri" w:cs="Calibri"/>
          <w:sz w:val="22"/>
          <w:szCs w:val="22"/>
        </w:rPr>
        <w:t>e</w:t>
      </w:r>
      <w:r w:rsidRPr="00512097">
        <w:rPr>
          <w:rFonts w:ascii="Calibri" w:eastAsia="Calibri" w:hAnsi="Calibri" w:cs="Calibri"/>
          <w:spacing w:val="19"/>
          <w:sz w:val="22"/>
          <w:szCs w:val="22"/>
        </w:rPr>
        <w:t xml:space="preserve"> </w:t>
      </w:r>
      <w:r w:rsidRPr="00512097">
        <w:rPr>
          <w:rFonts w:ascii="Calibri" w:eastAsia="Calibri" w:hAnsi="Calibri" w:cs="Calibri"/>
          <w:spacing w:val="1"/>
          <w:sz w:val="22"/>
          <w:szCs w:val="22"/>
        </w:rPr>
        <w:t>t</w:t>
      </w:r>
      <w:r w:rsidRPr="00512097">
        <w:rPr>
          <w:rFonts w:ascii="Calibri" w:eastAsia="Calibri" w:hAnsi="Calibri" w:cs="Calibri"/>
          <w:spacing w:val="2"/>
          <w:sz w:val="22"/>
          <w:szCs w:val="22"/>
        </w:rPr>
        <w:t>h</w:t>
      </w:r>
      <w:r w:rsidRPr="00512097">
        <w:rPr>
          <w:rFonts w:ascii="Calibri" w:eastAsia="Calibri" w:hAnsi="Calibri" w:cs="Calibri"/>
          <w:sz w:val="22"/>
          <w:szCs w:val="22"/>
        </w:rPr>
        <w:t>e</w:t>
      </w:r>
      <w:r w:rsidRPr="00512097">
        <w:rPr>
          <w:rFonts w:ascii="Calibri" w:eastAsia="Calibri" w:hAnsi="Calibri" w:cs="Calibri"/>
          <w:spacing w:val="10"/>
          <w:sz w:val="22"/>
          <w:szCs w:val="22"/>
        </w:rPr>
        <w:t xml:space="preserve"> </w:t>
      </w:r>
      <w:r w:rsidRPr="00512097">
        <w:rPr>
          <w:rFonts w:ascii="Calibri" w:eastAsia="Calibri" w:hAnsi="Calibri" w:cs="Calibri"/>
          <w:spacing w:val="2"/>
          <w:sz w:val="22"/>
          <w:szCs w:val="22"/>
        </w:rPr>
        <w:t>e</w:t>
      </w:r>
      <w:r w:rsidRPr="00512097">
        <w:rPr>
          <w:rFonts w:ascii="Calibri" w:eastAsia="Calibri" w:hAnsi="Calibri" w:cs="Calibri"/>
          <w:spacing w:val="1"/>
          <w:sz w:val="22"/>
          <w:szCs w:val="22"/>
        </w:rPr>
        <w:t>ff</w:t>
      </w:r>
      <w:r w:rsidRPr="00512097">
        <w:rPr>
          <w:rFonts w:ascii="Calibri" w:eastAsia="Calibri" w:hAnsi="Calibri" w:cs="Calibri"/>
          <w:spacing w:val="2"/>
          <w:sz w:val="22"/>
          <w:szCs w:val="22"/>
        </w:rPr>
        <w:t>ec</w:t>
      </w:r>
      <w:r w:rsidRPr="00512097">
        <w:rPr>
          <w:rFonts w:ascii="Calibri" w:eastAsia="Calibri" w:hAnsi="Calibri" w:cs="Calibri"/>
          <w:spacing w:val="1"/>
          <w:sz w:val="22"/>
          <w:szCs w:val="22"/>
        </w:rPr>
        <w:t>ti</w:t>
      </w:r>
      <w:r w:rsidRPr="00512097">
        <w:rPr>
          <w:rFonts w:ascii="Calibri" w:eastAsia="Calibri" w:hAnsi="Calibri" w:cs="Calibri"/>
          <w:spacing w:val="2"/>
          <w:sz w:val="22"/>
          <w:szCs w:val="22"/>
        </w:rPr>
        <w:t>venes</w:t>
      </w:r>
      <w:r w:rsidRPr="00512097">
        <w:rPr>
          <w:rFonts w:ascii="Calibri" w:eastAsia="Calibri" w:hAnsi="Calibri" w:cs="Calibri"/>
          <w:sz w:val="22"/>
          <w:szCs w:val="22"/>
        </w:rPr>
        <w:t>s</w:t>
      </w:r>
      <w:r w:rsidRPr="00512097">
        <w:rPr>
          <w:rFonts w:ascii="Calibri" w:eastAsia="Calibri" w:hAnsi="Calibri" w:cs="Calibri"/>
          <w:spacing w:val="27"/>
          <w:sz w:val="22"/>
          <w:szCs w:val="22"/>
        </w:rPr>
        <w:t xml:space="preserve"> </w:t>
      </w:r>
      <w:r w:rsidRPr="00512097">
        <w:rPr>
          <w:rFonts w:ascii="Calibri" w:eastAsia="Calibri" w:hAnsi="Calibri" w:cs="Calibri"/>
          <w:spacing w:val="2"/>
          <w:sz w:val="22"/>
          <w:szCs w:val="22"/>
        </w:rPr>
        <w:t>o</w:t>
      </w:r>
      <w:r w:rsidRPr="00512097">
        <w:rPr>
          <w:rFonts w:ascii="Calibri" w:eastAsia="Calibri" w:hAnsi="Calibri" w:cs="Calibri"/>
          <w:sz w:val="22"/>
          <w:szCs w:val="22"/>
        </w:rPr>
        <w:t>f</w:t>
      </w:r>
      <w:r w:rsidRPr="00512097">
        <w:rPr>
          <w:rFonts w:ascii="Calibri" w:eastAsia="Calibri" w:hAnsi="Calibri" w:cs="Calibri"/>
          <w:spacing w:val="6"/>
          <w:sz w:val="22"/>
          <w:szCs w:val="22"/>
        </w:rPr>
        <w:t xml:space="preserve"> </w:t>
      </w:r>
      <w:r w:rsidRPr="00512097">
        <w:rPr>
          <w:rFonts w:ascii="Calibri" w:eastAsia="Calibri" w:hAnsi="Calibri" w:cs="Calibri"/>
          <w:spacing w:val="1"/>
          <w:w w:val="102"/>
          <w:sz w:val="22"/>
          <w:szCs w:val="22"/>
        </w:rPr>
        <w:t>t</w:t>
      </w:r>
      <w:r w:rsidRPr="00512097">
        <w:rPr>
          <w:rFonts w:ascii="Calibri" w:eastAsia="Calibri" w:hAnsi="Calibri" w:cs="Calibri"/>
          <w:spacing w:val="2"/>
          <w:w w:val="102"/>
          <w:sz w:val="22"/>
          <w:szCs w:val="22"/>
        </w:rPr>
        <w:t>h</w:t>
      </w:r>
      <w:r w:rsidRPr="00512097">
        <w:rPr>
          <w:rFonts w:ascii="Calibri" w:eastAsia="Calibri" w:hAnsi="Calibri" w:cs="Calibri"/>
          <w:w w:val="102"/>
          <w:sz w:val="22"/>
          <w:szCs w:val="22"/>
        </w:rPr>
        <w:t xml:space="preserve">e </w:t>
      </w:r>
      <w:r w:rsidRPr="00512097">
        <w:rPr>
          <w:rFonts w:ascii="Calibri" w:eastAsia="Calibri" w:hAnsi="Calibri" w:cs="Calibri"/>
          <w:spacing w:val="2"/>
          <w:sz w:val="22"/>
          <w:szCs w:val="22"/>
        </w:rPr>
        <w:t>cu</w:t>
      </w:r>
      <w:r w:rsidRPr="00512097">
        <w:rPr>
          <w:rFonts w:ascii="Calibri" w:eastAsia="Calibri" w:hAnsi="Calibri" w:cs="Calibri"/>
          <w:spacing w:val="1"/>
          <w:sz w:val="22"/>
          <w:szCs w:val="22"/>
        </w:rPr>
        <w:t>rri</w:t>
      </w:r>
      <w:r w:rsidRPr="00512097">
        <w:rPr>
          <w:rFonts w:ascii="Calibri" w:eastAsia="Calibri" w:hAnsi="Calibri" w:cs="Calibri"/>
          <w:spacing w:val="2"/>
          <w:sz w:val="22"/>
          <w:szCs w:val="22"/>
        </w:rPr>
        <w:t>cu</w:t>
      </w:r>
      <w:r w:rsidRPr="00512097">
        <w:rPr>
          <w:rFonts w:ascii="Calibri" w:eastAsia="Calibri" w:hAnsi="Calibri" w:cs="Calibri"/>
          <w:spacing w:val="1"/>
          <w:sz w:val="22"/>
          <w:szCs w:val="22"/>
        </w:rPr>
        <w:t>l</w:t>
      </w:r>
      <w:r w:rsidRPr="00512097">
        <w:rPr>
          <w:rFonts w:ascii="Calibri" w:eastAsia="Calibri" w:hAnsi="Calibri" w:cs="Calibri"/>
          <w:spacing w:val="2"/>
          <w:sz w:val="22"/>
          <w:szCs w:val="22"/>
        </w:rPr>
        <w:t>a</w:t>
      </w:r>
      <w:r w:rsidRPr="00512097">
        <w:rPr>
          <w:rFonts w:ascii="Calibri" w:eastAsia="Calibri" w:hAnsi="Calibri" w:cs="Calibri"/>
          <w:sz w:val="22"/>
          <w:szCs w:val="22"/>
        </w:rPr>
        <w:t>,</w:t>
      </w:r>
      <w:r w:rsidRPr="00512097">
        <w:rPr>
          <w:rFonts w:ascii="Calibri" w:eastAsia="Calibri" w:hAnsi="Calibri" w:cs="Calibri"/>
          <w:spacing w:val="20"/>
          <w:sz w:val="22"/>
          <w:szCs w:val="22"/>
        </w:rPr>
        <w:t xml:space="preserve"> </w:t>
      </w:r>
      <w:r w:rsidRPr="00512097">
        <w:rPr>
          <w:rFonts w:ascii="Calibri" w:eastAsia="Calibri" w:hAnsi="Calibri" w:cs="Calibri"/>
          <w:spacing w:val="1"/>
          <w:sz w:val="22"/>
          <w:szCs w:val="22"/>
        </w:rPr>
        <w:t>t</w:t>
      </w:r>
      <w:r w:rsidRPr="00512097">
        <w:rPr>
          <w:rFonts w:ascii="Calibri" w:eastAsia="Calibri" w:hAnsi="Calibri" w:cs="Calibri"/>
          <w:spacing w:val="2"/>
          <w:sz w:val="22"/>
          <w:szCs w:val="22"/>
        </w:rPr>
        <w:t>each</w:t>
      </w:r>
      <w:r w:rsidRPr="00512097">
        <w:rPr>
          <w:rFonts w:ascii="Calibri" w:eastAsia="Calibri" w:hAnsi="Calibri" w:cs="Calibri"/>
          <w:spacing w:val="1"/>
          <w:sz w:val="22"/>
          <w:szCs w:val="22"/>
        </w:rPr>
        <w:t>i</w:t>
      </w:r>
      <w:r w:rsidRPr="00512097">
        <w:rPr>
          <w:rFonts w:ascii="Calibri" w:eastAsia="Calibri" w:hAnsi="Calibri" w:cs="Calibri"/>
          <w:spacing w:val="2"/>
          <w:sz w:val="22"/>
          <w:szCs w:val="22"/>
        </w:rPr>
        <w:t>ng</w:t>
      </w:r>
      <w:r w:rsidRPr="00512097">
        <w:rPr>
          <w:rFonts w:ascii="Calibri" w:eastAsia="Calibri" w:hAnsi="Calibri" w:cs="Calibri"/>
          <w:sz w:val="22"/>
          <w:szCs w:val="22"/>
        </w:rPr>
        <w:t>,</w:t>
      </w:r>
      <w:r w:rsidRPr="00512097">
        <w:rPr>
          <w:rFonts w:ascii="Calibri" w:eastAsia="Calibri" w:hAnsi="Calibri" w:cs="Calibri"/>
          <w:spacing w:val="19"/>
          <w:sz w:val="22"/>
          <w:szCs w:val="22"/>
        </w:rPr>
        <w:t xml:space="preserve"> </w:t>
      </w:r>
      <w:r w:rsidRPr="00512097">
        <w:rPr>
          <w:rFonts w:ascii="Calibri" w:eastAsia="Calibri" w:hAnsi="Calibri" w:cs="Calibri"/>
          <w:spacing w:val="2"/>
          <w:sz w:val="22"/>
          <w:szCs w:val="22"/>
        </w:rPr>
        <w:t>se</w:t>
      </w:r>
      <w:r w:rsidRPr="00512097">
        <w:rPr>
          <w:rFonts w:ascii="Calibri" w:eastAsia="Calibri" w:hAnsi="Calibri" w:cs="Calibri"/>
          <w:spacing w:val="1"/>
          <w:sz w:val="22"/>
          <w:szCs w:val="22"/>
        </w:rPr>
        <w:t>r</w:t>
      </w:r>
      <w:r w:rsidRPr="00512097">
        <w:rPr>
          <w:rFonts w:ascii="Calibri" w:eastAsia="Calibri" w:hAnsi="Calibri" w:cs="Calibri"/>
          <w:spacing w:val="2"/>
          <w:sz w:val="22"/>
          <w:szCs w:val="22"/>
        </w:rPr>
        <w:t>v</w:t>
      </w:r>
      <w:r w:rsidRPr="00512097">
        <w:rPr>
          <w:rFonts w:ascii="Calibri" w:eastAsia="Calibri" w:hAnsi="Calibri" w:cs="Calibri"/>
          <w:spacing w:val="1"/>
          <w:sz w:val="22"/>
          <w:szCs w:val="22"/>
        </w:rPr>
        <w:t>i</w:t>
      </w:r>
      <w:r w:rsidRPr="00512097">
        <w:rPr>
          <w:rFonts w:ascii="Calibri" w:eastAsia="Calibri" w:hAnsi="Calibri" w:cs="Calibri"/>
          <w:spacing w:val="2"/>
          <w:sz w:val="22"/>
          <w:szCs w:val="22"/>
        </w:rPr>
        <w:t>ces</w:t>
      </w:r>
      <w:r w:rsidRPr="00512097">
        <w:rPr>
          <w:rFonts w:ascii="Calibri" w:eastAsia="Calibri" w:hAnsi="Calibri" w:cs="Calibri"/>
          <w:sz w:val="22"/>
          <w:szCs w:val="22"/>
        </w:rPr>
        <w:t>,</w:t>
      </w:r>
      <w:r w:rsidRPr="00512097">
        <w:rPr>
          <w:rFonts w:ascii="Calibri" w:eastAsia="Calibri" w:hAnsi="Calibri" w:cs="Calibri"/>
          <w:spacing w:val="18"/>
          <w:sz w:val="22"/>
          <w:szCs w:val="22"/>
        </w:rPr>
        <w:t xml:space="preserve"> </w:t>
      </w:r>
      <w:r w:rsidRPr="00512097">
        <w:rPr>
          <w:rFonts w:ascii="Calibri" w:eastAsia="Calibri" w:hAnsi="Calibri" w:cs="Calibri"/>
          <w:spacing w:val="2"/>
          <w:sz w:val="22"/>
          <w:szCs w:val="22"/>
        </w:rPr>
        <w:t>an</w:t>
      </w:r>
      <w:r w:rsidRPr="00512097">
        <w:rPr>
          <w:rFonts w:ascii="Calibri" w:eastAsia="Calibri" w:hAnsi="Calibri" w:cs="Calibri"/>
          <w:sz w:val="22"/>
          <w:szCs w:val="22"/>
        </w:rPr>
        <w:t>d</w:t>
      </w:r>
      <w:r w:rsidRPr="00512097">
        <w:rPr>
          <w:rFonts w:ascii="Calibri" w:eastAsia="Calibri" w:hAnsi="Calibri" w:cs="Calibri"/>
          <w:spacing w:val="10"/>
          <w:sz w:val="22"/>
          <w:szCs w:val="22"/>
        </w:rPr>
        <w:t xml:space="preserve"> </w:t>
      </w:r>
      <w:r w:rsidRPr="00512097">
        <w:rPr>
          <w:rFonts w:ascii="Calibri" w:eastAsia="Calibri" w:hAnsi="Calibri" w:cs="Calibri"/>
          <w:spacing w:val="2"/>
          <w:sz w:val="22"/>
          <w:szCs w:val="22"/>
        </w:rPr>
        <w:t>p</w:t>
      </w:r>
      <w:r w:rsidRPr="00512097">
        <w:rPr>
          <w:rFonts w:ascii="Calibri" w:eastAsia="Calibri" w:hAnsi="Calibri" w:cs="Calibri"/>
          <w:spacing w:val="1"/>
          <w:sz w:val="22"/>
          <w:szCs w:val="22"/>
        </w:rPr>
        <w:t>r</w:t>
      </w:r>
      <w:r w:rsidRPr="00512097">
        <w:rPr>
          <w:rFonts w:ascii="Calibri" w:eastAsia="Calibri" w:hAnsi="Calibri" w:cs="Calibri"/>
          <w:spacing w:val="2"/>
          <w:sz w:val="22"/>
          <w:szCs w:val="22"/>
        </w:rPr>
        <w:t>og</w:t>
      </w:r>
      <w:r w:rsidRPr="00512097">
        <w:rPr>
          <w:rFonts w:ascii="Calibri" w:eastAsia="Calibri" w:hAnsi="Calibri" w:cs="Calibri"/>
          <w:spacing w:val="1"/>
          <w:sz w:val="22"/>
          <w:szCs w:val="22"/>
        </w:rPr>
        <w:t>r</w:t>
      </w:r>
      <w:r w:rsidRPr="00512097">
        <w:rPr>
          <w:rFonts w:ascii="Calibri" w:eastAsia="Calibri" w:hAnsi="Calibri" w:cs="Calibri"/>
          <w:spacing w:val="2"/>
          <w:sz w:val="22"/>
          <w:szCs w:val="22"/>
        </w:rPr>
        <w:t>a</w:t>
      </w:r>
      <w:r w:rsidRPr="00512097">
        <w:rPr>
          <w:rFonts w:ascii="Calibri" w:eastAsia="Calibri" w:hAnsi="Calibri" w:cs="Calibri"/>
          <w:spacing w:val="3"/>
          <w:sz w:val="22"/>
          <w:szCs w:val="22"/>
        </w:rPr>
        <w:t>m</w:t>
      </w:r>
      <w:r w:rsidRPr="00512097">
        <w:rPr>
          <w:rFonts w:ascii="Calibri" w:eastAsia="Calibri" w:hAnsi="Calibri" w:cs="Calibri"/>
          <w:sz w:val="22"/>
          <w:szCs w:val="22"/>
        </w:rPr>
        <w:t>s</w:t>
      </w:r>
      <w:r w:rsidRPr="00512097">
        <w:rPr>
          <w:rFonts w:ascii="Calibri" w:eastAsia="Calibri" w:hAnsi="Calibri" w:cs="Calibri"/>
          <w:spacing w:val="20"/>
          <w:sz w:val="22"/>
          <w:szCs w:val="22"/>
        </w:rPr>
        <w:t xml:space="preserve"> </w:t>
      </w:r>
      <w:r w:rsidRPr="00512097">
        <w:rPr>
          <w:rFonts w:ascii="Calibri" w:eastAsia="Calibri" w:hAnsi="Calibri" w:cs="Calibri"/>
          <w:spacing w:val="1"/>
          <w:sz w:val="22"/>
          <w:szCs w:val="22"/>
        </w:rPr>
        <w:t>t</w:t>
      </w:r>
      <w:r w:rsidRPr="00512097">
        <w:rPr>
          <w:rFonts w:ascii="Calibri" w:eastAsia="Calibri" w:hAnsi="Calibri" w:cs="Calibri"/>
          <w:spacing w:val="2"/>
          <w:sz w:val="22"/>
          <w:szCs w:val="22"/>
        </w:rPr>
        <w:t>h</w:t>
      </w:r>
      <w:r w:rsidRPr="00512097">
        <w:rPr>
          <w:rFonts w:ascii="Calibri" w:eastAsia="Calibri" w:hAnsi="Calibri" w:cs="Calibri"/>
          <w:sz w:val="22"/>
          <w:szCs w:val="22"/>
        </w:rPr>
        <w:t>e</w:t>
      </w:r>
      <w:r w:rsidRPr="00512097">
        <w:rPr>
          <w:rFonts w:ascii="Calibri" w:eastAsia="Calibri" w:hAnsi="Calibri" w:cs="Calibri"/>
          <w:spacing w:val="10"/>
          <w:sz w:val="22"/>
          <w:szCs w:val="22"/>
        </w:rPr>
        <w:t xml:space="preserve"> </w:t>
      </w:r>
      <w:r w:rsidRPr="00512097">
        <w:rPr>
          <w:rFonts w:ascii="Calibri" w:eastAsia="Calibri" w:hAnsi="Calibri" w:cs="Calibri"/>
          <w:spacing w:val="3"/>
          <w:sz w:val="22"/>
          <w:szCs w:val="22"/>
        </w:rPr>
        <w:t>U</w:t>
      </w:r>
      <w:r w:rsidRPr="00512097">
        <w:rPr>
          <w:rFonts w:ascii="Calibri" w:eastAsia="Calibri" w:hAnsi="Calibri" w:cs="Calibri"/>
          <w:spacing w:val="2"/>
          <w:sz w:val="22"/>
          <w:szCs w:val="22"/>
        </w:rPr>
        <w:t>n</w:t>
      </w:r>
      <w:r w:rsidRPr="00512097">
        <w:rPr>
          <w:rFonts w:ascii="Calibri" w:eastAsia="Calibri" w:hAnsi="Calibri" w:cs="Calibri"/>
          <w:spacing w:val="1"/>
          <w:sz w:val="22"/>
          <w:szCs w:val="22"/>
        </w:rPr>
        <w:t>i</w:t>
      </w:r>
      <w:r w:rsidRPr="00512097">
        <w:rPr>
          <w:rFonts w:ascii="Calibri" w:eastAsia="Calibri" w:hAnsi="Calibri" w:cs="Calibri"/>
          <w:spacing w:val="2"/>
          <w:sz w:val="22"/>
          <w:szCs w:val="22"/>
        </w:rPr>
        <w:t>ve</w:t>
      </w:r>
      <w:r w:rsidRPr="00512097">
        <w:rPr>
          <w:rFonts w:ascii="Calibri" w:eastAsia="Calibri" w:hAnsi="Calibri" w:cs="Calibri"/>
          <w:spacing w:val="1"/>
          <w:sz w:val="22"/>
          <w:szCs w:val="22"/>
        </w:rPr>
        <w:t>r</w:t>
      </w:r>
      <w:r w:rsidRPr="00512097">
        <w:rPr>
          <w:rFonts w:ascii="Calibri" w:eastAsia="Calibri" w:hAnsi="Calibri" w:cs="Calibri"/>
          <w:spacing w:val="2"/>
          <w:sz w:val="22"/>
          <w:szCs w:val="22"/>
        </w:rPr>
        <w:t>s</w:t>
      </w:r>
      <w:r w:rsidRPr="00512097">
        <w:rPr>
          <w:rFonts w:ascii="Calibri" w:eastAsia="Calibri" w:hAnsi="Calibri" w:cs="Calibri"/>
          <w:spacing w:val="1"/>
          <w:sz w:val="22"/>
          <w:szCs w:val="22"/>
        </w:rPr>
        <w:t>it</w:t>
      </w:r>
      <w:r w:rsidRPr="00512097">
        <w:rPr>
          <w:rFonts w:ascii="Calibri" w:eastAsia="Calibri" w:hAnsi="Calibri" w:cs="Calibri"/>
          <w:sz w:val="22"/>
          <w:szCs w:val="22"/>
        </w:rPr>
        <w:t>y</w:t>
      </w:r>
      <w:r w:rsidRPr="00512097">
        <w:rPr>
          <w:rFonts w:ascii="Calibri" w:eastAsia="Calibri" w:hAnsi="Calibri" w:cs="Calibri"/>
          <w:spacing w:val="22"/>
          <w:sz w:val="22"/>
          <w:szCs w:val="22"/>
        </w:rPr>
        <w:t xml:space="preserve"> </w:t>
      </w:r>
      <w:r w:rsidRPr="00512097">
        <w:rPr>
          <w:rFonts w:ascii="Calibri" w:eastAsia="Calibri" w:hAnsi="Calibri" w:cs="Calibri"/>
          <w:spacing w:val="2"/>
          <w:sz w:val="22"/>
          <w:szCs w:val="22"/>
        </w:rPr>
        <w:t>p</w:t>
      </w:r>
      <w:r w:rsidRPr="00512097">
        <w:rPr>
          <w:rFonts w:ascii="Calibri" w:eastAsia="Calibri" w:hAnsi="Calibri" w:cs="Calibri"/>
          <w:spacing w:val="1"/>
          <w:sz w:val="22"/>
          <w:szCs w:val="22"/>
        </w:rPr>
        <w:t>r</w:t>
      </w:r>
      <w:r w:rsidRPr="00512097">
        <w:rPr>
          <w:rFonts w:ascii="Calibri" w:eastAsia="Calibri" w:hAnsi="Calibri" w:cs="Calibri"/>
          <w:spacing w:val="2"/>
          <w:sz w:val="22"/>
          <w:szCs w:val="22"/>
        </w:rPr>
        <w:t>ov</w:t>
      </w:r>
      <w:r w:rsidRPr="00512097">
        <w:rPr>
          <w:rFonts w:ascii="Calibri" w:eastAsia="Calibri" w:hAnsi="Calibri" w:cs="Calibri"/>
          <w:spacing w:val="1"/>
          <w:sz w:val="22"/>
          <w:szCs w:val="22"/>
        </w:rPr>
        <w:t>i</w:t>
      </w:r>
      <w:r w:rsidRPr="00512097">
        <w:rPr>
          <w:rFonts w:ascii="Calibri" w:eastAsia="Calibri" w:hAnsi="Calibri" w:cs="Calibri"/>
          <w:spacing w:val="2"/>
          <w:sz w:val="22"/>
          <w:szCs w:val="22"/>
        </w:rPr>
        <w:t>des</w:t>
      </w:r>
      <w:r w:rsidRPr="00512097">
        <w:rPr>
          <w:rFonts w:ascii="Calibri" w:eastAsia="Calibri" w:hAnsi="Calibri" w:cs="Calibri"/>
          <w:sz w:val="22"/>
          <w:szCs w:val="22"/>
        </w:rPr>
        <w:t>.</w:t>
      </w:r>
      <w:r w:rsidRPr="00512097">
        <w:rPr>
          <w:rFonts w:ascii="Calibri" w:eastAsia="Calibri" w:hAnsi="Calibri" w:cs="Calibri"/>
          <w:spacing w:val="19"/>
          <w:sz w:val="22"/>
          <w:szCs w:val="22"/>
        </w:rPr>
        <w:t xml:space="preserve"> </w:t>
      </w:r>
      <w:r w:rsidRPr="00512097">
        <w:rPr>
          <w:rFonts w:ascii="Calibri" w:eastAsia="Calibri" w:hAnsi="Calibri" w:cs="Calibri"/>
          <w:spacing w:val="2"/>
          <w:sz w:val="22"/>
          <w:szCs w:val="22"/>
        </w:rPr>
        <w:t>A</w:t>
      </w:r>
      <w:r w:rsidRPr="00512097">
        <w:rPr>
          <w:rFonts w:ascii="Calibri" w:eastAsia="Calibri" w:hAnsi="Calibri" w:cs="Calibri"/>
          <w:sz w:val="22"/>
          <w:szCs w:val="22"/>
        </w:rPr>
        <w:t>s</w:t>
      </w:r>
      <w:r w:rsidRPr="00512097">
        <w:rPr>
          <w:rFonts w:ascii="Calibri" w:eastAsia="Calibri" w:hAnsi="Calibri" w:cs="Calibri"/>
          <w:spacing w:val="8"/>
          <w:sz w:val="22"/>
          <w:szCs w:val="22"/>
        </w:rPr>
        <w:t xml:space="preserve"> </w:t>
      </w:r>
      <w:r w:rsidRPr="00512097">
        <w:rPr>
          <w:rFonts w:ascii="Calibri" w:eastAsia="Calibri" w:hAnsi="Calibri" w:cs="Calibri"/>
          <w:spacing w:val="2"/>
          <w:sz w:val="22"/>
          <w:szCs w:val="22"/>
        </w:rPr>
        <w:t>Ph</w:t>
      </w:r>
      <w:r w:rsidRPr="00512097">
        <w:rPr>
          <w:rFonts w:ascii="Calibri" w:eastAsia="Calibri" w:hAnsi="Calibri" w:cs="Calibri"/>
          <w:spacing w:val="1"/>
          <w:sz w:val="22"/>
          <w:szCs w:val="22"/>
        </w:rPr>
        <w:t>il</w:t>
      </w:r>
      <w:r w:rsidRPr="00512097">
        <w:rPr>
          <w:rFonts w:ascii="Calibri" w:eastAsia="Calibri" w:hAnsi="Calibri" w:cs="Calibri"/>
          <w:spacing w:val="2"/>
          <w:sz w:val="22"/>
          <w:szCs w:val="22"/>
        </w:rPr>
        <w:t>ade</w:t>
      </w:r>
      <w:r w:rsidRPr="00512097">
        <w:rPr>
          <w:rFonts w:ascii="Calibri" w:eastAsia="Calibri" w:hAnsi="Calibri" w:cs="Calibri"/>
          <w:spacing w:val="1"/>
          <w:sz w:val="22"/>
          <w:szCs w:val="22"/>
        </w:rPr>
        <w:t>l</w:t>
      </w:r>
      <w:r w:rsidRPr="00512097">
        <w:rPr>
          <w:rFonts w:ascii="Calibri" w:eastAsia="Calibri" w:hAnsi="Calibri" w:cs="Calibri"/>
          <w:spacing w:val="2"/>
          <w:sz w:val="22"/>
          <w:szCs w:val="22"/>
        </w:rPr>
        <w:t>ph</w:t>
      </w:r>
      <w:r w:rsidRPr="00512097">
        <w:rPr>
          <w:rFonts w:ascii="Calibri" w:eastAsia="Calibri" w:hAnsi="Calibri" w:cs="Calibri"/>
          <w:spacing w:val="1"/>
          <w:sz w:val="22"/>
          <w:szCs w:val="22"/>
        </w:rPr>
        <w:t>i</w:t>
      </w:r>
      <w:r w:rsidRPr="00512097">
        <w:rPr>
          <w:rFonts w:ascii="Calibri" w:eastAsia="Calibri" w:hAnsi="Calibri" w:cs="Calibri"/>
          <w:sz w:val="22"/>
          <w:szCs w:val="22"/>
        </w:rPr>
        <w:t>a</w:t>
      </w:r>
      <w:r w:rsidRPr="00512097">
        <w:rPr>
          <w:rFonts w:ascii="Calibri" w:eastAsia="Calibri" w:hAnsi="Calibri" w:cs="Calibri"/>
          <w:spacing w:val="27"/>
          <w:sz w:val="22"/>
          <w:szCs w:val="22"/>
        </w:rPr>
        <w:t xml:space="preserve"> </w:t>
      </w:r>
      <w:r w:rsidRPr="00512097">
        <w:rPr>
          <w:rFonts w:ascii="Calibri" w:eastAsia="Calibri" w:hAnsi="Calibri" w:cs="Calibri"/>
          <w:spacing w:val="3"/>
          <w:sz w:val="22"/>
          <w:szCs w:val="22"/>
        </w:rPr>
        <w:t>U</w:t>
      </w:r>
      <w:r w:rsidRPr="00512097">
        <w:rPr>
          <w:rFonts w:ascii="Calibri" w:eastAsia="Calibri" w:hAnsi="Calibri" w:cs="Calibri"/>
          <w:spacing w:val="2"/>
          <w:sz w:val="22"/>
          <w:szCs w:val="22"/>
        </w:rPr>
        <w:t>n</w:t>
      </w:r>
      <w:r w:rsidRPr="00512097">
        <w:rPr>
          <w:rFonts w:ascii="Calibri" w:eastAsia="Calibri" w:hAnsi="Calibri" w:cs="Calibri"/>
          <w:spacing w:val="1"/>
          <w:sz w:val="22"/>
          <w:szCs w:val="22"/>
        </w:rPr>
        <w:t>i</w:t>
      </w:r>
      <w:r w:rsidRPr="00512097">
        <w:rPr>
          <w:rFonts w:ascii="Calibri" w:eastAsia="Calibri" w:hAnsi="Calibri" w:cs="Calibri"/>
          <w:spacing w:val="2"/>
          <w:sz w:val="22"/>
          <w:szCs w:val="22"/>
        </w:rPr>
        <w:t>ve</w:t>
      </w:r>
      <w:r w:rsidRPr="00512097">
        <w:rPr>
          <w:rFonts w:ascii="Calibri" w:eastAsia="Calibri" w:hAnsi="Calibri" w:cs="Calibri"/>
          <w:spacing w:val="1"/>
          <w:sz w:val="22"/>
          <w:szCs w:val="22"/>
        </w:rPr>
        <w:t>r</w:t>
      </w:r>
      <w:r w:rsidRPr="00512097">
        <w:rPr>
          <w:rFonts w:ascii="Calibri" w:eastAsia="Calibri" w:hAnsi="Calibri" w:cs="Calibri"/>
          <w:spacing w:val="2"/>
          <w:sz w:val="22"/>
          <w:szCs w:val="22"/>
        </w:rPr>
        <w:t>s</w:t>
      </w:r>
      <w:r w:rsidRPr="00512097">
        <w:rPr>
          <w:rFonts w:ascii="Calibri" w:eastAsia="Calibri" w:hAnsi="Calibri" w:cs="Calibri"/>
          <w:spacing w:val="1"/>
          <w:sz w:val="22"/>
          <w:szCs w:val="22"/>
        </w:rPr>
        <w:t>it</w:t>
      </w:r>
      <w:r w:rsidRPr="00512097">
        <w:rPr>
          <w:rFonts w:ascii="Calibri" w:eastAsia="Calibri" w:hAnsi="Calibri" w:cs="Calibri"/>
          <w:sz w:val="22"/>
          <w:szCs w:val="22"/>
        </w:rPr>
        <w:t>y</w:t>
      </w:r>
      <w:r w:rsidRPr="00512097">
        <w:rPr>
          <w:rFonts w:ascii="Calibri" w:eastAsia="Calibri" w:hAnsi="Calibri" w:cs="Calibri"/>
          <w:spacing w:val="22"/>
          <w:sz w:val="22"/>
          <w:szCs w:val="22"/>
        </w:rPr>
        <w:t xml:space="preserve"> </w:t>
      </w:r>
      <w:r w:rsidRPr="00512097">
        <w:rPr>
          <w:rFonts w:ascii="Calibri" w:eastAsia="Calibri" w:hAnsi="Calibri" w:cs="Calibri"/>
          <w:spacing w:val="2"/>
          <w:w w:val="102"/>
          <w:sz w:val="22"/>
          <w:szCs w:val="22"/>
        </w:rPr>
        <w:t>see</w:t>
      </w:r>
      <w:r w:rsidRPr="00512097">
        <w:rPr>
          <w:rFonts w:ascii="Calibri" w:eastAsia="Calibri" w:hAnsi="Calibri" w:cs="Calibri"/>
          <w:w w:val="102"/>
          <w:sz w:val="22"/>
          <w:szCs w:val="22"/>
        </w:rPr>
        <w:t xml:space="preserve">s </w:t>
      </w:r>
      <w:r w:rsidRPr="00512097">
        <w:rPr>
          <w:rFonts w:ascii="Calibri" w:eastAsia="Calibri" w:hAnsi="Calibri" w:cs="Calibri"/>
          <w:spacing w:val="2"/>
          <w:sz w:val="22"/>
          <w:szCs w:val="22"/>
        </w:rPr>
        <w:t>app</w:t>
      </w:r>
      <w:r w:rsidRPr="00512097">
        <w:rPr>
          <w:rFonts w:ascii="Calibri" w:eastAsia="Calibri" w:hAnsi="Calibri" w:cs="Calibri"/>
          <w:spacing w:val="1"/>
          <w:sz w:val="22"/>
          <w:szCs w:val="22"/>
        </w:rPr>
        <w:t>r</w:t>
      </w:r>
      <w:r w:rsidRPr="00512097">
        <w:rPr>
          <w:rFonts w:ascii="Calibri" w:eastAsia="Calibri" w:hAnsi="Calibri" w:cs="Calibri"/>
          <w:spacing w:val="2"/>
          <w:sz w:val="22"/>
          <w:szCs w:val="22"/>
        </w:rPr>
        <w:t>op</w:t>
      </w:r>
      <w:r w:rsidRPr="00512097">
        <w:rPr>
          <w:rFonts w:ascii="Calibri" w:eastAsia="Calibri" w:hAnsi="Calibri" w:cs="Calibri"/>
          <w:spacing w:val="1"/>
          <w:sz w:val="22"/>
          <w:szCs w:val="22"/>
        </w:rPr>
        <w:t>ri</w:t>
      </w:r>
      <w:r w:rsidRPr="00512097">
        <w:rPr>
          <w:rFonts w:ascii="Calibri" w:eastAsia="Calibri" w:hAnsi="Calibri" w:cs="Calibri"/>
          <w:spacing w:val="2"/>
          <w:sz w:val="22"/>
          <w:szCs w:val="22"/>
        </w:rPr>
        <w:t>a</w:t>
      </w:r>
      <w:r w:rsidRPr="00512097">
        <w:rPr>
          <w:rFonts w:ascii="Calibri" w:eastAsia="Calibri" w:hAnsi="Calibri" w:cs="Calibri"/>
          <w:spacing w:val="1"/>
          <w:sz w:val="22"/>
          <w:szCs w:val="22"/>
        </w:rPr>
        <w:t>t</w:t>
      </w:r>
      <w:r w:rsidRPr="00512097">
        <w:rPr>
          <w:rFonts w:ascii="Calibri" w:eastAsia="Calibri" w:hAnsi="Calibri" w:cs="Calibri"/>
          <w:spacing w:val="2"/>
          <w:sz w:val="22"/>
          <w:szCs w:val="22"/>
        </w:rPr>
        <w:t>e</w:t>
      </w:r>
      <w:r w:rsidRPr="00512097">
        <w:rPr>
          <w:rFonts w:ascii="Calibri" w:eastAsia="Calibri" w:hAnsi="Calibri" w:cs="Calibri"/>
          <w:sz w:val="22"/>
          <w:szCs w:val="22"/>
        </w:rPr>
        <w:t>,</w:t>
      </w:r>
      <w:r w:rsidRPr="00512097">
        <w:rPr>
          <w:rFonts w:ascii="Calibri" w:eastAsia="Calibri" w:hAnsi="Calibri" w:cs="Calibri"/>
          <w:spacing w:val="25"/>
          <w:sz w:val="22"/>
          <w:szCs w:val="22"/>
        </w:rPr>
        <w:t xml:space="preserve"> </w:t>
      </w:r>
      <w:r w:rsidRPr="00512097">
        <w:rPr>
          <w:rFonts w:ascii="Calibri" w:eastAsia="Calibri" w:hAnsi="Calibri" w:cs="Calibri"/>
          <w:spacing w:val="1"/>
          <w:sz w:val="22"/>
          <w:szCs w:val="22"/>
        </w:rPr>
        <w:t>i</w:t>
      </w:r>
      <w:r w:rsidRPr="00512097">
        <w:rPr>
          <w:rFonts w:ascii="Calibri" w:eastAsia="Calibri" w:hAnsi="Calibri" w:cs="Calibri"/>
          <w:sz w:val="22"/>
          <w:szCs w:val="22"/>
        </w:rPr>
        <w:t>t</w:t>
      </w:r>
      <w:r w:rsidRPr="00512097">
        <w:rPr>
          <w:rFonts w:ascii="Calibri" w:eastAsia="Calibri" w:hAnsi="Calibri" w:cs="Calibri"/>
          <w:spacing w:val="6"/>
          <w:sz w:val="22"/>
          <w:szCs w:val="22"/>
        </w:rPr>
        <w:t xml:space="preserve"> </w:t>
      </w:r>
      <w:r w:rsidRPr="00512097">
        <w:rPr>
          <w:rFonts w:ascii="Calibri" w:eastAsia="Calibri" w:hAnsi="Calibri" w:cs="Calibri"/>
          <w:spacing w:val="3"/>
          <w:sz w:val="22"/>
          <w:szCs w:val="22"/>
        </w:rPr>
        <w:t>m</w:t>
      </w:r>
      <w:r w:rsidRPr="00512097">
        <w:rPr>
          <w:rFonts w:ascii="Calibri" w:eastAsia="Calibri" w:hAnsi="Calibri" w:cs="Calibri"/>
          <w:spacing w:val="2"/>
          <w:sz w:val="22"/>
          <w:szCs w:val="22"/>
        </w:rPr>
        <w:t>a</w:t>
      </w:r>
      <w:r w:rsidRPr="00512097">
        <w:rPr>
          <w:rFonts w:ascii="Calibri" w:eastAsia="Calibri" w:hAnsi="Calibri" w:cs="Calibri"/>
          <w:sz w:val="22"/>
          <w:szCs w:val="22"/>
        </w:rPr>
        <w:t>y</w:t>
      </w:r>
      <w:r w:rsidRPr="00512097">
        <w:rPr>
          <w:rFonts w:ascii="Calibri" w:eastAsia="Calibri" w:hAnsi="Calibri" w:cs="Calibri"/>
          <w:spacing w:val="11"/>
          <w:sz w:val="22"/>
          <w:szCs w:val="22"/>
        </w:rPr>
        <w:t xml:space="preserve"> </w:t>
      </w:r>
      <w:r w:rsidRPr="00512097">
        <w:rPr>
          <w:rFonts w:ascii="Calibri" w:eastAsia="Calibri" w:hAnsi="Calibri" w:cs="Calibri"/>
          <w:spacing w:val="1"/>
          <w:sz w:val="22"/>
          <w:szCs w:val="22"/>
        </w:rPr>
        <w:t>r</w:t>
      </w:r>
      <w:r w:rsidRPr="00512097">
        <w:rPr>
          <w:rFonts w:ascii="Calibri" w:eastAsia="Calibri" w:hAnsi="Calibri" w:cs="Calibri"/>
          <w:spacing w:val="2"/>
          <w:sz w:val="22"/>
          <w:szCs w:val="22"/>
        </w:rPr>
        <w:t>e</w:t>
      </w:r>
      <w:r w:rsidRPr="00512097">
        <w:rPr>
          <w:rFonts w:ascii="Calibri" w:eastAsia="Calibri" w:hAnsi="Calibri" w:cs="Calibri"/>
          <w:spacing w:val="1"/>
          <w:sz w:val="22"/>
          <w:szCs w:val="22"/>
        </w:rPr>
        <w:t>t</w:t>
      </w:r>
      <w:r w:rsidRPr="00512097">
        <w:rPr>
          <w:rFonts w:ascii="Calibri" w:eastAsia="Calibri" w:hAnsi="Calibri" w:cs="Calibri"/>
          <w:spacing w:val="2"/>
          <w:sz w:val="22"/>
          <w:szCs w:val="22"/>
        </w:rPr>
        <w:t>a</w:t>
      </w:r>
      <w:r w:rsidRPr="00512097">
        <w:rPr>
          <w:rFonts w:ascii="Calibri" w:eastAsia="Calibri" w:hAnsi="Calibri" w:cs="Calibri"/>
          <w:spacing w:val="1"/>
          <w:sz w:val="22"/>
          <w:szCs w:val="22"/>
        </w:rPr>
        <w:t>i</w:t>
      </w:r>
      <w:r w:rsidRPr="00512097">
        <w:rPr>
          <w:rFonts w:ascii="Calibri" w:eastAsia="Calibri" w:hAnsi="Calibri" w:cs="Calibri"/>
          <w:sz w:val="22"/>
          <w:szCs w:val="22"/>
        </w:rPr>
        <w:t>n</w:t>
      </w:r>
      <w:r w:rsidRPr="00512097">
        <w:rPr>
          <w:rFonts w:ascii="Calibri" w:eastAsia="Calibri" w:hAnsi="Calibri" w:cs="Calibri"/>
          <w:spacing w:val="14"/>
          <w:sz w:val="22"/>
          <w:szCs w:val="22"/>
        </w:rPr>
        <w:t xml:space="preserve"> </w:t>
      </w:r>
      <w:r w:rsidRPr="00512097">
        <w:rPr>
          <w:rFonts w:ascii="Calibri" w:eastAsia="Calibri" w:hAnsi="Calibri" w:cs="Calibri"/>
          <w:spacing w:val="1"/>
          <w:sz w:val="22"/>
          <w:szCs w:val="22"/>
        </w:rPr>
        <w:t>r</w:t>
      </w:r>
      <w:r w:rsidRPr="00512097">
        <w:rPr>
          <w:rFonts w:ascii="Calibri" w:eastAsia="Calibri" w:hAnsi="Calibri" w:cs="Calibri"/>
          <w:spacing w:val="2"/>
          <w:sz w:val="22"/>
          <w:szCs w:val="22"/>
        </w:rPr>
        <w:t>ep</w:t>
      </w:r>
      <w:r w:rsidRPr="00512097">
        <w:rPr>
          <w:rFonts w:ascii="Calibri" w:eastAsia="Calibri" w:hAnsi="Calibri" w:cs="Calibri"/>
          <w:spacing w:val="1"/>
          <w:sz w:val="22"/>
          <w:szCs w:val="22"/>
        </w:rPr>
        <w:t>r</w:t>
      </w:r>
      <w:r w:rsidRPr="00512097">
        <w:rPr>
          <w:rFonts w:ascii="Calibri" w:eastAsia="Calibri" w:hAnsi="Calibri" w:cs="Calibri"/>
          <w:spacing w:val="2"/>
          <w:sz w:val="22"/>
          <w:szCs w:val="22"/>
        </w:rPr>
        <w:t>esen</w:t>
      </w:r>
      <w:r w:rsidRPr="00512097">
        <w:rPr>
          <w:rFonts w:ascii="Calibri" w:eastAsia="Calibri" w:hAnsi="Calibri" w:cs="Calibri"/>
          <w:spacing w:val="1"/>
          <w:sz w:val="22"/>
          <w:szCs w:val="22"/>
        </w:rPr>
        <w:t>t</w:t>
      </w:r>
      <w:r w:rsidRPr="00512097">
        <w:rPr>
          <w:rFonts w:ascii="Calibri" w:eastAsia="Calibri" w:hAnsi="Calibri" w:cs="Calibri"/>
          <w:spacing w:val="2"/>
          <w:sz w:val="22"/>
          <w:szCs w:val="22"/>
        </w:rPr>
        <w:t>a</w:t>
      </w:r>
      <w:r w:rsidRPr="00512097">
        <w:rPr>
          <w:rFonts w:ascii="Calibri" w:eastAsia="Calibri" w:hAnsi="Calibri" w:cs="Calibri"/>
          <w:spacing w:val="1"/>
          <w:sz w:val="22"/>
          <w:szCs w:val="22"/>
        </w:rPr>
        <w:t>ti</w:t>
      </w:r>
      <w:r w:rsidRPr="00512097">
        <w:rPr>
          <w:rFonts w:ascii="Calibri" w:eastAsia="Calibri" w:hAnsi="Calibri" w:cs="Calibri"/>
          <w:spacing w:val="2"/>
          <w:sz w:val="22"/>
          <w:szCs w:val="22"/>
        </w:rPr>
        <w:t>v</w:t>
      </w:r>
      <w:r w:rsidRPr="00512097">
        <w:rPr>
          <w:rFonts w:ascii="Calibri" w:eastAsia="Calibri" w:hAnsi="Calibri" w:cs="Calibri"/>
          <w:sz w:val="22"/>
          <w:szCs w:val="22"/>
        </w:rPr>
        <w:t>e</w:t>
      </w:r>
      <w:r w:rsidRPr="00512097">
        <w:rPr>
          <w:rFonts w:ascii="Calibri" w:eastAsia="Calibri" w:hAnsi="Calibri" w:cs="Calibri"/>
          <w:spacing w:val="29"/>
          <w:sz w:val="22"/>
          <w:szCs w:val="22"/>
        </w:rPr>
        <w:t xml:space="preserve"> </w:t>
      </w:r>
      <w:r w:rsidRPr="00512097">
        <w:rPr>
          <w:rFonts w:ascii="Calibri" w:eastAsia="Calibri" w:hAnsi="Calibri" w:cs="Calibri"/>
          <w:spacing w:val="2"/>
          <w:sz w:val="22"/>
          <w:szCs w:val="22"/>
        </w:rPr>
        <w:t>exa</w:t>
      </w:r>
      <w:r w:rsidRPr="00512097">
        <w:rPr>
          <w:rFonts w:ascii="Calibri" w:eastAsia="Calibri" w:hAnsi="Calibri" w:cs="Calibri"/>
          <w:spacing w:val="3"/>
          <w:sz w:val="22"/>
          <w:szCs w:val="22"/>
        </w:rPr>
        <w:t>m</w:t>
      </w:r>
      <w:r w:rsidRPr="00512097">
        <w:rPr>
          <w:rFonts w:ascii="Calibri" w:eastAsia="Calibri" w:hAnsi="Calibri" w:cs="Calibri"/>
          <w:spacing w:val="2"/>
          <w:sz w:val="22"/>
          <w:szCs w:val="22"/>
        </w:rPr>
        <w:t>p</w:t>
      </w:r>
      <w:r w:rsidRPr="00512097">
        <w:rPr>
          <w:rFonts w:ascii="Calibri" w:eastAsia="Calibri" w:hAnsi="Calibri" w:cs="Calibri"/>
          <w:spacing w:val="1"/>
          <w:sz w:val="22"/>
          <w:szCs w:val="22"/>
        </w:rPr>
        <w:t>l</w:t>
      </w:r>
      <w:r w:rsidRPr="00512097">
        <w:rPr>
          <w:rFonts w:ascii="Calibri" w:eastAsia="Calibri" w:hAnsi="Calibri" w:cs="Calibri"/>
          <w:spacing w:val="2"/>
          <w:sz w:val="22"/>
          <w:szCs w:val="22"/>
        </w:rPr>
        <w:t>e</w:t>
      </w:r>
      <w:r w:rsidRPr="00512097">
        <w:rPr>
          <w:rFonts w:ascii="Calibri" w:eastAsia="Calibri" w:hAnsi="Calibri" w:cs="Calibri"/>
          <w:sz w:val="22"/>
          <w:szCs w:val="22"/>
        </w:rPr>
        <w:t>s</w:t>
      </w:r>
      <w:r w:rsidRPr="00512097">
        <w:rPr>
          <w:rFonts w:ascii="Calibri" w:eastAsia="Calibri" w:hAnsi="Calibri" w:cs="Calibri"/>
          <w:spacing w:val="21"/>
          <w:sz w:val="22"/>
          <w:szCs w:val="22"/>
        </w:rPr>
        <w:t xml:space="preserve"> </w:t>
      </w:r>
      <w:r w:rsidRPr="00512097">
        <w:rPr>
          <w:rFonts w:ascii="Calibri" w:eastAsia="Calibri" w:hAnsi="Calibri" w:cs="Calibri"/>
          <w:spacing w:val="2"/>
          <w:sz w:val="22"/>
          <w:szCs w:val="22"/>
        </w:rPr>
        <w:t>o</w:t>
      </w:r>
      <w:r w:rsidRPr="00512097">
        <w:rPr>
          <w:rFonts w:ascii="Calibri" w:eastAsia="Calibri" w:hAnsi="Calibri" w:cs="Calibri"/>
          <w:sz w:val="22"/>
          <w:szCs w:val="22"/>
        </w:rPr>
        <w:t>r</w:t>
      </w:r>
      <w:r w:rsidRPr="00512097">
        <w:rPr>
          <w:rFonts w:ascii="Calibri" w:eastAsia="Calibri" w:hAnsi="Calibri" w:cs="Calibri"/>
          <w:spacing w:val="8"/>
          <w:sz w:val="22"/>
          <w:szCs w:val="22"/>
        </w:rPr>
        <w:t xml:space="preserve"> </w:t>
      </w:r>
      <w:r w:rsidRPr="00512097">
        <w:rPr>
          <w:rFonts w:ascii="Calibri" w:eastAsia="Calibri" w:hAnsi="Calibri" w:cs="Calibri"/>
          <w:spacing w:val="2"/>
          <w:sz w:val="22"/>
          <w:szCs w:val="22"/>
        </w:rPr>
        <w:t>cop</w:t>
      </w:r>
      <w:r w:rsidRPr="00512097">
        <w:rPr>
          <w:rFonts w:ascii="Calibri" w:eastAsia="Calibri" w:hAnsi="Calibri" w:cs="Calibri"/>
          <w:spacing w:val="1"/>
          <w:sz w:val="22"/>
          <w:szCs w:val="22"/>
        </w:rPr>
        <w:t>i</w:t>
      </w:r>
      <w:r w:rsidRPr="00512097">
        <w:rPr>
          <w:rFonts w:ascii="Calibri" w:eastAsia="Calibri" w:hAnsi="Calibri" w:cs="Calibri"/>
          <w:spacing w:val="2"/>
          <w:sz w:val="22"/>
          <w:szCs w:val="22"/>
        </w:rPr>
        <w:t>e</w:t>
      </w:r>
      <w:r w:rsidRPr="00512097">
        <w:rPr>
          <w:rFonts w:ascii="Calibri" w:eastAsia="Calibri" w:hAnsi="Calibri" w:cs="Calibri"/>
          <w:sz w:val="22"/>
          <w:szCs w:val="22"/>
        </w:rPr>
        <w:t>s</w:t>
      </w:r>
      <w:r w:rsidRPr="00512097">
        <w:rPr>
          <w:rFonts w:ascii="Calibri" w:eastAsia="Calibri" w:hAnsi="Calibri" w:cs="Calibri"/>
          <w:spacing w:val="15"/>
          <w:sz w:val="22"/>
          <w:szCs w:val="22"/>
        </w:rPr>
        <w:t xml:space="preserve"> </w:t>
      </w:r>
      <w:r w:rsidRPr="00512097">
        <w:rPr>
          <w:rFonts w:ascii="Calibri" w:eastAsia="Calibri" w:hAnsi="Calibri" w:cs="Calibri"/>
          <w:spacing w:val="2"/>
          <w:sz w:val="22"/>
          <w:szCs w:val="22"/>
        </w:rPr>
        <w:t>o</w:t>
      </w:r>
      <w:r w:rsidRPr="00512097">
        <w:rPr>
          <w:rFonts w:ascii="Calibri" w:eastAsia="Calibri" w:hAnsi="Calibri" w:cs="Calibri"/>
          <w:sz w:val="22"/>
          <w:szCs w:val="22"/>
        </w:rPr>
        <w:t>f</w:t>
      </w:r>
      <w:r w:rsidRPr="00512097">
        <w:rPr>
          <w:rFonts w:ascii="Calibri" w:eastAsia="Calibri" w:hAnsi="Calibri" w:cs="Calibri"/>
          <w:spacing w:val="6"/>
          <w:sz w:val="22"/>
          <w:szCs w:val="22"/>
        </w:rPr>
        <w:t xml:space="preserve"> </w:t>
      </w:r>
      <w:r w:rsidRPr="00512097">
        <w:rPr>
          <w:rFonts w:ascii="Calibri" w:eastAsia="Calibri" w:hAnsi="Calibri" w:cs="Calibri"/>
          <w:spacing w:val="2"/>
          <w:sz w:val="22"/>
          <w:szCs w:val="22"/>
        </w:rPr>
        <w:t>s</w:t>
      </w:r>
      <w:r w:rsidRPr="00512097">
        <w:rPr>
          <w:rFonts w:ascii="Calibri" w:eastAsia="Calibri" w:hAnsi="Calibri" w:cs="Calibri"/>
          <w:spacing w:val="1"/>
          <w:sz w:val="22"/>
          <w:szCs w:val="22"/>
        </w:rPr>
        <w:t>t</w:t>
      </w:r>
      <w:r w:rsidRPr="00512097">
        <w:rPr>
          <w:rFonts w:ascii="Calibri" w:eastAsia="Calibri" w:hAnsi="Calibri" w:cs="Calibri"/>
          <w:spacing w:val="2"/>
          <w:sz w:val="22"/>
          <w:szCs w:val="22"/>
        </w:rPr>
        <w:t>uden</w:t>
      </w:r>
      <w:r w:rsidRPr="00512097">
        <w:rPr>
          <w:rFonts w:ascii="Calibri" w:eastAsia="Calibri" w:hAnsi="Calibri" w:cs="Calibri"/>
          <w:sz w:val="22"/>
          <w:szCs w:val="22"/>
        </w:rPr>
        <w:t>t</w:t>
      </w:r>
      <w:r w:rsidRPr="00512097">
        <w:rPr>
          <w:rFonts w:ascii="Calibri" w:eastAsia="Calibri" w:hAnsi="Calibri" w:cs="Calibri"/>
          <w:spacing w:val="16"/>
          <w:sz w:val="22"/>
          <w:szCs w:val="22"/>
        </w:rPr>
        <w:t xml:space="preserve"> </w:t>
      </w:r>
      <w:r w:rsidRPr="00512097">
        <w:rPr>
          <w:rFonts w:ascii="Calibri" w:eastAsia="Calibri" w:hAnsi="Calibri" w:cs="Calibri"/>
          <w:spacing w:val="3"/>
          <w:sz w:val="22"/>
          <w:szCs w:val="22"/>
        </w:rPr>
        <w:t>w</w:t>
      </w:r>
      <w:r w:rsidRPr="00512097">
        <w:rPr>
          <w:rFonts w:ascii="Calibri" w:eastAsia="Calibri" w:hAnsi="Calibri" w:cs="Calibri"/>
          <w:spacing w:val="2"/>
          <w:sz w:val="22"/>
          <w:szCs w:val="22"/>
        </w:rPr>
        <w:t>o</w:t>
      </w:r>
      <w:r w:rsidRPr="00512097">
        <w:rPr>
          <w:rFonts w:ascii="Calibri" w:eastAsia="Calibri" w:hAnsi="Calibri" w:cs="Calibri"/>
          <w:spacing w:val="1"/>
          <w:sz w:val="22"/>
          <w:szCs w:val="22"/>
        </w:rPr>
        <w:t>r</w:t>
      </w:r>
      <w:r w:rsidRPr="00512097">
        <w:rPr>
          <w:rFonts w:ascii="Calibri" w:eastAsia="Calibri" w:hAnsi="Calibri" w:cs="Calibri"/>
          <w:sz w:val="22"/>
          <w:szCs w:val="22"/>
        </w:rPr>
        <w:t>k</w:t>
      </w:r>
      <w:r w:rsidRPr="00512097">
        <w:rPr>
          <w:rFonts w:ascii="Calibri" w:eastAsia="Calibri" w:hAnsi="Calibri" w:cs="Calibri"/>
          <w:spacing w:val="13"/>
          <w:sz w:val="22"/>
          <w:szCs w:val="22"/>
        </w:rPr>
        <w:t xml:space="preserve"> </w:t>
      </w:r>
      <w:r w:rsidRPr="00512097">
        <w:rPr>
          <w:rFonts w:ascii="Calibri" w:eastAsia="Calibri" w:hAnsi="Calibri" w:cs="Calibri"/>
          <w:spacing w:val="1"/>
          <w:sz w:val="22"/>
          <w:szCs w:val="22"/>
        </w:rPr>
        <w:t>fr</w:t>
      </w:r>
      <w:r w:rsidRPr="00512097">
        <w:rPr>
          <w:rFonts w:ascii="Calibri" w:eastAsia="Calibri" w:hAnsi="Calibri" w:cs="Calibri"/>
          <w:spacing w:val="2"/>
          <w:sz w:val="22"/>
          <w:szCs w:val="22"/>
        </w:rPr>
        <w:t>o</w:t>
      </w:r>
      <w:r w:rsidRPr="00512097">
        <w:rPr>
          <w:rFonts w:ascii="Calibri" w:eastAsia="Calibri" w:hAnsi="Calibri" w:cs="Calibri"/>
          <w:sz w:val="22"/>
          <w:szCs w:val="22"/>
        </w:rPr>
        <w:t>m</w:t>
      </w:r>
      <w:r w:rsidRPr="00512097">
        <w:rPr>
          <w:rFonts w:ascii="Calibri" w:eastAsia="Calibri" w:hAnsi="Calibri" w:cs="Calibri"/>
          <w:spacing w:val="13"/>
          <w:sz w:val="22"/>
          <w:szCs w:val="22"/>
        </w:rPr>
        <w:t xml:space="preserve"> </w:t>
      </w:r>
      <w:r w:rsidRPr="00512097">
        <w:rPr>
          <w:rFonts w:ascii="Calibri" w:eastAsia="Calibri" w:hAnsi="Calibri" w:cs="Calibri"/>
          <w:spacing w:val="3"/>
          <w:sz w:val="22"/>
          <w:szCs w:val="22"/>
        </w:rPr>
        <w:t>a</w:t>
      </w:r>
      <w:r w:rsidRPr="00512097">
        <w:rPr>
          <w:rFonts w:ascii="Calibri" w:eastAsia="Calibri" w:hAnsi="Calibri" w:cs="Calibri"/>
          <w:spacing w:val="1"/>
          <w:sz w:val="22"/>
          <w:szCs w:val="22"/>
        </w:rPr>
        <w:t>l</w:t>
      </w:r>
      <w:r w:rsidRPr="00512097">
        <w:rPr>
          <w:rFonts w:ascii="Calibri" w:eastAsia="Calibri" w:hAnsi="Calibri" w:cs="Calibri"/>
          <w:sz w:val="22"/>
          <w:szCs w:val="22"/>
        </w:rPr>
        <w:t>l</w:t>
      </w:r>
      <w:r w:rsidRPr="00512097">
        <w:rPr>
          <w:rFonts w:ascii="Calibri" w:eastAsia="Calibri" w:hAnsi="Calibri" w:cs="Calibri"/>
          <w:spacing w:val="8"/>
          <w:sz w:val="22"/>
          <w:szCs w:val="22"/>
        </w:rPr>
        <w:t xml:space="preserve"> </w:t>
      </w:r>
      <w:r w:rsidRPr="00512097">
        <w:rPr>
          <w:rFonts w:ascii="Calibri" w:eastAsia="Calibri" w:hAnsi="Calibri" w:cs="Calibri"/>
          <w:spacing w:val="2"/>
          <w:sz w:val="22"/>
          <w:szCs w:val="22"/>
        </w:rPr>
        <w:t>cou</w:t>
      </w:r>
      <w:r w:rsidRPr="00512097">
        <w:rPr>
          <w:rFonts w:ascii="Calibri" w:eastAsia="Calibri" w:hAnsi="Calibri" w:cs="Calibri"/>
          <w:spacing w:val="1"/>
          <w:sz w:val="22"/>
          <w:szCs w:val="22"/>
        </w:rPr>
        <w:t>r</w:t>
      </w:r>
      <w:r w:rsidRPr="00512097">
        <w:rPr>
          <w:rFonts w:ascii="Calibri" w:eastAsia="Calibri" w:hAnsi="Calibri" w:cs="Calibri"/>
          <w:spacing w:val="2"/>
          <w:sz w:val="22"/>
          <w:szCs w:val="22"/>
        </w:rPr>
        <w:t>ses</w:t>
      </w:r>
      <w:r w:rsidRPr="00512097">
        <w:rPr>
          <w:rFonts w:ascii="Calibri" w:eastAsia="Calibri" w:hAnsi="Calibri" w:cs="Calibri"/>
          <w:sz w:val="22"/>
          <w:szCs w:val="22"/>
        </w:rPr>
        <w:t>.</w:t>
      </w:r>
      <w:r w:rsidRPr="00512097">
        <w:rPr>
          <w:rFonts w:ascii="Calibri" w:eastAsia="Calibri" w:hAnsi="Calibri" w:cs="Calibri"/>
          <w:spacing w:val="18"/>
          <w:sz w:val="22"/>
          <w:szCs w:val="22"/>
        </w:rPr>
        <w:t xml:space="preserve"> </w:t>
      </w:r>
      <w:r w:rsidRPr="00512097">
        <w:rPr>
          <w:rFonts w:ascii="Calibri" w:eastAsia="Calibri" w:hAnsi="Calibri" w:cs="Calibri"/>
          <w:spacing w:val="2"/>
          <w:w w:val="102"/>
          <w:sz w:val="22"/>
          <w:szCs w:val="22"/>
        </w:rPr>
        <w:t>Th</w:t>
      </w:r>
      <w:r w:rsidRPr="00512097">
        <w:rPr>
          <w:rFonts w:ascii="Calibri" w:eastAsia="Calibri" w:hAnsi="Calibri" w:cs="Calibri"/>
          <w:spacing w:val="1"/>
          <w:w w:val="102"/>
          <w:sz w:val="22"/>
          <w:szCs w:val="22"/>
        </w:rPr>
        <w:t>is</w:t>
      </w:r>
      <w:r w:rsidR="00512097">
        <w:rPr>
          <w:rFonts w:ascii="Calibri" w:eastAsia="Calibri" w:hAnsi="Calibri" w:cs="Calibri"/>
          <w:sz w:val="22"/>
          <w:szCs w:val="22"/>
        </w:rPr>
        <w:t xml:space="preserve"> </w:t>
      </w:r>
      <w:r w:rsidRPr="00512097">
        <w:rPr>
          <w:rFonts w:ascii="Calibri" w:eastAsia="Calibri" w:hAnsi="Calibri" w:cs="Calibri"/>
          <w:spacing w:val="3"/>
          <w:sz w:val="22"/>
          <w:szCs w:val="22"/>
        </w:rPr>
        <w:t>m</w:t>
      </w:r>
      <w:r w:rsidRPr="00512097">
        <w:rPr>
          <w:rFonts w:ascii="Calibri" w:eastAsia="Calibri" w:hAnsi="Calibri" w:cs="Calibri"/>
          <w:spacing w:val="1"/>
          <w:sz w:val="22"/>
          <w:szCs w:val="22"/>
        </w:rPr>
        <w:t>i</w:t>
      </w:r>
      <w:r w:rsidRPr="00512097">
        <w:rPr>
          <w:rFonts w:ascii="Calibri" w:eastAsia="Calibri" w:hAnsi="Calibri" w:cs="Calibri"/>
          <w:spacing w:val="2"/>
          <w:sz w:val="22"/>
          <w:szCs w:val="22"/>
        </w:rPr>
        <w:t>gh</w:t>
      </w:r>
      <w:r w:rsidRPr="00512097">
        <w:rPr>
          <w:rFonts w:ascii="Calibri" w:eastAsia="Calibri" w:hAnsi="Calibri" w:cs="Calibri"/>
          <w:sz w:val="22"/>
          <w:szCs w:val="22"/>
        </w:rPr>
        <w:t>t</w:t>
      </w:r>
      <w:r w:rsidRPr="00512097">
        <w:rPr>
          <w:rFonts w:ascii="Calibri" w:eastAsia="Calibri" w:hAnsi="Calibri" w:cs="Calibri"/>
          <w:spacing w:val="14"/>
          <w:sz w:val="22"/>
          <w:szCs w:val="22"/>
        </w:rPr>
        <w:t xml:space="preserve"> </w:t>
      </w:r>
      <w:r w:rsidRPr="00512097">
        <w:rPr>
          <w:rFonts w:ascii="Calibri" w:eastAsia="Calibri" w:hAnsi="Calibri" w:cs="Calibri"/>
          <w:spacing w:val="1"/>
          <w:sz w:val="22"/>
          <w:szCs w:val="22"/>
        </w:rPr>
        <w:t>i</w:t>
      </w:r>
      <w:r w:rsidRPr="00512097">
        <w:rPr>
          <w:rFonts w:ascii="Calibri" w:eastAsia="Calibri" w:hAnsi="Calibri" w:cs="Calibri"/>
          <w:spacing w:val="2"/>
          <w:sz w:val="22"/>
          <w:szCs w:val="22"/>
        </w:rPr>
        <w:t>nc</w:t>
      </w:r>
      <w:r w:rsidRPr="00512097">
        <w:rPr>
          <w:rFonts w:ascii="Calibri" w:eastAsia="Calibri" w:hAnsi="Calibri" w:cs="Calibri"/>
          <w:spacing w:val="1"/>
          <w:sz w:val="22"/>
          <w:szCs w:val="22"/>
        </w:rPr>
        <w:t>l</w:t>
      </w:r>
      <w:r w:rsidRPr="00512097">
        <w:rPr>
          <w:rFonts w:ascii="Calibri" w:eastAsia="Calibri" w:hAnsi="Calibri" w:cs="Calibri"/>
          <w:spacing w:val="2"/>
          <w:sz w:val="22"/>
          <w:szCs w:val="22"/>
        </w:rPr>
        <w:t>ud</w:t>
      </w:r>
      <w:r w:rsidRPr="00512097">
        <w:rPr>
          <w:rFonts w:ascii="Calibri" w:eastAsia="Calibri" w:hAnsi="Calibri" w:cs="Calibri"/>
          <w:sz w:val="22"/>
          <w:szCs w:val="22"/>
        </w:rPr>
        <w:t>e</w:t>
      </w:r>
      <w:r w:rsidRPr="00512097">
        <w:rPr>
          <w:rFonts w:ascii="Calibri" w:eastAsia="Calibri" w:hAnsi="Calibri" w:cs="Calibri"/>
          <w:spacing w:val="17"/>
          <w:sz w:val="22"/>
          <w:szCs w:val="22"/>
        </w:rPr>
        <w:t xml:space="preserve"> </w:t>
      </w:r>
      <w:r w:rsidRPr="00512097">
        <w:rPr>
          <w:rFonts w:ascii="Calibri" w:eastAsia="Calibri" w:hAnsi="Calibri" w:cs="Calibri"/>
          <w:spacing w:val="2"/>
          <w:sz w:val="22"/>
          <w:szCs w:val="22"/>
        </w:rPr>
        <w:t>pape</w:t>
      </w:r>
      <w:r w:rsidRPr="00512097">
        <w:rPr>
          <w:rFonts w:ascii="Calibri" w:eastAsia="Calibri" w:hAnsi="Calibri" w:cs="Calibri"/>
          <w:spacing w:val="1"/>
          <w:sz w:val="22"/>
          <w:szCs w:val="22"/>
        </w:rPr>
        <w:t>r</w:t>
      </w:r>
      <w:r w:rsidRPr="00512097">
        <w:rPr>
          <w:rFonts w:ascii="Calibri" w:eastAsia="Calibri" w:hAnsi="Calibri" w:cs="Calibri"/>
          <w:spacing w:val="2"/>
          <w:sz w:val="22"/>
          <w:szCs w:val="22"/>
        </w:rPr>
        <w:t>s</w:t>
      </w:r>
      <w:r w:rsidRPr="00512097">
        <w:rPr>
          <w:rFonts w:ascii="Calibri" w:eastAsia="Calibri" w:hAnsi="Calibri" w:cs="Calibri"/>
          <w:sz w:val="22"/>
          <w:szCs w:val="22"/>
        </w:rPr>
        <w:t>,</w:t>
      </w:r>
      <w:r w:rsidRPr="00512097">
        <w:rPr>
          <w:rFonts w:ascii="Calibri" w:eastAsia="Calibri" w:hAnsi="Calibri" w:cs="Calibri"/>
          <w:spacing w:val="16"/>
          <w:sz w:val="22"/>
          <w:szCs w:val="22"/>
        </w:rPr>
        <w:t xml:space="preserve"> </w:t>
      </w:r>
      <w:r w:rsidRPr="00512097">
        <w:rPr>
          <w:rFonts w:ascii="Calibri" w:eastAsia="Calibri" w:hAnsi="Calibri" w:cs="Calibri"/>
          <w:spacing w:val="2"/>
          <w:sz w:val="22"/>
          <w:szCs w:val="22"/>
        </w:rPr>
        <w:t>exa</w:t>
      </w:r>
      <w:r w:rsidRPr="00512097">
        <w:rPr>
          <w:rFonts w:ascii="Calibri" w:eastAsia="Calibri" w:hAnsi="Calibri" w:cs="Calibri"/>
          <w:spacing w:val="3"/>
          <w:sz w:val="22"/>
          <w:szCs w:val="22"/>
        </w:rPr>
        <w:t>m</w:t>
      </w:r>
      <w:r w:rsidRPr="00512097">
        <w:rPr>
          <w:rFonts w:ascii="Calibri" w:eastAsia="Calibri" w:hAnsi="Calibri" w:cs="Calibri"/>
          <w:spacing w:val="2"/>
          <w:sz w:val="22"/>
          <w:szCs w:val="22"/>
        </w:rPr>
        <w:t>s</w:t>
      </w:r>
      <w:r w:rsidRPr="00512097">
        <w:rPr>
          <w:rFonts w:ascii="Calibri" w:eastAsia="Calibri" w:hAnsi="Calibri" w:cs="Calibri"/>
          <w:sz w:val="22"/>
          <w:szCs w:val="22"/>
        </w:rPr>
        <w:t>,</w:t>
      </w:r>
      <w:r w:rsidRPr="00512097">
        <w:rPr>
          <w:rFonts w:ascii="Calibri" w:eastAsia="Calibri" w:hAnsi="Calibri" w:cs="Calibri"/>
          <w:spacing w:val="15"/>
          <w:sz w:val="22"/>
          <w:szCs w:val="22"/>
        </w:rPr>
        <w:t xml:space="preserve"> </w:t>
      </w:r>
      <w:r w:rsidRPr="00512097">
        <w:rPr>
          <w:rFonts w:ascii="Calibri" w:eastAsia="Calibri" w:hAnsi="Calibri" w:cs="Calibri"/>
          <w:spacing w:val="2"/>
          <w:sz w:val="22"/>
          <w:szCs w:val="22"/>
        </w:rPr>
        <w:t>c</w:t>
      </w:r>
      <w:r w:rsidRPr="00512097">
        <w:rPr>
          <w:rFonts w:ascii="Calibri" w:eastAsia="Calibri" w:hAnsi="Calibri" w:cs="Calibri"/>
          <w:spacing w:val="1"/>
          <w:sz w:val="22"/>
          <w:szCs w:val="22"/>
        </w:rPr>
        <w:t>r</w:t>
      </w:r>
      <w:r w:rsidRPr="00512097">
        <w:rPr>
          <w:rFonts w:ascii="Calibri" w:eastAsia="Calibri" w:hAnsi="Calibri" w:cs="Calibri"/>
          <w:spacing w:val="2"/>
          <w:sz w:val="22"/>
          <w:szCs w:val="22"/>
        </w:rPr>
        <w:t>ea</w:t>
      </w:r>
      <w:r w:rsidRPr="00512097">
        <w:rPr>
          <w:rFonts w:ascii="Calibri" w:eastAsia="Calibri" w:hAnsi="Calibri" w:cs="Calibri"/>
          <w:spacing w:val="1"/>
          <w:sz w:val="22"/>
          <w:szCs w:val="22"/>
        </w:rPr>
        <w:t>ti</w:t>
      </w:r>
      <w:r w:rsidRPr="00512097">
        <w:rPr>
          <w:rFonts w:ascii="Calibri" w:eastAsia="Calibri" w:hAnsi="Calibri" w:cs="Calibri"/>
          <w:spacing w:val="2"/>
          <w:sz w:val="22"/>
          <w:szCs w:val="22"/>
        </w:rPr>
        <w:t>v</w:t>
      </w:r>
      <w:r w:rsidRPr="00512097">
        <w:rPr>
          <w:rFonts w:ascii="Calibri" w:eastAsia="Calibri" w:hAnsi="Calibri" w:cs="Calibri"/>
          <w:sz w:val="22"/>
          <w:szCs w:val="22"/>
        </w:rPr>
        <w:t>e</w:t>
      </w:r>
      <w:r w:rsidRPr="00512097">
        <w:rPr>
          <w:rFonts w:ascii="Calibri" w:eastAsia="Calibri" w:hAnsi="Calibri" w:cs="Calibri"/>
          <w:spacing w:val="18"/>
          <w:sz w:val="22"/>
          <w:szCs w:val="22"/>
        </w:rPr>
        <w:t xml:space="preserve"> </w:t>
      </w:r>
      <w:r w:rsidRPr="00512097">
        <w:rPr>
          <w:rFonts w:ascii="Calibri" w:eastAsia="Calibri" w:hAnsi="Calibri" w:cs="Calibri"/>
          <w:spacing w:val="3"/>
          <w:sz w:val="22"/>
          <w:szCs w:val="22"/>
        </w:rPr>
        <w:t>w</w:t>
      </w:r>
      <w:r w:rsidRPr="00512097">
        <w:rPr>
          <w:rFonts w:ascii="Calibri" w:eastAsia="Calibri" w:hAnsi="Calibri" w:cs="Calibri"/>
          <w:spacing w:val="2"/>
          <w:sz w:val="22"/>
          <w:szCs w:val="22"/>
        </w:rPr>
        <w:t>o</w:t>
      </w:r>
      <w:r w:rsidRPr="00512097">
        <w:rPr>
          <w:rFonts w:ascii="Calibri" w:eastAsia="Calibri" w:hAnsi="Calibri" w:cs="Calibri"/>
          <w:spacing w:val="1"/>
          <w:sz w:val="22"/>
          <w:szCs w:val="22"/>
        </w:rPr>
        <w:t>r</w:t>
      </w:r>
      <w:r w:rsidRPr="00512097">
        <w:rPr>
          <w:rFonts w:ascii="Calibri" w:eastAsia="Calibri" w:hAnsi="Calibri" w:cs="Calibri"/>
          <w:spacing w:val="2"/>
          <w:sz w:val="22"/>
          <w:szCs w:val="22"/>
        </w:rPr>
        <w:t>ks</w:t>
      </w:r>
      <w:r w:rsidRPr="00512097">
        <w:rPr>
          <w:rFonts w:ascii="Calibri" w:eastAsia="Calibri" w:hAnsi="Calibri" w:cs="Calibri"/>
          <w:sz w:val="22"/>
          <w:szCs w:val="22"/>
        </w:rPr>
        <w:t>,</w:t>
      </w:r>
      <w:r w:rsidRPr="00512097">
        <w:rPr>
          <w:rFonts w:ascii="Calibri" w:eastAsia="Calibri" w:hAnsi="Calibri" w:cs="Calibri"/>
          <w:spacing w:val="14"/>
          <w:sz w:val="22"/>
          <w:szCs w:val="22"/>
        </w:rPr>
        <w:t xml:space="preserve"> </w:t>
      </w:r>
      <w:r w:rsidRPr="00512097">
        <w:rPr>
          <w:rFonts w:ascii="Calibri" w:eastAsia="Calibri" w:hAnsi="Calibri" w:cs="Calibri"/>
          <w:spacing w:val="2"/>
          <w:sz w:val="22"/>
          <w:szCs w:val="22"/>
        </w:rPr>
        <w:t>o</w:t>
      </w:r>
      <w:r w:rsidRPr="00512097">
        <w:rPr>
          <w:rFonts w:ascii="Calibri" w:eastAsia="Calibri" w:hAnsi="Calibri" w:cs="Calibri"/>
          <w:sz w:val="22"/>
          <w:szCs w:val="22"/>
        </w:rPr>
        <w:t>r</w:t>
      </w:r>
      <w:r w:rsidRPr="00512097">
        <w:rPr>
          <w:rFonts w:ascii="Calibri" w:eastAsia="Calibri" w:hAnsi="Calibri" w:cs="Calibri"/>
          <w:spacing w:val="8"/>
          <w:sz w:val="22"/>
          <w:szCs w:val="22"/>
        </w:rPr>
        <w:t xml:space="preserve"> </w:t>
      </w:r>
      <w:r w:rsidRPr="00512097">
        <w:rPr>
          <w:rFonts w:ascii="Calibri" w:eastAsia="Calibri" w:hAnsi="Calibri" w:cs="Calibri"/>
          <w:spacing w:val="2"/>
          <w:sz w:val="22"/>
          <w:szCs w:val="22"/>
        </w:rPr>
        <w:t>po</w:t>
      </w:r>
      <w:r w:rsidRPr="00512097">
        <w:rPr>
          <w:rFonts w:ascii="Calibri" w:eastAsia="Calibri" w:hAnsi="Calibri" w:cs="Calibri"/>
          <w:spacing w:val="1"/>
          <w:sz w:val="22"/>
          <w:szCs w:val="22"/>
        </w:rPr>
        <w:t>rtf</w:t>
      </w:r>
      <w:r w:rsidRPr="00512097">
        <w:rPr>
          <w:rFonts w:ascii="Calibri" w:eastAsia="Calibri" w:hAnsi="Calibri" w:cs="Calibri"/>
          <w:spacing w:val="2"/>
          <w:sz w:val="22"/>
          <w:szCs w:val="22"/>
        </w:rPr>
        <w:t>o</w:t>
      </w:r>
      <w:r w:rsidRPr="00512097">
        <w:rPr>
          <w:rFonts w:ascii="Calibri" w:eastAsia="Calibri" w:hAnsi="Calibri" w:cs="Calibri"/>
          <w:spacing w:val="1"/>
          <w:sz w:val="22"/>
          <w:szCs w:val="22"/>
        </w:rPr>
        <w:t>li</w:t>
      </w:r>
      <w:r w:rsidRPr="00512097">
        <w:rPr>
          <w:rFonts w:ascii="Calibri" w:eastAsia="Calibri" w:hAnsi="Calibri" w:cs="Calibri"/>
          <w:spacing w:val="2"/>
          <w:sz w:val="22"/>
          <w:szCs w:val="22"/>
        </w:rPr>
        <w:t>o</w:t>
      </w:r>
      <w:r w:rsidRPr="00512097">
        <w:rPr>
          <w:rFonts w:ascii="Calibri" w:eastAsia="Calibri" w:hAnsi="Calibri" w:cs="Calibri"/>
          <w:sz w:val="22"/>
          <w:szCs w:val="22"/>
        </w:rPr>
        <w:t>s</w:t>
      </w:r>
      <w:r w:rsidRPr="00512097">
        <w:rPr>
          <w:rFonts w:ascii="Calibri" w:eastAsia="Calibri" w:hAnsi="Calibri" w:cs="Calibri"/>
          <w:spacing w:val="22"/>
          <w:sz w:val="22"/>
          <w:szCs w:val="22"/>
        </w:rPr>
        <w:t xml:space="preserve"> </w:t>
      </w:r>
      <w:r w:rsidRPr="00512097">
        <w:rPr>
          <w:rFonts w:ascii="Calibri" w:eastAsia="Calibri" w:hAnsi="Calibri" w:cs="Calibri"/>
          <w:spacing w:val="2"/>
          <w:sz w:val="22"/>
          <w:szCs w:val="22"/>
        </w:rPr>
        <w:t>deve</w:t>
      </w:r>
      <w:r w:rsidRPr="00512097">
        <w:rPr>
          <w:rFonts w:ascii="Calibri" w:eastAsia="Calibri" w:hAnsi="Calibri" w:cs="Calibri"/>
          <w:spacing w:val="1"/>
          <w:sz w:val="22"/>
          <w:szCs w:val="22"/>
        </w:rPr>
        <w:t>l</w:t>
      </w:r>
      <w:r w:rsidRPr="00512097">
        <w:rPr>
          <w:rFonts w:ascii="Calibri" w:eastAsia="Calibri" w:hAnsi="Calibri" w:cs="Calibri"/>
          <w:spacing w:val="2"/>
          <w:sz w:val="22"/>
          <w:szCs w:val="22"/>
        </w:rPr>
        <w:t>ope</w:t>
      </w:r>
      <w:r w:rsidRPr="00512097">
        <w:rPr>
          <w:rFonts w:ascii="Calibri" w:eastAsia="Calibri" w:hAnsi="Calibri" w:cs="Calibri"/>
          <w:sz w:val="22"/>
          <w:szCs w:val="22"/>
        </w:rPr>
        <w:t>d</w:t>
      </w:r>
      <w:r w:rsidRPr="00512097">
        <w:rPr>
          <w:rFonts w:ascii="Calibri" w:eastAsia="Calibri" w:hAnsi="Calibri" w:cs="Calibri"/>
          <w:spacing w:val="22"/>
          <w:sz w:val="22"/>
          <w:szCs w:val="22"/>
        </w:rPr>
        <w:t xml:space="preserve"> </w:t>
      </w:r>
      <w:r w:rsidRPr="00512097">
        <w:rPr>
          <w:rFonts w:ascii="Calibri" w:eastAsia="Calibri" w:hAnsi="Calibri" w:cs="Calibri"/>
          <w:spacing w:val="2"/>
          <w:sz w:val="22"/>
          <w:szCs w:val="22"/>
        </w:rPr>
        <w:t>an</w:t>
      </w:r>
      <w:r w:rsidRPr="00512097">
        <w:rPr>
          <w:rFonts w:ascii="Calibri" w:eastAsia="Calibri" w:hAnsi="Calibri" w:cs="Calibri"/>
          <w:sz w:val="22"/>
          <w:szCs w:val="22"/>
        </w:rPr>
        <w:t>d</w:t>
      </w:r>
      <w:r w:rsidRPr="00512097">
        <w:rPr>
          <w:rFonts w:ascii="Calibri" w:eastAsia="Calibri" w:hAnsi="Calibri" w:cs="Calibri"/>
          <w:spacing w:val="10"/>
          <w:sz w:val="22"/>
          <w:szCs w:val="22"/>
        </w:rPr>
        <w:t xml:space="preserve"> </w:t>
      </w:r>
      <w:r w:rsidRPr="00512097">
        <w:rPr>
          <w:rFonts w:ascii="Calibri" w:eastAsia="Calibri" w:hAnsi="Calibri" w:cs="Calibri"/>
          <w:spacing w:val="2"/>
          <w:sz w:val="22"/>
          <w:szCs w:val="22"/>
        </w:rPr>
        <w:t>sub</w:t>
      </w:r>
      <w:r w:rsidRPr="00512097">
        <w:rPr>
          <w:rFonts w:ascii="Calibri" w:eastAsia="Calibri" w:hAnsi="Calibri" w:cs="Calibri"/>
          <w:spacing w:val="3"/>
          <w:sz w:val="22"/>
          <w:szCs w:val="22"/>
        </w:rPr>
        <w:t>m</w:t>
      </w:r>
      <w:r w:rsidRPr="00512097">
        <w:rPr>
          <w:rFonts w:ascii="Calibri" w:eastAsia="Calibri" w:hAnsi="Calibri" w:cs="Calibri"/>
          <w:spacing w:val="1"/>
          <w:sz w:val="22"/>
          <w:szCs w:val="22"/>
        </w:rPr>
        <w:t>itt</w:t>
      </w:r>
      <w:r w:rsidRPr="00512097">
        <w:rPr>
          <w:rFonts w:ascii="Calibri" w:eastAsia="Calibri" w:hAnsi="Calibri" w:cs="Calibri"/>
          <w:spacing w:val="2"/>
          <w:sz w:val="22"/>
          <w:szCs w:val="22"/>
        </w:rPr>
        <w:t>e</w:t>
      </w:r>
      <w:r w:rsidRPr="00512097">
        <w:rPr>
          <w:rFonts w:ascii="Calibri" w:eastAsia="Calibri" w:hAnsi="Calibri" w:cs="Calibri"/>
          <w:sz w:val="22"/>
          <w:szCs w:val="22"/>
        </w:rPr>
        <w:t>d</w:t>
      </w:r>
      <w:r w:rsidRPr="00512097">
        <w:rPr>
          <w:rFonts w:ascii="Calibri" w:eastAsia="Calibri" w:hAnsi="Calibri" w:cs="Calibri"/>
          <w:spacing w:val="21"/>
          <w:sz w:val="22"/>
          <w:szCs w:val="22"/>
        </w:rPr>
        <w:t xml:space="preserve"> </w:t>
      </w:r>
      <w:r w:rsidRPr="00512097">
        <w:rPr>
          <w:rFonts w:ascii="Calibri" w:eastAsia="Calibri" w:hAnsi="Calibri" w:cs="Calibri"/>
          <w:spacing w:val="1"/>
          <w:sz w:val="22"/>
          <w:szCs w:val="22"/>
        </w:rPr>
        <w:t>i</w:t>
      </w:r>
      <w:r w:rsidRPr="00512097">
        <w:rPr>
          <w:rFonts w:ascii="Calibri" w:eastAsia="Calibri" w:hAnsi="Calibri" w:cs="Calibri"/>
          <w:sz w:val="22"/>
          <w:szCs w:val="22"/>
        </w:rPr>
        <w:t>n</w:t>
      </w:r>
      <w:r w:rsidRPr="00512097">
        <w:rPr>
          <w:rFonts w:ascii="Calibri" w:eastAsia="Calibri" w:hAnsi="Calibri" w:cs="Calibri"/>
          <w:spacing w:val="8"/>
          <w:sz w:val="22"/>
          <w:szCs w:val="22"/>
        </w:rPr>
        <w:t xml:space="preserve"> </w:t>
      </w:r>
      <w:r w:rsidRPr="00512097">
        <w:rPr>
          <w:rFonts w:ascii="Calibri" w:eastAsia="Calibri" w:hAnsi="Calibri" w:cs="Calibri"/>
          <w:spacing w:val="2"/>
          <w:sz w:val="22"/>
          <w:szCs w:val="22"/>
        </w:rPr>
        <w:t>cou</w:t>
      </w:r>
      <w:r w:rsidRPr="00512097">
        <w:rPr>
          <w:rFonts w:ascii="Calibri" w:eastAsia="Calibri" w:hAnsi="Calibri" w:cs="Calibri"/>
          <w:spacing w:val="1"/>
          <w:sz w:val="22"/>
          <w:szCs w:val="22"/>
        </w:rPr>
        <w:t>r</w:t>
      </w:r>
      <w:r w:rsidRPr="00512097">
        <w:rPr>
          <w:rFonts w:ascii="Calibri" w:eastAsia="Calibri" w:hAnsi="Calibri" w:cs="Calibri"/>
          <w:spacing w:val="2"/>
          <w:sz w:val="22"/>
          <w:szCs w:val="22"/>
        </w:rPr>
        <w:t>se</w:t>
      </w:r>
      <w:r w:rsidRPr="00512097">
        <w:rPr>
          <w:rFonts w:ascii="Calibri" w:eastAsia="Calibri" w:hAnsi="Calibri" w:cs="Calibri"/>
          <w:sz w:val="22"/>
          <w:szCs w:val="22"/>
        </w:rPr>
        <w:t>s</w:t>
      </w:r>
      <w:r w:rsidRPr="00512097">
        <w:rPr>
          <w:rFonts w:ascii="Calibri" w:eastAsia="Calibri" w:hAnsi="Calibri" w:cs="Calibri"/>
          <w:spacing w:val="17"/>
          <w:sz w:val="22"/>
          <w:szCs w:val="22"/>
        </w:rPr>
        <w:t xml:space="preserve"> </w:t>
      </w:r>
      <w:r w:rsidRPr="00512097">
        <w:rPr>
          <w:rFonts w:ascii="Calibri" w:eastAsia="Calibri" w:hAnsi="Calibri" w:cs="Calibri"/>
          <w:spacing w:val="2"/>
          <w:sz w:val="22"/>
          <w:szCs w:val="22"/>
        </w:rPr>
        <w:t>o</w:t>
      </w:r>
      <w:r w:rsidRPr="00512097">
        <w:rPr>
          <w:rFonts w:ascii="Calibri" w:eastAsia="Calibri" w:hAnsi="Calibri" w:cs="Calibri"/>
          <w:sz w:val="22"/>
          <w:szCs w:val="22"/>
        </w:rPr>
        <w:t>r</w:t>
      </w:r>
      <w:r w:rsidRPr="00512097">
        <w:rPr>
          <w:rFonts w:ascii="Calibri" w:eastAsia="Calibri" w:hAnsi="Calibri" w:cs="Calibri"/>
          <w:spacing w:val="8"/>
          <w:sz w:val="22"/>
          <w:szCs w:val="22"/>
        </w:rPr>
        <w:t xml:space="preserve"> </w:t>
      </w:r>
      <w:r w:rsidRPr="00512097">
        <w:rPr>
          <w:rFonts w:ascii="Calibri" w:eastAsia="Calibri" w:hAnsi="Calibri" w:cs="Calibri"/>
          <w:spacing w:val="1"/>
          <w:w w:val="102"/>
          <w:sz w:val="22"/>
          <w:szCs w:val="22"/>
        </w:rPr>
        <w:t>t</w:t>
      </w:r>
      <w:r w:rsidRPr="00512097">
        <w:rPr>
          <w:rFonts w:ascii="Calibri" w:eastAsia="Calibri" w:hAnsi="Calibri" w:cs="Calibri"/>
          <w:w w:val="102"/>
          <w:sz w:val="22"/>
          <w:szCs w:val="22"/>
        </w:rPr>
        <w:t xml:space="preserve">o </w:t>
      </w:r>
      <w:r w:rsidRPr="00512097">
        <w:rPr>
          <w:rFonts w:ascii="Calibri" w:eastAsia="Calibri" w:hAnsi="Calibri" w:cs="Calibri"/>
          <w:spacing w:val="2"/>
          <w:sz w:val="22"/>
          <w:szCs w:val="22"/>
        </w:rPr>
        <w:t>sa</w:t>
      </w:r>
      <w:r w:rsidRPr="00512097">
        <w:rPr>
          <w:rFonts w:ascii="Calibri" w:eastAsia="Calibri" w:hAnsi="Calibri" w:cs="Calibri"/>
          <w:spacing w:val="1"/>
          <w:sz w:val="22"/>
          <w:szCs w:val="22"/>
        </w:rPr>
        <w:t>ti</w:t>
      </w:r>
      <w:r w:rsidRPr="00512097">
        <w:rPr>
          <w:rFonts w:ascii="Calibri" w:eastAsia="Calibri" w:hAnsi="Calibri" w:cs="Calibri"/>
          <w:spacing w:val="2"/>
          <w:sz w:val="22"/>
          <w:szCs w:val="22"/>
        </w:rPr>
        <w:t>s</w:t>
      </w:r>
      <w:r w:rsidRPr="00512097">
        <w:rPr>
          <w:rFonts w:ascii="Calibri" w:eastAsia="Calibri" w:hAnsi="Calibri" w:cs="Calibri"/>
          <w:spacing w:val="1"/>
          <w:sz w:val="22"/>
          <w:szCs w:val="22"/>
        </w:rPr>
        <w:t>f</w:t>
      </w:r>
      <w:r w:rsidRPr="00512097">
        <w:rPr>
          <w:rFonts w:ascii="Calibri" w:eastAsia="Calibri" w:hAnsi="Calibri" w:cs="Calibri"/>
          <w:sz w:val="22"/>
          <w:szCs w:val="22"/>
        </w:rPr>
        <w:t>y</w:t>
      </w:r>
      <w:r w:rsidRPr="00512097">
        <w:rPr>
          <w:rFonts w:ascii="Calibri" w:eastAsia="Calibri" w:hAnsi="Calibri" w:cs="Calibri"/>
          <w:spacing w:val="15"/>
          <w:sz w:val="22"/>
          <w:szCs w:val="22"/>
        </w:rPr>
        <w:t xml:space="preserve"> </w:t>
      </w:r>
      <w:r w:rsidRPr="00512097">
        <w:rPr>
          <w:rFonts w:ascii="Calibri" w:eastAsia="Calibri" w:hAnsi="Calibri" w:cs="Calibri"/>
          <w:spacing w:val="1"/>
          <w:sz w:val="22"/>
          <w:szCs w:val="22"/>
        </w:rPr>
        <w:t>t</w:t>
      </w:r>
      <w:r w:rsidRPr="00512097">
        <w:rPr>
          <w:rFonts w:ascii="Calibri" w:eastAsia="Calibri" w:hAnsi="Calibri" w:cs="Calibri"/>
          <w:spacing w:val="2"/>
          <w:sz w:val="22"/>
          <w:szCs w:val="22"/>
        </w:rPr>
        <w:t>h</w:t>
      </w:r>
      <w:r w:rsidRPr="00512097">
        <w:rPr>
          <w:rFonts w:ascii="Calibri" w:eastAsia="Calibri" w:hAnsi="Calibri" w:cs="Calibri"/>
          <w:sz w:val="22"/>
          <w:szCs w:val="22"/>
        </w:rPr>
        <w:t>e</w:t>
      </w:r>
      <w:r w:rsidRPr="00512097">
        <w:rPr>
          <w:rFonts w:ascii="Calibri" w:eastAsia="Calibri" w:hAnsi="Calibri" w:cs="Calibri"/>
          <w:spacing w:val="10"/>
          <w:sz w:val="22"/>
          <w:szCs w:val="22"/>
        </w:rPr>
        <w:t xml:space="preserve"> </w:t>
      </w:r>
      <w:r w:rsidRPr="00512097">
        <w:rPr>
          <w:rFonts w:ascii="Calibri" w:eastAsia="Calibri" w:hAnsi="Calibri" w:cs="Calibri"/>
          <w:spacing w:val="1"/>
          <w:sz w:val="22"/>
          <w:szCs w:val="22"/>
        </w:rPr>
        <w:t>r</w:t>
      </w:r>
      <w:r w:rsidRPr="00512097">
        <w:rPr>
          <w:rFonts w:ascii="Calibri" w:eastAsia="Calibri" w:hAnsi="Calibri" w:cs="Calibri"/>
          <w:spacing w:val="2"/>
          <w:sz w:val="22"/>
          <w:szCs w:val="22"/>
        </w:rPr>
        <w:t>equ</w:t>
      </w:r>
      <w:r w:rsidRPr="00512097">
        <w:rPr>
          <w:rFonts w:ascii="Calibri" w:eastAsia="Calibri" w:hAnsi="Calibri" w:cs="Calibri"/>
          <w:spacing w:val="1"/>
          <w:sz w:val="22"/>
          <w:szCs w:val="22"/>
        </w:rPr>
        <w:t>ir</w:t>
      </w:r>
      <w:r w:rsidRPr="00512097">
        <w:rPr>
          <w:rFonts w:ascii="Calibri" w:eastAsia="Calibri" w:hAnsi="Calibri" w:cs="Calibri"/>
          <w:spacing w:val="2"/>
          <w:sz w:val="22"/>
          <w:szCs w:val="22"/>
        </w:rPr>
        <w:t>e</w:t>
      </w:r>
      <w:r w:rsidRPr="00512097">
        <w:rPr>
          <w:rFonts w:ascii="Calibri" w:eastAsia="Calibri" w:hAnsi="Calibri" w:cs="Calibri"/>
          <w:spacing w:val="3"/>
          <w:sz w:val="22"/>
          <w:szCs w:val="22"/>
        </w:rPr>
        <w:t>m</w:t>
      </w:r>
      <w:r w:rsidRPr="00512097">
        <w:rPr>
          <w:rFonts w:ascii="Calibri" w:eastAsia="Calibri" w:hAnsi="Calibri" w:cs="Calibri"/>
          <w:spacing w:val="2"/>
          <w:sz w:val="22"/>
          <w:szCs w:val="22"/>
        </w:rPr>
        <w:t>en</w:t>
      </w:r>
      <w:r w:rsidRPr="00512097">
        <w:rPr>
          <w:rFonts w:ascii="Calibri" w:eastAsia="Calibri" w:hAnsi="Calibri" w:cs="Calibri"/>
          <w:spacing w:val="1"/>
          <w:sz w:val="22"/>
          <w:szCs w:val="22"/>
        </w:rPr>
        <w:t>t</w:t>
      </w:r>
      <w:r w:rsidRPr="00512097">
        <w:rPr>
          <w:rFonts w:ascii="Calibri" w:eastAsia="Calibri" w:hAnsi="Calibri" w:cs="Calibri"/>
          <w:sz w:val="22"/>
          <w:szCs w:val="22"/>
        </w:rPr>
        <w:t>s</w:t>
      </w:r>
      <w:r w:rsidRPr="00512097">
        <w:rPr>
          <w:rFonts w:ascii="Calibri" w:eastAsia="Calibri" w:hAnsi="Calibri" w:cs="Calibri"/>
          <w:spacing w:val="28"/>
          <w:sz w:val="22"/>
          <w:szCs w:val="22"/>
        </w:rPr>
        <w:t xml:space="preserve"> </w:t>
      </w:r>
      <w:r w:rsidRPr="00512097">
        <w:rPr>
          <w:rFonts w:ascii="Calibri" w:eastAsia="Calibri" w:hAnsi="Calibri" w:cs="Calibri"/>
          <w:spacing w:val="1"/>
          <w:sz w:val="22"/>
          <w:szCs w:val="22"/>
        </w:rPr>
        <w:t>f</w:t>
      </w:r>
      <w:r w:rsidRPr="00512097">
        <w:rPr>
          <w:rFonts w:ascii="Calibri" w:eastAsia="Calibri" w:hAnsi="Calibri" w:cs="Calibri"/>
          <w:spacing w:val="2"/>
          <w:sz w:val="22"/>
          <w:szCs w:val="22"/>
        </w:rPr>
        <w:t>o</w:t>
      </w:r>
      <w:r w:rsidRPr="00512097">
        <w:rPr>
          <w:rFonts w:ascii="Calibri" w:eastAsia="Calibri" w:hAnsi="Calibri" w:cs="Calibri"/>
          <w:sz w:val="22"/>
          <w:szCs w:val="22"/>
        </w:rPr>
        <w:t>r</w:t>
      </w:r>
      <w:r w:rsidRPr="00512097">
        <w:rPr>
          <w:rFonts w:ascii="Calibri" w:eastAsia="Calibri" w:hAnsi="Calibri" w:cs="Calibri"/>
          <w:spacing w:val="9"/>
          <w:sz w:val="22"/>
          <w:szCs w:val="22"/>
        </w:rPr>
        <w:t xml:space="preserve"> </w:t>
      </w:r>
      <w:r w:rsidRPr="00512097">
        <w:rPr>
          <w:rFonts w:ascii="Calibri" w:eastAsia="Calibri" w:hAnsi="Calibri" w:cs="Calibri"/>
          <w:spacing w:val="2"/>
          <w:sz w:val="22"/>
          <w:szCs w:val="22"/>
        </w:rPr>
        <w:t>deg</w:t>
      </w:r>
      <w:r w:rsidRPr="00512097">
        <w:rPr>
          <w:rFonts w:ascii="Calibri" w:eastAsia="Calibri" w:hAnsi="Calibri" w:cs="Calibri"/>
          <w:spacing w:val="1"/>
          <w:sz w:val="22"/>
          <w:szCs w:val="22"/>
        </w:rPr>
        <w:t>r</w:t>
      </w:r>
      <w:r w:rsidRPr="00512097">
        <w:rPr>
          <w:rFonts w:ascii="Calibri" w:eastAsia="Calibri" w:hAnsi="Calibri" w:cs="Calibri"/>
          <w:spacing w:val="2"/>
          <w:sz w:val="22"/>
          <w:szCs w:val="22"/>
        </w:rPr>
        <w:t>e</w:t>
      </w:r>
      <w:r w:rsidRPr="00512097">
        <w:rPr>
          <w:rFonts w:ascii="Calibri" w:eastAsia="Calibri" w:hAnsi="Calibri" w:cs="Calibri"/>
          <w:sz w:val="22"/>
          <w:szCs w:val="22"/>
        </w:rPr>
        <w:t>e</w:t>
      </w:r>
      <w:r w:rsidRPr="00512097">
        <w:rPr>
          <w:rFonts w:ascii="Calibri" w:eastAsia="Calibri" w:hAnsi="Calibri" w:cs="Calibri"/>
          <w:spacing w:val="16"/>
          <w:sz w:val="22"/>
          <w:szCs w:val="22"/>
        </w:rPr>
        <w:t xml:space="preserve"> </w:t>
      </w:r>
      <w:r w:rsidRPr="00512097">
        <w:rPr>
          <w:rFonts w:ascii="Calibri" w:eastAsia="Calibri" w:hAnsi="Calibri" w:cs="Calibri"/>
          <w:spacing w:val="2"/>
          <w:sz w:val="22"/>
          <w:szCs w:val="22"/>
        </w:rPr>
        <w:t>p</w:t>
      </w:r>
      <w:r w:rsidRPr="00512097">
        <w:rPr>
          <w:rFonts w:ascii="Calibri" w:eastAsia="Calibri" w:hAnsi="Calibri" w:cs="Calibri"/>
          <w:spacing w:val="1"/>
          <w:sz w:val="22"/>
          <w:szCs w:val="22"/>
        </w:rPr>
        <w:t>r</w:t>
      </w:r>
      <w:r w:rsidRPr="00512097">
        <w:rPr>
          <w:rFonts w:ascii="Calibri" w:eastAsia="Calibri" w:hAnsi="Calibri" w:cs="Calibri"/>
          <w:spacing w:val="2"/>
          <w:sz w:val="22"/>
          <w:szCs w:val="22"/>
        </w:rPr>
        <w:t>og</w:t>
      </w:r>
      <w:r w:rsidRPr="00512097">
        <w:rPr>
          <w:rFonts w:ascii="Calibri" w:eastAsia="Calibri" w:hAnsi="Calibri" w:cs="Calibri"/>
          <w:spacing w:val="1"/>
          <w:sz w:val="22"/>
          <w:szCs w:val="22"/>
        </w:rPr>
        <w:t>r</w:t>
      </w:r>
      <w:r w:rsidRPr="00512097">
        <w:rPr>
          <w:rFonts w:ascii="Calibri" w:eastAsia="Calibri" w:hAnsi="Calibri" w:cs="Calibri"/>
          <w:spacing w:val="2"/>
          <w:sz w:val="22"/>
          <w:szCs w:val="22"/>
        </w:rPr>
        <w:t>a</w:t>
      </w:r>
      <w:r w:rsidRPr="00512097">
        <w:rPr>
          <w:rFonts w:ascii="Calibri" w:eastAsia="Calibri" w:hAnsi="Calibri" w:cs="Calibri"/>
          <w:spacing w:val="3"/>
          <w:sz w:val="22"/>
          <w:szCs w:val="22"/>
        </w:rPr>
        <w:t>m</w:t>
      </w:r>
      <w:r w:rsidRPr="00512097">
        <w:rPr>
          <w:rFonts w:ascii="Calibri" w:eastAsia="Calibri" w:hAnsi="Calibri" w:cs="Calibri"/>
          <w:sz w:val="22"/>
          <w:szCs w:val="22"/>
        </w:rPr>
        <w:t>s</w:t>
      </w:r>
      <w:r w:rsidRPr="00512097">
        <w:rPr>
          <w:rFonts w:ascii="Calibri" w:eastAsia="Calibri" w:hAnsi="Calibri" w:cs="Calibri"/>
          <w:spacing w:val="20"/>
          <w:sz w:val="22"/>
          <w:szCs w:val="22"/>
        </w:rPr>
        <w:t xml:space="preserve"> </w:t>
      </w:r>
      <w:r w:rsidRPr="00512097">
        <w:rPr>
          <w:rFonts w:ascii="Calibri" w:eastAsia="Calibri" w:hAnsi="Calibri" w:cs="Calibri"/>
          <w:spacing w:val="2"/>
          <w:sz w:val="22"/>
          <w:szCs w:val="22"/>
        </w:rPr>
        <w:t>a</w:t>
      </w:r>
      <w:r w:rsidRPr="00512097">
        <w:rPr>
          <w:rFonts w:ascii="Calibri" w:eastAsia="Calibri" w:hAnsi="Calibri" w:cs="Calibri"/>
          <w:sz w:val="22"/>
          <w:szCs w:val="22"/>
        </w:rPr>
        <w:t>s</w:t>
      </w:r>
      <w:r w:rsidRPr="00512097">
        <w:rPr>
          <w:rFonts w:ascii="Calibri" w:eastAsia="Calibri" w:hAnsi="Calibri" w:cs="Calibri"/>
          <w:spacing w:val="8"/>
          <w:sz w:val="22"/>
          <w:szCs w:val="22"/>
        </w:rPr>
        <w:t xml:space="preserve"> </w:t>
      </w:r>
      <w:r w:rsidRPr="00512097">
        <w:rPr>
          <w:rFonts w:ascii="Calibri" w:eastAsia="Calibri" w:hAnsi="Calibri" w:cs="Calibri"/>
          <w:spacing w:val="3"/>
          <w:sz w:val="22"/>
          <w:szCs w:val="22"/>
        </w:rPr>
        <w:t>w</w:t>
      </w:r>
      <w:r w:rsidRPr="00512097">
        <w:rPr>
          <w:rFonts w:ascii="Calibri" w:eastAsia="Calibri" w:hAnsi="Calibri" w:cs="Calibri"/>
          <w:spacing w:val="2"/>
          <w:sz w:val="22"/>
          <w:szCs w:val="22"/>
        </w:rPr>
        <w:t>e</w:t>
      </w:r>
      <w:r w:rsidRPr="00512097">
        <w:rPr>
          <w:rFonts w:ascii="Calibri" w:eastAsia="Calibri" w:hAnsi="Calibri" w:cs="Calibri"/>
          <w:spacing w:val="1"/>
          <w:sz w:val="22"/>
          <w:szCs w:val="22"/>
        </w:rPr>
        <w:t>l</w:t>
      </w:r>
      <w:r w:rsidRPr="00512097">
        <w:rPr>
          <w:rFonts w:ascii="Calibri" w:eastAsia="Calibri" w:hAnsi="Calibri" w:cs="Calibri"/>
          <w:sz w:val="22"/>
          <w:szCs w:val="22"/>
        </w:rPr>
        <w:t>l</w:t>
      </w:r>
      <w:r w:rsidRPr="00512097">
        <w:rPr>
          <w:rFonts w:ascii="Calibri" w:eastAsia="Calibri" w:hAnsi="Calibri" w:cs="Calibri"/>
          <w:spacing w:val="11"/>
          <w:sz w:val="22"/>
          <w:szCs w:val="22"/>
        </w:rPr>
        <w:t xml:space="preserve"> </w:t>
      </w:r>
      <w:r w:rsidRPr="00512097">
        <w:rPr>
          <w:rFonts w:ascii="Calibri" w:eastAsia="Calibri" w:hAnsi="Calibri" w:cs="Calibri"/>
          <w:spacing w:val="2"/>
          <w:sz w:val="22"/>
          <w:szCs w:val="22"/>
        </w:rPr>
        <w:t>a</w:t>
      </w:r>
      <w:r w:rsidRPr="00512097">
        <w:rPr>
          <w:rFonts w:ascii="Calibri" w:eastAsia="Calibri" w:hAnsi="Calibri" w:cs="Calibri"/>
          <w:sz w:val="22"/>
          <w:szCs w:val="22"/>
        </w:rPr>
        <w:t>s</w:t>
      </w:r>
      <w:r w:rsidRPr="00512097">
        <w:rPr>
          <w:rFonts w:ascii="Calibri" w:eastAsia="Calibri" w:hAnsi="Calibri" w:cs="Calibri"/>
          <w:spacing w:val="8"/>
          <w:sz w:val="22"/>
          <w:szCs w:val="22"/>
        </w:rPr>
        <w:t xml:space="preserve"> </w:t>
      </w:r>
      <w:r w:rsidRPr="00512097">
        <w:rPr>
          <w:rFonts w:ascii="Calibri" w:eastAsia="Calibri" w:hAnsi="Calibri" w:cs="Calibri"/>
          <w:spacing w:val="2"/>
          <w:sz w:val="22"/>
          <w:szCs w:val="22"/>
        </w:rPr>
        <w:t>su</w:t>
      </w:r>
      <w:r w:rsidRPr="00512097">
        <w:rPr>
          <w:rFonts w:ascii="Calibri" w:eastAsia="Calibri" w:hAnsi="Calibri" w:cs="Calibri"/>
          <w:spacing w:val="1"/>
          <w:sz w:val="22"/>
          <w:szCs w:val="22"/>
        </w:rPr>
        <w:t>r</w:t>
      </w:r>
      <w:r w:rsidRPr="00512097">
        <w:rPr>
          <w:rFonts w:ascii="Calibri" w:eastAsia="Calibri" w:hAnsi="Calibri" w:cs="Calibri"/>
          <w:spacing w:val="2"/>
          <w:sz w:val="22"/>
          <w:szCs w:val="22"/>
        </w:rPr>
        <w:t>veys</w:t>
      </w:r>
      <w:r w:rsidRPr="00512097">
        <w:rPr>
          <w:rFonts w:ascii="Calibri" w:eastAsia="Calibri" w:hAnsi="Calibri" w:cs="Calibri"/>
          <w:sz w:val="22"/>
          <w:szCs w:val="22"/>
        </w:rPr>
        <w:t>,</w:t>
      </w:r>
      <w:r w:rsidRPr="00512097">
        <w:rPr>
          <w:rFonts w:ascii="Calibri" w:eastAsia="Calibri" w:hAnsi="Calibri" w:cs="Calibri"/>
          <w:spacing w:val="17"/>
          <w:sz w:val="22"/>
          <w:szCs w:val="22"/>
        </w:rPr>
        <w:t xml:space="preserve"> </w:t>
      </w:r>
      <w:r w:rsidRPr="00512097">
        <w:rPr>
          <w:rFonts w:ascii="Calibri" w:eastAsia="Calibri" w:hAnsi="Calibri" w:cs="Calibri"/>
          <w:spacing w:val="1"/>
          <w:sz w:val="22"/>
          <w:szCs w:val="22"/>
        </w:rPr>
        <w:t>f</w:t>
      </w:r>
      <w:r w:rsidRPr="00512097">
        <w:rPr>
          <w:rFonts w:ascii="Calibri" w:eastAsia="Calibri" w:hAnsi="Calibri" w:cs="Calibri"/>
          <w:spacing w:val="2"/>
          <w:sz w:val="22"/>
          <w:szCs w:val="22"/>
        </w:rPr>
        <w:t>ocu</w:t>
      </w:r>
      <w:r w:rsidRPr="00512097">
        <w:rPr>
          <w:rFonts w:ascii="Calibri" w:eastAsia="Calibri" w:hAnsi="Calibri" w:cs="Calibri"/>
          <w:sz w:val="22"/>
          <w:szCs w:val="22"/>
        </w:rPr>
        <w:t>s</w:t>
      </w:r>
      <w:r w:rsidRPr="00512097">
        <w:rPr>
          <w:rFonts w:ascii="Calibri" w:eastAsia="Calibri" w:hAnsi="Calibri" w:cs="Calibri"/>
          <w:spacing w:val="13"/>
          <w:sz w:val="22"/>
          <w:szCs w:val="22"/>
        </w:rPr>
        <w:t xml:space="preserve"> </w:t>
      </w:r>
      <w:r w:rsidRPr="00512097">
        <w:rPr>
          <w:rFonts w:ascii="Calibri" w:eastAsia="Calibri" w:hAnsi="Calibri" w:cs="Calibri"/>
          <w:spacing w:val="2"/>
          <w:sz w:val="22"/>
          <w:szCs w:val="22"/>
        </w:rPr>
        <w:t>g</w:t>
      </w:r>
      <w:r w:rsidRPr="00512097">
        <w:rPr>
          <w:rFonts w:ascii="Calibri" w:eastAsia="Calibri" w:hAnsi="Calibri" w:cs="Calibri"/>
          <w:spacing w:val="1"/>
          <w:sz w:val="22"/>
          <w:szCs w:val="22"/>
        </w:rPr>
        <w:t>r</w:t>
      </w:r>
      <w:r w:rsidRPr="00512097">
        <w:rPr>
          <w:rFonts w:ascii="Calibri" w:eastAsia="Calibri" w:hAnsi="Calibri" w:cs="Calibri"/>
          <w:spacing w:val="2"/>
          <w:sz w:val="22"/>
          <w:szCs w:val="22"/>
        </w:rPr>
        <w:t>ou</w:t>
      </w:r>
      <w:r w:rsidRPr="00512097">
        <w:rPr>
          <w:rFonts w:ascii="Calibri" w:eastAsia="Calibri" w:hAnsi="Calibri" w:cs="Calibri"/>
          <w:sz w:val="22"/>
          <w:szCs w:val="22"/>
        </w:rPr>
        <w:t>p</w:t>
      </w:r>
      <w:r w:rsidRPr="00512097">
        <w:rPr>
          <w:rFonts w:ascii="Calibri" w:eastAsia="Calibri" w:hAnsi="Calibri" w:cs="Calibri"/>
          <w:spacing w:val="14"/>
          <w:sz w:val="22"/>
          <w:szCs w:val="22"/>
        </w:rPr>
        <w:t xml:space="preserve"> </w:t>
      </w:r>
      <w:r w:rsidRPr="00512097">
        <w:rPr>
          <w:rFonts w:ascii="Calibri" w:eastAsia="Calibri" w:hAnsi="Calibri" w:cs="Calibri"/>
          <w:spacing w:val="1"/>
          <w:sz w:val="22"/>
          <w:szCs w:val="22"/>
        </w:rPr>
        <w:t>i</w:t>
      </w:r>
      <w:r w:rsidRPr="00512097">
        <w:rPr>
          <w:rFonts w:ascii="Calibri" w:eastAsia="Calibri" w:hAnsi="Calibri" w:cs="Calibri"/>
          <w:spacing w:val="2"/>
          <w:sz w:val="22"/>
          <w:szCs w:val="22"/>
        </w:rPr>
        <w:t>n</w:t>
      </w:r>
      <w:r w:rsidRPr="00512097">
        <w:rPr>
          <w:rFonts w:ascii="Calibri" w:eastAsia="Calibri" w:hAnsi="Calibri" w:cs="Calibri"/>
          <w:spacing w:val="1"/>
          <w:sz w:val="22"/>
          <w:szCs w:val="22"/>
        </w:rPr>
        <w:t>f</w:t>
      </w:r>
      <w:r w:rsidRPr="00512097">
        <w:rPr>
          <w:rFonts w:ascii="Calibri" w:eastAsia="Calibri" w:hAnsi="Calibri" w:cs="Calibri"/>
          <w:spacing w:val="2"/>
          <w:sz w:val="22"/>
          <w:szCs w:val="22"/>
        </w:rPr>
        <w:t>o</w:t>
      </w:r>
      <w:r w:rsidRPr="00512097">
        <w:rPr>
          <w:rFonts w:ascii="Calibri" w:eastAsia="Calibri" w:hAnsi="Calibri" w:cs="Calibri"/>
          <w:spacing w:val="1"/>
          <w:sz w:val="22"/>
          <w:szCs w:val="22"/>
        </w:rPr>
        <w:t>r</w:t>
      </w:r>
      <w:r w:rsidRPr="00512097">
        <w:rPr>
          <w:rFonts w:ascii="Calibri" w:eastAsia="Calibri" w:hAnsi="Calibri" w:cs="Calibri"/>
          <w:spacing w:val="3"/>
          <w:sz w:val="22"/>
          <w:szCs w:val="22"/>
        </w:rPr>
        <w:t>m</w:t>
      </w:r>
      <w:r w:rsidRPr="00512097">
        <w:rPr>
          <w:rFonts w:ascii="Calibri" w:eastAsia="Calibri" w:hAnsi="Calibri" w:cs="Calibri"/>
          <w:spacing w:val="2"/>
          <w:sz w:val="22"/>
          <w:szCs w:val="22"/>
        </w:rPr>
        <w:t>a</w:t>
      </w:r>
      <w:r w:rsidRPr="00512097">
        <w:rPr>
          <w:rFonts w:ascii="Calibri" w:eastAsia="Calibri" w:hAnsi="Calibri" w:cs="Calibri"/>
          <w:spacing w:val="1"/>
          <w:sz w:val="22"/>
          <w:szCs w:val="22"/>
        </w:rPr>
        <w:t>ti</w:t>
      </w:r>
      <w:r w:rsidRPr="00512097">
        <w:rPr>
          <w:rFonts w:ascii="Calibri" w:eastAsia="Calibri" w:hAnsi="Calibri" w:cs="Calibri"/>
          <w:spacing w:val="2"/>
          <w:sz w:val="22"/>
          <w:szCs w:val="22"/>
        </w:rPr>
        <w:t>on</w:t>
      </w:r>
      <w:r w:rsidRPr="00512097">
        <w:rPr>
          <w:rFonts w:ascii="Calibri" w:eastAsia="Calibri" w:hAnsi="Calibri" w:cs="Calibri"/>
          <w:sz w:val="22"/>
          <w:szCs w:val="22"/>
        </w:rPr>
        <w:t>,</w:t>
      </w:r>
      <w:r w:rsidRPr="00512097">
        <w:rPr>
          <w:rFonts w:ascii="Calibri" w:eastAsia="Calibri" w:hAnsi="Calibri" w:cs="Calibri"/>
          <w:spacing w:val="25"/>
          <w:sz w:val="22"/>
          <w:szCs w:val="22"/>
        </w:rPr>
        <w:t xml:space="preserve"> </w:t>
      </w:r>
      <w:r w:rsidRPr="00512097">
        <w:rPr>
          <w:rFonts w:ascii="Calibri" w:eastAsia="Calibri" w:hAnsi="Calibri" w:cs="Calibri"/>
          <w:spacing w:val="2"/>
          <w:sz w:val="22"/>
          <w:szCs w:val="22"/>
        </w:rPr>
        <w:t>an</w:t>
      </w:r>
      <w:r w:rsidRPr="00512097">
        <w:rPr>
          <w:rFonts w:ascii="Calibri" w:eastAsia="Calibri" w:hAnsi="Calibri" w:cs="Calibri"/>
          <w:sz w:val="22"/>
          <w:szCs w:val="22"/>
        </w:rPr>
        <w:t>d</w:t>
      </w:r>
      <w:r w:rsidRPr="00512097">
        <w:rPr>
          <w:rFonts w:ascii="Calibri" w:eastAsia="Calibri" w:hAnsi="Calibri" w:cs="Calibri"/>
          <w:spacing w:val="10"/>
          <w:sz w:val="22"/>
          <w:szCs w:val="22"/>
        </w:rPr>
        <w:t xml:space="preserve"> </w:t>
      </w:r>
      <w:r w:rsidRPr="00512097">
        <w:rPr>
          <w:rFonts w:ascii="Calibri" w:eastAsia="Calibri" w:hAnsi="Calibri" w:cs="Calibri"/>
          <w:spacing w:val="1"/>
          <w:w w:val="102"/>
          <w:sz w:val="22"/>
          <w:szCs w:val="22"/>
        </w:rPr>
        <w:t>r</w:t>
      </w:r>
      <w:r w:rsidRPr="00512097">
        <w:rPr>
          <w:rFonts w:ascii="Calibri" w:eastAsia="Calibri" w:hAnsi="Calibri" w:cs="Calibri"/>
          <w:spacing w:val="2"/>
          <w:w w:val="102"/>
          <w:sz w:val="22"/>
          <w:szCs w:val="22"/>
        </w:rPr>
        <w:t>e</w:t>
      </w:r>
      <w:r w:rsidRPr="00512097">
        <w:rPr>
          <w:rFonts w:ascii="Calibri" w:eastAsia="Calibri" w:hAnsi="Calibri" w:cs="Calibri"/>
          <w:spacing w:val="1"/>
          <w:w w:val="102"/>
          <w:sz w:val="22"/>
          <w:szCs w:val="22"/>
        </w:rPr>
        <w:t>f</w:t>
      </w:r>
      <w:r w:rsidRPr="00512097">
        <w:rPr>
          <w:rFonts w:ascii="Calibri" w:eastAsia="Calibri" w:hAnsi="Calibri" w:cs="Calibri"/>
          <w:spacing w:val="1"/>
          <w:w w:val="103"/>
          <w:sz w:val="22"/>
          <w:szCs w:val="22"/>
        </w:rPr>
        <w:t>l</w:t>
      </w:r>
      <w:r w:rsidRPr="00512097">
        <w:rPr>
          <w:rFonts w:ascii="Calibri" w:eastAsia="Calibri" w:hAnsi="Calibri" w:cs="Calibri"/>
          <w:spacing w:val="2"/>
          <w:w w:val="102"/>
          <w:sz w:val="22"/>
          <w:szCs w:val="22"/>
        </w:rPr>
        <w:t>ec</w:t>
      </w:r>
      <w:r w:rsidRPr="00512097">
        <w:rPr>
          <w:rFonts w:ascii="Calibri" w:eastAsia="Calibri" w:hAnsi="Calibri" w:cs="Calibri"/>
          <w:spacing w:val="1"/>
          <w:w w:val="102"/>
          <w:sz w:val="22"/>
          <w:szCs w:val="22"/>
        </w:rPr>
        <w:t>t</w:t>
      </w:r>
      <w:r w:rsidRPr="00512097">
        <w:rPr>
          <w:rFonts w:ascii="Calibri" w:eastAsia="Calibri" w:hAnsi="Calibri" w:cs="Calibri"/>
          <w:spacing w:val="1"/>
          <w:w w:val="103"/>
          <w:sz w:val="22"/>
          <w:szCs w:val="22"/>
        </w:rPr>
        <w:t>i</w:t>
      </w:r>
      <w:r w:rsidRPr="00512097">
        <w:rPr>
          <w:rFonts w:ascii="Calibri" w:eastAsia="Calibri" w:hAnsi="Calibri" w:cs="Calibri"/>
          <w:spacing w:val="2"/>
          <w:w w:val="102"/>
          <w:sz w:val="22"/>
          <w:szCs w:val="22"/>
        </w:rPr>
        <w:t>v</w:t>
      </w:r>
      <w:r w:rsidRPr="00512097">
        <w:rPr>
          <w:rFonts w:ascii="Calibri" w:eastAsia="Calibri" w:hAnsi="Calibri" w:cs="Calibri"/>
          <w:w w:val="102"/>
          <w:sz w:val="22"/>
          <w:szCs w:val="22"/>
        </w:rPr>
        <w:t xml:space="preserve">e </w:t>
      </w:r>
      <w:r w:rsidRPr="00512097">
        <w:rPr>
          <w:rFonts w:ascii="Calibri" w:eastAsia="Calibri" w:hAnsi="Calibri" w:cs="Calibri"/>
          <w:spacing w:val="2"/>
          <w:w w:val="102"/>
          <w:sz w:val="22"/>
          <w:szCs w:val="22"/>
        </w:rPr>
        <w:t>exe</w:t>
      </w:r>
      <w:r w:rsidRPr="00512097">
        <w:rPr>
          <w:rFonts w:ascii="Calibri" w:eastAsia="Calibri" w:hAnsi="Calibri" w:cs="Calibri"/>
          <w:spacing w:val="1"/>
          <w:w w:val="102"/>
          <w:sz w:val="22"/>
          <w:szCs w:val="22"/>
        </w:rPr>
        <w:t>r</w:t>
      </w:r>
      <w:r w:rsidRPr="00512097">
        <w:rPr>
          <w:rFonts w:ascii="Calibri" w:eastAsia="Calibri" w:hAnsi="Calibri" w:cs="Calibri"/>
          <w:spacing w:val="2"/>
          <w:w w:val="102"/>
          <w:sz w:val="22"/>
          <w:szCs w:val="22"/>
        </w:rPr>
        <w:t>c</w:t>
      </w:r>
      <w:r w:rsidRPr="00512097">
        <w:rPr>
          <w:rFonts w:ascii="Calibri" w:eastAsia="Calibri" w:hAnsi="Calibri" w:cs="Calibri"/>
          <w:spacing w:val="1"/>
          <w:w w:val="103"/>
          <w:sz w:val="22"/>
          <w:szCs w:val="22"/>
        </w:rPr>
        <w:t>i</w:t>
      </w:r>
      <w:r w:rsidRPr="00512097">
        <w:rPr>
          <w:rFonts w:ascii="Calibri" w:eastAsia="Calibri" w:hAnsi="Calibri" w:cs="Calibri"/>
          <w:spacing w:val="2"/>
          <w:w w:val="102"/>
          <w:sz w:val="22"/>
          <w:szCs w:val="22"/>
        </w:rPr>
        <w:t>ses</w:t>
      </w:r>
      <w:r w:rsidRPr="00512097">
        <w:rPr>
          <w:rFonts w:ascii="Calibri" w:eastAsia="Calibri" w:hAnsi="Calibri" w:cs="Calibri"/>
          <w:w w:val="103"/>
          <w:sz w:val="22"/>
          <w:szCs w:val="22"/>
        </w:rPr>
        <w:t>.</w:t>
      </w:r>
    </w:p>
    <w:p w14:paraId="275CF14C" w14:textId="77777777" w:rsidR="004A7159" w:rsidRDefault="004A7159" w:rsidP="00512097">
      <w:pPr>
        <w:spacing w:line="251" w:lineRule="auto"/>
        <w:ind w:right="54"/>
        <w:rPr>
          <w:rFonts w:ascii="Calibri" w:eastAsia="Calibri" w:hAnsi="Calibri" w:cs="Calibri"/>
          <w:w w:val="103"/>
          <w:sz w:val="22"/>
          <w:szCs w:val="22"/>
        </w:rPr>
      </w:pPr>
    </w:p>
    <w:p w14:paraId="33A1B219" w14:textId="77777777" w:rsidR="004A7159" w:rsidRDefault="004A7159" w:rsidP="00512097">
      <w:pPr>
        <w:spacing w:line="251" w:lineRule="auto"/>
        <w:ind w:right="54"/>
        <w:rPr>
          <w:rFonts w:ascii="Calibri" w:eastAsia="Calibri" w:hAnsi="Calibri" w:cs="Calibri"/>
          <w:b/>
          <w:w w:val="103"/>
          <w:sz w:val="22"/>
          <w:szCs w:val="22"/>
        </w:rPr>
      </w:pPr>
      <w:r>
        <w:rPr>
          <w:rFonts w:ascii="Calibri" w:eastAsia="Calibri" w:hAnsi="Calibri" w:cs="Calibri"/>
          <w:b/>
          <w:w w:val="103"/>
          <w:sz w:val="22"/>
          <w:szCs w:val="22"/>
        </w:rPr>
        <w:t>Program Director</w:t>
      </w:r>
    </w:p>
    <w:p w14:paraId="5D3A397B" w14:textId="77777777" w:rsidR="004A7159" w:rsidRPr="004A7159" w:rsidRDefault="004A7159" w:rsidP="00512097">
      <w:pPr>
        <w:spacing w:line="251" w:lineRule="auto"/>
        <w:ind w:right="54"/>
        <w:rPr>
          <w:rFonts w:ascii="Calibri" w:eastAsia="Calibri" w:hAnsi="Calibri" w:cs="Calibri"/>
          <w:w w:val="103"/>
          <w:sz w:val="22"/>
          <w:szCs w:val="22"/>
        </w:rPr>
      </w:pPr>
      <w:r>
        <w:rPr>
          <w:rFonts w:ascii="Calibri" w:eastAsia="Calibri" w:hAnsi="Calibri" w:cs="Calibri"/>
          <w:w w:val="103"/>
          <w:sz w:val="22"/>
          <w:szCs w:val="22"/>
        </w:rPr>
        <w:t xml:space="preserve">If for any reason you </w:t>
      </w:r>
      <w:r w:rsidRPr="004A7159">
        <w:rPr>
          <w:rFonts w:ascii="Calibri" w:eastAsia="Calibri" w:hAnsi="Calibri" w:cs="Calibri"/>
          <w:w w:val="103"/>
          <w:sz w:val="22"/>
          <w:szCs w:val="22"/>
        </w:rPr>
        <w:t xml:space="preserve">need advisement from the program director, feel free to e-mail Neil </w:t>
      </w:r>
      <w:proofErr w:type="spellStart"/>
      <w:r w:rsidRPr="004A7159">
        <w:rPr>
          <w:rFonts w:ascii="Calibri" w:eastAsia="Calibri" w:hAnsi="Calibri" w:cs="Calibri"/>
          <w:w w:val="103"/>
          <w:sz w:val="22"/>
          <w:szCs w:val="22"/>
        </w:rPr>
        <w:t>Harner</w:t>
      </w:r>
      <w:proofErr w:type="spellEnd"/>
      <w:r w:rsidRPr="004A7159">
        <w:rPr>
          <w:rFonts w:ascii="Calibri" w:eastAsia="Calibri" w:hAnsi="Calibri" w:cs="Calibri"/>
          <w:w w:val="103"/>
          <w:sz w:val="22"/>
          <w:szCs w:val="22"/>
        </w:rPr>
        <w:t xml:space="preserve"> at </w:t>
      </w:r>
      <w:hyperlink r:id="rId14" w:history="1">
        <w:r w:rsidRPr="004A7159">
          <w:rPr>
            <w:rStyle w:val="Hyperlink"/>
            <w:rFonts w:ascii="Calibri" w:eastAsia="Calibri" w:hAnsi="Calibri" w:cs="Calibri"/>
            <w:w w:val="103"/>
            <w:sz w:val="22"/>
            <w:szCs w:val="22"/>
          </w:rPr>
          <w:t>harnern@philau.edu</w:t>
        </w:r>
      </w:hyperlink>
      <w:r w:rsidRPr="004A7159">
        <w:rPr>
          <w:rFonts w:ascii="Calibri" w:eastAsia="Calibri" w:hAnsi="Calibri" w:cs="Calibri"/>
          <w:w w:val="103"/>
          <w:sz w:val="22"/>
          <w:szCs w:val="22"/>
        </w:rPr>
        <w:t xml:space="preserve"> or call his office at (215) 951-2913</w:t>
      </w:r>
    </w:p>
    <w:p w14:paraId="1DBBF9B4" w14:textId="77777777" w:rsidR="004A7159" w:rsidRDefault="004A7159" w:rsidP="00512097">
      <w:pPr>
        <w:spacing w:line="251" w:lineRule="auto"/>
        <w:ind w:right="54"/>
        <w:rPr>
          <w:rFonts w:ascii="Calibri" w:eastAsia="Calibri" w:hAnsi="Calibri" w:cs="Calibri"/>
          <w:b/>
          <w:w w:val="103"/>
          <w:sz w:val="22"/>
          <w:szCs w:val="22"/>
        </w:rPr>
      </w:pPr>
    </w:p>
    <w:p w14:paraId="4F6735F2" w14:textId="77777777" w:rsidR="004A7159" w:rsidRPr="004A7159" w:rsidRDefault="004A7159" w:rsidP="00512097">
      <w:pPr>
        <w:spacing w:line="251" w:lineRule="auto"/>
        <w:ind w:right="54"/>
        <w:rPr>
          <w:rFonts w:ascii="Calibri" w:eastAsia="Calibri" w:hAnsi="Calibri" w:cs="Calibri"/>
          <w:b/>
          <w:w w:val="103"/>
          <w:sz w:val="22"/>
          <w:szCs w:val="22"/>
        </w:rPr>
      </w:pPr>
      <w:r>
        <w:rPr>
          <w:rFonts w:ascii="Calibri" w:eastAsia="Calibri" w:hAnsi="Calibri" w:cs="Calibri"/>
          <w:b/>
          <w:w w:val="103"/>
          <w:sz w:val="22"/>
          <w:szCs w:val="22"/>
        </w:rPr>
        <w:t>Emergency</w:t>
      </w:r>
    </w:p>
    <w:p w14:paraId="458D70A9" w14:textId="77777777" w:rsidR="004A7159" w:rsidRPr="00512097" w:rsidRDefault="004A7159" w:rsidP="00512097">
      <w:pPr>
        <w:spacing w:line="251" w:lineRule="auto"/>
        <w:ind w:right="54"/>
        <w:rPr>
          <w:rFonts w:ascii="Calibri" w:eastAsia="Calibri" w:hAnsi="Calibri" w:cs="Calibri"/>
          <w:sz w:val="22"/>
          <w:szCs w:val="22"/>
        </w:rPr>
      </w:pPr>
      <w:r w:rsidRPr="004A7159">
        <w:rPr>
          <w:rFonts w:ascii="Calibri" w:eastAsia="Calibri" w:hAnsi="Calibri" w:cs="Calibri"/>
          <w:sz w:val="22"/>
          <w:szCs w:val="22"/>
        </w:rPr>
        <w:t xml:space="preserve">In the event of an emergency call </w:t>
      </w:r>
      <w:proofErr w:type="spellStart"/>
      <w:r w:rsidRPr="004A7159">
        <w:rPr>
          <w:rFonts w:ascii="Calibri" w:eastAsia="Calibri" w:hAnsi="Calibri" w:cs="Calibri"/>
          <w:sz w:val="22"/>
          <w:szCs w:val="22"/>
        </w:rPr>
        <w:t>Phila</w:t>
      </w:r>
      <w:proofErr w:type="spellEnd"/>
      <w:r w:rsidRPr="004A7159">
        <w:rPr>
          <w:rFonts w:ascii="Calibri" w:eastAsia="Calibri" w:hAnsi="Calibri" w:cs="Calibri"/>
          <w:sz w:val="22"/>
          <w:szCs w:val="22"/>
        </w:rPr>
        <w:t xml:space="preserve"> U. Security at 2999.</w:t>
      </w:r>
    </w:p>
    <w:sectPr w:rsidR="004A7159" w:rsidRPr="0051209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E8F2DD" w14:textId="77777777" w:rsidR="00A517FF" w:rsidRDefault="00A517FF">
      <w:r>
        <w:separator/>
      </w:r>
    </w:p>
  </w:endnote>
  <w:endnote w:type="continuationSeparator" w:id="0">
    <w:p w14:paraId="2AA7168A" w14:textId="77777777" w:rsidR="00A517FF" w:rsidRDefault="00A51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287" w:usb1="00000000"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48BDD4" w14:textId="77777777" w:rsidR="00A517FF" w:rsidRDefault="00A517FF">
      <w:r>
        <w:separator/>
      </w:r>
    </w:p>
  </w:footnote>
  <w:footnote w:type="continuationSeparator" w:id="0">
    <w:p w14:paraId="1278E053" w14:textId="77777777" w:rsidR="00A517FF" w:rsidRDefault="00A517F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numFmt w:val="bullet"/>
      <w:lvlText w:val="-"/>
      <w:lvlJc w:val="left"/>
      <w:pPr>
        <w:tabs>
          <w:tab w:val="num" w:pos="147"/>
        </w:tabs>
        <w:ind w:left="147" w:firstLine="0"/>
      </w:pPr>
      <w:rPr>
        <w:rFonts w:hint="default"/>
        <w:position w:val="0"/>
      </w:rPr>
    </w:lvl>
    <w:lvl w:ilvl="1">
      <w:start w:val="1"/>
      <w:numFmt w:val="bullet"/>
      <w:lvlText w:val="-"/>
      <w:lvlJc w:val="left"/>
      <w:pPr>
        <w:tabs>
          <w:tab w:val="num" w:pos="147"/>
        </w:tabs>
        <w:ind w:left="147" w:firstLine="720"/>
      </w:pPr>
      <w:rPr>
        <w:rFonts w:hint="default"/>
        <w:position w:val="0"/>
      </w:rPr>
    </w:lvl>
    <w:lvl w:ilvl="2">
      <w:start w:val="1"/>
      <w:numFmt w:val="bullet"/>
      <w:lvlText w:val="-"/>
      <w:lvlJc w:val="left"/>
      <w:pPr>
        <w:tabs>
          <w:tab w:val="num" w:pos="147"/>
        </w:tabs>
        <w:ind w:left="147" w:firstLine="1440"/>
      </w:pPr>
      <w:rPr>
        <w:rFonts w:hint="default"/>
        <w:position w:val="0"/>
      </w:rPr>
    </w:lvl>
    <w:lvl w:ilvl="3">
      <w:start w:val="1"/>
      <w:numFmt w:val="bullet"/>
      <w:lvlText w:val="-"/>
      <w:lvlJc w:val="left"/>
      <w:pPr>
        <w:tabs>
          <w:tab w:val="num" w:pos="147"/>
        </w:tabs>
        <w:ind w:left="147" w:firstLine="2160"/>
      </w:pPr>
      <w:rPr>
        <w:rFonts w:hint="default"/>
        <w:position w:val="0"/>
      </w:rPr>
    </w:lvl>
    <w:lvl w:ilvl="4">
      <w:start w:val="1"/>
      <w:numFmt w:val="bullet"/>
      <w:lvlText w:val="-"/>
      <w:lvlJc w:val="left"/>
      <w:pPr>
        <w:tabs>
          <w:tab w:val="num" w:pos="147"/>
        </w:tabs>
        <w:ind w:left="147" w:firstLine="2880"/>
      </w:pPr>
      <w:rPr>
        <w:rFonts w:hint="default"/>
        <w:position w:val="0"/>
      </w:rPr>
    </w:lvl>
    <w:lvl w:ilvl="5">
      <w:start w:val="1"/>
      <w:numFmt w:val="bullet"/>
      <w:lvlText w:val="-"/>
      <w:lvlJc w:val="left"/>
      <w:pPr>
        <w:tabs>
          <w:tab w:val="num" w:pos="147"/>
        </w:tabs>
        <w:ind w:left="147" w:firstLine="3600"/>
      </w:pPr>
      <w:rPr>
        <w:rFonts w:hint="default"/>
        <w:position w:val="0"/>
      </w:rPr>
    </w:lvl>
    <w:lvl w:ilvl="6">
      <w:start w:val="1"/>
      <w:numFmt w:val="bullet"/>
      <w:lvlText w:val="-"/>
      <w:lvlJc w:val="left"/>
      <w:pPr>
        <w:tabs>
          <w:tab w:val="num" w:pos="147"/>
        </w:tabs>
        <w:ind w:left="147" w:firstLine="4320"/>
      </w:pPr>
      <w:rPr>
        <w:rFonts w:hint="default"/>
        <w:position w:val="0"/>
      </w:rPr>
    </w:lvl>
    <w:lvl w:ilvl="7">
      <w:start w:val="1"/>
      <w:numFmt w:val="bullet"/>
      <w:lvlText w:val="-"/>
      <w:lvlJc w:val="left"/>
      <w:pPr>
        <w:tabs>
          <w:tab w:val="num" w:pos="147"/>
        </w:tabs>
        <w:ind w:left="147" w:firstLine="5040"/>
      </w:pPr>
      <w:rPr>
        <w:rFonts w:hint="default"/>
        <w:position w:val="0"/>
      </w:rPr>
    </w:lvl>
    <w:lvl w:ilvl="8">
      <w:start w:val="1"/>
      <w:numFmt w:val="bullet"/>
      <w:lvlText w:val="-"/>
      <w:lvlJc w:val="left"/>
      <w:pPr>
        <w:tabs>
          <w:tab w:val="num" w:pos="147"/>
        </w:tabs>
        <w:ind w:left="147" w:firstLine="5760"/>
      </w:pPr>
      <w:rPr>
        <w:rFonts w:hint="default"/>
        <w:position w:val="0"/>
      </w:rPr>
    </w:lvl>
  </w:abstractNum>
  <w:abstractNum w:abstractNumId="1">
    <w:nsid w:val="00000002"/>
    <w:multiLevelType w:val="multilevel"/>
    <w:tmpl w:val="894EE874"/>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80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52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24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96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68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40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612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840"/>
      </w:pPr>
      <w:rPr>
        <w:rFonts w:ascii="Wingdings" w:eastAsia="ヒラギノ角ゴ Pro W3" w:hAnsi="Wingdings" w:hint="default"/>
        <w:color w:val="000000"/>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80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52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24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96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68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40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612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840"/>
      </w:pPr>
      <w:rPr>
        <w:rFonts w:ascii="Wingdings" w:eastAsia="ヒラギノ角ゴ Pro W3" w:hAnsi="Wingdings" w:hint="default"/>
        <w:color w:val="000000"/>
        <w:position w:val="0"/>
        <w:sz w:val="24"/>
      </w:rPr>
    </w:lvl>
  </w:abstractNum>
  <w:abstractNum w:abstractNumId="3">
    <w:nsid w:val="00000004"/>
    <w:multiLevelType w:val="multilevel"/>
    <w:tmpl w:val="894EE876"/>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80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52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24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96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68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40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612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840"/>
      </w:pPr>
      <w:rPr>
        <w:rFonts w:ascii="Wingdings" w:eastAsia="ヒラギノ角ゴ Pro W3" w:hAnsi="Wingdings" w:hint="default"/>
        <w:color w:val="000000"/>
        <w:position w:val="0"/>
        <w:sz w:val="24"/>
      </w:rPr>
    </w:lvl>
  </w:abstractNum>
  <w:abstractNum w:abstractNumId="4">
    <w:nsid w:val="00000005"/>
    <w:multiLevelType w:val="multilevel"/>
    <w:tmpl w:val="894EE877"/>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80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52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24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96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68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40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612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840"/>
      </w:pPr>
      <w:rPr>
        <w:rFonts w:ascii="Wingdings" w:eastAsia="ヒラギノ角ゴ Pro W3" w:hAnsi="Wingdings" w:hint="default"/>
        <w:color w:val="000000"/>
        <w:position w:val="0"/>
        <w:sz w:val="24"/>
      </w:rPr>
    </w:lvl>
  </w:abstractNum>
  <w:abstractNum w:abstractNumId="5">
    <w:nsid w:val="021B77A2"/>
    <w:multiLevelType w:val="multilevel"/>
    <w:tmpl w:val="894EE874"/>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80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52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24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96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68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40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612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840"/>
      </w:pPr>
      <w:rPr>
        <w:rFonts w:ascii="Wingdings" w:eastAsia="ヒラギノ角ゴ Pro W3" w:hAnsi="Wingdings" w:hint="default"/>
        <w:color w:val="000000"/>
        <w:position w:val="0"/>
        <w:sz w:val="24"/>
      </w:rPr>
    </w:lvl>
  </w:abstractNum>
  <w:abstractNum w:abstractNumId="6">
    <w:nsid w:val="123D6E3C"/>
    <w:multiLevelType w:val="hybridMultilevel"/>
    <w:tmpl w:val="97C04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6D148D"/>
    <w:multiLevelType w:val="hybridMultilevel"/>
    <w:tmpl w:val="155E3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30493F"/>
    <w:multiLevelType w:val="hybridMultilevel"/>
    <w:tmpl w:val="E0D4AC5A"/>
    <w:lvl w:ilvl="0" w:tplc="CA6E59F0">
      <w:numFmt w:val="bullet"/>
      <w:lvlText w:val=""/>
      <w:lvlJc w:val="left"/>
      <w:pPr>
        <w:ind w:left="720" w:hanging="360"/>
      </w:pPr>
      <w:rPr>
        <w:rFonts w:ascii="Wingdings" w:eastAsia="ヒラギノ角ゴ Pro W3"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CA7937"/>
    <w:multiLevelType w:val="hybridMultilevel"/>
    <w:tmpl w:val="057E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9E3AD2"/>
    <w:multiLevelType w:val="hybridMultilevel"/>
    <w:tmpl w:val="9A08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D45E00"/>
    <w:multiLevelType w:val="hybridMultilevel"/>
    <w:tmpl w:val="D1C0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99396D"/>
    <w:multiLevelType w:val="hybridMultilevel"/>
    <w:tmpl w:val="9610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EA21BC"/>
    <w:multiLevelType w:val="hybridMultilevel"/>
    <w:tmpl w:val="D6BC8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D0D1B"/>
    <w:multiLevelType w:val="hybridMultilevel"/>
    <w:tmpl w:val="0F800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8"/>
  </w:num>
  <w:num w:numId="7">
    <w:abstractNumId w:val="5"/>
  </w:num>
  <w:num w:numId="8">
    <w:abstractNumId w:val="11"/>
  </w:num>
  <w:num w:numId="9">
    <w:abstractNumId w:val="6"/>
  </w:num>
  <w:num w:numId="10">
    <w:abstractNumId w:val="7"/>
  </w:num>
  <w:num w:numId="11">
    <w:abstractNumId w:val="12"/>
  </w:num>
  <w:num w:numId="12">
    <w:abstractNumId w:val="9"/>
  </w:num>
  <w:num w:numId="13">
    <w:abstractNumId w:val="10"/>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93A"/>
    <w:rsid w:val="0000683B"/>
    <w:rsid w:val="000C5A47"/>
    <w:rsid w:val="000D0209"/>
    <w:rsid w:val="0013357E"/>
    <w:rsid w:val="00141CCE"/>
    <w:rsid w:val="001D788D"/>
    <w:rsid w:val="002055E1"/>
    <w:rsid w:val="0020630D"/>
    <w:rsid w:val="002500BB"/>
    <w:rsid w:val="002C6CBC"/>
    <w:rsid w:val="002C72BE"/>
    <w:rsid w:val="002F3E6A"/>
    <w:rsid w:val="003064A9"/>
    <w:rsid w:val="003B2B1F"/>
    <w:rsid w:val="003C606B"/>
    <w:rsid w:val="00420FF0"/>
    <w:rsid w:val="004351D2"/>
    <w:rsid w:val="004A7159"/>
    <w:rsid w:val="004C5852"/>
    <w:rsid w:val="004C696D"/>
    <w:rsid w:val="00512097"/>
    <w:rsid w:val="00512D88"/>
    <w:rsid w:val="00536879"/>
    <w:rsid w:val="00544A08"/>
    <w:rsid w:val="005513BC"/>
    <w:rsid w:val="005933D1"/>
    <w:rsid w:val="00651874"/>
    <w:rsid w:val="006536F7"/>
    <w:rsid w:val="00661212"/>
    <w:rsid w:val="0066579B"/>
    <w:rsid w:val="00682652"/>
    <w:rsid w:val="006929CB"/>
    <w:rsid w:val="0072295E"/>
    <w:rsid w:val="0079155C"/>
    <w:rsid w:val="007B0CA0"/>
    <w:rsid w:val="00802C02"/>
    <w:rsid w:val="00816270"/>
    <w:rsid w:val="00847EB6"/>
    <w:rsid w:val="008549BA"/>
    <w:rsid w:val="008813C8"/>
    <w:rsid w:val="008C72A2"/>
    <w:rsid w:val="008F6EAA"/>
    <w:rsid w:val="009D1D90"/>
    <w:rsid w:val="009F1224"/>
    <w:rsid w:val="009F18F4"/>
    <w:rsid w:val="009F59B1"/>
    <w:rsid w:val="00A24AE8"/>
    <w:rsid w:val="00A517FF"/>
    <w:rsid w:val="00A535B1"/>
    <w:rsid w:val="00A61E56"/>
    <w:rsid w:val="00A8181A"/>
    <w:rsid w:val="00AA4E70"/>
    <w:rsid w:val="00AE52AC"/>
    <w:rsid w:val="00B4701A"/>
    <w:rsid w:val="00B76B2F"/>
    <w:rsid w:val="00BC1DA2"/>
    <w:rsid w:val="00BF542B"/>
    <w:rsid w:val="00C14786"/>
    <w:rsid w:val="00C25CE0"/>
    <w:rsid w:val="00C54A1C"/>
    <w:rsid w:val="00CC3E69"/>
    <w:rsid w:val="00CE7686"/>
    <w:rsid w:val="00D03B65"/>
    <w:rsid w:val="00D435F8"/>
    <w:rsid w:val="00D57337"/>
    <w:rsid w:val="00D948BF"/>
    <w:rsid w:val="00D95A99"/>
    <w:rsid w:val="00DD5266"/>
    <w:rsid w:val="00DF293A"/>
    <w:rsid w:val="00E73CD7"/>
    <w:rsid w:val="00EA703A"/>
    <w:rsid w:val="00ED60F8"/>
    <w:rsid w:val="00FD38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A5CF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locked="0"/>
    <w:lsdException w:name="Note Level 2" w:locked="0"/>
    <w:lsdException w:name="Note Level 3" w:locked="0"/>
    <w:lsdException w:name="Note Level 4" w:locked="0"/>
    <w:lsdException w:name="Note Level 5" w:locked="0"/>
    <w:lsdException w:name="Note Level 6" w:locked="0"/>
    <w:lsdException w:name="Note Level 7" w:locked="0"/>
    <w:lsdException w:name="Note Level 8" w:locked="0"/>
    <w:lsdException w:name="Note Level 9" w:locked="0"/>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eastAsia="ヒラギノ角ゴ Pro W3"/>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360"/>
      </w:tabs>
    </w:pPr>
    <w:rPr>
      <w:rFonts w:ascii="Helvetica" w:eastAsia="ヒラギノ角ゴ Pro W3" w:hAnsi="Helvetica"/>
      <w:color w:val="000000"/>
    </w:rPr>
  </w:style>
  <w:style w:type="paragraph" w:customStyle="1" w:styleId="Body">
    <w:name w:val="Body"/>
    <w:rPr>
      <w:rFonts w:ascii="Helvetica" w:eastAsia="ヒラギノ角ゴ Pro W3" w:hAnsi="Helvetica"/>
      <w:color w:val="000000"/>
      <w:sz w:val="24"/>
    </w:rPr>
  </w:style>
  <w:style w:type="paragraph" w:customStyle="1" w:styleId="FreeForm">
    <w:name w:val="Free Form"/>
    <w:rPr>
      <w:rFonts w:ascii="Helvetica" w:eastAsia="ヒラギノ角ゴ Pro W3" w:hAnsi="Helvetica"/>
      <w:color w:val="000000"/>
      <w:sz w:val="24"/>
    </w:rPr>
  </w:style>
  <w:style w:type="character" w:styleId="Hyperlink">
    <w:name w:val="Hyperlink"/>
    <w:uiPriority w:val="99"/>
    <w:unhideWhenUsed/>
    <w:locked/>
    <w:rsid w:val="009F59B1"/>
    <w:rPr>
      <w:color w:val="0000FF"/>
      <w:u w:val="single"/>
    </w:rPr>
  </w:style>
  <w:style w:type="table" w:styleId="TableGrid">
    <w:name w:val="Table Grid"/>
    <w:basedOn w:val="TableNormal"/>
    <w:locked/>
    <w:rsid w:val="00B47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8549BA"/>
  </w:style>
  <w:style w:type="paragraph" w:styleId="BalloonText">
    <w:name w:val="Balloon Text"/>
    <w:basedOn w:val="Normal"/>
    <w:link w:val="BalloonTextChar"/>
    <w:unhideWhenUsed/>
    <w:locked/>
    <w:rsid w:val="00A24AE8"/>
    <w:rPr>
      <w:rFonts w:ascii="Tahoma" w:eastAsia="Times New Roman" w:hAnsi="Tahoma"/>
      <w:color w:val="auto"/>
      <w:sz w:val="16"/>
      <w:szCs w:val="20"/>
    </w:rPr>
  </w:style>
  <w:style w:type="character" w:customStyle="1" w:styleId="BalloonTextChar">
    <w:name w:val="Balloon Text Char"/>
    <w:link w:val="BalloonText"/>
    <w:rsid w:val="00A24AE8"/>
    <w:rPr>
      <w:rFonts w:ascii="Tahoma" w:hAnsi="Tahoma"/>
      <w:sz w:val="16"/>
    </w:rPr>
  </w:style>
  <w:style w:type="character" w:styleId="PlaceholderText">
    <w:name w:val="Placeholder Text"/>
    <w:basedOn w:val="DefaultParagraphFont"/>
    <w:uiPriority w:val="99"/>
    <w:semiHidden/>
    <w:rsid w:val="00ED60F8"/>
    <w:rPr>
      <w:color w:val="808080"/>
    </w:rPr>
  </w:style>
  <w:style w:type="paragraph" w:styleId="ListParagraph">
    <w:name w:val="List Paragraph"/>
    <w:basedOn w:val="Normal"/>
    <w:uiPriority w:val="34"/>
    <w:qFormat/>
    <w:rsid w:val="004A7159"/>
    <w:pPr>
      <w:ind w:left="720"/>
      <w:contextualSpacing/>
    </w:pPr>
  </w:style>
  <w:style w:type="character" w:styleId="FollowedHyperlink">
    <w:name w:val="FollowedHyperlink"/>
    <w:basedOn w:val="DefaultParagraphFont"/>
    <w:locked/>
    <w:rsid w:val="00C54A1C"/>
    <w:rPr>
      <w:color w:val="954F72" w:themeColor="followedHyperlink"/>
      <w:u w:val="single"/>
    </w:rPr>
  </w:style>
  <w:style w:type="table" w:styleId="LightList">
    <w:name w:val="Light List"/>
    <w:basedOn w:val="TableNormal"/>
    <w:uiPriority w:val="61"/>
    <w:rsid w:val="00C54A1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C54A1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C54A1C"/>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3">
    <w:name w:val="Light List Accent 3"/>
    <w:basedOn w:val="TableNormal"/>
    <w:uiPriority w:val="61"/>
    <w:rsid w:val="00C54A1C"/>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Grid-Accent3">
    <w:name w:val="Light Grid Accent 3"/>
    <w:basedOn w:val="TableNormal"/>
    <w:uiPriority w:val="62"/>
    <w:rsid w:val="00C54A1C"/>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locked="0"/>
    <w:lsdException w:name="Note Level 2" w:locked="0"/>
    <w:lsdException w:name="Note Level 3" w:locked="0"/>
    <w:lsdException w:name="Note Level 4" w:locked="0"/>
    <w:lsdException w:name="Note Level 5" w:locked="0"/>
    <w:lsdException w:name="Note Level 6" w:locked="0"/>
    <w:lsdException w:name="Note Level 7" w:locked="0"/>
    <w:lsdException w:name="Note Level 8" w:locked="0"/>
    <w:lsdException w:name="Note Level 9" w:locked="0"/>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eastAsia="ヒラギノ角ゴ Pro W3"/>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360"/>
      </w:tabs>
    </w:pPr>
    <w:rPr>
      <w:rFonts w:ascii="Helvetica" w:eastAsia="ヒラギノ角ゴ Pro W3" w:hAnsi="Helvetica"/>
      <w:color w:val="000000"/>
    </w:rPr>
  </w:style>
  <w:style w:type="paragraph" w:customStyle="1" w:styleId="Body">
    <w:name w:val="Body"/>
    <w:rPr>
      <w:rFonts w:ascii="Helvetica" w:eastAsia="ヒラギノ角ゴ Pro W3" w:hAnsi="Helvetica"/>
      <w:color w:val="000000"/>
      <w:sz w:val="24"/>
    </w:rPr>
  </w:style>
  <w:style w:type="paragraph" w:customStyle="1" w:styleId="FreeForm">
    <w:name w:val="Free Form"/>
    <w:rPr>
      <w:rFonts w:ascii="Helvetica" w:eastAsia="ヒラギノ角ゴ Pro W3" w:hAnsi="Helvetica"/>
      <w:color w:val="000000"/>
      <w:sz w:val="24"/>
    </w:rPr>
  </w:style>
  <w:style w:type="character" w:styleId="Hyperlink">
    <w:name w:val="Hyperlink"/>
    <w:uiPriority w:val="99"/>
    <w:unhideWhenUsed/>
    <w:locked/>
    <w:rsid w:val="009F59B1"/>
    <w:rPr>
      <w:color w:val="0000FF"/>
      <w:u w:val="single"/>
    </w:rPr>
  </w:style>
  <w:style w:type="table" w:styleId="TableGrid">
    <w:name w:val="Table Grid"/>
    <w:basedOn w:val="TableNormal"/>
    <w:locked/>
    <w:rsid w:val="00B47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8549BA"/>
  </w:style>
  <w:style w:type="paragraph" w:styleId="BalloonText">
    <w:name w:val="Balloon Text"/>
    <w:basedOn w:val="Normal"/>
    <w:link w:val="BalloonTextChar"/>
    <w:unhideWhenUsed/>
    <w:locked/>
    <w:rsid w:val="00A24AE8"/>
    <w:rPr>
      <w:rFonts w:ascii="Tahoma" w:eastAsia="Times New Roman" w:hAnsi="Tahoma"/>
      <w:color w:val="auto"/>
      <w:sz w:val="16"/>
      <w:szCs w:val="20"/>
    </w:rPr>
  </w:style>
  <w:style w:type="character" w:customStyle="1" w:styleId="BalloonTextChar">
    <w:name w:val="Balloon Text Char"/>
    <w:link w:val="BalloonText"/>
    <w:rsid w:val="00A24AE8"/>
    <w:rPr>
      <w:rFonts w:ascii="Tahoma" w:hAnsi="Tahoma"/>
      <w:sz w:val="16"/>
    </w:rPr>
  </w:style>
  <w:style w:type="character" w:styleId="PlaceholderText">
    <w:name w:val="Placeholder Text"/>
    <w:basedOn w:val="DefaultParagraphFont"/>
    <w:uiPriority w:val="99"/>
    <w:semiHidden/>
    <w:rsid w:val="00ED60F8"/>
    <w:rPr>
      <w:color w:val="808080"/>
    </w:rPr>
  </w:style>
  <w:style w:type="paragraph" w:styleId="ListParagraph">
    <w:name w:val="List Paragraph"/>
    <w:basedOn w:val="Normal"/>
    <w:uiPriority w:val="34"/>
    <w:qFormat/>
    <w:rsid w:val="004A7159"/>
    <w:pPr>
      <w:ind w:left="720"/>
      <w:contextualSpacing/>
    </w:pPr>
  </w:style>
  <w:style w:type="character" w:styleId="FollowedHyperlink">
    <w:name w:val="FollowedHyperlink"/>
    <w:basedOn w:val="DefaultParagraphFont"/>
    <w:locked/>
    <w:rsid w:val="00C54A1C"/>
    <w:rPr>
      <w:color w:val="954F72" w:themeColor="followedHyperlink"/>
      <w:u w:val="single"/>
    </w:rPr>
  </w:style>
  <w:style w:type="table" w:styleId="LightList">
    <w:name w:val="Light List"/>
    <w:basedOn w:val="TableNormal"/>
    <w:uiPriority w:val="61"/>
    <w:rsid w:val="00C54A1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C54A1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C54A1C"/>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3">
    <w:name w:val="Light List Accent 3"/>
    <w:basedOn w:val="TableNormal"/>
    <w:uiPriority w:val="61"/>
    <w:rsid w:val="00C54A1C"/>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Grid-Accent3">
    <w:name w:val="Light Grid Accent 3"/>
    <w:basedOn w:val="TableNormal"/>
    <w:uiPriority w:val="62"/>
    <w:rsid w:val="00C54A1C"/>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357581">
      <w:bodyDiv w:val="1"/>
      <w:marLeft w:val="0"/>
      <w:marRight w:val="0"/>
      <w:marTop w:val="0"/>
      <w:marBottom w:val="0"/>
      <w:divBdr>
        <w:top w:val="none" w:sz="0" w:space="0" w:color="auto"/>
        <w:left w:val="none" w:sz="0" w:space="0" w:color="auto"/>
        <w:bottom w:val="none" w:sz="0" w:space="0" w:color="auto"/>
        <w:right w:val="none" w:sz="0" w:space="0" w:color="auto"/>
      </w:divBdr>
    </w:div>
    <w:div w:id="1053429746">
      <w:bodyDiv w:val="1"/>
      <w:marLeft w:val="0"/>
      <w:marRight w:val="0"/>
      <w:marTop w:val="0"/>
      <w:marBottom w:val="0"/>
      <w:divBdr>
        <w:top w:val="none" w:sz="0" w:space="0" w:color="auto"/>
        <w:left w:val="none" w:sz="0" w:space="0" w:color="auto"/>
        <w:bottom w:val="none" w:sz="0" w:space="0" w:color="auto"/>
        <w:right w:val="none" w:sz="0" w:space="0" w:color="auto"/>
      </w:divBdr>
    </w:div>
    <w:div w:id="18569187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ibguides.philau.edu/start" TargetMode="External"/><Relationship Id="rId12" Type="http://schemas.openxmlformats.org/officeDocument/2006/relationships/hyperlink" Target="http://www.philau.edu/OIT/)" TargetMode="External"/><Relationship Id="rId13" Type="http://schemas.openxmlformats.org/officeDocument/2006/relationships/hyperlink" Target="mailto:helpdesk@philau.edu" TargetMode="External"/><Relationship Id="rId14" Type="http://schemas.openxmlformats.org/officeDocument/2006/relationships/hyperlink" Target="mailto:harnern@philau.edu" TargetMode="Externa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philau.edu/learning/writingguidelines.html" TargetMode="External"/><Relationship Id="rId10" Type="http://schemas.openxmlformats.org/officeDocument/2006/relationships/hyperlink" Target="http://www.philau.edu/library)"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4"/>
        <w:category>
          <w:name w:val="General"/>
          <w:gallery w:val="placeholder"/>
        </w:category>
        <w:types>
          <w:type w:val="bbPlcHdr"/>
        </w:types>
        <w:behaviors>
          <w:behavior w:val="content"/>
        </w:behaviors>
        <w:guid w:val="{D3811EEA-8B5A-4DB3-9C60-1452EE747FAC}"/>
      </w:docPartPr>
      <w:docPartBody>
        <w:p w:rsidR="007A1EBB" w:rsidRDefault="006B117B">
          <w:r w:rsidRPr="006F12B8">
            <w:rPr>
              <w:rStyle w:val="PlaceholderText"/>
            </w:rPr>
            <w:t>Click here to enter text.</w:t>
          </w:r>
        </w:p>
      </w:docPartBody>
    </w:docPart>
    <w:docPart>
      <w:docPartPr>
        <w:name w:val="0C4140DD2C65413886CE276F0BFB607D"/>
        <w:category>
          <w:name w:val="General"/>
          <w:gallery w:val="placeholder"/>
        </w:category>
        <w:types>
          <w:type w:val="bbPlcHdr"/>
        </w:types>
        <w:behaviors>
          <w:behavior w:val="content"/>
        </w:behaviors>
        <w:guid w:val="{4669FDA3-B9CB-4AB5-A04D-19A46AB86208}"/>
      </w:docPartPr>
      <w:docPartBody>
        <w:p w:rsidR="007A1EBB" w:rsidRDefault="006B117B" w:rsidP="006B117B">
          <w:pPr>
            <w:pStyle w:val="0C4140DD2C65413886CE276F0BFB607D1"/>
          </w:pPr>
          <w:r w:rsidRPr="006F12B8">
            <w:rPr>
              <w:rStyle w:val="PlaceholderText"/>
            </w:rPr>
            <w:t>Click here to enter text.</w:t>
          </w:r>
        </w:p>
      </w:docPartBody>
    </w:docPart>
    <w:docPart>
      <w:docPartPr>
        <w:name w:val="F6F31368BB584A1396E9C90121B202D5"/>
        <w:category>
          <w:name w:val="General"/>
          <w:gallery w:val="placeholder"/>
        </w:category>
        <w:types>
          <w:type w:val="bbPlcHdr"/>
        </w:types>
        <w:behaviors>
          <w:behavior w:val="content"/>
        </w:behaviors>
        <w:guid w:val="{39D44FA9-0EB1-4A1A-830B-BCC3EFF153C0}"/>
      </w:docPartPr>
      <w:docPartBody>
        <w:p w:rsidR="007A1EBB" w:rsidRDefault="006B117B" w:rsidP="006B117B">
          <w:pPr>
            <w:pStyle w:val="F6F31368BB584A1396E9C90121B202D51"/>
          </w:pPr>
          <w:r w:rsidRPr="006F12B8">
            <w:rPr>
              <w:rStyle w:val="PlaceholderText"/>
            </w:rPr>
            <w:t>Click here to enter text.</w:t>
          </w:r>
        </w:p>
      </w:docPartBody>
    </w:docPart>
    <w:docPart>
      <w:docPartPr>
        <w:name w:val="BE6F161DB5114D0B9DAE2973F588F8B9"/>
        <w:category>
          <w:name w:val="General"/>
          <w:gallery w:val="placeholder"/>
        </w:category>
        <w:types>
          <w:type w:val="bbPlcHdr"/>
        </w:types>
        <w:behaviors>
          <w:behavior w:val="content"/>
        </w:behaviors>
        <w:guid w:val="{9EF18359-FE85-4847-9D67-C322994DFFB2}"/>
      </w:docPartPr>
      <w:docPartBody>
        <w:p w:rsidR="007A1EBB" w:rsidRDefault="006B117B" w:rsidP="006B117B">
          <w:pPr>
            <w:pStyle w:val="BE6F161DB5114D0B9DAE2973F588F8B91"/>
          </w:pPr>
          <w:r w:rsidRPr="006F12B8">
            <w:rPr>
              <w:rStyle w:val="PlaceholderText"/>
            </w:rPr>
            <w:t>Click here to enter text.</w:t>
          </w:r>
        </w:p>
      </w:docPartBody>
    </w:docPart>
    <w:docPart>
      <w:docPartPr>
        <w:name w:val="3F43524E63C941B4A0E047E4D97F4BB1"/>
        <w:category>
          <w:name w:val="General"/>
          <w:gallery w:val="placeholder"/>
        </w:category>
        <w:types>
          <w:type w:val="bbPlcHdr"/>
        </w:types>
        <w:behaviors>
          <w:behavior w:val="content"/>
        </w:behaviors>
        <w:guid w:val="{D77DCF70-3FC3-4F85-A6F7-EA1513BB37D5}"/>
      </w:docPartPr>
      <w:docPartBody>
        <w:p w:rsidR="007A1EBB" w:rsidRDefault="006B117B" w:rsidP="006B117B">
          <w:pPr>
            <w:pStyle w:val="3F43524E63C941B4A0E047E4D97F4BB11"/>
          </w:pPr>
          <w:r w:rsidRPr="006F12B8">
            <w:rPr>
              <w:rStyle w:val="PlaceholderText"/>
            </w:rPr>
            <w:t>Click here to enter text.</w:t>
          </w:r>
        </w:p>
      </w:docPartBody>
    </w:docPart>
    <w:docPart>
      <w:docPartPr>
        <w:name w:val="819FAB2005CE46339CDF65D91FF74790"/>
        <w:category>
          <w:name w:val="General"/>
          <w:gallery w:val="placeholder"/>
        </w:category>
        <w:types>
          <w:type w:val="bbPlcHdr"/>
        </w:types>
        <w:behaviors>
          <w:behavior w:val="content"/>
        </w:behaviors>
        <w:guid w:val="{EFFBC7A2-8917-43CF-844D-9565D5F6AD68}"/>
      </w:docPartPr>
      <w:docPartBody>
        <w:p w:rsidR="007A1EBB" w:rsidRDefault="006B117B" w:rsidP="006B117B">
          <w:pPr>
            <w:pStyle w:val="819FAB2005CE46339CDF65D91FF747901"/>
          </w:pPr>
          <w:r w:rsidRPr="006F12B8">
            <w:rPr>
              <w:rStyle w:val="PlaceholderText"/>
            </w:rPr>
            <w:t>Click here to enter text.</w:t>
          </w:r>
        </w:p>
      </w:docPartBody>
    </w:docPart>
    <w:docPart>
      <w:docPartPr>
        <w:name w:val="6F7377EC236C4409835D55A196BDB4B9"/>
        <w:category>
          <w:name w:val="General"/>
          <w:gallery w:val="placeholder"/>
        </w:category>
        <w:types>
          <w:type w:val="bbPlcHdr"/>
        </w:types>
        <w:behaviors>
          <w:behavior w:val="content"/>
        </w:behaviors>
        <w:guid w:val="{9CD5E058-FEBA-4650-9CB7-28984EC062BC}"/>
      </w:docPartPr>
      <w:docPartBody>
        <w:p w:rsidR="007A1EBB" w:rsidRDefault="006B117B" w:rsidP="006B117B">
          <w:pPr>
            <w:pStyle w:val="6F7377EC236C4409835D55A196BDB4B91"/>
          </w:pPr>
          <w:r w:rsidRPr="006F12B8">
            <w:rPr>
              <w:rStyle w:val="PlaceholderText"/>
            </w:rPr>
            <w:t>Click here to enter text.</w:t>
          </w:r>
        </w:p>
      </w:docPartBody>
    </w:docPart>
    <w:docPart>
      <w:docPartPr>
        <w:name w:val="453CC9347CA042B9AE72799CFF10C45F"/>
        <w:category>
          <w:name w:val="General"/>
          <w:gallery w:val="placeholder"/>
        </w:category>
        <w:types>
          <w:type w:val="bbPlcHdr"/>
        </w:types>
        <w:behaviors>
          <w:behavior w:val="content"/>
        </w:behaviors>
        <w:guid w:val="{DB696919-269F-4028-886B-EF1D7E3ACCE5}"/>
      </w:docPartPr>
      <w:docPartBody>
        <w:p w:rsidR="007A1EBB" w:rsidRDefault="006B117B" w:rsidP="006B117B">
          <w:pPr>
            <w:pStyle w:val="453CC9347CA042B9AE72799CFF10C45F1"/>
          </w:pPr>
          <w:r w:rsidRPr="006F12B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287" w:usb1="00000000" w:usb2="00000000" w:usb3="00000000" w:csb0="000000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17B"/>
    <w:rsid w:val="00542D4F"/>
    <w:rsid w:val="006B117B"/>
    <w:rsid w:val="007A1EBB"/>
    <w:rsid w:val="00EC40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117B"/>
    <w:rPr>
      <w:color w:val="808080"/>
    </w:rPr>
  </w:style>
  <w:style w:type="paragraph" w:customStyle="1" w:styleId="0C4140DD2C65413886CE276F0BFB607D">
    <w:name w:val="0C4140DD2C65413886CE276F0BFB607D"/>
    <w:rsid w:val="006B117B"/>
    <w:pPr>
      <w:spacing w:after="0" w:line="240" w:lineRule="auto"/>
    </w:pPr>
    <w:rPr>
      <w:rFonts w:ascii="Helvetica" w:eastAsia="ヒラギノ角ゴ Pro W3" w:hAnsi="Helvetica" w:cs="Times New Roman"/>
      <w:color w:val="000000"/>
      <w:sz w:val="24"/>
      <w:szCs w:val="20"/>
    </w:rPr>
  </w:style>
  <w:style w:type="paragraph" w:customStyle="1" w:styleId="F6F31368BB584A1396E9C90121B202D5">
    <w:name w:val="F6F31368BB584A1396E9C90121B202D5"/>
    <w:rsid w:val="006B117B"/>
    <w:pPr>
      <w:spacing w:after="0" w:line="240" w:lineRule="auto"/>
    </w:pPr>
    <w:rPr>
      <w:rFonts w:ascii="Helvetica" w:eastAsia="ヒラギノ角ゴ Pro W3" w:hAnsi="Helvetica" w:cs="Times New Roman"/>
      <w:color w:val="000000"/>
      <w:sz w:val="24"/>
      <w:szCs w:val="20"/>
    </w:rPr>
  </w:style>
  <w:style w:type="paragraph" w:customStyle="1" w:styleId="BE6F161DB5114D0B9DAE2973F588F8B9">
    <w:name w:val="BE6F161DB5114D0B9DAE2973F588F8B9"/>
    <w:rsid w:val="006B117B"/>
    <w:pPr>
      <w:spacing w:after="0" w:line="240" w:lineRule="auto"/>
    </w:pPr>
    <w:rPr>
      <w:rFonts w:ascii="Helvetica" w:eastAsia="ヒラギノ角ゴ Pro W3" w:hAnsi="Helvetica" w:cs="Times New Roman"/>
      <w:color w:val="000000"/>
      <w:sz w:val="24"/>
      <w:szCs w:val="20"/>
    </w:rPr>
  </w:style>
  <w:style w:type="paragraph" w:customStyle="1" w:styleId="3F43524E63C941B4A0E047E4D97F4BB1">
    <w:name w:val="3F43524E63C941B4A0E047E4D97F4BB1"/>
    <w:rsid w:val="006B117B"/>
    <w:pPr>
      <w:spacing w:after="0" w:line="240" w:lineRule="auto"/>
    </w:pPr>
    <w:rPr>
      <w:rFonts w:ascii="Helvetica" w:eastAsia="ヒラギノ角ゴ Pro W3" w:hAnsi="Helvetica" w:cs="Times New Roman"/>
      <w:color w:val="000000"/>
      <w:sz w:val="24"/>
      <w:szCs w:val="20"/>
    </w:rPr>
  </w:style>
  <w:style w:type="paragraph" w:customStyle="1" w:styleId="9A9FBF5021F7414BA982A0AA52B9BC73">
    <w:name w:val="9A9FBF5021F7414BA982A0AA52B9BC73"/>
    <w:rsid w:val="006B117B"/>
    <w:pPr>
      <w:spacing w:after="0" w:line="240" w:lineRule="auto"/>
    </w:pPr>
    <w:rPr>
      <w:rFonts w:ascii="Helvetica" w:eastAsia="ヒラギノ角ゴ Pro W3" w:hAnsi="Helvetica" w:cs="Times New Roman"/>
      <w:color w:val="000000"/>
      <w:sz w:val="24"/>
      <w:szCs w:val="20"/>
    </w:rPr>
  </w:style>
  <w:style w:type="paragraph" w:customStyle="1" w:styleId="819FAB2005CE46339CDF65D91FF74790">
    <w:name w:val="819FAB2005CE46339CDF65D91FF74790"/>
    <w:rsid w:val="006B117B"/>
    <w:pPr>
      <w:spacing w:after="0" w:line="240" w:lineRule="auto"/>
    </w:pPr>
    <w:rPr>
      <w:rFonts w:ascii="Helvetica" w:eastAsia="ヒラギノ角ゴ Pro W3" w:hAnsi="Helvetica" w:cs="Times New Roman"/>
      <w:color w:val="000000"/>
      <w:sz w:val="24"/>
      <w:szCs w:val="20"/>
    </w:rPr>
  </w:style>
  <w:style w:type="paragraph" w:customStyle="1" w:styleId="6F7377EC236C4409835D55A196BDB4B9">
    <w:name w:val="6F7377EC236C4409835D55A196BDB4B9"/>
    <w:rsid w:val="006B117B"/>
    <w:pPr>
      <w:spacing w:after="0" w:line="240" w:lineRule="auto"/>
    </w:pPr>
    <w:rPr>
      <w:rFonts w:ascii="Helvetica" w:eastAsia="ヒラギノ角ゴ Pro W3" w:hAnsi="Helvetica" w:cs="Times New Roman"/>
      <w:color w:val="000000"/>
      <w:sz w:val="24"/>
      <w:szCs w:val="20"/>
    </w:rPr>
  </w:style>
  <w:style w:type="paragraph" w:customStyle="1" w:styleId="453CC9347CA042B9AE72799CFF10C45F">
    <w:name w:val="453CC9347CA042B9AE72799CFF10C45F"/>
    <w:rsid w:val="006B117B"/>
    <w:pPr>
      <w:spacing w:after="0" w:line="240" w:lineRule="auto"/>
    </w:pPr>
    <w:rPr>
      <w:rFonts w:ascii="Helvetica" w:eastAsia="ヒラギノ角ゴ Pro W3" w:hAnsi="Helvetica" w:cs="Times New Roman"/>
      <w:color w:val="000000"/>
      <w:sz w:val="24"/>
      <w:szCs w:val="20"/>
    </w:rPr>
  </w:style>
  <w:style w:type="paragraph" w:customStyle="1" w:styleId="5B4083E6870C4A0D8328BFF8BBCAF9D5">
    <w:name w:val="5B4083E6870C4A0D8328BFF8BBCAF9D5"/>
    <w:rsid w:val="006B117B"/>
    <w:pPr>
      <w:spacing w:after="0" w:line="240" w:lineRule="auto"/>
    </w:pPr>
    <w:rPr>
      <w:rFonts w:ascii="Times New Roman" w:eastAsia="ヒラギノ角ゴ Pro W3" w:hAnsi="Times New Roman" w:cs="Times New Roman"/>
      <w:color w:val="000000"/>
      <w:sz w:val="24"/>
      <w:szCs w:val="24"/>
    </w:rPr>
  </w:style>
  <w:style w:type="paragraph" w:customStyle="1" w:styleId="0C4140DD2C65413886CE276F0BFB607D1">
    <w:name w:val="0C4140DD2C65413886CE276F0BFB607D1"/>
    <w:rsid w:val="006B117B"/>
    <w:pPr>
      <w:spacing w:after="0" w:line="240" w:lineRule="auto"/>
    </w:pPr>
    <w:rPr>
      <w:rFonts w:ascii="Helvetica" w:eastAsia="ヒラギノ角ゴ Pro W3" w:hAnsi="Helvetica" w:cs="Times New Roman"/>
      <w:color w:val="000000"/>
      <w:sz w:val="24"/>
      <w:szCs w:val="20"/>
    </w:rPr>
  </w:style>
  <w:style w:type="paragraph" w:customStyle="1" w:styleId="F6F31368BB584A1396E9C90121B202D51">
    <w:name w:val="F6F31368BB584A1396E9C90121B202D51"/>
    <w:rsid w:val="006B117B"/>
    <w:pPr>
      <w:spacing w:after="0" w:line="240" w:lineRule="auto"/>
    </w:pPr>
    <w:rPr>
      <w:rFonts w:ascii="Helvetica" w:eastAsia="ヒラギノ角ゴ Pro W3" w:hAnsi="Helvetica" w:cs="Times New Roman"/>
      <w:color w:val="000000"/>
      <w:sz w:val="24"/>
      <w:szCs w:val="20"/>
    </w:rPr>
  </w:style>
  <w:style w:type="paragraph" w:customStyle="1" w:styleId="BE6F161DB5114D0B9DAE2973F588F8B91">
    <w:name w:val="BE6F161DB5114D0B9DAE2973F588F8B91"/>
    <w:rsid w:val="006B117B"/>
    <w:pPr>
      <w:spacing w:after="0" w:line="240" w:lineRule="auto"/>
    </w:pPr>
    <w:rPr>
      <w:rFonts w:ascii="Helvetica" w:eastAsia="ヒラギノ角ゴ Pro W3" w:hAnsi="Helvetica" w:cs="Times New Roman"/>
      <w:color w:val="000000"/>
      <w:sz w:val="24"/>
      <w:szCs w:val="20"/>
    </w:rPr>
  </w:style>
  <w:style w:type="paragraph" w:customStyle="1" w:styleId="3F43524E63C941B4A0E047E4D97F4BB11">
    <w:name w:val="3F43524E63C941B4A0E047E4D97F4BB11"/>
    <w:rsid w:val="006B117B"/>
    <w:pPr>
      <w:spacing w:after="0" w:line="240" w:lineRule="auto"/>
    </w:pPr>
    <w:rPr>
      <w:rFonts w:ascii="Helvetica" w:eastAsia="ヒラギノ角ゴ Pro W3" w:hAnsi="Helvetica" w:cs="Times New Roman"/>
      <w:color w:val="000000"/>
      <w:sz w:val="24"/>
      <w:szCs w:val="20"/>
    </w:rPr>
  </w:style>
  <w:style w:type="paragraph" w:customStyle="1" w:styleId="9A9FBF5021F7414BA982A0AA52B9BC731">
    <w:name w:val="9A9FBF5021F7414BA982A0AA52B9BC731"/>
    <w:rsid w:val="006B117B"/>
    <w:pPr>
      <w:spacing w:after="0" w:line="240" w:lineRule="auto"/>
    </w:pPr>
    <w:rPr>
      <w:rFonts w:ascii="Helvetica" w:eastAsia="ヒラギノ角ゴ Pro W3" w:hAnsi="Helvetica" w:cs="Times New Roman"/>
      <w:color w:val="000000"/>
      <w:sz w:val="24"/>
      <w:szCs w:val="20"/>
    </w:rPr>
  </w:style>
  <w:style w:type="paragraph" w:customStyle="1" w:styleId="819FAB2005CE46339CDF65D91FF747901">
    <w:name w:val="819FAB2005CE46339CDF65D91FF747901"/>
    <w:rsid w:val="006B117B"/>
    <w:pPr>
      <w:spacing w:after="0" w:line="240" w:lineRule="auto"/>
    </w:pPr>
    <w:rPr>
      <w:rFonts w:ascii="Helvetica" w:eastAsia="ヒラギノ角ゴ Pro W3" w:hAnsi="Helvetica" w:cs="Times New Roman"/>
      <w:color w:val="000000"/>
      <w:sz w:val="24"/>
      <w:szCs w:val="20"/>
    </w:rPr>
  </w:style>
  <w:style w:type="paragraph" w:customStyle="1" w:styleId="6F7377EC236C4409835D55A196BDB4B91">
    <w:name w:val="6F7377EC236C4409835D55A196BDB4B91"/>
    <w:rsid w:val="006B117B"/>
    <w:pPr>
      <w:spacing w:after="0" w:line="240" w:lineRule="auto"/>
    </w:pPr>
    <w:rPr>
      <w:rFonts w:ascii="Helvetica" w:eastAsia="ヒラギノ角ゴ Pro W3" w:hAnsi="Helvetica" w:cs="Times New Roman"/>
      <w:color w:val="000000"/>
      <w:sz w:val="24"/>
      <w:szCs w:val="20"/>
    </w:rPr>
  </w:style>
  <w:style w:type="paragraph" w:customStyle="1" w:styleId="453CC9347CA042B9AE72799CFF10C45F1">
    <w:name w:val="453CC9347CA042B9AE72799CFF10C45F1"/>
    <w:rsid w:val="006B117B"/>
    <w:pPr>
      <w:spacing w:after="0" w:line="240" w:lineRule="auto"/>
    </w:pPr>
    <w:rPr>
      <w:rFonts w:ascii="Helvetica" w:eastAsia="ヒラギノ角ゴ Pro W3" w:hAnsi="Helvetica" w:cs="Times New Roman"/>
      <w:color w:val="000000"/>
      <w:sz w:val="24"/>
      <w:szCs w:val="2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117B"/>
    <w:rPr>
      <w:color w:val="808080"/>
    </w:rPr>
  </w:style>
  <w:style w:type="paragraph" w:customStyle="1" w:styleId="0C4140DD2C65413886CE276F0BFB607D">
    <w:name w:val="0C4140DD2C65413886CE276F0BFB607D"/>
    <w:rsid w:val="006B117B"/>
    <w:pPr>
      <w:spacing w:after="0" w:line="240" w:lineRule="auto"/>
    </w:pPr>
    <w:rPr>
      <w:rFonts w:ascii="Helvetica" w:eastAsia="ヒラギノ角ゴ Pro W3" w:hAnsi="Helvetica" w:cs="Times New Roman"/>
      <w:color w:val="000000"/>
      <w:sz w:val="24"/>
      <w:szCs w:val="20"/>
    </w:rPr>
  </w:style>
  <w:style w:type="paragraph" w:customStyle="1" w:styleId="F6F31368BB584A1396E9C90121B202D5">
    <w:name w:val="F6F31368BB584A1396E9C90121B202D5"/>
    <w:rsid w:val="006B117B"/>
    <w:pPr>
      <w:spacing w:after="0" w:line="240" w:lineRule="auto"/>
    </w:pPr>
    <w:rPr>
      <w:rFonts w:ascii="Helvetica" w:eastAsia="ヒラギノ角ゴ Pro W3" w:hAnsi="Helvetica" w:cs="Times New Roman"/>
      <w:color w:val="000000"/>
      <w:sz w:val="24"/>
      <w:szCs w:val="20"/>
    </w:rPr>
  </w:style>
  <w:style w:type="paragraph" w:customStyle="1" w:styleId="BE6F161DB5114D0B9DAE2973F588F8B9">
    <w:name w:val="BE6F161DB5114D0B9DAE2973F588F8B9"/>
    <w:rsid w:val="006B117B"/>
    <w:pPr>
      <w:spacing w:after="0" w:line="240" w:lineRule="auto"/>
    </w:pPr>
    <w:rPr>
      <w:rFonts w:ascii="Helvetica" w:eastAsia="ヒラギノ角ゴ Pro W3" w:hAnsi="Helvetica" w:cs="Times New Roman"/>
      <w:color w:val="000000"/>
      <w:sz w:val="24"/>
      <w:szCs w:val="20"/>
    </w:rPr>
  </w:style>
  <w:style w:type="paragraph" w:customStyle="1" w:styleId="3F43524E63C941B4A0E047E4D97F4BB1">
    <w:name w:val="3F43524E63C941B4A0E047E4D97F4BB1"/>
    <w:rsid w:val="006B117B"/>
    <w:pPr>
      <w:spacing w:after="0" w:line="240" w:lineRule="auto"/>
    </w:pPr>
    <w:rPr>
      <w:rFonts w:ascii="Helvetica" w:eastAsia="ヒラギノ角ゴ Pro W3" w:hAnsi="Helvetica" w:cs="Times New Roman"/>
      <w:color w:val="000000"/>
      <w:sz w:val="24"/>
      <w:szCs w:val="20"/>
    </w:rPr>
  </w:style>
  <w:style w:type="paragraph" w:customStyle="1" w:styleId="9A9FBF5021F7414BA982A0AA52B9BC73">
    <w:name w:val="9A9FBF5021F7414BA982A0AA52B9BC73"/>
    <w:rsid w:val="006B117B"/>
    <w:pPr>
      <w:spacing w:after="0" w:line="240" w:lineRule="auto"/>
    </w:pPr>
    <w:rPr>
      <w:rFonts w:ascii="Helvetica" w:eastAsia="ヒラギノ角ゴ Pro W3" w:hAnsi="Helvetica" w:cs="Times New Roman"/>
      <w:color w:val="000000"/>
      <w:sz w:val="24"/>
      <w:szCs w:val="20"/>
    </w:rPr>
  </w:style>
  <w:style w:type="paragraph" w:customStyle="1" w:styleId="819FAB2005CE46339CDF65D91FF74790">
    <w:name w:val="819FAB2005CE46339CDF65D91FF74790"/>
    <w:rsid w:val="006B117B"/>
    <w:pPr>
      <w:spacing w:after="0" w:line="240" w:lineRule="auto"/>
    </w:pPr>
    <w:rPr>
      <w:rFonts w:ascii="Helvetica" w:eastAsia="ヒラギノ角ゴ Pro W3" w:hAnsi="Helvetica" w:cs="Times New Roman"/>
      <w:color w:val="000000"/>
      <w:sz w:val="24"/>
      <w:szCs w:val="20"/>
    </w:rPr>
  </w:style>
  <w:style w:type="paragraph" w:customStyle="1" w:styleId="6F7377EC236C4409835D55A196BDB4B9">
    <w:name w:val="6F7377EC236C4409835D55A196BDB4B9"/>
    <w:rsid w:val="006B117B"/>
    <w:pPr>
      <w:spacing w:after="0" w:line="240" w:lineRule="auto"/>
    </w:pPr>
    <w:rPr>
      <w:rFonts w:ascii="Helvetica" w:eastAsia="ヒラギノ角ゴ Pro W3" w:hAnsi="Helvetica" w:cs="Times New Roman"/>
      <w:color w:val="000000"/>
      <w:sz w:val="24"/>
      <w:szCs w:val="20"/>
    </w:rPr>
  </w:style>
  <w:style w:type="paragraph" w:customStyle="1" w:styleId="453CC9347CA042B9AE72799CFF10C45F">
    <w:name w:val="453CC9347CA042B9AE72799CFF10C45F"/>
    <w:rsid w:val="006B117B"/>
    <w:pPr>
      <w:spacing w:after="0" w:line="240" w:lineRule="auto"/>
    </w:pPr>
    <w:rPr>
      <w:rFonts w:ascii="Helvetica" w:eastAsia="ヒラギノ角ゴ Pro W3" w:hAnsi="Helvetica" w:cs="Times New Roman"/>
      <w:color w:val="000000"/>
      <w:sz w:val="24"/>
      <w:szCs w:val="20"/>
    </w:rPr>
  </w:style>
  <w:style w:type="paragraph" w:customStyle="1" w:styleId="5B4083E6870C4A0D8328BFF8BBCAF9D5">
    <w:name w:val="5B4083E6870C4A0D8328BFF8BBCAF9D5"/>
    <w:rsid w:val="006B117B"/>
    <w:pPr>
      <w:spacing w:after="0" w:line="240" w:lineRule="auto"/>
    </w:pPr>
    <w:rPr>
      <w:rFonts w:ascii="Times New Roman" w:eastAsia="ヒラギノ角ゴ Pro W3" w:hAnsi="Times New Roman" w:cs="Times New Roman"/>
      <w:color w:val="000000"/>
      <w:sz w:val="24"/>
      <w:szCs w:val="24"/>
    </w:rPr>
  </w:style>
  <w:style w:type="paragraph" w:customStyle="1" w:styleId="0C4140DD2C65413886CE276F0BFB607D1">
    <w:name w:val="0C4140DD2C65413886CE276F0BFB607D1"/>
    <w:rsid w:val="006B117B"/>
    <w:pPr>
      <w:spacing w:after="0" w:line="240" w:lineRule="auto"/>
    </w:pPr>
    <w:rPr>
      <w:rFonts w:ascii="Helvetica" w:eastAsia="ヒラギノ角ゴ Pro W3" w:hAnsi="Helvetica" w:cs="Times New Roman"/>
      <w:color w:val="000000"/>
      <w:sz w:val="24"/>
      <w:szCs w:val="20"/>
    </w:rPr>
  </w:style>
  <w:style w:type="paragraph" w:customStyle="1" w:styleId="F6F31368BB584A1396E9C90121B202D51">
    <w:name w:val="F6F31368BB584A1396E9C90121B202D51"/>
    <w:rsid w:val="006B117B"/>
    <w:pPr>
      <w:spacing w:after="0" w:line="240" w:lineRule="auto"/>
    </w:pPr>
    <w:rPr>
      <w:rFonts w:ascii="Helvetica" w:eastAsia="ヒラギノ角ゴ Pro W3" w:hAnsi="Helvetica" w:cs="Times New Roman"/>
      <w:color w:val="000000"/>
      <w:sz w:val="24"/>
      <w:szCs w:val="20"/>
    </w:rPr>
  </w:style>
  <w:style w:type="paragraph" w:customStyle="1" w:styleId="BE6F161DB5114D0B9DAE2973F588F8B91">
    <w:name w:val="BE6F161DB5114D0B9DAE2973F588F8B91"/>
    <w:rsid w:val="006B117B"/>
    <w:pPr>
      <w:spacing w:after="0" w:line="240" w:lineRule="auto"/>
    </w:pPr>
    <w:rPr>
      <w:rFonts w:ascii="Helvetica" w:eastAsia="ヒラギノ角ゴ Pro W3" w:hAnsi="Helvetica" w:cs="Times New Roman"/>
      <w:color w:val="000000"/>
      <w:sz w:val="24"/>
      <w:szCs w:val="20"/>
    </w:rPr>
  </w:style>
  <w:style w:type="paragraph" w:customStyle="1" w:styleId="3F43524E63C941B4A0E047E4D97F4BB11">
    <w:name w:val="3F43524E63C941B4A0E047E4D97F4BB11"/>
    <w:rsid w:val="006B117B"/>
    <w:pPr>
      <w:spacing w:after="0" w:line="240" w:lineRule="auto"/>
    </w:pPr>
    <w:rPr>
      <w:rFonts w:ascii="Helvetica" w:eastAsia="ヒラギノ角ゴ Pro W3" w:hAnsi="Helvetica" w:cs="Times New Roman"/>
      <w:color w:val="000000"/>
      <w:sz w:val="24"/>
      <w:szCs w:val="20"/>
    </w:rPr>
  </w:style>
  <w:style w:type="paragraph" w:customStyle="1" w:styleId="9A9FBF5021F7414BA982A0AA52B9BC731">
    <w:name w:val="9A9FBF5021F7414BA982A0AA52B9BC731"/>
    <w:rsid w:val="006B117B"/>
    <w:pPr>
      <w:spacing w:after="0" w:line="240" w:lineRule="auto"/>
    </w:pPr>
    <w:rPr>
      <w:rFonts w:ascii="Helvetica" w:eastAsia="ヒラギノ角ゴ Pro W3" w:hAnsi="Helvetica" w:cs="Times New Roman"/>
      <w:color w:val="000000"/>
      <w:sz w:val="24"/>
      <w:szCs w:val="20"/>
    </w:rPr>
  </w:style>
  <w:style w:type="paragraph" w:customStyle="1" w:styleId="819FAB2005CE46339CDF65D91FF747901">
    <w:name w:val="819FAB2005CE46339CDF65D91FF747901"/>
    <w:rsid w:val="006B117B"/>
    <w:pPr>
      <w:spacing w:after="0" w:line="240" w:lineRule="auto"/>
    </w:pPr>
    <w:rPr>
      <w:rFonts w:ascii="Helvetica" w:eastAsia="ヒラギノ角ゴ Pro W3" w:hAnsi="Helvetica" w:cs="Times New Roman"/>
      <w:color w:val="000000"/>
      <w:sz w:val="24"/>
      <w:szCs w:val="20"/>
    </w:rPr>
  </w:style>
  <w:style w:type="paragraph" w:customStyle="1" w:styleId="6F7377EC236C4409835D55A196BDB4B91">
    <w:name w:val="6F7377EC236C4409835D55A196BDB4B91"/>
    <w:rsid w:val="006B117B"/>
    <w:pPr>
      <w:spacing w:after="0" w:line="240" w:lineRule="auto"/>
    </w:pPr>
    <w:rPr>
      <w:rFonts w:ascii="Helvetica" w:eastAsia="ヒラギノ角ゴ Pro W3" w:hAnsi="Helvetica" w:cs="Times New Roman"/>
      <w:color w:val="000000"/>
      <w:sz w:val="24"/>
      <w:szCs w:val="20"/>
    </w:rPr>
  </w:style>
  <w:style w:type="paragraph" w:customStyle="1" w:styleId="453CC9347CA042B9AE72799CFF10C45F1">
    <w:name w:val="453CC9347CA042B9AE72799CFF10C45F1"/>
    <w:rsid w:val="006B117B"/>
    <w:pPr>
      <w:spacing w:after="0" w:line="240" w:lineRule="auto"/>
    </w:pPr>
    <w:rPr>
      <w:rFonts w:ascii="Helvetica" w:eastAsia="ヒラギノ角ゴ Pro W3" w:hAnsi="Helvetica" w:cs="Times New Roman"/>
      <w:color w:val="000000"/>
      <w:sz w:val="24"/>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1248</Words>
  <Characters>7120</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CharactersWithSpaces>
  <SharedDoc>false</SharedDoc>
  <HLinks>
    <vt:vector size="30" baseType="variant">
      <vt:variant>
        <vt:i4>5242979</vt:i4>
      </vt:variant>
      <vt:variant>
        <vt:i4>15</vt:i4>
      </vt:variant>
      <vt:variant>
        <vt:i4>0</vt:i4>
      </vt:variant>
      <vt:variant>
        <vt:i4>5</vt:i4>
      </vt:variant>
      <vt:variant>
        <vt:lpwstr>mailto:helpdesk@philau.edu</vt:lpwstr>
      </vt:variant>
      <vt:variant>
        <vt:lpwstr/>
      </vt:variant>
      <vt:variant>
        <vt:i4>7340074</vt:i4>
      </vt:variant>
      <vt:variant>
        <vt:i4>12</vt:i4>
      </vt:variant>
      <vt:variant>
        <vt:i4>0</vt:i4>
      </vt:variant>
      <vt:variant>
        <vt:i4>5</vt:i4>
      </vt:variant>
      <vt:variant>
        <vt:lpwstr>http://www.philau.edu/OIT/)</vt:lpwstr>
      </vt:variant>
      <vt:variant>
        <vt:lpwstr/>
      </vt:variant>
      <vt:variant>
        <vt:i4>6029398</vt:i4>
      </vt:variant>
      <vt:variant>
        <vt:i4>9</vt:i4>
      </vt:variant>
      <vt:variant>
        <vt:i4>0</vt:i4>
      </vt:variant>
      <vt:variant>
        <vt:i4>5</vt:i4>
      </vt:variant>
      <vt:variant>
        <vt:lpwstr>http://libguides.philau.edu/start</vt:lpwstr>
      </vt:variant>
      <vt:variant>
        <vt:lpwstr/>
      </vt:variant>
      <vt:variant>
        <vt:i4>7733287</vt:i4>
      </vt:variant>
      <vt:variant>
        <vt:i4>6</vt:i4>
      </vt:variant>
      <vt:variant>
        <vt:i4>0</vt:i4>
      </vt:variant>
      <vt:variant>
        <vt:i4>5</vt:i4>
      </vt:variant>
      <vt:variant>
        <vt:lpwstr>http://www.philau.edu/library)</vt:lpwstr>
      </vt:variant>
      <vt:variant>
        <vt:lpwstr/>
      </vt:variant>
      <vt:variant>
        <vt:i4>5898310</vt:i4>
      </vt:variant>
      <vt:variant>
        <vt:i4>3</vt:i4>
      </vt:variant>
      <vt:variant>
        <vt:i4>0</vt:i4>
      </vt:variant>
      <vt:variant>
        <vt:i4>5</vt:i4>
      </vt:variant>
      <vt:variant>
        <vt:lpwstr>http://www.philau.edu/learning/writingguidelines.html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cp:lastModifiedBy>Tom Barker</cp:lastModifiedBy>
  <cp:revision>1</cp:revision>
  <cp:lastPrinted>2012-08-19T20:23:00Z</cp:lastPrinted>
  <dcterms:created xsi:type="dcterms:W3CDTF">2014-01-09T23:53:00Z</dcterms:created>
  <dcterms:modified xsi:type="dcterms:W3CDTF">2014-07-03T11:53:00Z</dcterms:modified>
</cp:coreProperties>
</file>